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77777777" w:rsidR="0062444F" w:rsidRPr="006429E5" w:rsidRDefault="00745CB5" w:rsidP="00D07650">
            <w:pPr>
              <w:spacing w:after="0"/>
              <w:jc w:val="center"/>
              <w:rPr>
                <w:rFonts w:ascii="Arial" w:hAnsi="Arial" w:cs="Arial"/>
              </w:rPr>
            </w:pPr>
            <w:r>
              <w:rPr>
                <w:rFonts w:ascii="Arial" w:hAnsi="Arial" w:cs="Arial"/>
              </w:rPr>
              <w:t>3</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77777777" w:rsidR="0062444F" w:rsidRPr="00F113D3" w:rsidRDefault="00F113D3" w:rsidP="00D07650">
            <w:pPr>
              <w:spacing w:after="0"/>
              <w:jc w:val="center"/>
              <w:rPr>
                <w:rFonts w:ascii="Arial" w:hAnsi="Arial" w:cs="Arial"/>
              </w:rPr>
            </w:pPr>
            <w:r w:rsidRPr="00F113D3">
              <w:rPr>
                <w:rFonts w:ascii="Arial" w:hAnsi="Arial" w:cs="Arial"/>
              </w:rPr>
              <w:t>RMS</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DE78328">
        <w:trPr>
          <w:trHeight w:hRule="exact" w:val="567"/>
        </w:trPr>
        <w:tc>
          <w:tcPr>
            <w:tcW w:w="3385" w:type="dxa"/>
            <w:tcBorders>
              <w:top w:val="single" w:sz="4" w:space="0" w:color="auto"/>
              <w:bottom w:val="single" w:sz="4" w:space="0" w:color="auto"/>
              <w:right w:val="single" w:sz="4" w:space="0" w:color="auto"/>
            </w:tcBorders>
            <w:vAlign w:val="center"/>
          </w:tcPr>
          <w:p w14:paraId="0E869707" w14:textId="77777777" w:rsidR="0062444F" w:rsidRPr="006429E5" w:rsidRDefault="00EA5D30" w:rsidP="00D07650">
            <w:pPr>
              <w:spacing w:after="0"/>
              <w:jc w:val="center"/>
              <w:rPr>
                <w:rFonts w:ascii="Arial" w:hAnsi="Arial" w:cs="Arial"/>
              </w:rPr>
            </w:pPr>
            <w:r w:rsidRPr="00EA5D30">
              <w:rPr>
                <w:rFonts w:ascii="Arial" w:hAnsi="Arial" w:cs="Arial"/>
              </w:rPr>
              <w:t>Requisitos e Modelagem de Software</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7095FB36" w:rsidR="0062444F" w:rsidRPr="00943554" w:rsidRDefault="00687940" w:rsidP="00D07650">
            <w:pPr>
              <w:spacing w:after="0" w:line="240" w:lineRule="auto"/>
              <w:jc w:val="center"/>
              <w:rPr>
                <w:rFonts w:ascii="Arial" w:hAnsi="Arial" w:cs="Arial"/>
                <w:u w:val="single"/>
              </w:rPr>
            </w:pPr>
            <w:r>
              <w:rPr>
                <w:rFonts w:ascii="Arial" w:hAnsi="Arial" w:cs="Arial"/>
              </w:rPr>
              <w:t>60</w:t>
            </w:r>
          </w:p>
        </w:tc>
        <w:tc>
          <w:tcPr>
            <w:tcW w:w="1732" w:type="dxa"/>
            <w:tcBorders>
              <w:top w:val="single" w:sz="4" w:space="0" w:color="auto"/>
              <w:left w:val="single" w:sz="4" w:space="0" w:color="auto"/>
              <w:bottom w:val="single" w:sz="4" w:space="0" w:color="auto"/>
              <w:right w:val="single" w:sz="4" w:space="0" w:color="auto"/>
            </w:tcBorders>
            <w:vAlign w:val="center"/>
          </w:tcPr>
          <w:p w14:paraId="1002BC7F" w14:textId="73C25FB6" w:rsidR="0062444F" w:rsidRPr="006429E5" w:rsidRDefault="00DE3AC2" w:rsidP="006178D3">
            <w:pPr>
              <w:spacing w:after="0" w:line="240" w:lineRule="auto"/>
              <w:jc w:val="center"/>
              <w:rPr>
                <w:rFonts w:ascii="Arial" w:hAnsi="Arial" w:cs="Arial"/>
              </w:rPr>
            </w:pPr>
            <w:proofErr w:type="spellStart"/>
            <w:r w:rsidRPr="0DE78328">
              <w:rPr>
                <w:rFonts w:ascii="Arial" w:hAnsi="Arial" w:cs="Arial"/>
              </w:rPr>
              <w:t>Reenye</w:t>
            </w:r>
            <w:proofErr w:type="spellEnd"/>
            <w:r w:rsidR="1373CAAB" w:rsidRPr="0DE78328">
              <w:rPr>
                <w:rFonts w:ascii="Arial" w:hAnsi="Arial" w:cs="Arial"/>
              </w:rPr>
              <w:t>, Wellington</w:t>
            </w:r>
          </w:p>
        </w:tc>
        <w:tc>
          <w:tcPr>
            <w:tcW w:w="1984" w:type="dxa"/>
            <w:tcBorders>
              <w:top w:val="single" w:sz="4" w:space="0" w:color="auto"/>
              <w:left w:val="single" w:sz="4" w:space="0" w:color="auto"/>
              <w:bottom w:val="single" w:sz="4" w:space="0" w:color="auto"/>
            </w:tcBorders>
            <w:vAlign w:val="center"/>
          </w:tcPr>
          <w:p w14:paraId="037C6D3A" w14:textId="77777777" w:rsidR="0062444F" w:rsidRPr="006429E5" w:rsidRDefault="00EA5D30" w:rsidP="00D07650">
            <w:pPr>
              <w:spacing w:after="0" w:line="240" w:lineRule="auto"/>
              <w:jc w:val="center"/>
              <w:rPr>
                <w:rFonts w:ascii="Arial" w:hAnsi="Arial" w:cs="Arial"/>
              </w:rPr>
            </w:pPr>
            <w:r>
              <w:rPr>
                <w:rFonts w:ascii="Arial" w:hAnsi="Arial" w:cs="Arial"/>
              </w:rPr>
              <w:t>3</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7777777" w:rsidR="0062444F" w:rsidRDefault="00EA5D30" w:rsidP="00EA5D30">
            <w:pPr>
              <w:autoSpaceDE w:val="0"/>
              <w:autoSpaceDN w:val="0"/>
              <w:adjustRightInd w:val="0"/>
              <w:spacing w:after="0" w:line="240" w:lineRule="auto"/>
              <w:rPr>
                <w:rFonts w:ascii="Arial Narrow" w:hAnsi="Arial Narrow" w:cs="Arial Narrow"/>
              </w:rPr>
            </w:pPr>
            <w:r w:rsidRPr="00EA5D30">
              <w:rPr>
                <w:rFonts w:ascii="Arial Narrow" w:hAnsi="Arial Narrow" w:cs="Arial Narrow"/>
              </w:rPr>
              <w:t>Proporcionar a aquisição de capacidades técnicas relativas ao levantamento, análise e</w:t>
            </w:r>
            <w:r>
              <w:rPr>
                <w:rFonts w:ascii="Arial Narrow" w:hAnsi="Arial Narrow" w:cs="Arial Narrow"/>
              </w:rPr>
              <w:t xml:space="preserve"> </w:t>
            </w:r>
            <w:r w:rsidRPr="00EA5D30">
              <w:rPr>
                <w:rFonts w:ascii="Arial Narrow" w:hAnsi="Arial Narrow" w:cs="Arial Narrow"/>
              </w:rPr>
              <w:t>proposição de soluções para atender as necessidades do cliente, bem como o desenvolvimento de</w:t>
            </w:r>
            <w:r>
              <w:rPr>
                <w:rFonts w:ascii="Arial Narrow" w:hAnsi="Arial Narrow" w:cs="Arial Narrow"/>
              </w:rPr>
              <w:t xml:space="preserve"> </w:t>
            </w:r>
            <w:r w:rsidRPr="00EA5D30">
              <w:rPr>
                <w:rFonts w:ascii="Arial Narrow" w:hAnsi="Arial Narrow" w:cs="Arial Narrow"/>
              </w:rPr>
              <w:t>capacidades sociais, organizativas e metodológicas adequadas a diferentes situações profissionais.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648F57CF"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1. Propor modelos de documentação a serem utilizados no</w:t>
            </w:r>
            <w:r>
              <w:rPr>
                <w:rFonts w:ascii="Arial" w:hAnsi="Arial" w:cs="Arial"/>
                <w:sz w:val="20"/>
                <w:szCs w:val="20"/>
                <w:lang w:eastAsia="pt-BR"/>
              </w:rPr>
              <w:t xml:space="preserve"> </w:t>
            </w:r>
            <w:r w:rsidRPr="00D01C96">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D01C96">
              <w:rPr>
                <w:rFonts w:ascii="Arial" w:hAnsi="Arial" w:cs="Arial"/>
                <w:sz w:val="20"/>
                <w:szCs w:val="20"/>
                <w:lang w:eastAsia="pt-BR"/>
              </w:rPr>
              <w:t>funcionais, considerando a metodologia estabelecida (3)</w:t>
            </w:r>
          </w:p>
          <w:p w14:paraId="5AA5E888"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2. Aplicar técnicas para levantamento de necessidades do</w:t>
            </w:r>
            <w:r>
              <w:rPr>
                <w:rFonts w:ascii="Arial" w:hAnsi="Arial" w:cs="Arial"/>
                <w:sz w:val="20"/>
                <w:szCs w:val="20"/>
                <w:lang w:eastAsia="pt-BR"/>
              </w:rPr>
              <w:t xml:space="preserve"> </w:t>
            </w:r>
            <w:r w:rsidRPr="00D01C96">
              <w:rPr>
                <w:rFonts w:ascii="Arial" w:hAnsi="Arial" w:cs="Arial"/>
                <w:sz w:val="20"/>
                <w:szCs w:val="20"/>
                <w:lang w:eastAsia="pt-BR"/>
              </w:rPr>
              <w:t>cliente</w:t>
            </w:r>
          </w:p>
          <w:p w14:paraId="3AD68A4D"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3. Elaborar diagramas de casos de uso, com linguagem de</w:t>
            </w:r>
            <w:r>
              <w:rPr>
                <w:rFonts w:ascii="Arial" w:hAnsi="Arial" w:cs="Arial"/>
                <w:sz w:val="20"/>
                <w:szCs w:val="20"/>
                <w:lang w:eastAsia="pt-BR"/>
              </w:rPr>
              <w:t xml:space="preserve"> </w:t>
            </w:r>
            <w:r w:rsidRPr="00D01C96">
              <w:rPr>
                <w:rFonts w:ascii="Arial" w:hAnsi="Arial" w:cs="Arial"/>
                <w:sz w:val="20"/>
                <w:szCs w:val="20"/>
                <w:lang w:eastAsia="pt-BR"/>
              </w:rPr>
              <w:t>modelagem, e suas narrativas</w:t>
            </w:r>
          </w:p>
          <w:p w14:paraId="4B6A8E0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4. Elaborar diagramas de classe utilizando linguagem de</w:t>
            </w:r>
            <w:r>
              <w:rPr>
                <w:rFonts w:ascii="Arial" w:hAnsi="Arial" w:cs="Arial"/>
                <w:sz w:val="20"/>
                <w:szCs w:val="20"/>
                <w:lang w:eastAsia="pt-BR"/>
              </w:rPr>
              <w:t xml:space="preserve"> </w:t>
            </w:r>
            <w:r w:rsidRPr="00D01C96">
              <w:rPr>
                <w:rFonts w:ascii="Arial" w:hAnsi="Arial" w:cs="Arial"/>
                <w:sz w:val="20"/>
                <w:szCs w:val="20"/>
                <w:lang w:eastAsia="pt-BR"/>
              </w:rPr>
              <w:t>modelagem</w:t>
            </w:r>
          </w:p>
          <w:p w14:paraId="6F2D619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5. Elaborar documentação técnica dos requisitos</w:t>
            </w:r>
            <w:r>
              <w:rPr>
                <w:rFonts w:ascii="Arial" w:hAnsi="Arial" w:cs="Arial"/>
                <w:sz w:val="20"/>
                <w:szCs w:val="20"/>
                <w:lang w:eastAsia="pt-BR"/>
              </w:rPr>
              <w:t xml:space="preserve"> </w:t>
            </w:r>
            <w:r w:rsidRPr="00D01C96">
              <w:rPr>
                <w:rFonts w:ascii="Arial" w:hAnsi="Arial" w:cs="Arial"/>
                <w:sz w:val="20"/>
                <w:szCs w:val="20"/>
                <w:lang w:eastAsia="pt-BR"/>
              </w:rPr>
              <w:t>funcionais e não funcionais, de acordo com as</w:t>
            </w:r>
            <w:r>
              <w:rPr>
                <w:rFonts w:ascii="Arial" w:hAnsi="Arial" w:cs="Arial"/>
                <w:sz w:val="20"/>
                <w:szCs w:val="20"/>
                <w:lang w:eastAsia="pt-BR"/>
              </w:rPr>
              <w:t xml:space="preserve"> </w:t>
            </w:r>
            <w:r w:rsidRPr="00D01C96">
              <w:rPr>
                <w:rFonts w:ascii="Arial" w:hAnsi="Arial" w:cs="Arial"/>
                <w:sz w:val="20"/>
                <w:szCs w:val="20"/>
                <w:lang w:eastAsia="pt-BR"/>
              </w:rPr>
              <w:t>informações coletadas com o cliente (4)</w:t>
            </w:r>
          </w:p>
          <w:p w14:paraId="207762BE" w14:textId="77777777" w:rsidR="00765686" w:rsidRPr="00B62D8F"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6. Homologar os requisitos funcionais junto ao cliente</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00D27DA1"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1. Demonstrar capacidade de análise (2)</w:t>
            </w:r>
          </w:p>
          <w:p w14:paraId="27959A6E" w14:textId="77777777" w:rsidR="00825448" w:rsidRPr="00825448" w:rsidRDefault="00825448" w:rsidP="0095455A">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2. Demonstrar capacidade de comunicação com</w:t>
            </w:r>
            <w:r w:rsidR="0095455A">
              <w:rPr>
                <w:rFonts w:ascii="Arial" w:hAnsi="Arial" w:cs="Arial"/>
                <w:sz w:val="20"/>
                <w:szCs w:val="20"/>
                <w:lang w:eastAsia="pt-BR"/>
              </w:rPr>
              <w:t xml:space="preserve"> </w:t>
            </w:r>
            <w:r w:rsidRPr="00825448">
              <w:rPr>
                <w:rFonts w:ascii="Arial" w:hAnsi="Arial" w:cs="Arial"/>
                <w:sz w:val="20"/>
                <w:szCs w:val="20"/>
                <w:lang w:eastAsia="pt-BR"/>
              </w:rPr>
              <w:t>profissionais de diferentes áreas e especialidades</w:t>
            </w:r>
          </w:p>
          <w:p w14:paraId="236E8B28"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3. Demonstrar capacidade de organização das</w:t>
            </w:r>
            <w:r>
              <w:rPr>
                <w:rFonts w:ascii="Arial" w:hAnsi="Arial" w:cs="Arial"/>
                <w:sz w:val="20"/>
                <w:szCs w:val="20"/>
                <w:lang w:eastAsia="pt-BR"/>
              </w:rPr>
              <w:t xml:space="preserve"> </w:t>
            </w:r>
            <w:r w:rsidRPr="00825448">
              <w:rPr>
                <w:rFonts w:ascii="Arial" w:hAnsi="Arial" w:cs="Arial"/>
                <w:sz w:val="20"/>
                <w:szCs w:val="20"/>
                <w:lang w:eastAsia="pt-BR"/>
              </w:rPr>
              <w:t>informações (4)</w:t>
            </w:r>
          </w:p>
          <w:p w14:paraId="0617435E"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4. Demonstrar objetividade na coleta de informações</w:t>
            </w:r>
          </w:p>
          <w:p w14:paraId="0D44AA1F"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5. Demonstrar visão sistêmica (9)</w:t>
            </w:r>
          </w:p>
          <w:p w14:paraId="437FC3B7" w14:textId="77777777" w:rsidR="00A556B3" w:rsidRPr="00A27537" w:rsidRDefault="00825448" w:rsidP="00825448">
            <w:pPr>
              <w:autoSpaceDE w:val="0"/>
              <w:autoSpaceDN w:val="0"/>
              <w:adjustRightInd w:val="0"/>
              <w:spacing w:after="0" w:line="240" w:lineRule="auto"/>
              <w:ind w:left="720"/>
              <w:rPr>
                <w:rFonts w:ascii="Arial Narrow" w:eastAsia="Times New Roman" w:hAnsi="Arial Narrow" w:cs="Arial"/>
                <w:sz w:val="20"/>
                <w:szCs w:val="20"/>
                <w:lang w:eastAsia="pt-BR"/>
              </w:rPr>
            </w:pPr>
            <w:r w:rsidRPr="00825448">
              <w:rPr>
                <w:rFonts w:ascii="Arial" w:hAnsi="Arial" w:cs="Arial"/>
                <w:sz w:val="20"/>
                <w:szCs w:val="20"/>
                <w:lang w:eastAsia="pt-BR"/>
              </w:rPr>
              <w:t>6. Seguir método de trabalho (3)</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36757AC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7FE737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1.Definição</w:t>
            </w:r>
            <w:proofErr w:type="gramEnd"/>
          </w:p>
          <w:p w14:paraId="08BA22F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2.Modelos</w:t>
            </w:r>
            <w:proofErr w:type="gramEnd"/>
            <w:r w:rsidRPr="0095455A">
              <w:rPr>
                <w:rFonts w:ascii="Arial" w:hAnsi="Arial" w:cs="Arial"/>
                <w:lang w:eastAsia="pt-BR"/>
              </w:rPr>
              <w:t xml:space="preserve"> de documentação</w:t>
            </w:r>
          </w:p>
          <w:p w14:paraId="4425FA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w:t>
            </w:r>
            <w:proofErr w:type="gramStart"/>
            <w:r w:rsidRPr="0095455A">
              <w:rPr>
                <w:rFonts w:ascii="Arial" w:hAnsi="Arial" w:cs="Arial"/>
                <w:lang w:eastAsia="pt-BR"/>
              </w:rPr>
              <w:t>1.Requisitos</w:t>
            </w:r>
            <w:proofErr w:type="gramEnd"/>
          </w:p>
          <w:p w14:paraId="4C616770"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w:t>
            </w:r>
            <w:proofErr w:type="gramStart"/>
            <w:r w:rsidRPr="0095455A">
              <w:rPr>
                <w:rFonts w:ascii="Arial" w:hAnsi="Arial" w:cs="Arial"/>
                <w:lang w:eastAsia="pt-BR"/>
              </w:rPr>
              <w:t>2.Modelagem</w:t>
            </w:r>
            <w:proofErr w:type="gramEnd"/>
            <w:r w:rsidRPr="0095455A">
              <w:rPr>
                <w:rFonts w:ascii="Arial" w:hAnsi="Arial" w:cs="Arial"/>
                <w:lang w:eastAsia="pt-BR"/>
              </w:rPr>
              <w:t xml:space="preserve"> de dados</w:t>
            </w:r>
          </w:p>
          <w:p w14:paraId="41A5F8C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3.Regras</w:t>
            </w:r>
            <w:proofErr w:type="gramEnd"/>
            <w:r w:rsidRPr="0095455A">
              <w:rPr>
                <w:rFonts w:ascii="Arial" w:hAnsi="Arial" w:cs="Arial"/>
                <w:lang w:eastAsia="pt-BR"/>
              </w:rPr>
              <w:t xml:space="preserve"> de Negócio</w:t>
            </w:r>
          </w:p>
          <w:p w14:paraId="1B3BD70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4.Restrições</w:t>
            </w:r>
            <w:proofErr w:type="gramEnd"/>
          </w:p>
          <w:p w14:paraId="542523D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5.Tipos</w:t>
            </w:r>
            <w:proofErr w:type="gramEnd"/>
          </w:p>
          <w:p w14:paraId="35E983B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w:t>
            </w:r>
            <w:proofErr w:type="gramStart"/>
            <w:r w:rsidRPr="0095455A">
              <w:rPr>
                <w:rFonts w:ascii="Arial" w:hAnsi="Arial" w:cs="Arial"/>
                <w:lang w:eastAsia="pt-BR"/>
              </w:rPr>
              <w:t>1.Funcionais</w:t>
            </w:r>
            <w:proofErr w:type="gramEnd"/>
          </w:p>
          <w:p w14:paraId="4D6FF1B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w:t>
            </w:r>
            <w:proofErr w:type="gramStart"/>
            <w:r w:rsidRPr="0095455A">
              <w:rPr>
                <w:rFonts w:ascii="Arial" w:hAnsi="Arial" w:cs="Arial"/>
                <w:lang w:eastAsia="pt-BR"/>
              </w:rPr>
              <w:t>2.Não</w:t>
            </w:r>
            <w:proofErr w:type="gramEnd"/>
            <w:r w:rsidRPr="0095455A">
              <w:rPr>
                <w:rFonts w:ascii="Arial" w:hAnsi="Arial" w:cs="Arial"/>
                <w:lang w:eastAsia="pt-BR"/>
              </w:rPr>
              <w:t xml:space="preserve"> funcionais</w:t>
            </w:r>
          </w:p>
          <w:p w14:paraId="7732207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1021A9C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w:t>
            </w:r>
            <w:proofErr w:type="gramStart"/>
            <w:r w:rsidRPr="0095455A">
              <w:rPr>
                <w:rFonts w:ascii="Arial" w:hAnsi="Arial" w:cs="Arial"/>
                <w:lang w:eastAsia="pt-BR"/>
              </w:rPr>
              <w:t>1.Definição</w:t>
            </w:r>
            <w:proofErr w:type="gramEnd"/>
          </w:p>
          <w:p w14:paraId="5BCAE59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w:t>
            </w:r>
            <w:proofErr w:type="gramStart"/>
            <w:r w:rsidRPr="0095455A">
              <w:rPr>
                <w:rFonts w:ascii="Arial" w:hAnsi="Arial" w:cs="Arial"/>
                <w:lang w:eastAsia="pt-BR"/>
              </w:rPr>
              <w:t>2.Técnicas</w:t>
            </w:r>
            <w:proofErr w:type="gramEnd"/>
          </w:p>
          <w:p w14:paraId="25DE257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14:paraId="1B95415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2.Etnografia</w:t>
            </w:r>
            <w:proofErr w:type="gramEnd"/>
            <w:r w:rsidRPr="0095455A">
              <w:rPr>
                <w:rFonts w:ascii="Arial" w:hAnsi="Arial" w:cs="Arial"/>
                <w:lang w:eastAsia="pt-BR"/>
              </w:rPr>
              <w:t xml:space="preserve"> (observação)</w:t>
            </w:r>
          </w:p>
          <w:p w14:paraId="36A980F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3.Método</w:t>
            </w:r>
            <w:proofErr w:type="gramEnd"/>
            <w:r w:rsidRPr="0095455A">
              <w:rPr>
                <w:rFonts w:ascii="Arial" w:hAnsi="Arial" w:cs="Arial"/>
                <w:lang w:eastAsia="pt-BR"/>
              </w:rPr>
              <w:t xml:space="preserve"> Analítico</w:t>
            </w:r>
          </w:p>
          <w:p w14:paraId="665E6AA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2.2.</w:t>
            </w:r>
            <w:proofErr w:type="gramStart"/>
            <w:r w:rsidRPr="0095455A">
              <w:rPr>
                <w:rFonts w:ascii="Arial" w:hAnsi="Arial" w:cs="Arial"/>
                <w:lang w:eastAsia="pt-BR"/>
              </w:rPr>
              <w:t>4.Workshops</w:t>
            </w:r>
            <w:proofErr w:type="gramEnd"/>
          </w:p>
          <w:p w14:paraId="3CB2789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5.Prototipagem</w:t>
            </w:r>
            <w:proofErr w:type="gramEnd"/>
          </w:p>
          <w:p w14:paraId="657F71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6.Entrevistas</w:t>
            </w:r>
            <w:proofErr w:type="gramEnd"/>
          </w:p>
          <w:p w14:paraId="5DF8E87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7.Questionários</w:t>
            </w:r>
            <w:proofErr w:type="gramEnd"/>
          </w:p>
          <w:p w14:paraId="768892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8.Brainstorming</w:t>
            </w:r>
            <w:proofErr w:type="gramEnd"/>
          </w:p>
          <w:p w14:paraId="6B875CE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9.Métodos</w:t>
            </w:r>
            <w:proofErr w:type="gramEnd"/>
            <w:r w:rsidRPr="0095455A">
              <w:rPr>
                <w:rFonts w:ascii="Arial" w:hAnsi="Arial" w:cs="Arial"/>
                <w:lang w:eastAsia="pt-BR"/>
              </w:rPr>
              <w:t xml:space="preserve"> Sistêmicos (JAD -</w:t>
            </w:r>
          </w:p>
          <w:p w14:paraId="39786831"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739DCA5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w:t>
            </w:r>
            <w:proofErr w:type="gramStart"/>
            <w:r w:rsidRPr="0095455A">
              <w:rPr>
                <w:rFonts w:ascii="Arial" w:hAnsi="Arial" w:cs="Arial"/>
                <w:lang w:val="en-US" w:eastAsia="pt-BR"/>
              </w:rPr>
              <w:t>3.Fases</w:t>
            </w:r>
            <w:proofErr w:type="gramEnd"/>
          </w:p>
          <w:p w14:paraId="18F6239C"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w:t>
            </w:r>
            <w:proofErr w:type="gramStart"/>
            <w:r w:rsidRPr="0095455A">
              <w:rPr>
                <w:rFonts w:ascii="Arial" w:hAnsi="Arial" w:cs="Arial"/>
                <w:lang w:val="en-US" w:eastAsia="pt-BR"/>
              </w:rPr>
              <w:t>1.Coleta</w:t>
            </w:r>
            <w:proofErr w:type="gramEnd"/>
          </w:p>
          <w:p w14:paraId="40A620F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w:t>
            </w:r>
            <w:proofErr w:type="gramStart"/>
            <w:r w:rsidRPr="0095455A">
              <w:rPr>
                <w:rFonts w:ascii="Arial" w:hAnsi="Arial" w:cs="Arial"/>
                <w:lang w:val="en-US" w:eastAsia="pt-BR"/>
              </w:rPr>
              <w:t>2.Análise</w:t>
            </w:r>
            <w:proofErr w:type="gramEnd"/>
          </w:p>
          <w:p w14:paraId="0122A82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2.3.</w:t>
            </w:r>
            <w:proofErr w:type="gramStart"/>
            <w:r w:rsidRPr="0095455A">
              <w:rPr>
                <w:rFonts w:ascii="Arial" w:hAnsi="Arial" w:cs="Arial"/>
                <w:lang w:eastAsia="pt-BR"/>
              </w:rPr>
              <w:t>3.Registros</w:t>
            </w:r>
            <w:proofErr w:type="gramEnd"/>
          </w:p>
          <w:p w14:paraId="4276E5F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2963249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1.Definição</w:t>
            </w:r>
            <w:proofErr w:type="gramEnd"/>
          </w:p>
          <w:p w14:paraId="3FD7CFB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2.Gestão</w:t>
            </w:r>
            <w:proofErr w:type="gramEnd"/>
            <w:r w:rsidRPr="0095455A">
              <w:rPr>
                <w:rFonts w:ascii="Arial" w:hAnsi="Arial" w:cs="Arial"/>
                <w:lang w:eastAsia="pt-BR"/>
              </w:rPr>
              <w:t xml:space="preserve"> de mudanças</w:t>
            </w:r>
          </w:p>
          <w:p w14:paraId="39C0957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3.Rastreabilidade</w:t>
            </w:r>
            <w:proofErr w:type="gramEnd"/>
            <w:r w:rsidRPr="0095455A">
              <w:rPr>
                <w:rFonts w:ascii="Arial" w:hAnsi="Arial" w:cs="Arial"/>
                <w:lang w:eastAsia="pt-BR"/>
              </w:rPr>
              <w:t xml:space="preserve"> de requisitos</w:t>
            </w:r>
          </w:p>
          <w:p w14:paraId="0E91C0D0" w14:textId="77777777" w:rsidR="00091217"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4.Validação</w:t>
            </w:r>
            <w:proofErr w:type="gramEnd"/>
            <w:r w:rsidRPr="0095455A">
              <w:rPr>
                <w:rFonts w:ascii="Arial" w:hAnsi="Arial" w:cs="Arial"/>
                <w:lang w:eastAsia="pt-BR"/>
              </w:rPr>
              <w:t xml:space="preserve"> de requisitos</w:t>
            </w:r>
          </w:p>
          <w:p w14:paraId="338100A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14:paraId="4D69586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w:t>
            </w:r>
            <w:proofErr w:type="gramStart"/>
            <w:r w:rsidRPr="0095455A">
              <w:rPr>
                <w:rFonts w:ascii="Arial" w:hAnsi="Arial" w:cs="Arial"/>
                <w:lang w:eastAsia="pt-BR"/>
              </w:rPr>
              <w:t>1.Definição</w:t>
            </w:r>
            <w:proofErr w:type="gramEnd"/>
          </w:p>
          <w:p w14:paraId="3775F78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w:t>
            </w:r>
            <w:proofErr w:type="gramStart"/>
            <w:r w:rsidRPr="0095455A">
              <w:rPr>
                <w:rFonts w:ascii="Arial" w:hAnsi="Arial" w:cs="Arial"/>
                <w:lang w:eastAsia="pt-BR"/>
              </w:rPr>
              <w:t>2.Casos</w:t>
            </w:r>
            <w:proofErr w:type="gramEnd"/>
            <w:r w:rsidRPr="0095455A">
              <w:rPr>
                <w:rFonts w:ascii="Arial" w:hAnsi="Arial" w:cs="Arial"/>
                <w:lang w:eastAsia="pt-BR"/>
              </w:rPr>
              <w:t xml:space="preserve"> de Uso</w:t>
            </w:r>
          </w:p>
          <w:p w14:paraId="69BE05D8"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w:t>
            </w:r>
            <w:proofErr w:type="gramStart"/>
            <w:r w:rsidRPr="0095455A">
              <w:rPr>
                <w:rFonts w:ascii="Arial" w:hAnsi="Arial" w:cs="Arial"/>
                <w:lang w:eastAsia="pt-BR"/>
              </w:rPr>
              <w:t>1.Diagrama</w:t>
            </w:r>
            <w:proofErr w:type="gramEnd"/>
          </w:p>
          <w:p w14:paraId="2A102AB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w:t>
            </w:r>
            <w:proofErr w:type="gramStart"/>
            <w:r w:rsidRPr="0095455A">
              <w:rPr>
                <w:rFonts w:ascii="Arial" w:hAnsi="Arial" w:cs="Arial"/>
                <w:lang w:eastAsia="pt-BR"/>
              </w:rPr>
              <w:t>2.Narrativa</w:t>
            </w:r>
            <w:proofErr w:type="gramEnd"/>
          </w:p>
          <w:p w14:paraId="34E34A6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w:t>
            </w:r>
            <w:proofErr w:type="gramStart"/>
            <w:r w:rsidRPr="0095455A">
              <w:rPr>
                <w:rFonts w:ascii="Arial" w:hAnsi="Arial" w:cs="Arial"/>
                <w:lang w:eastAsia="pt-BR"/>
              </w:rPr>
              <w:t>3.Diagramas</w:t>
            </w:r>
            <w:proofErr w:type="gramEnd"/>
          </w:p>
          <w:p w14:paraId="61B13EF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1.Estados</w:t>
            </w:r>
            <w:proofErr w:type="gramEnd"/>
          </w:p>
          <w:p w14:paraId="0B5F7A3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2.Sequência</w:t>
            </w:r>
            <w:proofErr w:type="gramEnd"/>
          </w:p>
          <w:p w14:paraId="2A224BE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3.Colaboração</w:t>
            </w:r>
            <w:proofErr w:type="gramEnd"/>
          </w:p>
          <w:p w14:paraId="4BDB44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4.Atividades</w:t>
            </w:r>
            <w:proofErr w:type="gramEnd"/>
          </w:p>
          <w:p w14:paraId="16D9ED3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5.Componentes</w:t>
            </w:r>
            <w:proofErr w:type="gramEnd"/>
          </w:p>
          <w:p w14:paraId="40EEFC0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6.Implantação</w:t>
            </w:r>
            <w:proofErr w:type="gramEnd"/>
          </w:p>
          <w:p w14:paraId="62448B0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38112A8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1.Normas</w:t>
            </w:r>
            <w:proofErr w:type="gramEnd"/>
            <w:r w:rsidRPr="0095455A">
              <w:rPr>
                <w:rFonts w:ascii="Arial" w:hAnsi="Arial" w:cs="Arial"/>
                <w:lang w:eastAsia="pt-BR"/>
              </w:rPr>
              <w:t xml:space="preserve"> técnicas</w:t>
            </w:r>
          </w:p>
          <w:p w14:paraId="65355ED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2.Estrutura</w:t>
            </w:r>
            <w:proofErr w:type="gramEnd"/>
            <w:r w:rsidRPr="0095455A">
              <w:rPr>
                <w:rFonts w:ascii="Arial" w:hAnsi="Arial" w:cs="Arial"/>
                <w:lang w:eastAsia="pt-BR"/>
              </w:rPr>
              <w:t xml:space="preserve"> padrão (modelos de</w:t>
            </w:r>
            <w:r w:rsidR="00DE3914">
              <w:rPr>
                <w:rFonts w:ascii="Arial" w:hAnsi="Arial" w:cs="Arial"/>
                <w:lang w:eastAsia="pt-BR"/>
              </w:rPr>
              <w:t xml:space="preserve"> </w:t>
            </w:r>
            <w:r w:rsidRPr="0095455A">
              <w:rPr>
                <w:rFonts w:ascii="Arial" w:hAnsi="Arial" w:cs="Arial"/>
                <w:lang w:eastAsia="pt-BR"/>
              </w:rPr>
              <w:t>documentação)</w:t>
            </w:r>
          </w:p>
          <w:p w14:paraId="397CE3F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3.Homologação</w:t>
            </w:r>
            <w:proofErr w:type="gramEnd"/>
          </w:p>
          <w:p w14:paraId="37269D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w:t>
            </w:r>
            <w:proofErr w:type="gramStart"/>
            <w:r w:rsidRPr="0095455A">
              <w:rPr>
                <w:rFonts w:ascii="Arial" w:hAnsi="Arial" w:cs="Arial"/>
                <w:lang w:eastAsia="pt-BR"/>
              </w:rPr>
              <w:t>1.Aplicação</w:t>
            </w:r>
            <w:proofErr w:type="gramEnd"/>
          </w:p>
          <w:p w14:paraId="2D7697E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w:t>
            </w:r>
            <w:proofErr w:type="gramStart"/>
            <w:r w:rsidRPr="0095455A">
              <w:rPr>
                <w:rFonts w:ascii="Arial" w:hAnsi="Arial" w:cs="Arial"/>
                <w:lang w:eastAsia="pt-BR"/>
              </w:rPr>
              <w:t>2.Registros</w:t>
            </w:r>
            <w:proofErr w:type="gramEnd"/>
          </w:p>
          <w:p w14:paraId="598F8CBB" w14:textId="77777777" w:rsid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4.Controle</w:t>
            </w:r>
            <w:proofErr w:type="gramEnd"/>
            <w:r w:rsidRPr="0095455A">
              <w:rPr>
                <w:rFonts w:ascii="Arial" w:hAnsi="Arial" w:cs="Arial"/>
                <w:lang w:eastAsia="pt-BR"/>
              </w:rPr>
              <w:t xml:space="preserve"> de Versões</w:t>
            </w:r>
          </w:p>
          <w:p w14:paraId="6A05A809" w14:textId="77777777" w:rsidR="00220880" w:rsidRDefault="00220880" w:rsidP="00091217">
            <w:pPr>
              <w:autoSpaceDE w:val="0"/>
              <w:autoSpaceDN w:val="0"/>
              <w:adjustRightInd w:val="0"/>
              <w:spacing w:after="0" w:line="240" w:lineRule="auto"/>
              <w:ind w:left="709"/>
              <w:rPr>
                <w:rFonts w:ascii="Arial" w:hAnsi="Arial" w:cs="Arial"/>
                <w:lang w:eastAsia="pt-BR"/>
              </w:rPr>
            </w:pPr>
          </w:p>
          <w:p w14:paraId="5A39BBE3" w14:textId="77777777" w:rsidR="00220880" w:rsidRPr="00D52010" w:rsidRDefault="00220880" w:rsidP="00091217">
            <w:pPr>
              <w:autoSpaceDE w:val="0"/>
              <w:autoSpaceDN w:val="0"/>
              <w:adjustRightInd w:val="0"/>
              <w:spacing w:after="0" w:line="240" w:lineRule="auto"/>
              <w:ind w:left="709"/>
              <w:rPr>
                <w:rFonts w:ascii="Arial" w:hAnsi="Arial" w:cs="Arial"/>
                <w:lang w:eastAsia="pt-BR"/>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23B3A27" w14:textId="77777777" w:rsidR="001A1B64" w:rsidRDefault="001A1B64" w:rsidP="00B23143">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sidR="00F2545F">
              <w:rPr>
                <w:rFonts w:ascii="Arial" w:eastAsia="Times New Roman" w:hAnsi="Arial" w:cs="Arial"/>
                <w:b/>
                <w:lang w:eastAsia="ar-SA"/>
              </w:rPr>
              <w:t xml:space="preserve"> </w:t>
            </w:r>
            <w:r w:rsidR="00071A13">
              <w:rPr>
                <w:rFonts w:ascii="Arial" w:eastAsia="Times New Roman" w:hAnsi="Arial" w:cs="Arial"/>
                <w:lang w:eastAsia="ar-SA"/>
              </w:rPr>
              <w:t xml:space="preserve">Atividade para ser realizada </w:t>
            </w:r>
            <w:r w:rsidR="0095455A">
              <w:rPr>
                <w:rFonts w:ascii="Arial" w:eastAsia="Times New Roman" w:hAnsi="Arial" w:cs="Arial"/>
                <w:lang w:eastAsia="ar-SA"/>
              </w:rPr>
              <w:t>em grupo</w:t>
            </w:r>
            <w:r w:rsidR="00071A13">
              <w:rPr>
                <w:rFonts w:ascii="Arial" w:eastAsia="Times New Roman" w:hAnsi="Arial" w:cs="Arial"/>
                <w:lang w:eastAsia="ar-SA"/>
              </w:rPr>
              <w:t>.</w:t>
            </w:r>
          </w:p>
          <w:p w14:paraId="0D0B940D" w14:textId="77777777" w:rsidR="00DE397F" w:rsidRDefault="00DE397F" w:rsidP="00B23143">
            <w:pPr>
              <w:spacing w:after="0" w:line="240" w:lineRule="auto"/>
              <w:jc w:val="both"/>
              <w:rPr>
                <w:rFonts w:ascii="Arial" w:eastAsia="Times New Roman" w:hAnsi="Arial" w:cs="Arial"/>
                <w:lang w:eastAsia="ar-SA"/>
              </w:rPr>
            </w:pPr>
          </w:p>
          <w:p w14:paraId="54CE8331" w14:textId="77777777" w:rsidR="00F2545F" w:rsidRDefault="001A1B64" w:rsidP="00B8556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sidR="00071A13">
              <w:rPr>
                <w:rFonts w:ascii="Arial" w:eastAsia="Times New Roman" w:hAnsi="Arial" w:cs="Arial"/>
                <w:lang w:eastAsia="ar-SA"/>
              </w:rPr>
              <w:t xml:space="preserve"> </w:t>
            </w:r>
            <w:r w:rsidR="00B85563">
              <w:rPr>
                <w:rFonts w:ascii="Arial" w:eastAsia="Times New Roman" w:hAnsi="Arial" w:cs="Arial"/>
                <w:lang w:eastAsia="ar-SA"/>
              </w:rPr>
              <w:t xml:space="preserve">Em um projeto de software, uma das principais etapas é a de projeto de requisitos. Nesta fase o engenheiro de requisitos necessita abstrair as reais </w:t>
            </w:r>
            <w:proofErr w:type="spellStart"/>
            <w:r w:rsidR="00B85563">
              <w:rPr>
                <w:rFonts w:ascii="Arial" w:eastAsia="Times New Roman" w:hAnsi="Arial" w:cs="Arial"/>
                <w:i/>
                <w:iCs/>
                <w:lang w:eastAsia="ar-SA"/>
              </w:rPr>
              <w:t>features</w:t>
            </w:r>
            <w:proofErr w:type="spellEnd"/>
            <w:r w:rsidR="00B85563">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0E27B00A" w14:textId="77777777" w:rsidR="00B85563" w:rsidRDefault="00B85563" w:rsidP="00B85563">
            <w:pPr>
              <w:spacing w:after="0" w:line="240" w:lineRule="auto"/>
              <w:jc w:val="both"/>
              <w:rPr>
                <w:rFonts w:ascii="Arial" w:eastAsia="Times New Roman" w:hAnsi="Arial" w:cs="Arial"/>
                <w:lang w:eastAsia="ar-SA"/>
              </w:rPr>
            </w:pPr>
          </w:p>
          <w:p w14:paraId="60061E4C" w14:textId="77777777" w:rsidR="00DE397F" w:rsidRDefault="00DE397F" w:rsidP="00DE397F">
            <w:pPr>
              <w:spacing w:after="0" w:line="240" w:lineRule="auto"/>
              <w:jc w:val="both"/>
              <w:rPr>
                <w:rFonts w:ascii="Arial" w:eastAsia="Times New Roman" w:hAnsi="Arial" w:cs="Arial"/>
                <w:lang w:eastAsia="ar-SA"/>
              </w:rPr>
            </w:pPr>
          </w:p>
          <w:p w14:paraId="44EAFD9C" w14:textId="77777777" w:rsidR="00DE397F" w:rsidRDefault="00DE397F" w:rsidP="00DE397F">
            <w:pPr>
              <w:spacing w:after="0" w:line="240" w:lineRule="auto"/>
              <w:jc w:val="both"/>
            </w:pPr>
          </w:p>
          <w:p w14:paraId="3B634498" w14:textId="77777777" w:rsidR="00B85563"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sidR="00B7660F">
              <w:rPr>
                <w:rFonts w:ascii="Arial" w:eastAsia="Times New Roman" w:hAnsi="Arial" w:cs="Arial"/>
                <w:lang w:eastAsia="ar-SA"/>
              </w:rPr>
              <w:t xml:space="preserve"> Como técnico em </w:t>
            </w:r>
            <w:r w:rsidR="00DE397F">
              <w:rPr>
                <w:rFonts w:ascii="Arial" w:eastAsia="Times New Roman" w:hAnsi="Arial" w:cs="Arial"/>
                <w:lang w:eastAsia="ar-SA"/>
              </w:rPr>
              <w:t>D</w:t>
            </w:r>
            <w:r w:rsidR="00B7660F">
              <w:rPr>
                <w:rFonts w:ascii="Arial" w:eastAsia="Times New Roman" w:hAnsi="Arial" w:cs="Arial"/>
                <w:lang w:eastAsia="ar-SA"/>
              </w:rPr>
              <w:t xml:space="preserve">esenvolvimento de </w:t>
            </w:r>
            <w:r w:rsidR="00DE397F">
              <w:rPr>
                <w:rFonts w:ascii="Arial" w:eastAsia="Times New Roman" w:hAnsi="Arial" w:cs="Arial"/>
                <w:lang w:eastAsia="ar-SA"/>
              </w:rPr>
              <w:t>S</w:t>
            </w:r>
            <w:r w:rsidR="00B7660F">
              <w:rPr>
                <w:rFonts w:ascii="Arial" w:eastAsia="Times New Roman" w:hAnsi="Arial" w:cs="Arial"/>
                <w:lang w:eastAsia="ar-SA"/>
              </w:rPr>
              <w:t xml:space="preserve">istemas, você </w:t>
            </w:r>
            <w:r w:rsidR="00B85563">
              <w:rPr>
                <w:rFonts w:ascii="Arial" w:eastAsia="Times New Roman" w:hAnsi="Arial" w:cs="Arial"/>
                <w:lang w:eastAsia="ar-SA"/>
              </w:rPr>
              <w:t>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4B94D5A5" w14:textId="77777777" w:rsidR="009A6163" w:rsidRDefault="009A6163" w:rsidP="00B23143">
            <w:pPr>
              <w:spacing w:after="0" w:line="240" w:lineRule="auto"/>
              <w:jc w:val="both"/>
              <w:rPr>
                <w:rFonts w:ascii="Arial" w:eastAsia="Times New Roman" w:hAnsi="Arial" w:cs="Arial"/>
                <w:lang w:eastAsia="ar-SA"/>
              </w:rPr>
            </w:pPr>
          </w:p>
          <w:p w14:paraId="63A37DEE" w14:textId="77777777" w:rsidR="00B85563" w:rsidRDefault="00B85563" w:rsidP="00B23143">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4EAFA4DE" w14:textId="77777777" w:rsidR="00B85563" w:rsidRDefault="00B85563"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Identificação de um problema. Para auxiliar na escolha do projeto, o grupo terá que identificar quantitativamente e qualitativamente os impactos que o projeto terá </w:t>
            </w:r>
            <w:r w:rsidR="003E007B">
              <w:rPr>
                <w:rFonts w:ascii="Arial" w:eastAsia="Times New Roman" w:hAnsi="Arial" w:cs="Arial"/>
                <w:lang w:eastAsia="ar-SA"/>
              </w:rPr>
              <w:t xml:space="preserve">(exemplo: </w:t>
            </w:r>
            <w:r w:rsidR="00814DBE">
              <w:rPr>
                <w:rFonts w:ascii="Arial" w:eastAsia="Times New Roman" w:hAnsi="Arial" w:cs="Arial"/>
                <w:lang w:eastAsia="ar-SA"/>
              </w:rPr>
              <w:t>ganho</w:t>
            </w:r>
            <w:r>
              <w:rPr>
                <w:rFonts w:ascii="Arial" w:eastAsia="Times New Roman" w:hAnsi="Arial" w:cs="Arial"/>
                <w:lang w:eastAsia="ar-SA"/>
              </w:rPr>
              <w:t xml:space="preserve"> de tempo, dinheiro e esforço; quantidade de pessoas beneficiadas</w:t>
            </w:r>
            <w:r w:rsidR="003E007B">
              <w:rPr>
                <w:rFonts w:ascii="Arial" w:eastAsia="Times New Roman" w:hAnsi="Arial" w:cs="Arial"/>
                <w:lang w:eastAsia="ar-SA"/>
              </w:rPr>
              <w:t>)</w:t>
            </w:r>
            <w:r w:rsidR="00814DBE">
              <w:rPr>
                <w:rFonts w:ascii="Arial" w:eastAsia="Times New Roman" w:hAnsi="Arial" w:cs="Arial"/>
                <w:lang w:eastAsia="ar-SA"/>
              </w:rPr>
              <w:t xml:space="preserve">. Será necessário </w:t>
            </w:r>
            <w:r w:rsidR="00761755">
              <w:rPr>
                <w:rFonts w:ascii="Arial" w:eastAsia="Times New Roman" w:hAnsi="Arial" w:cs="Arial"/>
                <w:lang w:eastAsia="ar-SA"/>
              </w:rPr>
              <w:t>definir os recursos necessários para o desenvolvimento do projeto como equipamentos e pessoas, bem</w:t>
            </w:r>
            <w:r w:rsidR="003E007B">
              <w:rPr>
                <w:rFonts w:ascii="Arial" w:eastAsia="Times New Roman" w:hAnsi="Arial" w:cs="Arial"/>
                <w:lang w:eastAsia="ar-SA"/>
              </w:rPr>
              <w:t xml:space="preserve"> como</w:t>
            </w:r>
            <w:r w:rsidR="00761755">
              <w:rPr>
                <w:rFonts w:ascii="Arial" w:eastAsia="Times New Roman" w:hAnsi="Arial" w:cs="Arial"/>
                <w:lang w:eastAsia="ar-SA"/>
              </w:rPr>
              <w:t xml:space="preserve"> definir a viabilidade de implementação considerando as incertezas do projeto.</w:t>
            </w:r>
          </w:p>
          <w:p w14:paraId="255E1F95" w14:textId="77777777" w:rsidR="009A6163"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1E4A37D1" w14:textId="77777777" w:rsid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3C0F40BF" w14:textId="77777777" w:rsidR="007435C8" w:rsidRP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proofErr w:type="spellStart"/>
            <w:r>
              <w:rPr>
                <w:rFonts w:ascii="Arial" w:eastAsia="Times New Roman" w:hAnsi="Arial" w:cs="Arial"/>
                <w:i/>
                <w:iCs/>
                <w:lang w:eastAsia="ar-SA"/>
              </w:rPr>
              <w:t>steak</w:t>
            </w:r>
            <w:proofErr w:type="spellEnd"/>
            <w:r>
              <w:rPr>
                <w:rFonts w:ascii="Arial" w:eastAsia="Times New Roman" w:hAnsi="Arial" w:cs="Arial"/>
                <w:i/>
                <w:iCs/>
                <w:lang w:eastAsia="ar-SA"/>
              </w:rPr>
              <w:t xml:space="preserve"> </w:t>
            </w:r>
            <w:proofErr w:type="spellStart"/>
            <w:r>
              <w:rPr>
                <w:rFonts w:ascii="Arial" w:eastAsia="Times New Roman" w:hAnsi="Arial" w:cs="Arial"/>
                <w:lang w:eastAsia="ar-SA"/>
              </w:rPr>
              <w:t>holders</w:t>
            </w:r>
            <w:proofErr w:type="spellEnd"/>
            <w:r>
              <w:rPr>
                <w:rFonts w:ascii="Arial" w:eastAsia="Times New Roman" w:hAnsi="Arial" w:cs="Arial"/>
                <w:lang w:eastAsia="ar-SA"/>
              </w:rPr>
              <w:t>.</w:t>
            </w:r>
          </w:p>
          <w:p w14:paraId="64A03194" w14:textId="77777777" w:rsidR="00E30D5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sidR="0061633E">
              <w:rPr>
                <w:rFonts w:ascii="Arial" w:eastAsia="Times New Roman" w:hAnsi="Arial" w:cs="Arial"/>
                <w:lang w:eastAsia="ar-SA"/>
              </w:rPr>
              <w:t xml:space="preserve"> </w:t>
            </w:r>
          </w:p>
          <w:p w14:paraId="2D08BB2B" w14:textId="77777777" w:rsidR="003E3CC2" w:rsidRPr="00B03090" w:rsidRDefault="007435C8" w:rsidP="007435C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6E78C791" w14:textId="77777777" w:rsidR="00202A0D" w:rsidRPr="00202A0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2ABCD012" w14:textId="77777777" w:rsidR="002C77DF" w:rsidRPr="003364E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30985F1B" w14:textId="77777777" w:rsidR="00202A0D" w:rsidRPr="00202A0D" w:rsidRDefault="00F16B53" w:rsidP="00202A0D">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00202A0D" w:rsidRPr="00202A0D">
              <w:rPr>
                <w:rFonts w:ascii="Arial" w:hAnsi="Arial" w:cs="Arial"/>
                <w:sz w:val="20"/>
                <w:szCs w:val="20"/>
                <w:lang w:eastAsia="pt-BR"/>
              </w:rPr>
              <w:t>Aplicar técnicas para levantamento de necessidades do</w:t>
            </w:r>
          </w:p>
          <w:p w14:paraId="0DA3A758" w14:textId="77777777" w:rsidR="002C77DF" w:rsidRPr="003364ED" w:rsidRDefault="00202A0D" w:rsidP="00202A0D">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 xml:space="preserve">Escolher adequadamente as técnicas de </w:t>
            </w:r>
            <w:proofErr w:type="spellStart"/>
            <w:r>
              <w:rPr>
                <w:rFonts w:ascii="Arial" w:hAnsi="Arial" w:cs="Arial"/>
                <w:color w:val="FF0000"/>
                <w:sz w:val="20"/>
                <w:szCs w:val="20"/>
              </w:rPr>
              <w:t>elicitação</w:t>
            </w:r>
            <w:proofErr w:type="spellEnd"/>
            <w:r>
              <w:rPr>
                <w:rFonts w:ascii="Arial" w:hAnsi="Arial" w:cs="Arial"/>
                <w:color w:val="FF0000"/>
                <w:sz w:val="20"/>
                <w:szCs w:val="20"/>
              </w:rPr>
              <w:t xml:space="preserve">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7D238F2A"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00202A0D" w:rsidRPr="00202A0D">
              <w:rPr>
                <w:rFonts w:ascii="Arial" w:hAnsi="Arial" w:cs="Arial"/>
                <w:sz w:val="20"/>
                <w:szCs w:val="20"/>
                <w:lang w:eastAsia="pt-BR"/>
              </w:rPr>
              <w:t>Elaborar diagramas de casos de uso, com linguagem de</w:t>
            </w:r>
          </w:p>
          <w:p w14:paraId="3EB891E4" w14:textId="77777777" w:rsidR="002C77DF"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77777777" w:rsidR="002C77DF" w:rsidRPr="003364E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00202A0D" w:rsidRPr="00202A0D">
              <w:rPr>
                <w:rFonts w:ascii="Arial" w:hAnsi="Arial" w:cs="Arial"/>
                <w:sz w:val="20"/>
                <w:szCs w:val="20"/>
                <w:lang w:eastAsia="pt-BR"/>
              </w:rPr>
              <w:t>Elaborar diagramas de classe utilizando linguagem de</w:t>
            </w:r>
            <w:r w:rsidR="00202A0D">
              <w:rPr>
                <w:rFonts w:ascii="Arial" w:hAnsi="Arial" w:cs="Arial"/>
                <w:sz w:val="20"/>
                <w:szCs w:val="20"/>
                <w:lang w:eastAsia="pt-BR"/>
              </w:rPr>
              <w:t xml:space="preserve"> </w:t>
            </w:r>
            <w:r w:rsidR="00202A0D" w:rsidRPr="00202A0D">
              <w:rPr>
                <w:rFonts w:ascii="Arial" w:hAnsi="Arial" w:cs="Arial"/>
                <w:sz w:val="20"/>
                <w:szCs w:val="20"/>
                <w:lang w:eastAsia="pt-BR"/>
              </w:rPr>
              <w:t>modelagem</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157003E2"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00202A0D" w:rsidRPr="00202A0D">
              <w:rPr>
                <w:rFonts w:ascii="Arial" w:hAnsi="Arial" w:cs="Arial"/>
                <w:sz w:val="20"/>
                <w:szCs w:val="20"/>
                <w:lang w:eastAsia="pt-BR"/>
              </w:rPr>
              <w:t>Elaborar documentação técnica dos requisitos</w:t>
            </w:r>
          </w:p>
          <w:p w14:paraId="0E9C7841" w14:textId="77777777" w:rsidR="00202A0D" w:rsidRPr="00202A0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7234332C" w14:textId="77777777" w:rsidR="00B22BB5"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B22BB5" w:rsidRPr="00663293" w14:paraId="3D4A5432" w14:textId="77777777" w:rsidTr="00220880">
        <w:trPr>
          <w:trHeight w:hRule="exact" w:val="1142"/>
        </w:trPr>
        <w:tc>
          <w:tcPr>
            <w:tcW w:w="709" w:type="dxa"/>
            <w:vMerge/>
            <w:tcBorders>
              <w:left w:val="single" w:sz="12" w:space="0" w:color="auto"/>
            </w:tcBorders>
            <w:vAlign w:val="center"/>
          </w:tcPr>
          <w:p w14:paraId="7196D064" w14:textId="77777777" w:rsidR="00B22BB5" w:rsidRPr="009220E0" w:rsidRDefault="00B22BB5" w:rsidP="00337D70">
            <w:pPr>
              <w:ind w:left="360"/>
              <w:rPr>
                <w:rFonts w:ascii="Arial" w:hAnsi="Arial" w:cs="Arial"/>
                <w:sz w:val="16"/>
                <w:szCs w:val="16"/>
              </w:rPr>
            </w:pPr>
          </w:p>
        </w:tc>
        <w:tc>
          <w:tcPr>
            <w:tcW w:w="2787" w:type="dxa"/>
            <w:vAlign w:val="center"/>
          </w:tcPr>
          <w:p w14:paraId="002CE28E" w14:textId="77777777" w:rsidR="00B22BB5" w:rsidRPr="003364ED" w:rsidRDefault="00F16B53" w:rsidP="00220880">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00202A0D" w:rsidRPr="00202A0D">
              <w:rPr>
                <w:rFonts w:ascii="Arial" w:hAnsi="Arial" w:cs="Arial"/>
                <w:sz w:val="20"/>
                <w:szCs w:val="20"/>
                <w:lang w:eastAsia="pt-BR"/>
              </w:rPr>
              <w:t>Homologar os requisitos funcionais junto ao cliente</w:t>
            </w:r>
          </w:p>
        </w:tc>
        <w:tc>
          <w:tcPr>
            <w:tcW w:w="3479" w:type="dxa"/>
            <w:vAlign w:val="center"/>
          </w:tcPr>
          <w:p w14:paraId="361F11D4"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51B1589B"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34FF1C98"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D072C0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48A21919"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BD18F9B"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38601FE"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0F3CABC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B08B5D1"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6DEB4AB"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763ED32B" w14:textId="77777777" w:rsidR="00202A0D" w:rsidRDefault="00202A0D" w:rsidP="00202A0D">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0AD9C6F4" w14:textId="77777777" w:rsidR="00202A0D" w:rsidRPr="008D16E1" w:rsidRDefault="00202A0D" w:rsidP="00220880">
            <w:pPr>
              <w:pStyle w:val="TextoPC"/>
              <w:spacing w:after="0" w:line="240" w:lineRule="auto"/>
              <w:jc w:val="center"/>
              <w:rPr>
                <w:sz w:val="20"/>
                <w:szCs w:val="20"/>
              </w:rPr>
            </w:pP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D34B9CD" w14:textId="77777777" w:rsidR="00202A0D" w:rsidRPr="00202A0D" w:rsidRDefault="00202A0D" w:rsidP="00202A0D">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60D36847" w14:textId="77777777" w:rsidR="00202A0D" w:rsidRPr="008D16E1" w:rsidRDefault="00202A0D" w:rsidP="00202A0D">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77777777" w:rsidR="00202A0D" w:rsidRDefault="00202A0D" w:rsidP="00202A0D">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70D9A59" w14:textId="77777777" w:rsidR="00202A0D" w:rsidRDefault="00202A0D" w:rsidP="00202A0D">
            <w:pPr>
              <w:spacing w:after="0" w:line="240" w:lineRule="auto"/>
              <w:jc w:val="center"/>
              <w:rPr>
                <w:sz w:val="24"/>
                <w:szCs w:val="24"/>
                <w:lang w:eastAsia="pt-BR"/>
              </w:rPr>
            </w:pPr>
            <w:r>
              <w:rPr>
                <w:rStyle w:val="fontstyle01"/>
              </w:rPr>
              <w:t>4. Demonstrar objetividade na coleta de informações</w:t>
            </w:r>
          </w:p>
          <w:p w14:paraId="03EFCA41" w14:textId="77777777" w:rsidR="00202A0D" w:rsidRDefault="00202A0D" w:rsidP="00202A0D">
            <w:pPr>
              <w:spacing w:after="0" w:line="240" w:lineRule="auto"/>
              <w:jc w:val="center"/>
              <w:rPr>
                <w:rStyle w:val="fontstyle01"/>
              </w:rPr>
            </w:pP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D72FC13" w14:textId="77777777" w:rsidTr="00202A0D">
        <w:trPr>
          <w:trHeight w:hRule="exact" w:val="1266"/>
        </w:trPr>
        <w:tc>
          <w:tcPr>
            <w:tcW w:w="709" w:type="dxa"/>
            <w:vMerge/>
            <w:tcBorders>
              <w:left w:val="single" w:sz="12" w:space="0" w:color="auto"/>
            </w:tcBorders>
            <w:textDirection w:val="btLr"/>
            <w:vAlign w:val="center"/>
          </w:tcPr>
          <w:p w14:paraId="50F40DEB"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29FAF6AA" w14:textId="77777777" w:rsidR="00202A0D" w:rsidRDefault="00202A0D" w:rsidP="00202A0D">
            <w:pPr>
              <w:spacing w:after="0" w:line="240" w:lineRule="auto"/>
              <w:jc w:val="center"/>
              <w:rPr>
                <w:sz w:val="24"/>
                <w:szCs w:val="24"/>
                <w:lang w:eastAsia="pt-BR"/>
              </w:rPr>
            </w:pPr>
            <w:r>
              <w:rPr>
                <w:rStyle w:val="fontstyle01"/>
              </w:rPr>
              <w:t>5. Demonstrar visão sistêmica (9)</w:t>
            </w:r>
          </w:p>
          <w:p w14:paraId="77A52294" w14:textId="77777777" w:rsidR="00202A0D" w:rsidRDefault="00202A0D" w:rsidP="00202A0D">
            <w:pPr>
              <w:spacing w:after="0" w:line="240" w:lineRule="auto"/>
              <w:jc w:val="center"/>
              <w:rPr>
                <w:rStyle w:val="fontstyle01"/>
              </w:rPr>
            </w:pPr>
          </w:p>
        </w:tc>
        <w:tc>
          <w:tcPr>
            <w:tcW w:w="3479" w:type="dxa"/>
            <w:vAlign w:val="center"/>
          </w:tcPr>
          <w:p w14:paraId="78796D35" w14:textId="77777777" w:rsidR="00202A0D" w:rsidRDefault="00311357" w:rsidP="0031135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007DCDA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450EA2D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DD355C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81F0B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17AAFB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EE48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908EB2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21FD38A"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FE2DD96"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366615E" w14:textId="77777777" w:rsidTr="00202A0D">
        <w:trPr>
          <w:trHeight w:hRule="exact" w:val="1266"/>
        </w:trPr>
        <w:tc>
          <w:tcPr>
            <w:tcW w:w="709" w:type="dxa"/>
            <w:vMerge/>
            <w:tcBorders>
              <w:left w:val="single" w:sz="12" w:space="0" w:color="auto"/>
            </w:tcBorders>
            <w:textDirection w:val="btLr"/>
            <w:vAlign w:val="center"/>
          </w:tcPr>
          <w:p w14:paraId="27357532"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C7A9A64" w14:textId="77777777" w:rsidR="00202A0D" w:rsidRDefault="00202A0D" w:rsidP="00202A0D">
            <w:pPr>
              <w:spacing w:after="0" w:line="240" w:lineRule="auto"/>
              <w:jc w:val="center"/>
              <w:rPr>
                <w:sz w:val="24"/>
                <w:szCs w:val="24"/>
                <w:lang w:eastAsia="pt-BR"/>
              </w:rPr>
            </w:pPr>
            <w:r>
              <w:rPr>
                <w:rStyle w:val="fontstyle01"/>
              </w:rPr>
              <w:t>6. Seguir método de trabalho (3)</w:t>
            </w:r>
          </w:p>
          <w:p w14:paraId="07F023C8" w14:textId="77777777" w:rsidR="00202A0D" w:rsidRDefault="00202A0D" w:rsidP="00202A0D">
            <w:pPr>
              <w:spacing w:after="0" w:line="240" w:lineRule="auto"/>
              <w:jc w:val="center"/>
              <w:rPr>
                <w:rStyle w:val="fontstyle01"/>
              </w:rPr>
            </w:pPr>
          </w:p>
        </w:tc>
        <w:tc>
          <w:tcPr>
            <w:tcW w:w="3479" w:type="dxa"/>
            <w:vAlign w:val="center"/>
          </w:tcPr>
          <w:p w14:paraId="5124B3D5"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4BDB549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2916C19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4869460"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87F57B8"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738AF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ABBD8F"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6BBA3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4FCBC1"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8C6B09"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3B1D557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4AA753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1.Definição</w:t>
            </w:r>
            <w:proofErr w:type="gramEnd"/>
          </w:p>
          <w:p w14:paraId="252ACB1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2.Modelos</w:t>
            </w:r>
            <w:proofErr w:type="gramEnd"/>
            <w:r w:rsidRPr="0095455A">
              <w:rPr>
                <w:rFonts w:ascii="Arial" w:hAnsi="Arial" w:cs="Arial"/>
                <w:lang w:eastAsia="pt-BR"/>
              </w:rPr>
              <w:t xml:space="preserve"> de documentação</w:t>
            </w:r>
          </w:p>
          <w:p w14:paraId="6DEEDA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w:t>
            </w:r>
            <w:proofErr w:type="gramStart"/>
            <w:r w:rsidRPr="0095455A">
              <w:rPr>
                <w:rFonts w:ascii="Arial" w:hAnsi="Arial" w:cs="Arial"/>
                <w:lang w:eastAsia="pt-BR"/>
              </w:rPr>
              <w:t>1.Requisitos</w:t>
            </w:r>
            <w:proofErr w:type="gramEnd"/>
          </w:p>
          <w:p w14:paraId="1F2E1B7F"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w:t>
            </w:r>
            <w:proofErr w:type="gramStart"/>
            <w:r w:rsidRPr="0095455A">
              <w:rPr>
                <w:rFonts w:ascii="Arial" w:hAnsi="Arial" w:cs="Arial"/>
                <w:lang w:eastAsia="pt-BR"/>
              </w:rPr>
              <w:t>2.Modelagem</w:t>
            </w:r>
            <w:proofErr w:type="gramEnd"/>
            <w:r w:rsidRPr="0095455A">
              <w:rPr>
                <w:rFonts w:ascii="Arial" w:hAnsi="Arial" w:cs="Arial"/>
                <w:lang w:eastAsia="pt-BR"/>
              </w:rPr>
              <w:t xml:space="preserve"> de dados</w:t>
            </w:r>
          </w:p>
          <w:p w14:paraId="2FB1388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3.Regras</w:t>
            </w:r>
            <w:proofErr w:type="gramEnd"/>
            <w:r w:rsidRPr="0095455A">
              <w:rPr>
                <w:rFonts w:ascii="Arial" w:hAnsi="Arial" w:cs="Arial"/>
                <w:lang w:eastAsia="pt-BR"/>
              </w:rPr>
              <w:t xml:space="preserve"> de Negócio</w:t>
            </w:r>
          </w:p>
          <w:p w14:paraId="1DD4479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4.Restrições</w:t>
            </w:r>
            <w:proofErr w:type="gramEnd"/>
          </w:p>
          <w:p w14:paraId="78C3AC8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w:t>
            </w:r>
            <w:proofErr w:type="gramStart"/>
            <w:r w:rsidRPr="0095455A">
              <w:rPr>
                <w:rFonts w:ascii="Arial" w:hAnsi="Arial" w:cs="Arial"/>
                <w:lang w:eastAsia="pt-BR"/>
              </w:rPr>
              <w:t>5.Tipos</w:t>
            </w:r>
            <w:proofErr w:type="gramEnd"/>
          </w:p>
          <w:p w14:paraId="4AC7EA3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w:t>
            </w:r>
            <w:proofErr w:type="gramStart"/>
            <w:r w:rsidRPr="0095455A">
              <w:rPr>
                <w:rFonts w:ascii="Arial" w:hAnsi="Arial" w:cs="Arial"/>
                <w:lang w:eastAsia="pt-BR"/>
              </w:rPr>
              <w:t>1.Funcionais</w:t>
            </w:r>
            <w:proofErr w:type="gramEnd"/>
          </w:p>
          <w:p w14:paraId="77D077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w:t>
            </w:r>
            <w:proofErr w:type="gramStart"/>
            <w:r w:rsidRPr="0095455A">
              <w:rPr>
                <w:rFonts w:ascii="Arial" w:hAnsi="Arial" w:cs="Arial"/>
                <w:lang w:eastAsia="pt-BR"/>
              </w:rPr>
              <w:t>2.Não</w:t>
            </w:r>
            <w:proofErr w:type="gramEnd"/>
            <w:r w:rsidRPr="0095455A">
              <w:rPr>
                <w:rFonts w:ascii="Arial" w:hAnsi="Arial" w:cs="Arial"/>
                <w:lang w:eastAsia="pt-BR"/>
              </w:rPr>
              <w:t xml:space="preserve"> funcionais</w:t>
            </w:r>
          </w:p>
          <w:p w14:paraId="36AF6883" w14:textId="77777777" w:rsidR="00CB196D" w:rsidRPr="0033420A" w:rsidRDefault="00CB196D" w:rsidP="002F653D">
            <w:pPr>
              <w:spacing w:after="0" w:line="240" w:lineRule="auto"/>
              <w:rPr>
                <w:rFonts w:ascii="Arial" w:hAnsi="Arial" w:cs="Arial"/>
              </w:rPr>
            </w:pP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77777777" w:rsidR="00CB196D" w:rsidRPr="0033420A" w:rsidRDefault="00CB196D" w:rsidP="00CB196D">
            <w:pPr>
              <w:spacing w:after="0" w:line="240" w:lineRule="auto"/>
              <w:jc w:val="center"/>
              <w:rPr>
                <w:rFonts w:ascii="Arial" w:hAnsi="Arial" w:cs="Arial"/>
              </w:rPr>
            </w:pPr>
            <w:r>
              <w:rPr>
                <w:rFonts w:ascii="Arial" w:hAnsi="Arial" w:cs="Arial"/>
              </w:rPr>
              <w:t>Exposição dialogada</w:t>
            </w:r>
            <w:r w:rsidR="00A034F7">
              <w:rPr>
                <w:rFonts w:ascii="Arial" w:hAnsi="Arial" w:cs="Arial"/>
              </w:rPr>
              <w:t xml:space="preserve">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77777777" w:rsidR="002F653D" w:rsidRPr="0033420A" w:rsidRDefault="00A034F7"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368DFB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646087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w:t>
            </w:r>
            <w:proofErr w:type="gramStart"/>
            <w:r w:rsidRPr="0095455A">
              <w:rPr>
                <w:rFonts w:ascii="Arial" w:hAnsi="Arial" w:cs="Arial"/>
                <w:lang w:eastAsia="pt-BR"/>
              </w:rPr>
              <w:t>1.Definição</w:t>
            </w:r>
            <w:proofErr w:type="gramEnd"/>
          </w:p>
          <w:p w14:paraId="5DB3CF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w:t>
            </w:r>
            <w:proofErr w:type="gramStart"/>
            <w:r w:rsidRPr="0095455A">
              <w:rPr>
                <w:rFonts w:ascii="Arial" w:hAnsi="Arial" w:cs="Arial"/>
                <w:lang w:eastAsia="pt-BR"/>
              </w:rPr>
              <w:t>2.Técnicas</w:t>
            </w:r>
            <w:proofErr w:type="gramEnd"/>
          </w:p>
          <w:p w14:paraId="62BB5A7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1.Levantamento</w:t>
            </w:r>
            <w:proofErr w:type="gramEnd"/>
            <w:r w:rsidRPr="0095455A">
              <w:rPr>
                <w:rFonts w:ascii="Arial" w:hAnsi="Arial" w:cs="Arial"/>
                <w:lang w:eastAsia="pt-BR"/>
              </w:rPr>
              <w:t xml:space="preserve"> orientado a</w:t>
            </w:r>
          </w:p>
          <w:p w14:paraId="1153217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pontos de vista</w:t>
            </w:r>
          </w:p>
          <w:p w14:paraId="0BE67DE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2.Etnografia</w:t>
            </w:r>
            <w:proofErr w:type="gramEnd"/>
            <w:r w:rsidRPr="0095455A">
              <w:rPr>
                <w:rFonts w:ascii="Arial" w:hAnsi="Arial" w:cs="Arial"/>
                <w:lang w:eastAsia="pt-BR"/>
              </w:rPr>
              <w:t xml:space="preserve"> (observação)</w:t>
            </w:r>
          </w:p>
          <w:p w14:paraId="43E23D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3.Método</w:t>
            </w:r>
            <w:proofErr w:type="gramEnd"/>
            <w:r w:rsidRPr="0095455A">
              <w:rPr>
                <w:rFonts w:ascii="Arial" w:hAnsi="Arial" w:cs="Arial"/>
                <w:lang w:eastAsia="pt-BR"/>
              </w:rPr>
              <w:t xml:space="preserve"> Analítico</w:t>
            </w:r>
          </w:p>
          <w:p w14:paraId="486505B2"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4.Workshops</w:t>
            </w:r>
            <w:proofErr w:type="gramEnd"/>
          </w:p>
          <w:p w14:paraId="482855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5.Prototipagem</w:t>
            </w:r>
            <w:proofErr w:type="gramEnd"/>
          </w:p>
          <w:p w14:paraId="25250B0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6.Entrevistas</w:t>
            </w:r>
            <w:proofErr w:type="gramEnd"/>
          </w:p>
          <w:p w14:paraId="6BC5E95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w:t>
            </w:r>
            <w:proofErr w:type="gramStart"/>
            <w:r w:rsidRPr="0095455A">
              <w:rPr>
                <w:rFonts w:ascii="Arial" w:hAnsi="Arial" w:cs="Arial"/>
                <w:lang w:eastAsia="pt-BR"/>
              </w:rPr>
              <w:t>7.Questionários</w:t>
            </w:r>
            <w:proofErr w:type="gramEnd"/>
          </w:p>
          <w:p w14:paraId="15860C7B"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w:t>
            </w:r>
            <w:proofErr w:type="gramStart"/>
            <w:r w:rsidRPr="00A034F7">
              <w:rPr>
                <w:rFonts w:ascii="Arial" w:hAnsi="Arial" w:cs="Arial"/>
                <w:lang w:val="en-US" w:eastAsia="pt-BR"/>
              </w:rPr>
              <w:t>8.Brainstorming</w:t>
            </w:r>
            <w:proofErr w:type="gramEnd"/>
          </w:p>
          <w:p w14:paraId="7AA14B48"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w:t>
            </w:r>
            <w:proofErr w:type="gramStart"/>
            <w:r w:rsidRPr="00A034F7">
              <w:rPr>
                <w:rFonts w:ascii="Arial" w:hAnsi="Arial" w:cs="Arial"/>
                <w:lang w:val="en-US" w:eastAsia="pt-BR"/>
              </w:rPr>
              <w:t>9.Métodos</w:t>
            </w:r>
            <w:proofErr w:type="gramEnd"/>
            <w:r w:rsidRPr="00A034F7">
              <w:rPr>
                <w:rFonts w:ascii="Arial" w:hAnsi="Arial" w:cs="Arial"/>
                <w:lang w:val="en-US" w:eastAsia="pt-BR"/>
              </w:rPr>
              <w:t xml:space="preserve"> </w:t>
            </w:r>
            <w:proofErr w:type="spellStart"/>
            <w:r w:rsidRPr="00A034F7">
              <w:rPr>
                <w:rFonts w:ascii="Arial" w:hAnsi="Arial" w:cs="Arial"/>
                <w:lang w:val="en-US" w:eastAsia="pt-BR"/>
              </w:rPr>
              <w:t>Sistêmicos</w:t>
            </w:r>
            <w:proofErr w:type="spellEnd"/>
            <w:r w:rsidRPr="00A034F7">
              <w:rPr>
                <w:rFonts w:ascii="Arial" w:hAnsi="Arial" w:cs="Arial"/>
                <w:lang w:val="en-US" w:eastAsia="pt-BR"/>
              </w:rPr>
              <w:t xml:space="preserve"> (JAD -</w:t>
            </w:r>
          </w:p>
          <w:p w14:paraId="16E2FA1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33072C4D"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w:t>
            </w:r>
            <w:proofErr w:type="gramStart"/>
            <w:r w:rsidRPr="0095455A">
              <w:rPr>
                <w:rFonts w:ascii="Arial" w:hAnsi="Arial" w:cs="Arial"/>
                <w:lang w:val="en-US" w:eastAsia="pt-BR"/>
              </w:rPr>
              <w:t>3.Fases</w:t>
            </w:r>
            <w:proofErr w:type="gramEnd"/>
          </w:p>
          <w:p w14:paraId="1E2B0698"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w:t>
            </w:r>
            <w:proofErr w:type="gramStart"/>
            <w:r w:rsidRPr="0095455A">
              <w:rPr>
                <w:rFonts w:ascii="Arial" w:hAnsi="Arial" w:cs="Arial"/>
                <w:lang w:val="en-US" w:eastAsia="pt-BR"/>
              </w:rPr>
              <w:t>1.Coleta</w:t>
            </w:r>
            <w:proofErr w:type="gramEnd"/>
          </w:p>
          <w:p w14:paraId="5A776CC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w:t>
            </w:r>
            <w:proofErr w:type="gramStart"/>
            <w:r w:rsidRPr="0095455A">
              <w:rPr>
                <w:rFonts w:ascii="Arial" w:hAnsi="Arial" w:cs="Arial"/>
                <w:lang w:val="en-US" w:eastAsia="pt-BR"/>
              </w:rPr>
              <w:t>2.Análise</w:t>
            </w:r>
            <w:proofErr w:type="gramEnd"/>
          </w:p>
          <w:p w14:paraId="0147153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2.3.</w:t>
            </w:r>
            <w:proofErr w:type="gramStart"/>
            <w:r w:rsidRPr="0095455A">
              <w:rPr>
                <w:rFonts w:ascii="Arial" w:hAnsi="Arial" w:cs="Arial"/>
                <w:lang w:eastAsia="pt-BR"/>
              </w:rPr>
              <w:t>3.Registros</w:t>
            </w:r>
            <w:proofErr w:type="gramEnd"/>
          </w:p>
          <w:p w14:paraId="54C529ED"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77777777" w:rsidR="00CB196D" w:rsidRPr="0033420A" w:rsidRDefault="00CB196D" w:rsidP="00CB196D">
            <w:pPr>
              <w:spacing w:after="0" w:line="240" w:lineRule="auto"/>
              <w:jc w:val="center"/>
              <w:rPr>
                <w:rFonts w:ascii="Arial" w:hAnsi="Arial" w:cs="Arial"/>
              </w:rPr>
            </w:pPr>
            <w:r>
              <w:rPr>
                <w:rFonts w:ascii="Arial" w:hAnsi="Arial" w:cs="Arial"/>
              </w:rPr>
              <w:t xml:space="preserve">Exposição dialogada </w:t>
            </w:r>
            <w:r w:rsidR="00A034F7">
              <w:rPr>
                <w:rFonts w:ascii="Arial" w:hAnsi="Arial" w:cs="Arial"/>
              </w:rPr>
              <w:t>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77777777" w:rsidR="002F653D" w:rsidRPr="0033420A" w:rsidRDefault="00BA567B" w:rsidP="00CB196D">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59397E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61D815D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1.Definição</w:t>
            </w:r>
            <w:proofErr w:type="gramEnd"/>
          </w:p>
          <w:p w14:paraId="74E98DA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2.Gestão</w:t>
            </w:r>
            <w:proofErr w:type="gramEnd"/>
            <w:r w:rsidRPr="0095455A">
              <w:rPr>
                <w:rFonts w:ascii="Arial" w:hAnsi="Arial" w:cs="Arial"/>
                <w:lang w:eastAsia="pt-BR"/>
              </w:rPr>
              <w:t xml:space="preserve"> de mudanças</w:t>
            </w:r>
          </w:p>
          <w:p w14:paraId="4B9687C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3.Rastreabilidade</w:t>
            </w:r>
            <w:proofErr w:type="gramEnd"/>
            <w:r w:rsidRPr="0095455A">
              <w:rPr>
                <w:rFonts w:ascii="Arial" w:hAnsi="Arial" w:cs="Arial"/>
                <w:lang w:eastAsia="pt-BR"/>
              </w:rPr>
              <w:t xml:space="preserve"> de requisitos</w:t>
            </w:r>
          </w:p>
          <w:p w14:paraId="19A48998"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w:t>
            </w:r>
            <w:proofErr w:type="gramStart"/>
            <w:r w:rsidRPr="0095455A">
              <w:rPr>
                <w:rFonts w:ascii="Arial" w:hAnsi="Arial" w:cs="Arial"/>
                <w:lang w:eastAsia="pt-BR"/>
              </w:rPr>
              <w:t>4.Validação</w:t>
            </w:r>
            <w:proofErr w:type="gramEnd"/>
            <w:r w:rsidRPr="0095455A">
              <w:rPr>
                <w:rFonts w:ascii="Arial" w:hAnsi="Arial" w:cs="Arial"/>
                <w:lang w:eastAsia="pt-BR"/>
              </w:rPr>
              <w:t xml:space="preserve"> de requisitos</w:t>
            </w:r>
          </w:p>
          <w:p w14:paraId="1C0157D6" w14:textId="77777777" w:rsidR="00CB196D" w:rsidRPr="00220880"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77777777" w:rsidR="00CB196D" w:rsidRPr="0033420A" w:rsidRDefault="00A034F7"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77777777" w:rsidR="002F653D" w:rsidRPr="0033420A" w:rsidRDefault="00A034F7"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6535ED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w:t>
            </w:r>
            <w:proofErr w:type="spellStart"/>
            <w:r w:rsidRPr="0095455A">
              <w:rPr>
                <w:rFonts w:ascii="Arial" w:hAnsi="Arial" w:cs="Arial"/>
                <w:lang w:eastAsia="pt-BR"/>
              </w:rPr>
              <w:t>Unified</w:t>
            </w:r>
            <w:proofErr w:type="spellEnd"/>
            <w:r w:rsidRPr="0095455A">
              <w:rPr>
                <w:rFonts w:ascii="Arial" w:hAnsi="Arial" w:cs="Arial"/>
                <w:lang w:eastAsia="pt-BR"/>
              </w:rPr>
              <w:t xml:space="preserve"> </w:t>
            </w:r>
            <w:proofErr w:type="spellStart"/>
            <w:r w:rsidRPr="0095455A">
              <w:rPr>
                <w:rFonts w:ascii="Arial" w:hAnsi="Arial" w:cs="Arial"/>
                <w:lang w:eastAsia="pt-BR"/>
              </w:rPr>
              <w:t>Modeling</w:t>
            </w:r>
            <w:proofErr w:type="spellEnd"/>
            <w:r w:rsidRPr="0095455A">
              <w:rPr>
                <w:rFonts w:ascii="Arial" w:hAnsi="Arial" w:cs="Arial"/>
                <w:lang w:eastAsia="pt-BR"/>
              </w:rPr>
              <w:t xml:space="preserve"> </w:t>
            </w:r>
            <w:proofErr w:type="spellStart"/>
            <w:r w:rsidRPr="0095455A">
              <w:rPr>
                <w:rFonts w:ascii="Arial" w:hAnsi="Arial" w:cs="Arial"/>
                <w:lang w:eastAsia="pt-BR"/>
              </w:rPr>
              <w:t>Language</w:t>
            </w:r>
            <w:proofErr w:type="spellEnd"/>
            <w:r w:rsidRPr="0095455A">
              <w:rPr>
                <w:rFonts w:ascii="Arial" w:hAnsi="Arial" w:cs="Arial"/>
                <w:lang w:eastAsia="pt-BR"/>
              </w:rPr>
              <w:t>)</w:t>
            </w:r>
          </w:p>
          <w:p w14:paraId="640C3E0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w:t>
            </w:r>
            <w:proofErr w:type="gramStart"/>
            <w:r w:rsidRPr="0095455A">
              <w:rPr>
                <w:rFonts w:ascii="Arial" w:hAnsi="Arial" w:cs="Arial"/>
                <w:lang w:eastAsia="pt-BR"/>
              </w:rPr>
              <w:t>1.Definição</w:t>
            </w:r>
            <w:proofErr w:type="gramEnd"/>
          </w:p>
          <w:p w14:paraId="69AD675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w:t>
            </w:r>
            <w:proofErr w:type="gramStart"/>
            <w:r w:rsidRPr="0095455A">
              <w:rPr>
                <w:rFonts w:ascii="Arial" w:hAnsi="Arial" w:cs="Arial"/>
                <w:lang w:eastAsia="pt-BR"/>
              </w:rPr>
              <w:t>2.Casos</w:t>
            </w:r>
            <w:proofErr w:type="gramEnd"/>
            <w:r w:rsidRPr="0095455A">
              <w:rPr>
                <w:rFonts w:ascii="Arial" w:hAnsi="Arial" w:cs="Arial"/>
                <w:lang w:eastAsia="pt-BR"/>
              </w:rPr>
              <w:t xml:space="preserve"> de Uso</w:t>
            </w:r>
          </w:p>
          <w:p w14:paraId="3691E7B2"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7777777" w:rsidR="00CB196D" w:rsidRPr="0033420A" w:rsidRDefault="004370F7"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CD0543A" w14:textId="77777777" w:rsidR="00A034F7" w:rsidRDefault="00A034F7" w:rsidP="00CB196D">
            <w:pPr>
              <w:spacing w:after="0" w:line="240" w:lineRule="auto"/>
              <w:rPr>
                <w:rFonts w:ascii="Arial" w:hAnsi="Arial" w:cs="Arial"/>
              </w:rPr>
            </w:pPr>
            <w:r>
              <w:rPr>
                <w:rFonts w:ascii="Arial" w:hAnsi="Arial" w:cs="Arial"/>
              </w:rPr>
              <w:t>Posso desenhar os diagramas UML conforme quisermos?</w:t>
            </w:r>
          </w:p>
          <w:p w14:paraId="657063B7" w14:textId="662FF39A" w:rsidR="002F653D" w:rsidRPr="002F653D" w:rsidRDefault="00A034F7" w:rsidP="00CB196D">
            <w:pPr>
              <w:spacing w:after="0" w:line="240" w:lineRule="auto"/>
              <w:rPr>
                <w:rFonts w:ascii="Arial" w:hAnsi="Arial" w:cs="Arial"/>
              </w:rPr>
            </w:pPr>
            <w:r w:rsidRPr="6D643BDC">
              <w:rPr>
                <w:rFonts w:ascii="Arial" w:hAnsi="Arial" w:cs="Arial"/>
              </w:rPr>
              <w:t xml:space="preserve">Posso dizer que o diagrama de casos de uso são as funcionalidades que os usuários do sistema terão? </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368D110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w:t>
            </w:r>
            <w:proofErr w:type="gramStart"/>
            <w:r w:rsidRPr="0095455A">
              <w:rPr>
                <w:rFonts w:ascii="Arial" w:hAnsi="Arial" w:cs="Arial"/>
                <w:lang w:eastAsia="pt-BR"/>
              </w:rPr>
              <w:t>1.Diagrama</w:t>
            </w:r>
            <w:proofErr w:type="gramEnd"/>
          </w:p>
          <w:p w14:paraId="080F371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w:t>
            </w:r>
            <w:proofErr w:type="gramStart"/>
            <w:r w:rsidRPr="0095455A">
              <w:rPr>
                <w:rFonts w:ascii="Arial" w:hAnsi="Arial" w:cs="Arial"/>
                <w:lang w:eastAsia="pt-BR"/>
              </w:rPr>
              <w:t>2.Narrativa</w:t>
            </w:r>
            <w:proofErr w:type="gramEnd"/>
          </w:p>
          <w:p w14:paraId="579F6F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w:t>
            </w:r>
            <w:proofErr w:type="gramStart"/>
            <w:r w:rsidRPr="0095455A">
              <w:rPr>
                <w:rFonts w:ascii="Arial" w:hAnsi="Arial" w:cs="Arial"/>
                <w:lang w:eastAsia="pt-BR"/>
              </w:rPr>
              <w:t>3.Diagramas</w:t>
            </w:r>
            <w:proofErr w:type="gramEnd"/>
          </w:p>
          <w:p w14:paraId="6EF3D8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w:t>
            </w:r>
            <w:proofErr w:type="gramStart"/>
            <w:r w:rsidRPr="0095455A">
              <w:rPr>
                <w:rFonts w:ascii="Arial" w:hAnsi="Arial" w:cs="Arial"/>
                <w:lang w:eastAsia="pt-BR"/>
              </w:rPr>
              <w:t>1.Estados</w:t>
            </w:r>
            <w:proofErr w:type="gramEnd"/>
          </w:p>
          <w:p w14:paraId="2AFF373E" w14:textId="77777777" w:rsidR="00A034F7" w:rsidRPr="0033420A" w:rsidRDefault="00A034F7" w:rsidP="00A034F7">
            <w:pPr>
              <w:autoSpaceDE w:val="0"/>
              <w:autoSpaceDN w:val="0"/>
              <w:adjustRightInd w:val="0"/>
              <w:spacing w:after="0" w:line="240" w:lineRule="auto"/>
              <w:rPr>
                <w:rFonts w:ascii="Arial" w:hAnsi="Arial" w:cs="Arial"/>
              </w:rPr>
            </w:pPr>
            <w:r w:rsidRPr="0095455A">
              <w:rPr>
                <w:rFonts w:ascii="Arial" w:hAnsi="Arial" w:cs="Arial"/>
                <w:lang w:eastAsia="pt-BR"/>
              </w:rPr>
              <w:t>4.3.</w:t>
            </w:r>
            <w:proofErr w:type="gramStart"/>
            <w:r w:rsidRPr="0095455A">
              <w:rPr>
                <w:rFonts w:ascii="Arial" w:hAnsi="Arial" w:cs="Arial"/>
                <w:lang w:eastAsia="pt-BR"/>
              </w:rPr>
              <w:t>2.Sequência</w:t>
            </w:r>
            <w:proofErr w:type="gramEnd"/>
          </w:p>
          <w:p w14:paraId="526770CE" w14:textId="77777777" w:rsidR="00CB196D" w:rsidRPr="0033420A" w:rsidRDefault="00CB196D" w:rsidP="002F653D">
            <w:pPr>
              <w:spacing w:after="0" w:line="240" w:lineRule="auto"/>
              <w:rPr>
                <w:rFonts w:ascii="Arial" w:hAnsi="Arial" w:cs="Arial"/>
              </w:rPr>
            </w:pPr>
          </w:p>
        </w:tc>
        <w:tc>
          <w:tcPr>
            <w:tcW w:w="2693" w:type="dxa"/>
            <w:tcBorders>
              <w:top w:val="single" w:sz="2" w:space="0" w:color="auto"/>
              <w:left w:val="single" w:sz="2" w:space="0" w:color="auto"/>
              <w:bottom w:val="single" w:sz="2" w:space="0" w:color="auto"/>
              <w:right w:val="single" w:sz="4" w:space="0" w:color="auto"/>
            </w:tcBorders>
            <w:vAlign w:val="center"/>
          </w:tcPr>
          <w:p w14:paraId="18215877" w14:textId="77777777" w:rsidR="00A034F7" w:rsidRDefault="00A034F7" w:rsidP="00A034F7">
            <w:pPr>
              <w:spacing w:after="0" w:line="240" w:lineRule="auto"/>
              <w:jc w:val="center"/>
              <w:rPr>
                <w:rFonts w:ascii="Arial" w:hAnsi="Arial" w:cs="Arial"/>
              </w:rPr>
            </w:pPr>
            <w:r>
              <w:rPr>
                <w:rFonts w:ascii="Arial" w:hAnsi="Arial" w:cs="Arial"/>
              </w:rPr>
              <w:t>Seminário,</w:t>
            </w:r>
          </w:p>
          <w:p w14:paraId="39006520" w14:textId="77777777" w:rsidR="00CB196D" w:rsidRPr="0033420A" w:rsidRDefault="00A034F7" w:rsidP="00CB196D">
            <w:pPr>
              <w:spacing w:after="0" w:line="240" w:lineRule="auto"/>
              <w:jc w:val="center"/>
              <w:rPr>
                <w:rFonts w:ascii="Arial" w:hAnsi="Arial" w:cs="Arial"/>
              </w:rPr>
            </w:pPr>
            <w:r>
              <w:rPr>
                <w:rFonts w:ascii="Arial" w:hAnsi="Arial" w:cs="Arial"/>
              </w:rPr>
              <w:t>d</w:t>
            </w:r>
            <w:r w:rsidR="004370F7">
              <w:rPr>
                <w:rFonts w:ascii="Arial" w:hAnsi="Arial" w:cs="Arial"/>
              </w:rPr>
              <w:t>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42E4070B" w14:textId="77777777" w:rsidR="002F653D" w:rsidRDefault="00A034F7" w:rsidP="00CB196D">
            <w:pPr>
              <w:spacing w:after="0" w:line="240" w:lineRule="auto"/>
              <w:rPr>
                <w:rFonts w:ascii="Arial" w:hAnsi="Arial" w:cs="Arial"/>
              </w:rPr>
            </w:pPr>
            <w:r>
              <w:rPr>
                <w:rFonts w:ascii="Arial" w:hAnsi="Arial" w:cs="Arial"/>
              </w:rPr>
              <w:t xml:space="preserve">Dos diagramas apresentados quais podem ser mais úteis no desenvolvimento de nosso projeto integrador? Qual </w:t>
            </w:r>
            <w:proofErr w:type="gramStart"/>
            <w:r>
              <w:rPr>
                <w:rFonts w:ascii="Arial" w:hAnsi="Arial" w:cs="Arial"/>
              </w:rPr>
              <w:t>e</w:t>
            </w:r>
            <w:proofErr w:type="gramEnd"/>
            <w:r>
              <w:rPr>
                <w:rFonts w:ascii="Arial" w:hAnsi="Arial" w:cs="Arial"/>
              </w:rPr>
              <w:t xml:space="preserve"> a necessidade desses diagramas no desenvolvimento do projeto? Em qual parte do projeto eles são importantes?</w:t>
            </w:r>
          </w:p>
          <w:p w14:paraId="7CBEED82" w14:textId="77777777" w:rsidR="002F653D" w:rsidRPr="0033420A" w:rsidRDefault="002F653D" w:rsidP="00CB196D">
            <w:pPr>
              <w:spacing w:after="0" w:line="240" w:lineRule="auto"/>
              <w:rPr>
                <w:rFonts w:ascii="Arial" w:hAnsi="Arial" w:cs="Arial"/>
              </w:rPr>
            </w:pP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C6A988D"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6467C8B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1.Normas</w:t>
            </w:r>
            <w:proofErr w:type="gramEnd"/>
            <w:r w:rsidRPr="0095455A">
              <w:rPr>
                <w:rFonts w:ascii="Arial" w:hAnsi="Arial" w:cs="Arial"/>
                <w:lang w:eastAsia="pt-BR"/>
              </w:rPr>
              <w:t xml:space="preserve"> técnicas</w:t>
            </w:r>
          </w:p>
          <w:p w14:paraId="13499E54"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2.Estrutura</w:t>
            </w:r>
            <w:proofErr w:type="gramEnd"/>
            <w:r w:rsidRPr="0095455A">
              <w:rPr>
                <w:rFonts w:ascii="Arial" w:hAnsi="Arial" w:cs="Arial"/>
                <w:lang w:eastAsia="pt-BR"/>
              </w:rPr>
              <w:t xml:space="preserve"> padrão (modelos de</w:t>
            </w:r>
          </w:p>
          <w:p w14:paraId="56CE001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documentação)</w:t>
            </w:r>
          </w:p>
          <w:p w14:paraId="6E36661F" w14:textId="77777777" w:rsidR="00CB196D" w:rsidRPr="0033420A" w:rsidRDefault="00CB196D" w:rsidP="004370F7">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77777777" w:rsidR="00CB196D" w:rsidRPr="0033420A" w:rsidRDefault="00E952B4" w:rsidP="00CB196D">
            <w:pPr>
              <w:spacing w:after="0" w:line="240" w:lineRule="auto"/>
              <w:jc w:val="center"/>
              <w:rPr>
                <w:rFonts w:ascii="Arial" w:hAnsi="Arial" w:cs="Arial"/>
              </w:rPr>
            </w:pPr>
            <w:r>
              <w:rPr>
                <w:rFonts w:ascii="Arial" w:hAnsi="Arial" w:cs="Arial"/>
              </w:rPr>
              <w:lastRenderedPageBreak/>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77777777" w:rsidR="00E952B4" w:rsidRPr="0033420A" w:rsidRDefault="00A034F7" w:rsidP="00CB196D">
            <w:pPr>
              <w:spacing w:after="0" w:line="240" w:lineRule="auto"/>
              <w:rPr>
                <w:rFonts w:ascii="Arial" w:hAnsi="Arial" w:cs="Arial"/>
              </w:rPr>
            </w:pPr>
            <w:r>
              <w:rPr>
                <w:rFonts w:ascii="Arial" w:hAnsi="Arial" w:cs="Arial"/>
              </w:rPr>
              <w:t xml:space="preserve">Qual é a importância de seguir um padrão de documentação para organização dos requisitos </w:t>
            </w:r>
            <w:r>
              <w:rPr>
                <w:rFonts w:ascii="Arial" w:hAnsi="Arial" w:cs="Arial"/>
              </w:rPr>
              <w:lastRenderedPageBreak/>
              <w:t xml:space="preserve">do projeto? Podemos colocar as </w:t>
            </w:r>
            <w:proofErr w:type="spellStart"/>
            <w:r>
              <w:rPr>
                <w:rFonts w:ascii="Arial" w:hAnsi="Arial" w:cs="Arial"/>
              </w:rPr>
              <w:t>UMLs</w:t>
            </w:r>
            <w:proofErr w:type="spellEnd"/>
            <w:r>
              <w:rPr>
                <w:rFonts w:ascii="Arial" w:hAnsi="Arial" w:cs="Arial"/>
              </w:rPr>
              <w:t xml:space="preserve"> do projeto nesse documento?</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6194453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5.</w:t>
            </w:r>
            <w:proofErr w:type="gramStart"/>
            <w:r w:rsidRPr="0095455A">
              <w:rPr>
                <w:rFonts w:ascii="Arial" w:hAnsi="Arial" w:cs="Arial"/>
                <w:lang w:eastAsia="pt-BR"/>
              </w:rPr>
              <w:t>3.Homologação</w:t>
            </w:r>
            <w:proofErr w:type="gramEnd"/>
          </w:p>
          <w:p w14:paraId="6A7712B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w:t>
            </w:r>
            <w:proofErr w:type="gramStart"/>
            <w:r w:rsidRPr="0095455A">
              <w:rPr>
                <w:rFonts w:ascii="Arial" w:hAnsi="Arial" w:cs="Arial"/>
                <w:lang w:eastAsia="pt-BR"/>
              </w:rPr>
              <w:t>1.Aplicação</w:t>
            </w:r>
            <w:proofErr w:type="gramEnd"/>
          </w:p>
          <w:p w14:paraId="75B86A3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w:t>
            </w:r>
            <w:proofErr w:type="gramStart"/>
            <w:r w:rsidRPr="0095455A">
              <w:rPr>
                <w:rFonts w:ascii="Arial" w:hAnsi="Arial" w:cs="Arial"/>
                <w:lang w:eastAsia="pt-BR"/>
              </w:rPr>
              <w:t>2.Registros</w:t>
            </w:r>
            <w:proofErr w:type="gramEnd"/>
          </w:p>
          <w:p w14:paraId="16065925"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4.Controle</w:t>
            </w:r>
            <w:proofErr w:type="gramEnd"/>
            <w:r w:rsidRPr="0095455A">
              <w:rPr>
                <w:rFonts w:ascii="Arial" w:hAnsi="Arial" w:cs="Arial"/>
                <w:lang w:eastAsia="pt-BR"/>
              </w:rPr>
              <w:t xml:space="preserve"> de Versões</w:t>
            </w:r>
          </w:p>
          <w:p w14:paraId="38645DC7" w14:textId="77777777" w:rsidR="00CB196D" w:rsidRPr="0033420A" w:rsidRDefault="00CB196D" w:rsidP="00E952B4">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3D5C6EFB" w14:textId="77777777" w:rsidR="00A034F7" w:rsidRDefault="00A034F7" w:rsidP="00CB196D">
            <w:pPr>
              <w:spacing w:after="0" w:line="240" w:lineRule="auto"/>
              <w:jc w:val="center"/>
              <w:rPr>
                <w:rFonts w:ascii="Arial" w:hAnsi="Arial" w:cs="Arial"/>
              </w:rPr>
            </w:pPr>
            <w:r>
              <w:rPr>
                <w:rFonts w:ascii="Arial" w:hAnsi="Arial" w:cs="Arial"/>
              </w:rPr>
              <w:t>Demonstrações e seminário.</w:t>
            </w:r>
          </w:p>
          <w:p w14:paraId="7F72A39B" w14:textId="77777777" w:rsidR="00CB196D" w:rsidRPr="0033420A" w:rsidRDefault="00E952B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3286B576" w14:textId="77777777" w:rsidR="00E952B4" w:rsidRPr="0033420A" w:rsidRDefault="00A034F7" w:rsidP="00A034F7">
            <w:pPr>
              <w:spacing w:after="0" w:line="240" w:lineRule="auto"/>
              <w:rPr>
                <w:rFonts w:ascii="Arial" w:hAnsi="Arial" w:cs="Arial"/>
              </w:rPr>
            </w:pPr>
            <w:r>
              <w:rPr>
                <w:rFonts w:ascii="Arial" w:hAnsi="Arial" w:cs="Arial"/>
              </w:rPr>
              <w:t>O desenvolvimento do sistema pode ser visto como algo iterativo, assim, várias versões deste ocorrem, como essas versões poderiam estar associadas com o documento de requisitos?</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0C6C2CD5" w14:textId="77777777" w:rsidR="00434DF1" w:rsidRDefault="00434DF1" w:rsidP="00434DF1">
            <w:pPr>
              <w:spacing w:after="0" w:line="240" w:lineRule="auto"/>
              <w:rPr>
                <w:rFonts w:ascii="Arial" w:eastAsia="Times New Roman" w:hAnsi="Arial" w:cs="Arial"/>
                <w:lang w:eastAsia="ar-SA"/>
              </w:rPr>
            </w:pPr>
          </w:p>
          <w:p w14:paraId="48956DC2" w14:textId="77777777" w:rsidR="00D34EFC" w:rsidRDefault="00D34EFC" w:rsidP="00D34EFC">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 xml:space="preserve">Atividade para ser realizada </w:t>
            </w:r>
            <w:r w:rsidR="00EC2AD8">
              <w:rPr>
                <w:rFonts w:ascii="Arial" w:eastAsia="Times New Roman" w:hAnsi="Arial" w:cs="Arial"/>
                <w:lang w:eastAsia="ar-SA"/>
              </w:rPr>
              <w:t>em grupo</w:t>
            </w:r>
            <w:r>
              <w:rPr>
                <w:rFonts w:ascii="Arial" w:eastAsia="Times New Roman" w:hAnsi="Arial" w:cs="Arial"/>
                <w:lang w:eastAsia="ar-SA"/>
              </w:rPr>
              <w:t>.</w:t>
            </w:r>
          </w:p>
          <w:p w14:paraId="709E88E4" w14:textId="77777777" w:rsidR="00D34EFC" w:rsidRDefault="00D34EFC" w:rsidP="00D34EFC">
            <w:pPr>
              <w:spacing w:after="0" w:line="240" w:lineRule="auto"/>
              <w:jc w:val="both"/>
              <w:rPr>
                <w:rFonts w:ascii="Arial" w:eastAsia="Times New Roman" w:hAnsi="Arial" w:cs="Arial"/>
                <w:lang w:eastAsia="ar-SA"/>
              </w:rPr>
            </w:pPr>
          </w:p>
          <w:p w14:paraId="3393D89D" w14:textId="77777777" w:rsidR="00D34EFC" w:rsidRDefault="00D34EFC" w:rsidP="00EC2AD8">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w:t>
            </w:r>
            <w:r w:rsidR="00EC2AD8">
              <w:rPr>
                <w:rFonts w:ascii="Arial" w:eastAsia="Times New Roman" w:hAnsi="Arial" w:cs="Arial"/>
                <w:lang w:eastAsia="ar-SA"/>
              </w:rPr>
              <w:t xml:space="preserve">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w:t>
            </w:r>
            <w:r w:rsidR="00815102">
              <w:rPr>
                <w:rFonts w:ascii="Arial" w:eastAsia="Times New Roman" w:hAnsi="Arial" w:cs="Arial"/>
                <w:lang w:eastAsia="ar-SA"/>
              </w:rPr>
              <w:t>tem</w:t>
            </w:r>
            <w:r w:rsidR="00EC2AD8">
              <w:rPr>
                <w:rFonts w:ascii="Arial" w:eastAsia="Times New Roman" w:hAnsi="Arial" w:cs="Arial"/>
                <w:lang w:eastAsia="ar-SA"/>
              </w:rPr>
              <w:t xml:space="preserve"> pessoas da área de informática que conhecem muito bem a parte de projetos de software.</w:t>
            </w:r>
          </w:p>
          <w:p w14:paraId="508C98E9" w14:textId="77777777" w:rsidR="00D34EFC" w:rsidRDefault="00D34EFC" w:rsidP="00D34EFC">
            <w:pPr>
              <w:spacing w:after="0" w:line="240" w:lineRule="auto"/>
              <w:jc w:val="both"/>
              <w:rPr>
                <w:rFonts w:ascii="Arial" w:eastAsia="Times New Roman" w:hAnsi="Arial" w:cs="Arial"/>
                <w:lang w:eastAsia="ar-SA"/>
              </w:rPr>
            </w:pPr>
          </w:p>
          <w:p w14:paraId="779F8E76" w14:textId="77777777" w:rsidR="00D34EFC" w:rsidRDefault="00D34EFC" w:rsidP="00D34EFC">
            <w:pPr>
              <w:spacing w:after="0" w:line="240" w:lineRule="auto"/>
              <w:jc w:val="both"/>
            </w:pPr>
          </w:p>
          <w:p w14:paraId="465D3F83" w14:textId="77777777" w:rsidR="00EC2AD8"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w:t>
            </w:r>
            <w:r w:rsidR="00EC2AD8">
              <w:rPr>
                <w:rFonts w:ascii="Arial" w:eastAsia="Times New Roman" w:hAnsi="Arial" w:cs="Arial"/>
                <w:lang w:eastAsia="ar-SA"/>
              </w:rPr>
              <w:t>O problema da empresa automobilística é o armazenamento das informações da parte de qualidade da produção. A necessidade deles é de armazenar em um banco de dados as informações das peças:</w:t>
            </w:r>
          </w:p>
          <w:p w14:paraId="66F7B52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0AF5C6E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130858A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37F059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6D59E94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551AC8EF"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w:t>
            </w:r>
            <w:r w:rsidR="00815102">
              <w:rPr>
                <w:rFonts w:ascii="Arial" w:eastAsia="Times New Roman" w:hAnsi="Arial" w:cs="Arial"/>
                <w:lang w:eastAsia="ar-SA"/>
              </w:rPr>
              <w:t>a</w:t>
            </w:r>
            <w:r>
              <w:rPr>
                <w:rFonts w:ascii="Arial" w:eastAsia="Times New Roman" w:hAnsi="Arial" w:cs="Arial"/>
                <w:lang w:eastAsia="ar-SA"/>
              </w:rPr>
              <w:t xml:space="preserve"> peça</w:t>
            </w:r>
          </w:p>
          <w:p w14:paraId="49047EB4"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6BB3EE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2451CF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16499C60"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D3D041A" w14:textId="5A098D1A" w:rsidR="00104976" w:rsidRDefault="00EC2AD8" w:rsidP="00EC2AD8">
            <w:pPr>
              <w:spacing w:after="0" w:line="240" w:lineRule="auto"/>
              <w:jc w:val="both"/>
              <w:rPr>
                <w:rFonts w:ascii="Arial" w:eastAsia="Times New Roman" w:hAnsi="Arial" w:cs="Arial"/>
                <w:lang w:eastAsia="ar-SA"/>
              </w:rPr>
            </w:pPr>
            <w:proofErr w:type="gramStart"/>
            <w:r w:rsidRPr="6D643BDC">
              <w:rPr>
                <w:rFonts w:ascii="Arial" w:eastAsia="Times New Roman" w:hAnsi="Arial" w:cs="Arial"/>
                <w:lang w:eastAsia="ar-SA"/>
              </w:rPr>
              <w:t xml:space="preserve">O armazenamento dessas informações </w:t>
            </w:r>
            <w:r w:rsidR="090D6C19" w:rsidRPr="6D643BDC">
              <w:rPr>
                <w:rFonts w:ascii="Arial" w:eastAsia="Times New Roman" w:hAnsi="Arial" w:cs="Arial"/>
                <w:lang w:eastAsia="ar-SA"/>
              </w:rPr>
              <w:t>são</w:t>
            </w:r>
            <w:proofErr w:type="gramEnd"/>
            <w:r w:rsidRPr="6D643BDC">
              <w:rPr>
                <w:rFonts w:ascii="Arial" w:eastAsia="Times New Roman" w:hAnsi="Arial" w:cs="Arial"/>
                <w:lang w:eastAsia="ar-SA"/>
              </w:rPr>
              <w:t xml:space="preserve"> muito importantes pois o cliente pode </w:t>
            </w:r>
            <w:r w:rsidR="00815102" w:rsidRPr="6D643BDC">
              <w:rPr>
                <w:rFonts w:ascii="Arial" w:eastAsia="Times New Roman" w:hAnsi="Arial" w:cs="Arial"/>
                <w:lang w:eastAsia="ar-SA"/>
              </w:rPr>
              <w:t>adquirir</w:t>
            </w:r>
            <w:r w:rsidRPr="6D643BDC">
              <w:rPr>
                <w:rFonts w:ascii="Arial" w:eastAsia="Times New Roman" w:hAnsi="Arial" w:cs="Arial"/>
                <w:lang w:eastAsia="ar-SA"/>
              </w:rPr>
              <w:t xml:space="preserve"> uma peça defeituosa e a empresa precisa rastrear o processo de produção dela para identificar o problema. O gerente da empresa deseja ter um aplicativo para consultar um relatório da quantidade d</w:t>
            </w:r>
            <w:r w:rsidR="00815102" w:rsidRPr="6D643BDC">
              <w:rPr>
                <w:rFonts w:ascii="Arial" w:eastAsia="Times New Roman" w:hAnsi="Arial" w:cs="Arial"/>
                <w:lang w:eastAsia="ar-SA"/>
              </w:rPr>
              <w:t>as</w:t>
            </w:r>
            <w:r w:rsidRPr="6D643BDC">
              <w:rPr>
                <w:rFonts w:ascii="Arial" w:eastAsia="Times New Roman" w:hAnsi="Arial" w:cs="Arial"/>
                <w:lang w:eastAsia="ar-SA"/>
              </w:rPr>
              <w:t xml:space="preserve"> peças produzidas, pessoas responsáveis, evolução mensal da produção</w:t>
            </w:r>
            <w:r w:rsidR="00815102" w:rsidRPr="6D643BDC">
              <w:rPr>
                <w:rFonts w:ascii="Arial" w:eastAsia="Times New Roman" w:hAnsi="Arial" w:cs="Arial"/>
                <w:lang w:eastAsia="ar-SA"/>
              </w:rPr>
              <w:t xml:space="preserve"> e uma</w:t>
            </w:r>
            <w:r w:rsidRPr="6D643BDC">
              <w:rPr>
                <w:rFonts w:ascii="Arial" w:eastAsia="Times New Roman" w:hAnsi="Arial" w:cs="Arial"/>
                <w:lang w:eastAsia="ar-SA"/>
              </w:rPr>
              <w:t xml:space="preserve"> relação</w:t>
            </w:r>
            <w:r w:rsidR="00815102" w:rsidRPr="6D643BDC">
              <w:rPr>
                <w:rFonts w:ascii="Arial" w:eastAsia="Times New Roman" w:hAnsi="Arial" w:cs="Arial"/>
                <w:lang w:eastAsia="ar-SA"/>
              </w:rPr>
              <w:t xml:space="preserve"> da</w:t>
            </w:r>
            <w:r w:rsidRPr="6D643BDC">
              <w:rPr>
                <w:rFonts w:ascii="Arial" w:eastAsia="Times New Roman" w:hAnsi="Arial" w:cs="Arial"/>
                <w:lang w:eastAsia="ar-SA"/>
              </w:rPr>
              <w:t xml:space="preserve">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818863E" w14:textId="77777777" w:rsidR="00D01042" w:rsidRPr="00104976" w:rsidRDefault="00D01042" w:rsidP="00D01042">
            <w:pPr>
              <w:spacing w:after="0" w:line="240" w:lineRule="auto"/>
              <w:jc w:val="both"/>
              <w:rPr>
                <w:rFonts w:ascii="Arial" w:eastAsia="Times New Roman" w:hAnsi="Arial" w:cs="Arial"/>
                <w:lang w:eastAsia="ar-SA"/>
              </w:rPr>
            </w:pPr>
          </w:p>
          <w:p w14:paraId="44F69B9A" w14:textId="77777777" w:rsidR="00D34EFC" w:rsidRDefault="00D34EFC" w:rsidP="00D34EFC">
            <w:pPr>
              <w:spacing w:after="0" w:line="240" w:lineRule="auto"/>
              <w:jc w:val="both"/>
              <w:rPr>
                <w:rFonts w:ascii="Arial" w:eastAsia="Times New Roman" w:hAnsi="Arial" w:cs="Arial"/>
                <w:lang w:eastAsia="ar-SA"/>
              </w:rPr>
            </w:pPr>
          </w:p>
          <w:p w14:paraId="1C67D524"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77777777" w:rsidR="00956841" w:rsidRPr="00B62D8F" w:rsidRDefault="00EC2AD8" w:rsidP="00070F6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com os diagramas UML de caso de uso</w:t>
            </w:r>
            <w:r w:rsidR="007D5B8F">
              <w:rPr>
                <w:rFonts w:ascii="Arial" w:eastAsia="Times New Roman" w:hAnsi="Arial" w:cs="Arial"/>
                <w:lang w:eastAsia="ar-SA"/>
              </w:rPr>
              <w:t xml:space="preserve">, </w:t>
            </w:r>
            <w:r>
              <w:rPr>
                <w:rFonts w:ascii="Arial" w:eastAsia="Times New Roman" w:hAnsi="Arial" w:cs="Arial"/>
                <w:lang w:eastAsia="ar-SA"/>
              </w:rPr>
              <w:t>diagrama de classe</w:t>
            </w:r>
            <w:r w:rsidR="007D5B8F">
              <w:rPr>
                <w:rFonts w:ascii="Arial" w:eastAsia="Times New Roman" w:hAnsi="Arial" w:cs="Arial"/>
                <w:lang w:eastAsia="ar-SA"/>
              </w:rPr>
              <w:t xml:space="preserve"> e o MER/DER.</w:t>
            </w:r>
            <w:r w:rsidR="00070F68" w:rsidRPr="00B62D8F">
              <w:rPr>
                <w:rFonts w:ascii="Arial" w:eastAsia="Times New Roman" w:hAnsi="Arial" w:cs="Arial"/>
                <w:lang w:eastAsia="ar-SA"/>
              </w:rPr>
              <w:t xml:space="preserve"> </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5B2F9378" w14:textId="77777777" w:rsidR="00C967C2" w:rsidRDefault="00C967C2" w:rsidP="00E93EA0">
      <w:pPr>
        <w:spacing w:after="0" w:line="240" w:lineRule="auto"/>
        <w:rPr>
          <w:rFonts w:ascii="Arial" w:hAnsi="Arial" w:cs="Arial"/>
          <w:sz w:val="20"/>
          <w:szCs w:val="20"/>
        </w:rPr>
      </w:pPr>
    </w:p>
    <w:p w14:paraId="58E6DD4E" w14:textId="77777777" w:rsidR="00621DB8" w:rsidRDefault="00621DB8" w:rsidP="00E93EA0">
      <w:pPr>
        <w:spacing w:after="0" w:line="240" w:lineRule="auto"/>
        <w:rPr>
          <w:rFonts w:ascii="Arial" w:hAnsi="Arial" w:cs="Arial"/>
          <w:sz w:val="20"/>
          <w:szCs w:val="20"/>
        </w:rPr>
      </w:pPr>
    </w:p>
    <w:p w14:paraId="7D3BEE8F" w14:textId="77777777" w:rsidR="00C967C2" w:rsidRDefault="00C967C2" w:rsidP="00E93EA0">
      <w:pPr>
        <w:spacing w:after="0" w:line="240" w:lineRule="auto"/>
        <w:rPr>
          <w:rFonts w:ascii="Arial" w:hAnsi="Arial" w:cs="Arial"/>
          <w:sz w:val="20"/>
          <w:szCs w:val="20"/>
        </w:rPr>
      </w:pPr>
    </w:p>
    <w:p w14:paraId="3B88899E" w14:textId="77777777" w:rsidR="00C967C2" w:rsidRDefault="00C967C2" w:rsidP="00E93EA0">
      <w:pPr>
        <w:spacing w:after="0" w:line="240" w:lineRule="auto"/>
        <w:rPr>
          <w:rFonts w:ascii="Arial" w:hAnsi="Arial" w:cs="Arial"/>
          <w:sz w:val="20"/>
          <w:szCs w:val="20"/>
        </w:rPr>
      </w:pPr>
    </w:p>
    <w:p w14:paraId="69E2BB2B" w14:textId="77777777" w:rsidR="00C967C2" w:rsidRDefault="00C967C2" w:rsidP="00E93EA0">
      <w:pPr>
        <w:spacing w:after="0" w:line="240" w:lineRule="auto"/>
        <w:rPr>
          <w:rFonts w:ascii="Arial" w:hAnsi="Arial" w:cs="Arial"/>
          <w:sz w:val="20"/>
          <w:szCs w:val="20"/>
        </w:rPr>
      </w:pPr>
    </w:p>
    <w:p w14:paraId="57C0D796" w14:textId="77777777" w:rsidR="00B22BB5" w:rsidRDefault="00B22BB5" w:rsidP="00E93EA0">
      <w:pPr>
        <w:spacing w:after="0" w:line="240" w:lineRule="auto"/>
        <w:rPr>
          <w:rFonts w:ascii="Arial" w:hAnsi="Arial" w:cs="Arial"/>
          <w:sz w:val="20"/>
          <w:szCs w:val="20"/>
        </w:rPr>
      </w:pPr>
    </w:p>
    <w:p w14:paraId="0D142F6F" w14:textId="77777777" w:rsidR="00B22BB5" w:rsidRDefault="00B22BB5" w:rsidP="00E93EA0">
      <w:pPr>
        <w:spacing w:after="0" w:line="240" w:lineRule="auto"/>
        <w:rPr>
          <w:rFonts w:ascii="Arial" w:hAnsi="Arial" w:cs="Arial"/>
          <w:sz w:val="20"/>
          <w:szCs w:val="20"/>
        </w:rPr>
      </w:pPr>
    </w:p>
    <w:p w14:paraId="4475AD14" w14:textId="77777777" w:rsidR="00B22BB5" w:rsidRDefault="00B22BB5" w:rsidP="00E93EA0">
      <w:pPr>
        <w:spacing w:after="0" w:line="240" w:lineRule="auto"/>
        <w:rPr>
          <w:rFonts w:ascii="Arial" w:hAnsi="Arial" w:cs="Arial"/>
          <w:sz w:val="20"/>
          <w:szCs w:val="20"/>
        </w:rPr>
      </w:pPr>
    </w:p>
    <w:p w14:paraId="120C4E94" w14:textId="77777777" w:rsidR="00B22BB5" w:rsidRDefault="00B22BB5" w:rsidP="00E93EA0">
      <w:pPr>
        <w:spacing w:after="0" w:line="240" w:lineRule="auto"/>
        <w:rPr>
          <w:rFonts w:ascii="Arial" w:hAnsi="Arial" w:cs="Arial"/>
          <w:sz w:val="20"/>
          <w:szCs w:val="20"/>
        </w:rPr>
      </w:pPr>
    </w:p>
    <w:p w14:paraId="42AFC42D" w14:textId="77777777" w:rsidR="00B22BB5" w:rsidRDefault="00B22BB5" w:rsidP="00E93EA0">
      <w:pPr>
        <w:spacing w:after="0" w:line="240" w:lineRule="auto"/>
        <w:rPr>
          <w:rFonts w:ascii="Arial" w:hAnsi="Arial" w:cs="Arial"/>
          <w:sz w:val="20"/>
          <w:szCs w:val="20"/>
        </w:rPr>
      </w:pPr>
    </w:p>
    <w:p w14:paraId="271CA723" w14:textId="77777777" w:rsidR="00B22BB5" w:rsidRDefault="00B22BB5" w:rsidP="00E93EA0">
      <w:pPr>
        <w:spacing w:after="0" w:line="240" w:lineRule="auto"/>
        <w:rPr>
          <w:rFonts w:ascii="Arial" w:hAnsi="Arial" w:cs="Arial"/>
          <w:sz w:val="20"/>
          <w:szCs w:val="20"/>
        </w:rPr>
      </w:pPr>
    </w:p>
    <w:p w14:paraId="3E6C9E8C" w14:textId="77777777" w:rsidR="00B22BB5" w:rsidRDefault="00B22BB5" w:rsidP="00B22BB5">
      <w:pPr>
        <w:tabs>
          <w:tab w:val="left" w:pos="8690"/>
        </w:tabs>
        <w:jc w:val="center"/>
        <w:rPr>
          <w:rFonts w:ascii="Arial Narrow" w:hAnsi="Arial Narrow" w:cs="Arial"/>
          <w:b/>
          <w:u w:val="single"/>
        </w:rPr>
      </w:pPr>
      <w:r w:rsidRPr="00D46FCF">
        <w:rPr>
          <w:rFonts w:ascii="Arial Narrow" w:hAnsi="Arial Narrow" w:cs="Arial"/>
          <w:b/>
          <w:u w:val="single"/>
        </w:rPr>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11357" w:rsidRPr="00663293" w14:paraId="058465C8" w14:textId="77777777" w:rsidTr="00A559FC">
        <w:trPr>
          <w:trHeight w:val="448"/>
        </w:trPr>
        <w:tc>
          <w:tcPr>
            <w:tcW w:w="709" w:type="dxa"/>
            <w:vMerge w:val="restart"/>
            <w:tcBorders>
              <w:top w:val="single" w:sz="12" w:space="0" w:color="auto"/>
              <w:left w:val="single" w:sz="12" w:space="0" w:color="auto"/>
            </w:tcBorders>
            <w:textDirection w:val="btLr"/>
            <w:vAlign w:val="center"/>
          </w:tcPr>
          <w:p w14:paraId="09604CF7" w14:textId="77777777" w:rsidR="00311357" w:rsidRPr="00CE256D" w:rsidRDefault="00311357" w:rsidP="00A559FC">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6C1501D4" w14:textId="77777777" w:rsidR="00311357" w:rsidRPr="00663293" w:rsidRDefault="00311357" w:rsidP="00A559FC">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010481BF" w14:textId="77777777" w:rsidR="00311357" w:rsidRDefault="00311357" w:rsidP="00A559FC">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11357" w:rsidRPr="00B36250" w14:paraId="016ED59E" w14:textId="77777777" w:rsidTr="00A559FC">
              <w:trPr>
                <w:jc w:val="center"/>
              </w:trPr>
              <w:tc>
                <w:tcPr>
                  <w:tcW w:w="340" w:type="dxa"/>
                  <w:shd w:val="clear" w:color="auto" w:fill="FF0000"/>
                </w:tcPr>
                <w:p w14:paraId="75FBE423"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400F594"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2D3F0BEC"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C9A5DD9"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11357" w:rsidRPr="00B36250" w14:paraId="2AD136E4" w14:textId="77777777" w:rsidTr="00A559FC">
              <w:trPr>
                <w:jc w:val="center"/>
              </w:trPr>
              <w:tc>
                <w:tcPr>
                  <w:tcW w:w="340" w:type="dxa"/>
                  <w:shd w:val="clear" w:color="auto" w:fill="auto"/>
                </w:tcPr>
                <w:p w14:paraId="2322F001"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3852F5E"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56B20A0C"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10AB273B"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11357" w:rsidRPr="00B36250" w14:paraId="7DF29A95" w14:textId="77777777" w:rsidTr="00A559FC">
              <w:trPr>
                <w:jc w:val="center"/>
              </w:trPr>
              <w:tc>
                <w:tcPr>
                  <w:tcW w:w="340" w:type="dxa"/>
                  <w:shd w:val="clear" w:color="auto" w:fill="auto"/>
                </w:tcPr>
                <w:p w14:paraId="4BB180D6"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7D460384" w14:textId="77777777" w:rsidR="00311357" w:rsidRPr="00B36250" w:rsidRDefault="00311357" w:rsidP="00A559FC">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1CF5E66A" w14:textId="77777777" w:rsidR="00311357"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3013A81A"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75CF4315" w14:textId="77777777" w:rsidR="00311357" w:rsidRPr="00663293" w:rsidRDefault="00311357" w:rsidP="00A559FC">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6906D0ED" w14:textId="77777777" w:rsidR="00311357" w:rsidRPr="00663293" w:rsidRDefault="00311357" w:rsidP="00A559FC">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11357" w:rsidRPr="00663293" w14:paraId="3CB648E9" w14:textId="77777777" w:rsidTr="00A559FC">
        <w:trPr>
          <w:cantSplit/>
          <w:trHeight w:val="1275"/>
        </w:trPr>
        <w:tc>
          <w:tcPr>
            <w:tcW w:w="709" w:type="dxa"/>
            <w:vMerge/>
            <w:tcBorders>
              <w:left w:val="single" w:sz="12" w:space="0" w:color="auto"/>
              <w:bottom w:val="single" w:sz="4" w:space="0" w:color="auto"/>
            </w:tcBorders>
          </w:tcPr>
          <w:p w14:paraId="0C178E9E" w14:textId="77777777" w:rsidR="00311357" w:rsidRDefault="00311357" w:rsidP="00A559FC">
            <w:pPr>
              <w:spacing w:before="120"/>
              <w:jc w:val="center"/>
              <w:rPr>
                <w:rFonts w:ascii="Arial" w:hAnsi="Arial" w:cs="Arial"/>
                <w:b/>
                <w:sz w:val="20"/>
                <w:szCs w:val="20"/>
              </w:rPr>
            </w:pPr>
          </w:p>
        </w:tc>
        <w:tc>
          <w:tcPr>
            <w:tcW w:w="2787" w:type="dxa"/>
            <w:vMerge/>
            <w:tcBorders>
              <w:bottom w:val="double" w:sz="4" w:space="0" w:color="auto"/>
            </w:tcBorders>
          </w:tcPr>
          <w:p w14:paraId="3C0395D3" w14:textId="77777777" w:rsidR="00311357" w:rsidRDefault="00311357" w:rsidP="00A559FC">
            <w:pPr>
              <w:spacing w:before="120"/>
              <w:jc w:val="center"/>
              <w:rPr>
                <w:rFonts w:ascii="Arial" w:hAnsi="Arial" w:cs="Arial"/>
                <w:b/>
                <w:sz w:val="16"/>
                <w:szCs w:val="16"/>
              </w:rPr>
            </w:pPr>
          </w:p>
        </w:tc>
        <w:tc>
          <w:tcPr>
            <w:tcW w:w="3715" w:type="dxa"/>
            <w:gridSpan w:val="2"/>
            <w:vMerge/>
          </w:tcPr>
          <w:p w14:paraId="3254BC2F" w14:textId="77777777" w:rsidR="00311357" w:rsidRDefault="00311357" w:rsidP="00A559FC">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51E959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9E314A"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734134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2EF2083"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B40C95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B4D723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93CA67"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2503B197" w14:textId="77777777" w:rsidR="00311357" w:rsidRPr="00B62D8F" w:rsidRDefault="00311357" w:rsidP="00A559FC">
            <w:pPr>
              <w:spacing w:after="0" w:line="240" w:lineRule="auto"/>
              <w:rPr>
                <w:rFonts w:ascii="Arial" w:hAnsi="Arial" w:cs="Arial"/>
                <w:b/>
                <w:sz w:val="16"/>
                <w:szCs w:val="16"/>
              </w:rPr>
            </w:pPr>
          </w:p>
        </w:tc>
      </w:tr>
      <w:tr w:rsidR="00311357" w:rsidRPr="00663293" w14:paraId="6F2DBBE0" w14:textId="77777777" w:rsidTr="00A559FC">
        <w:trPr>
          <w:trHeight w:val="1074"/>
        </w:trPr>
        <w:tc>
          <w:tcPr>
            <w:tcW w:w="709" w:type="dxa"/>
            <w:vMerge w:val="restart"/>
            <w:tcBorders>
              <w:top w:val="single" w:sz="4" w:space="0" w:color="auto"/>
              <w:left w:val="single" w:sz="12" w:space="0" w:color="auto"/>
            </w:tcBorders>
            <w:textDirection w:val="btLr"/>
            <w:vAlign w:val="center"/>
          </w:tcPr>
          <w:p w14:paraId="3696CF25" w14:textId="77777777" w:rsidR="00311357" w:rsidRPr="009220E0" w:rsidRDefault="00311357" w:rsidP="00A559FC">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16CC0FE7" w14:textId="77777777" w:rsidR="00311357" w:rsidRPr="00202A0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15D30F73" w14:textId="77777777" w:rsidR="00311357" w:rsidRPr="003364E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47982B1F"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1B999743"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3828874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0BD9A1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C136CF1"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A392C6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0583F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8F21D90"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3C326F3"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4853B841"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3C74516" w14:textId="77777777" w:rsidTr="00A559FC">
        <w:trPr>
          <w:trHeight w:val="982"/>
        </w:trPr>
        <w:tc>
          <w:tcPr>
            <w:tcW w:w="709" w:type="dxa"/>
            <w:vMerge/>
            <w:tcBorders>
              <w:left w:val="single" w:sz="12" w:space="0" w:color="auto"/>
            </w:tcBorders>
            <w:vAlign w:val="center"/>
          </w:tcPr>
          <w:p w14:paraId="50125231" w14:textId="77777777" w:rsidR="00311357" w:rsidRPr="009220E0" w:rsidRDefault="00311357" w:rsidP="00A559FC">
            <w:pPr>
              <w:ind w:left="360"/>
              <w:rPr>
                <w:rFonts w:ascii="Arial" w:hAnsi="Arial" w:cs="Arial"/>
                <w:sz w:val="16"/>
                <w:szCs w:val="16"/>
              </w:rPr>
            </w:pPr>
          </w:p>
        </w:tc>
        <w:tc>
          <w:tcPr>
            <w:tcW w:w="2787" w:type="dxa"/>
            <w:vAlign w:val="center"/>
          </w:tcPr>
          <w:p w14:paraId="1A3D686D" w14:textId="77777777" w:rsidR="00311357" w:rsidRPr="00202A0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Pr>
                <w:rFonts w:ascii="Arial" w:hAnsi="Arial" w:cs="Arial"/>
                <w:sz w:val="20"/>
                <w:szCs w:val="20"/>
                <w:lang w:eastAsia="pt-BR"/>
              </w:rPr>
              <w:t>Aplicar técnicas para levantamento de necessidades do</w:t>
            </w:r>
          </w:p>
          <w:p w14:paraId="665C8B14" w14:textId="77777777" w:rsidR="00311357" w:rsidRPr="003364E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0BB5CAF9"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 xml:space="preserve">Escolher adequadamente as técnicas de </w:t>
            </w:r>
            <w:proofErr w:type="spellStart"/>
            <w:r>
              <w:rPr>
                <w:rFonts w:ascii="Arial" w:hAnsi="Arial" w:cs="Arial"/>
                <w:color w:val="FF0000"/>
                <w:sz w:val="20"/>
                <w:szCs w:val="20"/>
              </w:rPr>
              <w:t>elicitação</w:t>
            </w:r>
            <w:proofErr w:type="spellEnd"/>
            <w:r>
              <w:rPr>
                <w:rFonts w:ascii="Arial" w:hAnsi="Arial" w:cs="Arial"/>
                <w:color w:val="FF0000"/>
                <w:sz w:val="20"/>
                <w:szCs w:val="20"/>
              </w:rPr>
              <w:t xml:space="preserve"> conforme o problema.</w:t>
            </w:r>
          </w:p>
        </w:tc>
        <w:tc>
          <w:tcPr>
            <w:tcW w:w="236" w:type="dxa"/>
            <w:tcMar>
              <w:left w:w="0" w:type="dxa"/>
              <w:right w:w="0" w:type="dxa"/>
            </w:tcMar>
            <w:vAlign w:val="center"/>
          </w:tcPr>
          <w:p w14:paraId="395970B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25747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9B8D95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8BEFD2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7A764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9206A8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7B7A70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887C7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7FD67C"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7AE1B0B0" w14:textId="77777777" w:rsidTr="00A559FC">
        <w:trPr>
          <w:trHeight w:hRule="exact" w:val="1321"/>
        </w:trPr>
        <w:tc>
          <w:tcPr>
            <w:tcW w:w="709" w:type="dxa"/>
            <w:vMerge/>
            <w:tcBorders>
              <w:left w:val="single" w:sz="12" w:space="0" w:color="auto"/>
            </w:tcBorders>
            <w:vAlign w:val="center"/>
          </w:tcPr>
          <w:p w14:paraId="38D6B9B6" w14:textId="77777777" w:rsidR="00311357" w:rsidRPr="009220E0" w:rsidRDefault="00311357" w:rsidP="00A559FC">
            <w:pPr>
              <w:ind w:left="360"/>
              <w:rPr>
                <w:rFonts w:ascii="Arial" w:hAnsi="Arial" w:cs="Arial"/>
                <w:sz w:val="16"/>
                <w:szCs w:val="16"/>
              </w:rPr>
            </w:pPr>
          </w:p>
        </w:tc>
        <w:tc>
          <w:tcPr>
            <w:tcW w:w="2787" w:type="dxa"/>
            <w:vAlign w:val="center"/>
          </w:tcPr>
          <w:p w14:paraId="1668B70E"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Pr>
                <w:rFonts w:ascii="Arial" w:hAnsi="Arial" w:cs="Arial"/>
                <w:sz w:val="20"/>
                <w:szCs w:val="20"/>
                <w:lang w:eastAsia="pt-BR"/>
              </w:rPr>
              <w:t>Elaborar diagramas de casos de uso, com linguagem de</w:t>
            </w:r>
          </w:p>
          <w:p w14:paraId="7DDBF642"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267B97BB"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8056E1E"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2F860B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853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C1BA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1C988F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B22BB7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7B246D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F89DA3"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3E0E74"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7ADBE7A" w14:textId="77777777" w:rsidTr="00A559FC">
        <w:trPr>
          <w:trHeight w:hRule="exact" w:val="1216"/>
        </w:trPr>
        <w:tc>
          <w:tcPr>
            <w:tcW w:w="709" w:type="dxa"/>
            <w:vMerge/>
            <w:tcBorders>
              <w:left w:val="single" w:sz="12" w:space="0" w:color="auto"/>
            </w:tcBorders>
            <w:vAlign w:val="center"/>
          </w:tcPr>
          <w:p w14:paraId="66A1FAB9" w14:textId="77777777" w:rsidR="00311357" w:rsidRPr="009220E0" w:rsidRDefault="00311357" w:rsidP="00A559FC">
            <w:pPr>
              <w:ind w:left="360"/>
              <w:rPr>
                <w:rFonts w:ascii="Arial" w:hAnsi="Arial" w:cs="Arial"/>
                <w:sz w:val="16"/>
                <w:szCs w:val="16"/>
              </w:rPr>
            </w:pPr>
          </w:p>
        </w:tc>
        <w:tc>
          <w:tcPr>
            <w:tcW w:w="2787" w:type="dxa"/>
            <w:vAlign w:val="center"/>
          </w:tcPr>
          <w:p w14:paraId="258E03A3"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Pr>
                <w:rFonts w:ascii="Arial" w:hAnsi="Arial" w:cs="Arial"/>
                <w:sz w:val="20"/>
                <w:szCs w:val="20"/>
                <w:lang w:eastAsia="pt-BR"/>
              </w:rPr>
              <w:t>Elaborar diagramas de classe utilizando linguagem de</w:t>
            </w:r>
            <w:r>
              <w:rPr>
                <w:rFonts w:ascii="Arial" w:hAnsi="Arial" w:cs="Arial"/>
                <w:sz w:val="20"/>
                <w:szCs w:val="20"/>
                <w:lang w:eastAsia="pt-BR"/>
              </w:rPr>
              <w:t xml:space="preserve"> </w:t>
            </w:r>
            <w:r w:rsidRPr="00202A0D">
              <w:rPr>
                <w:rFonts w:ascii="Arial" w:hAnsi="Arial" w:cs="Arial"/>
                <w:sz w:val="20"/>
                <w:szCs w:val="20"/>
                <w:lang w:eastAsia="pt-BR"/>
              </w:rPr>
              <w:t>modelagem</w:t>
            </w:r>
          </w:p>
        </w:tc>
        <w:tc>
          <w:tcPr>
            <w:tcW w:w="3479" w:type="dxa"/>
            <w:vAlign w:val="center"/>
          </w:tcPr>
          <w:p w14:paraId="5A36DE22" w14:textId="77777777" w:rsidR="00311357" w:rsidRPr="00CD5E8C" w:rsidRDefault="00311357" w:rsidP="00A559FC">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0A78B04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6BB753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3DA1E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5CAC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06042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D0656F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3760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4798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889A505"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0331B8F" w14:textId="77777777" w:rsidTr="00A559FC">
        <w:trPr>
          <w:trHeight w:hRule="exact" w:val="1613"/>
        </w:trPr>
        <w:tc>
          <w:tcPr>
            <w:tcW w:w="709" w:type="dxa"/>
            <w:vMerge/>
            <w:tcBorders>
              <w:left w:val="single" w:sz="12" w:space="0" w:color="auto"/>
            </w:tcBorders>
            <w:vAlign w:val="center"/>
          </w:tcPr>
          <w:p w14:paraId="29079D35" w14:textId="77777777" w:rsidR="00311357" w:rsidRPr="009220E0" w:rsidRDefault="00311357" w:rsidP="00A559FC">
            <w:pPr>
              <w:ind w:left="360"/>
              <w:rPr>
                <w:rFonts w:ascii="Arial" w:hAnsi="Arial" w:cs="Arial"/>
                <w:sz w:val="16"/>
                <w:szCs w:val="16"/>
              </w:rPr>
            </w:pPr>
          </w:p>
        </w:tc>
        <w:tc>
          <w:tcPr>
            <w:tcW w:w="2787" w:type="dxa"/>
            <w:vAlign w:val="center"/>
          </w:tcPr>
          <w:p w14:paraId="4AC4C75F"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Pr>
                <w:rFonts w:ascii="Arial" w:hAnsi="Arial" w:cs="Arial"/>
                <w:sz w:val="20"/>
                <w:szCs w:val="20"/>
                <w:lang w:eastAsia="pt-BR"/>
              </w:rPr>
              <w:t>Elaborar documentação técnica dos requisitos</w:t>
            </w:r>
          </w:p>
          <w:p w14:paraId="20815762" w14:textId="77777777" w:rsidR="00311357" w:rsidRPr="00202A0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6E68330F"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4F806B24"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214F8B61"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686DC7"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3BD644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3FAC4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BBD94B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854DE7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CA7ADD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4EE24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61466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7E192B2" w14:textId="77777777" w:rsidTr="00A559FC">
        <w:trPr>
          <w:trHeight w:hRule="exact" w:val="1142"/>
        </w:trPr>
        <w:tc>
          <w:tcPr>
            <w:tcW w:w="709" w:type="dxa"/>
            <w:vMerge/>
            <w:tcBorders>
              <w:left w:val="single" w:sz="12" w:space="0" w:color="auto"/>
            </w:tcBorders>
            <w:vAlign w:val="center"/>
          </w:tcPr>
          <w:p w14:paraId="57590049" w14:textId="77777777" w:rsidR="00311357" w:rsidRPr="009220E0" w:rsidRDefault="00311357" w:rsidP="00A559FC">
            <w:pPr>
              <w:ind w:left="360"/>
              <w:rPr>
                <w:rFonts w:ascii="Arial" w:hAnsi="Arial" w:cs="Arial"/>
                <w:sz w:val="16"/>
                <w:szCs w:val="16"/>
              </w:rPr>
            </w:pPr>
          </w:p>
        </w:tc>
        <w:tc>
          <w:tcPr>
            <w:tcW w:w="2787" w:type="dxa"/>
            <w:vAlign w:val="center"/>
          </w:tcPr>
          <w:p w14:paraId="1E651038"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Pr>
                <w:rFonts w:ascii="Arial" w:hAnsi="Arial" w:cs="Arial"/>
                <w:sz w:val="20"/>
                <w:szCs w:val="20"/>
                <w:lang w:eastAsia="pt-BR"/>
              </w:rPr>
              <w:t>Homologar os requisitos funcionais junto ao cliente</w:t>
            </w:r>
          </w:p>
        </w:tc>
        <w:tc>
          <w:tcPr>
            <w:tcW w:w="3479" w:type="dxa"/>
            <w:vAlign w:val="center"/>
          </w:tcPr>
          <w:p w14:paraId="18931DD1"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08AEAA35"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C5B61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92F1A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499DF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7E3C4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3F828E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AC57CB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86B13D"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C57C43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7FB9A5D" w14:textId="77777777" w:rsidTr="00A559FC">
        <w:trPr>
          <w:trHeight w:hRule="exact" w:val="720"/>
        </w:trPr>
        <w:tc>
          <w:tcPr>
            <w:tcW w:w="709" w:type="dxa"/>
            <w:vMerge w:val="restart"/>
            <w:tcBorders>
              <w:left w:val="single" w:sz="12" w:space="0" w:color="auto"/>
            </w:tcBorders>
            <w:textDirection w:val="btLr"/>
            <w:vAlign w:val="center"/>
          </w:tcPr>
          <w:p w14:paraId="3F282323" w14:textId="77777777" w:rsidR="00311357" w:rsidRPr="009220E0" w:rsidRDefault="00311357" w:rsidP="00A559FC">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406B22C9" w14:textId="77777777" w:rsidR="00311357" w:rsidRDefault="00311357" w:rsidP="00A559FC">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3D404BC9" w14:textId="77777777" w:rsidR="00311357" w:rsidRPr="008D16E1" w:rsidRDefault="00311357" w:rsidP="00A559FC">
            <w:pPr>
              <w:pStyle w:val="TextoPC"/>
              <w:spacing w:after="0" w:line="240" w:lineRule="auto"/>
              <w:jc w:val="center"/>
              <w:rPr>
                <w:sz w:val="20"/>
                <w:szCs w:val="20"/>
              </w:rPr>
            </w:pPr>
          </w:p>
        </w:tc>
        <w:tc>
          <w:tcPr>
            <w:tcW w:w="3479" w:type="dxa"/>
            <w:vAlign w:val="center"/>
          </w:tcPr>
          <w:p w14:paraId="382C658F" w14:textId="77777777" w:rsidR="00311357" w:rsidRPr="00B31BA5" w:rsidRDefault="00311357" w:rsidP="00A559FC">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19C5590A"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1319B8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A560F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0DF735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A413BF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3D28B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EFA3E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C6AC2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C44586"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D2B83C4" w14:textId="77777777" w:rsidTr="00A559FC">
        <w:trPr>
          <w:trHeight w:hRule="exact" w:val="1266"/>
        </w:trPr>
        <w:tc>
          <w:tcPr>
            <w:tcW w:w="709" w:type="dxa"/>
            <w:vMerge/>
            <w:tcBorders>
              <w:left w:val="single" w:sz="12" w:space="0" w:color="auto"/>
            </w:tcBorders>
            <w:textDirection w:val="btLr"/>
            <w:vAlign w:val="center"/>
          </w:tcPr>
          <w:p w14:paraId="4FFCBC07"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66D29AE" w14:textId="77777777" w:rsidR="00311357" w:rsidRPr="00202A0D" w:rsidRDefault="00311357" w:rsidP="00A559FC">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4C5C2B71" w14:textId="77777777" w:rsidR="00311357" w:rsidRPr="008D16E1" w:rsidRDefault="00311357" w:rsidP="00A559FC">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1AB46A8F" w14:textId="77777777" w:rsidR="00311357" w:rsidRPr="00B31BA5"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7196D1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28B4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4959D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D58B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357A96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69066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453991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7E0C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FA656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3B9D04FB" w14:textId="77777777" w:rsidTr="00A559FC">
        <w:trPr>
          <w:trHeight w:hRule="exact" w:val="1266"/>
        </w:trPr>
        <w:tc>
          <w:tcPr>
            <w:tcW w:w="709" w:type="dxa"/>
            <w:vMerge/>
            <w:tcBorders>
              <w:left w:val="single" w:sz="12" w:space="0" w:color="auto"/>
            </w:tcBorders>
            <w:textDirection w:val="btLr"/>
            <w:vAlign w:val="center"/>
          </w:tcPr>
          <w:p w14:paraId="1AC5CDB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2315462" w14:textId="77777777" w:rsidR="00311357" w:rsidRDefault="00311357" w:rsidP="00A559FC">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342D4C27" w14:textId="77777777" w:rsidR="00311357" w:rsidRPr="00220880" w:rsidRDefault="00311357" w:rsidP="00A559FC">
            <w:pPr>
              <w:pStyle w:val="TextoPC"/>
              <w:spacing w:after="0" w:line="240" w:lineRule="auto"/>
              <w:ind w:left="-30"/>
              <w:jc w:val="center"/>
              <w:rPr>
                <w:sz w:val="20"/>
                <w:szCs w:val="20"/>
              </w:rPr>
            </w:pPr>
          </w:p>
        </w:tc>
        <w:tc>
          <w:tcPr>
            <w:tcW w:w="3479" w:type="dxa"/>
            <w:vAlign w:val="center"/>
          </w:tcPr>
          <w:p w14:paraId="38C1593D"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665C0F16"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3572E39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CEB15C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518E3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E75FC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0FDAA0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74AF2B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A292896"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191599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2DE744FD" w14:textId="77777777" w:rsidTr="00A559FC">
        <w:trPr>
          <w:trHeight w:hRule="exact" w:val="1266"/>
        </w:trPr>
        <w:tc>
          <w:tcPr>
            <w:tcW w:w="709" w:type="dxa"/>
            <w:vMerge/>
            <w:tcBorders>
              <w:left w:val="single" w:sz="12" w:space="0" w:color="auto"/>
            </w:tcBorders>
            <w:textDirection w:val="btLr"/>
            <w:vAlign w:val="center"/>
          </w:tcPr>
          <w:p w14:paraId="7673E5A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262EC93E" w14:textId="77777777" w:rsidR="00311357" w:rsidRDefault="00311357" w:rsidP="00A559FC">
            <w:pPr>
              <w:spacing w:after="0" w:line="240" w:lineRule="auto"/>
              <w:jc w:val="center"/>
              <w:rPr>
                <w:sz w:val="24"/>
                <w:szCs w:val="24"/>
                <w:lang w:eastAsia="pt-BR"/>
              </w:rPr>
            </w:pPr>
            <w:r>
              <w:rPr>
                <w:rStyle w:val="fontstyle01"/>
              </w:rPr>
              <w:t>4. Demonstrar objetividade na coleta de informações</w:t>
            </w:r>
          </w:p>
          <w:p w14:paraId="041D98D7" w14:textId="77777777" w:rsidR="00311357" w:rsidRDefault="00311357" w:rsidP="00A559FC">
            <w:pPr>
              <w:spacing w:after="0" w:line="240" w:lineRule="auto"/>
              <w:jc w:val="center"/>
              <w:rPr>
                <w:rStyle w:val="fontstyle01"/>
              </w:rPr>
            </w:pPr>
          </w:p>
        </w:tc>
        <w:tc>
          <w:tcPr>
            <w:tcW w:w="3479" w:type="dxa"/>
            <w:vAlign w:val="center"/>
          </w:tcPr>
          <w:p w14:paraId="56481EB9" w14:textId="77777777" w:rsidR="00311357"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6EE65652"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B7C0C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5B3369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55F1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C2776E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5342E6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B89DE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D62D461"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78B034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6EFB0D6D" w14:textId="77777777" w:rsidTr="00A559FC">
        <w:trPr>
          <w:trHeight w:hRule="exact" w:val="1266"/>
        </w:trPr>
        <w:tc>
          <w:tcPr>
            <w:tcW w:w="709" w:type="dxa"/>
            <w:vMerge/>
            <w:tcBorders>
              <w:left w:val="single" w:sz="12" w:space="0" w:color="auto"/>
            </w:tcBorders>
            <w:textDirection w:val="btLr"/>
            <w:vAlign w:val="center"/>
          </w:tcPr>
          <w:p w14:paraId="492506DD"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5653FFD8" w14:textId="77777777" w:rsidR="00311357" w:rsidRDefault="00311357" w:rsidP="00A559FC">
            <w:pPr>
              <w:spacing w:after="0" w:line="240" w:lineRule="auto"/>
              <w:jc w:val="center"/>
              <w:rPr>
                <w:sz w:val="24"/>
                <w:szCs w:val="24"/>
                <w:lang w:eastAsia="pt-BR"/>
              </w:rPr>
            </w:pPr>
            <w:r>
              <w:rPr>
                <w:rStyle w:val="fontstyle01"/>
              </w:rPr>
              <w:t>5. Demonstrar visão sistêmica (9)</w:t>
            </w:r>
          </w:p>
          <w:p w14:paraId="31CD0C16" w14:textId="77777777" w:rsidR="00311357" w:rsidRDefault="00311357" w:rsidP="00A559FC">
            <w:pPr>
              <w:spacing w:after="0" w:line="240" w:lineRule="auto"/>
              <w:jc w:val="center"/>
              <w:rPr>
                <w:rStyle w:val="fontstyle01"/>
              </w:rPr>
            </w:pPr>
          </w:p>
        </w:tc>
        <w:tc>
          <w:tcPr>
            <w:tcW w:w="3479" w:type="dxa"/>
            <w:vAlign w:val="center"/>
          </w:tcPr>
          <w:p w14:paraId="417A8BF4" w14:textId="77777777" w:rsidR="00311357" w:rsidRDefault="00311357" w:rsidP="00A559FC">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1EBB306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FD8715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DFDFC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F9AE5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0F03A6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30E8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0E36DA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2D8521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CE19BC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49DD3E5" w14:textId="77777777" w:rsidTr="00A559FC">
        <w:trPr>
          <w:trHeight w:hRule="exact" w:val="1266"/>
        </w:trPr>
        <w:tc>
          <w:tcPr>
            <w:tcW w:w="709" w:type="dxa"/>
            <w:vMerge/>
            <w:tcBorders>
              <w:left w:val="single" w:sz="12" w:space="0" w:color="auto"/>
            </w:tcBorders>
            <w:textDirection w:val="btLr"/>
            <w:vAlign w:val="center"/>
          </w:tcPr>
          <w:p w14:paraId="63966B72"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0AE8BB79" w14:textId="77777777" w:rsidR="00311357" w:rsidRDefault="00311357" w:rsidP="00A559FC">
            <w:pPr>
              <w:spacing w:after="0" w:line="240" w:lineRule="auto"/>
              <w:jc w:val="center"/>
              <w:rPr>
                <w:sz w:val="24"/>
                <w:szCs w:val="24"/>
                <w:lang w:eastAsia="pt-BR"/>
              </w:rPr>
            </w:pPr>
            <w:r>
              <w:rPr>
                <w:rStyle w:val="fontstyle01"/>
              </w:rPr>
              <w:t>6. Seguir método de trabalho (3)</w:t>
            </w:r>
          </w:p>
          <w:p w14:paraId="23536548" w14:textId="77777777" w:rsidR="00311357" w:rsidRDefault="00311357" w:rsidP="00A559FC">
            <w:pPr>
              <w:spacing w:after="0" w:line="240" w:lineRule="auto"/>
              <w:jc w:val="center"/>
              <w:rPr>
                <w:rStyle w:val="fontstyle01"/>
              </w:rPr>
            </w:pPr>
          </w:p>
        </w:tc>
        <w:tc>
          <w:tcPr>
            <w:tcW w:w="3479" w:type="dxa"/>
            <w:vAlign w:val="center"/>
          </w:tcPr>
          <w:p w14:paraId="21EC4D10"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64D2148D"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1AE1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AE5B7A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55E0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2C4242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9CA55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BF93C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DCB018"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B644A8D"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4FCC7360" w14:textId="77777777" w:rsidTr="00A559FC">
        <w:trPr>
          <w:trHeight w:hRule="exact" w:val="567"/>
        </w:trPr>
        <w:tc>
          <w:tcPr>
            <w:tcW w:w="7211" w:type="dxa"/>
            <w:gridSpan w:val="4"/>
            <w:tcBorders>
              <w:left w:val="single" w:sz="12" w:space="0" w:color="auto"/>
            </w:tcBorders>
            <w:vAlign w:val="center"/>
          </w:tcPr>
          <w:p w14:paraId="0FD79CAD"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82C48E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677290C"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49BF8C6"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EF46479"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AB58C42"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EA9BA15"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332107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D98A3F1" w14:textId="77777777" w:rsidR="00311357" w:rsidRPr="00663293" w:rsidRDefault="00311357" w:rsidP="00A559FC">
            <w:pPr>
              <w:spacing w:after="0" w:line="240" w:lineRule="auto"/>
              <w:jc w:val="center"/>
              <w:rPr>
                <w:rFonts w:ascii="Arial" w:hAnsi="Arial" w:cs="Arial"/>
                <w:color w:val="0000FF"/>
                <w:sz w:val="20"/>
                <w:szCs w:val="20"/>
              </w:rPr>
            </w:pPr>
          </w:p>
        </w:tc>
      </w:tr>
      <w:tr w:rsidR="00311357" w:rsidRPr="00663293" w14:paraId="5984B225" w14:textId="77777777" w:rsidTr="00A559FC">
        <w:trPr>
          <w:trHeight w:hRule="exact" w:val="567"/>
        </w:trPr>
        <w:tc>
          <w:tcPr>
            <w:tcW w:w="7211" w:type="dxa"/>
            <w:gridSpan w:val="4"/>
            <w:tcBorders>
              <w:left w:val="single" w:sz="12" w:space="0" w:color="auto"/>
              <w:bottom w:val="single" w:sz="12" w:space="0" w:color="auto"/>
            </w:tcBorders>
            <w:vAlign w:val="center"/>
          </w:tcPr>
          <w:p w14:paraId="627C47AE"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0C86B8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0EDCC5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BBB881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5B91B0D"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810F0D1"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797D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AF7EAE"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2633CEB9" w14:textId="77777777" w:rsidR="00311357" w:rsidRPr="00663293" w:rsidRDefault="00311357" w:rsidP="00A559FC">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042C5D41" w14:textId="77777777" w:rsidR="00797F5A" w:rsidRDefault="00797F5A" w:rsidP="00E93EA0">
      <w:pPr>
        <w:spacing w:after="0" w:line="240" w:lineRule="auto"/>
        <w:rPr>
          <w:rFonts w:ascii="Arial" w:hAnsi="Arial" w:cs="Arial"/>
          <w:sz w:val="20"/>
          <w:szCs w:val="20"/>
        </w:rPr>
      </w:pPr>
    </w:p>
    <w:p w14:paraId="4D2E12B8" w14:textId="77777777" w:rsidR="00797F5A" w:rsidRDefault="00797F5A" w:rsidP="00E93EA0">
      <w:pPr>
        <w:spacing w:after="0" w:line="240" w:lineRule="auto"/>
        <w:rPr>
          <w:rFonts w:ascii="Arial" w:hAnsi="Arial" w:cs="Arial"/>
          <w:sz w:val="20"/>
          <w:szCs w:val="20"/>
        </w:rPr>
      </w:pPr>
    </w:p>
    <w:p w14:paraId="308F224F" w14:textId="77777777" w:rsidR="00E93EA0" w:rsidRDefault="00E93EA0" w:rsidP="00E93EA0">
      <w:pPr>
        <w:spacing w:after="0" w:line="240" w:lineRule="auto"/>
        <w:rPr>
          <w:rFonts w:ascii="Arial" w:hAnsi="Arial" w:cs="Arial"/>
          <w:sz w:val="20"/>
          <w:szCs w:val="20"/>
        </w:rPr>
      </w:pPr>
    </w:p>
    <w:p w14:paraId="5E6D6F63" w14:textId="77777777" w:rsidR="00797F5A" w:rsidRDefault="00797F5A" w:rsidP="00E93EA0">
      <w:pPr>
        <w:spacing w:after="0" w:line="240" w:lineRule="auto"/>
        <w:rPr>
          <w:rFonts w:ascii="Arial" w:hAnsi="Arial" w:cs="Arial"/>
          <w:sz w:val="20"/>
          <w:szCs w:val="20"/>
        </w:rPr>
      </w:pPr>
    </w:p>
    <w:p w14:paraId="7B969857" w14:textId="77777777" w:rsidR="00797F5A" w:rsidRDefault="00797F5A" w:rsidP="00E93EA0">
      <w:pPr>
        <w:spacing w:after="0" w:line="240" w:lineRule="auto"/>
        <w:rPr>
          <w:rFonts w:ascii="Arial" w:hAnsi="Arial" w:cs="Arial"/>
          <w:sz w:val="20"/>
          <w:szCs w:val="20"/>
        </w:rPr>
      </w:pPr>
    </w:p>
    <w:p w14:paraId="0FE634FD" w14:textId="77777777" w:rsidR="00797F5A" w:rsidRDefault="00797F5A" w:rsidP="00E93EA0">
      <w:pPr>
        <w:spacing w:after="0" w:line="240" w:lineRule="auto"/>
        <w:rPr>
          <w:rFonts w:ascii="Arial" w:hAnsi="Arial" w:cs="Arial"/>
          <w:sz w:val="20"/>
          <w:szCs w:val="20"/>
        </w:rPr>
      </w:pPr>
    </w:p>
    <w:p w14:paraId="62A1F980" w14:textId="77777777" w:rsidR="00797F5A" w:rsidRDefault="00797F5A" w:rsidP="00E93EA0">
      <w:pPr>
        <w:spacing w:after="0" w:line="240" w:lineRule="auto"/>
        <w:rPr>
          <w:rFonts w:ascii="Arial" w:hAnsi="Arial" w:cs="Arial"/>
          <w:sz w:val="20"/>
          <w:szCs w:val="20"/>
        </w:rPr>
      </w:pPr>
    </w:p>
    <w:p w14:paraId="300079F4" w14:textId="77777777" w:rsidR="00797F5A" w:rsidRDefault="00797F5A" w:rsidP="00E93EA0">
      <w:pPr>
        <w:spacing w:after="0" w:line="240" w:lineRule="auto"/>
        <w:rPr>
          <w:rFonts w:ascii="Arial" w:hAnsi="Arial" w:cs="Arial"/>
          <w:sz w:val="20"/>
          <w:szCs w:val="20"/>
        </w:rPr>
      </w:pPr>
    </w:p>
    <w:p w14:paraId="299D8616" w14:textId="77777777" w:rsidR="00797F5A" w:rsidRDefault="00797F5A" w:rsidP="00E93EA0">
      <w:pPr>
        <w:spacing w:after="0" w:line="240" w:lineRule="auto"/>
        <w:rPr>
          <w:rFonts w:ascii="Arial" w:hAnsi="Arial" w:cs="Arial"/>
          <w:sz w:val="20"/>
          <w:szCs w:val="20"/>
        </w:rPr>
      </w:pPr>
    </w:p>
    <w:p w14:paraId="491D2769" w14:textId="77777777" w:rsidR="00797F5A" w:rsidRDefault="00797F5A" w:rsidP="00E93EA0">
      <w:pPr>
        <w:spacing w:after="0" w:line="240" w:lineRule="auto"/>
        <w:rPr>
          <w:rFonts w:ascii="Arial" w:hAnsi="Arial" w:cs="Arial"/>
          <w:sz w:val="20"/>
          <w:szCs w:val="20"/>
        </w:rPr>
      </w:pPr>
    </w:p>
    <w:p w14:paraId="6F5CD9ED" w14:textId="77777777" w:rsidR="00797F5A" w:rsidRDefault="00797F5A" w:rsidP="00E93EA0">
      <w:pPr>
        <w:spacing w:after="0" w:line="240" w:lineRule="auto"/>
        <w:rPr>
          <w:rFonts w:ascii="Arial" w:hAnsi="Arial" w:cs="Arial"/>
          <w:sz w:val="20"/>
          <w:szCs w:val="20"/>
        </w:rPr>
      </w:pPr>
    </w:p>
    <w:p w14:paraId="4EF7FBD7" w14:textId="77777777" w:rsidR="00797F5A" w:rsidRDefault="00797F5A" w:rsidP="00E93EA0">
      <w:pPr>
        <w:spacing w:after="0" w:line="240" w:lineRule="auto"/>
        <w:rPr>
          <w:rFonts w:ascii="Arial" w:hAnsi="Arial" w:cs="Arial"/>
          <w:sz w:val="20"/>
          <w:szCs w:val="20"/>
        </w:rPr>
      </w:pPr>
    </w:p>
    <w:p w14:paraId="740C982E" w14:textId="77777777" w:rsidR="00797F5A" w:rsidRDefault="00797F5A" w:rsidP="00E93EA0">
      <w:pPr>
        <w:spacing w:after="0" w:line="240" w:lineRule="auto"/>
        <w:rPr>
          <w:rFonts w:ascii="Arial" w:hAnsi="Arial" w:cs="Arial"/>
          <w:sz w:val="20"/>
          <w:szCs w:val="20"/>
        </w:rPr>
      </w:pPr>
    </w:p>
    <w:p w14:paraId="15C78039" w14:textId="77777777" w:rsidR="00797F5A" w:rsidRDefault="00797F5A" w:rsidP="00E93EA0">
      <w:pPr>
        <w:spacing w:after="0" w:line="240" w:lineRule="auto"/>
        <w:rPr>
          <w:rFonts w:ascii="Arial" w:hAnsi="Arial" w:cs="Arial"/>
          <w:sz w:val="20"/>
          <w:szCs w:val="20"/>
        </w:rPr>
      </w:pPr>
    </w:p>
    <w:p w14:paraId="527D639D" w14:textId="77777777" w:rsidR="00797F5A" w:rsidRDefault="00797F5A" w:rsidP="00E93EA0">
      <w:pPr>
        <w:spacing w:after="0" w:line="240" w:lineRule="auto"/>
        <w:rPr>
          <w:rFonts w:ascii="Arial" w:hAnsi="Arial" w:cs="Arial"/>
          <w:sz w:val="20"/>
          <w:szCs w:val="20"/>
        </w:rPr>
      </w:pPr>
    </w:p>
    <w:p w14:paraId="5101B52C" w14:textId="77777777" w:rsidR="00797F5A" w:rsidRDefault="00797F5A" w:rsidP="00E93EA0">
      <w:pPr>
        <w:spacing w:after="0" w:line="240" w:lineRule="auto"/>
        <w:rPr>
          <w:rFonts w:ascii="Arial" w:hAnsi="Arial" w:cs="Arial"/>
          <w:sz w:val="20"/>
          <w:szCs w:val="20"/>
        </w:rPr>
      </w:pPr>
    </w:p>
    <w:p w14:paraId="3C8EC45C" w14:textId="77777777" w:rsidR="00797F5A" w:rsidRDefault="00797F5A" w:rsidP="00E93EA0">
      <w:pPr>
        <w:spacing w:after="0" w:line="240" w:lineRule="auto"/>
        <w:rPr>
          <w:rFonts w:ascii="Arial" w:hAnsi="Arial" w:cs="Arial"/>
          <w:sz w:val="20"/>
          <w:szCs w:val="20"/>
        </w:rPr>
      </w:pPr>
    </w:p>
    <w:p w14:paraId="326DC100" w14:textId="77777777" w:rsidR="00797F5A" w:rsidRDefault="00797F5A" w:rsidP="00E93EA0">
      <w:pPr>
        <w:spacing w:after="0" w:line="240" w:lineRule="auto"/>
        <w:rPr>
          <w:rFonts w:ascii="Arial" w:hAnsi="Arial" w:cs="Arial"/>
          <w:sz w:val="20"/>
          <w:szCs w:val="20"/>
        </w:rPr>
      </w:pPr>
    </w:p>
    <w:p w14:paraId="0A821549" w14:textId="77777777" w:rsidR="00797F5A" w:rsidRDefault="00797F5A" w:rsidP="00E93EA0">
      <w:pPr>
        <w:spacing w:after="0" w:line="240" w:lineRule="auto"/>
        <w:rPr>
          <w:rFonts w:ascii="Arial" w:hAnsi="Arial" w:cs="Arial"/>
          <w:sz w:val="20"/>
          <w:szCs w:val="20"/>
        </w:rPr>
      </w:pPr>
    </w:p>
    <w:p w14:paraId="66FDCF4E" w14:textId="77777777" w:rsidR="00797F5A" w:rsidRDefault="00797F5A" w:rsidP="00E93EA0">
      <w:pPr>
        <w:spacing w:after="0" w:line="240" w:lineRule="auto"/>
        <w:rPr>
          <w:rFonts w:ascii="Arial" w:hAnsi="Arial" w:cs="Arial"/>
          <w:sz w:val="20"/>
          <w:szCs w:val="20"/>
        </w:rPr>
      </w:pPr>
    </w:p>
    <w:p w14:paraId="3BEE236D" w14:textId="77777777" w:rsidR="00797F5A" w:rsidRDefault="00797F5A" w:rsidP="00E93EA0">
      <w:pPr>
        <w:spacing w:after="0" w:line="240" w:lineRule="auto"/>
        <w:rPr>
          <w:rFonts w:ascii="Arial" w:hAnsi="Arial" w:cs="Arial"/>
          <w:sz w:val="20"/>
          <w:szCs w:val="20"/>
        </w:rPr>
      </w:pPr>
    </w:p>
    <w:p w14:paraId="0CCC0888" w14:textId="77777777" w:rsidR="00797F5A" w:rsidRDefault="00797F5A" w:rsidP="00E93EA0">
      <w:pPr>
        <w:spacing w:after="0" w:line="240" w:lineRule="auto"/>
        <w:rPr>
          <w:rFonts w:ascii="Arial" w:hAnsi="Arial" w:cs="Arial"/>
          <w:sz w:val="20"/>
          <w:szCs w:val="20"/>
        </w:rPr>
      </w:pPr>
    </w:p>
    <w:p w14:paraId="4A990D24" w14:textId="77777777" w:rsidR="00797F5A" w:rsidRDefault="00797F5A" w:rsidP="00E93EA0">
      <w:pPr>
        <w:spacing w:after="0" w:line="240" w:lineRule="auto"/>
        <w:rPr>
          <w:rFonts w:ascii="Arial" w:hAnsi="Arial" w:cs="Arial"/>
          <w:sz w:val="20"/>
          <w:szCs w:val="20"/>
        </w:rPr>
      </w:pPr>
    </w:p>
    <w:p w14:paraId="603CC4DB" w14:textId="77777777" w:rsidR="00797F5A" w:rsidRDefault="00797F5A" w:rsidP="00E93EA0">
      <w:pPr>
        <w:spacing w:after="0" w:line="240" w:lineRule="auto"/>
        <w:rPr>
          <w:rFonts w:ascii="Arial" w:hAnsi="Arial" w:cs="Arial"/>
          <w:sz w:val="20"/>
          <w:szCs w:val="20"/>
        </w:rPr>
      </w:pPr>
    </w:p>
    <w:p w14:paraId="5BAD3425" w14:textId="77777777" w:rsidR="00797F5A" w:rsidRDefault="00797F5A" w:rsidP="00E93EA0">
      <w:pPr>
        <w:spacing w:after="0" w:line="240" w:lineRule="auto"/>
        <w:rPr>
          <w:rFonts w:ascii="Arial" w:hAnsi="Arial" w:cs="Arial"/>
          <w:sz w:val="20"/>
          <w:szCs w:val="20"/>
        </w:rPr>
      </w:pPr>
    </w:p>
    <w:p w14:paraId="0C7D08AC" w14:textId="77777777" w:rsidR="00797F5A" w:rsidRDefault="00797F5A" w:rsidP="00E93EA0">
      <w:pPr>
        <w:spacing w:after="0" w:line="240" w:lineRule="auto"/>
        <w:rPr>
          <w:rFonts w:ascii="Arial" w:hAnsi="Arial" w:cs="Arial"/>
          <w:sz w:val="20"/>
          <w:szCs w:val="20"/>
        </w:rPr>
      </w:pPr>
    </w:p>
    <w:p w14:paraId="37A31054" w14:textId="77777777" w:rsidR="00797F5A" w:rsidRDefault="00797F5A" w:rsidP="00E93EA0">
      <w:pPr>
        <w:spacing w:after="0" w:line="240" w:lineRule="auto"/>
        <w:rPr>
          <w:rFonts w:ascii="Arial" w:hAnsi="Arial" w:cs="Arial"/>
          <w:sz w:val="20"/>
          <w:szCs w:val="20"/>
        </w:rPr>
      </w:pPr>
    </w:p>
    <w:p w14:paraId="7DC8C081" w14:textId="77777777" w:rsidR="00797F5A" w:rsidRDefault="00797F5A" w:rsidP="00E93EA0">
      <w:pPr>
        <w:spacing w:after="0" w:line="240" w:lineRule="auto"/>
        <w:rPr>
          <w:rFonts w:ascii="Arial" w:hAnsi="Arial" w:cs="Arial"/>
          <w:sz w:val="20"/>
          <w:szCs w:val="20"/>
        </w:rPr>
      </w:pPr>
    </w:p>
    <w:p w14:paraId="0477E574" w14:textId="77777777" w:rsidR="00797F5A" w:rsidRDefault="00797F5A" w:rsidP="00E93EA0">
      <w:pPr>
        <w:spacing w:after="0" w:line="240" w:lineRule="auto"/>
        <w:rPr>
          <w:rFonts w:ascii="Arial" w:hAnsi="Arial" w:cs="Arial"/>
          <w:sz w:val="20"/>
          <w:szCs w:val="20"/>
        </w:rPr>
      </w:pPr>
    </w:p>
    <w:p w14:paraId="3FD9042A" w14:textId="77777777" w:rsidR="00797F5A" w:rsidRDefault="00797F5A" w:rsidP="00E93EA0">
      <w:pPr>
        <w:spacing w:after="0" w:line="240" w:lineRule="auto"/>
        <w:rPr>
          <w:rFonts w:ascii="Arial" w:hAnsi="Arial" w:cs="Arial"/>
          <w:sz w:val="20"/>
          <w:szCs w:val="20"/>
        </w:rPr>
      </w:pPr>
    </w:p>
    <w:p w14:paraId="052D4810" w14:textId="77777777" w:rsidR="00797F5A" w:rsidRDefault="00797F5A" w:rsidP="00E93EA0">
      <w:pPr>
        <w:spacing w:after="0" w:line="240" w:lineRule="auto"/>
        <w:rPr>
          <w:rFonts w:ascii="Arial" w:hAnsi="Arial" w:cs="Arial"/>
          <w:sz w:val="20"/>
          <w:szCs w:val="20"/>
        </w:rPr>
      </w:pPr>
    </w:p>
    <w:p w14:paraId="62D3F89E" w14:textId="77777777" w:rsidR="00797F5A" w:rsidRDefault="00797F5A" w:rsidP="00E93EA0">
      <w:pPr>
        <w:spacing w:after="0" w:line="240" w:lineRule="auto"/>
        <w:rPr>
          <w:rFonts w:ascii="Arial" w:hAnsi="Arial" w:cs="Arial"/>
          <w:sz w:val="20"/>
          <w:szCs w:val="20"/>
        </w:rPr>
      </w:pPr>
    </w:p>
    <w:p w14:paraId="2780AF0D" w14:textId="77777777" w:rsidR="00797F5A" w:rsidRDefault="00797F5A" w:rsidP="00E93EA0">
      <w:pPr>
        <w:spacing w:after="0" w:line="240" w:lineRule="auto"/>
        <w:rPr>
          <w:rFonts w:ascii="Arial" w:hAnsi="Arial" w:cs="Arial"/>
          <w:sz w:val="20"/>
          <w:szCs w:val="20"/>
        </w:rPr>
      </w:pPr>
    </w:p>
    <w:p w14:paraId="46FC4A0D" w14:textId="77777777" w:rsidR="00797F5A" w:rsidRDefault="00797F5A" w:rsidP="00E93EA0">
      <w:pPr>
        <w:spacing w:after="0" w:line="240" w:lineRule="auto"/>
        <w:rPr>
          <w:rFonts w:ascii="Arial" w:hAnsi="Arial" w:cs="Arial"/>
          <w:sz w:val="20"/>
          <w:szCs w:val="20"/>
        </w:rPr>
      </w:pPr>
    </w:p>
    <w:p w14:paraId="4DC2ECC6" w14:textId="77777777" w:rsidR="00797F5A" w:rsidRDefault="00797F5A" w:rsidP="00E93EA0">
      <w:pPr>
        <w:spacing w:after="0" w:line="240" w:lineRule="auto"/>
        <w:rPr>
          <w:rFonts w:ascii="Arial" w:hAnsi="Arial" w:cs="Arial"/>
          <w:sz w:val="20"/>
          <w:szCs w:val="20"/>
        </w:rPr>
      </w:pP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lastRenderedPageBreak/>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7777777"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Pr="00846F0E">
        <w:rPr>
          <w:rFonts w:ascii="Arial" w:hAnsi="Arial" w:cs="Arial"/>
        </w:rPr>
        <w:t>Técnico em Desenvolvimento de Sistemas</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4294EF25"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proofErr w:type="spellStart"/>
      <w:r w:rsidR="00725BDD" w:rsidRPr="0DE78328">
        <w:rPr>
          <w:rFonts w:ascii="Arial" w:hAnsi="Arial" w:cs="Arial"/>
        </w:rPr>
        <w:t>Reenye</w:t>
      </w:r>
      <w:proofErr w:type="spellEnd"/>
      <w:r w:rsidR="16F2FB36" w:rsidRPr="0DE78328">
        <w:rPr>
          <w:rFonts w:ascii="Arial" w:hAnsi="Arial" w:cs="Arial"/>
        </w:rPr>
        <w:t xml:space="preserve"> e Wellington</w:t>
      </w:r>
      <w:r w:rsidRPr="0DE78328">
        <w:rPr>
          <w:rFonts w:ascii="Arial" w:hAnsi="Arial" w:cs="Arial"/>
        </w:rPr>
        <w:t xml:space="preserve"> 1º Sem. </w:t>
      </w:r>
      <w:r w:rsidR="00687940">
        <w:rPr>
          <w:rFonts w:ascii="Arial" w:hAnsi="Arial" w:cs="Arial"/>
        </w:rPr>
        <w:t>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7567F46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 Requisitos</w:t>
            </w:r>
          </w:p>
          <w:p w14:paraId="160156F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w:t>
            </w:r>
            <w:proofErr w:type="gramStart"/>
            <w:r w:rsidRPr="00687940">
              <w:rPr>
                <w:rFonts w:ascii="Arial" w:hAnsi="Arial" w:cs="Arial"/>
                <w:sz w:val="20"/>
                <w:szCs w:val="20"/>
                <w:lang w:eastAsia="pt-BR"/>
              </w:rPr>
              <w:t>1.Definição</w:t>
            </w:r>
            <w:proofErr w:type="gramEnd"/>
          </w:p>
          <w:p w14:paraId="655CC36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w:t>
            </w:r>
            <w:proofErr w:type="gramStart"/>
            <w:r w:rsidRPr="00687940">
              <w:rPr>
                <w:rFonts w:ascii="Arial" w:hAnsi="Arial" w:cs="Arial"/>
                <w:sz w:val="20"/>
                <w:szCs w:val="20"/>
                <w:lang w:eastAsia="pt-BR"/>
              </w:rPr>
              <w:t>2.Modelos</w:t>
            </w:r>
            <w:proofErr w:type="gramEnd"/>
            <w:r w:rsidRPr="00687940">
              <w:rPr>
                <w:rFonts w:ascii="Arial" w:hAnsi="Arial" w:cs="Arial"/>
                <w:sz w:val="20"/>
                <w:szCs w:val="20"/>
                <w:lang w:eastAsia="pt-BR"/>
              </w:rPr>
              <w:t xml:space="preserve"> de documentação</w:t>
            </w:r>
          </w:p>
          <w:p w14:paraId="045BC25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w:t>
            </w:r>
            <w:proofErr w:type="gramStart"/>
            <w:r w:rsidRPr="00687940">
              <w:rPr>
                <w:rFonts w:ascii="Arial" w:hAnsi="Arial" w:cs="Arial"/>
                <w:sz w:val="20"/>
                <w:szCs w:val="20"/>
                <w:lang w:eastAsia="pt-BR"/>
              </w:rPr>
              <w:t>1.Requisitos</w:t>
            </w:r>
            <w:proofErr w:type="gramEnd"/>
          </w:p>
          <w:p w14:paraId="7DB1D1D4" w14:textId="02642A18"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w:t>
            </w:r>
            <w:proofErr w:type="gramStart"/>
            <w:r w:rsidRPr="00687940">
              <w:rPr>
                <w:rFonts w:ascii="Arial" w:hAnsi="Arial" w:cs="Arial"/>
                <w:sz w:val="20"/>
                <w:szCs w:val="20"/>
                <w:lang w:eastAsia="pt-BR"/>
              </w:rPr>
              <w:t>2.Modelagem</w:t>
            </w:r>
            <w:proofErr w:type="gramEnd"/>
            <w:r w:rsidRPr="00687940">
              <w:rPr>
                <w:rFonts w:ascii="Arial" w:hAnsi="Arial" w:cs="Arial"/>
                <w:sz w:val="20"/>
                <w:szCs w:val="20"/>
                <w:lang w:eastAsia="pt-BR"/>
              </w:rPr>
              <w:t xml:space="preserve"> de dados</w:t>
            </w:r>
          </w:p>
        </w:tc>
        <w:tc>
          <w:tcPr>
            <w:tcW w:w="1476" w:type="dxa"/>
            <w:shd w:val="clear" w:color="auto" w:fill="auto"/>
            <w:vAlign w:val="center"/>
          </w:tcPr>
          <w:p w14:paraId="3D176DC7" w14:textId="77C6BE3E"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24/01/202</w:t>
            </w:r>
            <w:r>
              <w:rPr>
                <w:rFonts w:ascii="Arial" w:hAnsi="Arial" w:cs="Arial"/>
                <w:sz w:val="20"/>
                <w:szCs w:val="20"/>
                <w:lang w:eastAsia="ar-SA"/>
              </w:rPr>
              <w:t>3</w:t>
            </w:r>
          </w:p>
        </w:tc>
        <w:tc>
          <w:tcPr>
            <w:tcW w:w="1476" w:type="dxa"/>
            <w:shd w:val="clear" w:color="auto" w:fill="auto"/>
            <w:vAlign w:val="center"/>
          </w:tcPr>
          <w:p w14:paraId="2CBB5FBF" w14:textId="67C5968A"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24/01/202</w:t>
            </w:r>
            <w:r>
              <w:rPr>
                <w:rFonts w:ascii="Arial" w:hAnsi="Arial" w:cs="Arial"/>
                <w:sz w:val="20"/>
                <w:szCs w:val="20"/>
                <w:lang w:eastAsia="ar-SA"/>
              </w:rPr>
              <w:t>3</w:t>
            </w:r>
          </w:p>
        </w:tc>
      </w:tr>
      <w:tr w:rsidR="00687940" w:rsidRPr="00994211" w14:paraId="58E09814" w14:textId="77777777" w:rsidTr="00687940">
        <w:trPr>
          <w:trHeight w:val="961"/>
        </w:trPr>
        <w:tc>
          <w:tcPr>
            <w:tcW w:w="6676" w:type="dxa"/>
            <w:shd w:val="clear" w:color="auto" w:fill="auto"/>
            <w:vAlign w:val="center"/>
          </w:tcPr>
          <w:p w14:paraId="0F762F1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w:t>
            </w:r>
            <w:proofErr w:type="gramStart"/>
            <w:r w:rsidRPr="00687940">
              <w:rPr>
                <w:rFonts w:ascii="Arial" w:hAnsi="Arial" w:cs="Arial"/>
                <w:sz w:val="20"/>
                <w:szCs w:val="20"/>
                <w:lang w:eastAsia="pt-BR"/>
              </w:rPr>
              <w:t>3.Regras</w:t>
            </w:r>
            <w:proofErr w:type="gramEnd"/>
            <w:r w:rsidRPr="00687940">
              <w:rPr>
                <w:rFonts w:ascii="Arial" w:hAnsi="Arial" w:cs="Arial"/>
                <w:sz w:val="20"/>
                <w:szCs w:val="20"/>
                <w:lang w:eastAsia="pt-BR"/>
              </w:rPr>
              <w:t xml:space="preserve"> de Negócio</w:t>
            </w:r>
          </w:p>
          <w:p w14:paraId="6B14A84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w:t>
            </w:r>
            <w:proofErr w:type="gramStart"/>
            <w:r w:rsidRPr="00687940">
              <w:rPr>
                <w:rFonts w:ascii="Arial" w:hAnsi="Arial" w:cs="Arial"/>
                <w:sz w:val="20"/>
                <w:szCs w:val="20"/>
                <w:lang w:eastAsia="pt-BR"/>
              </w:rPr>
              <w:t>4.Restrições</w:t>
            </w:r>
            <w:proofErr w:type="gramEnd"/>
          </w:p>
          <w:p w14:paraId="068C749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w:t>
            </w:r>
            <w:proofErr w:type="gramStart"/>
            <w:r w:rsidRPr="00687940">
              <w:rPr>
                <w:rFonts w:ascii="Arial" w:hAnsi="Arial" w:cs="Arial"/>
                <w:sz w:val="20"/>
                <w:szCs w:val="20"/>
                <w:lang w:eastAsia="pt-BR"/>
              </w:rPr>
              <w:t>5.Tipos</w:t>
            </w:r>
            <w:proofErr w:type="gramEnd"/>
          </w:p>
          <w:p w14:paraId="0AA150F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w:t>
            </w:r>
            <w:proofErr w:type="gramStart"/>
            <w:r w:rsidRPr="00687940">
              <w:rPr>
                <w:rFonts w:ascii="Arial" w:hAnsi="Arial" w:cs="Arial"/>
                <w:sz w:val="20"/>
                <w:szCs w:val="20"/>
                <w:lang w:eastAsia="pt-BR"/>
              </w:rPr>
              <w:t>1.Funcionais</w:t>
            </w:r>
            <w:proofErr w:type="gramEnd"/>
          </w:p>
          <w:p w14:paraId="48F7C728" w14:textId="77777777" w:rsidR="00687940" w:rsidRPr="00687940" w:rsidRDefault="00687940" w:rsidP="00687940">
            <w:pPr>
              <w:pStyle w:val="PargrafodaLista"/>
              <w:spacing w:after="0" w:line="240" w:lineRule="auto"/>
              <w:ind w:left="0"/>
              <w:rPr>
                <w:rFonts w:ascii="Arial" w:hAnsi="Arial" w:cs="Arial"/>
                <w:sz w:val="20"/>
                <w:szCs w:val="20"/>
                <w:lang w:eastAsia="ar-SA"/>
              </w:rPr>
            </w:pPr>
            <w:r w:rsidRPr="00687940">
              <w:rPr>
                <w:rFonts w:ascii="Arial" w:hAnsi="Arial" w:cs="Arial"/>
                <w:sz w:val="20"/>
                <w:szCs w:val="20"/>
                <w:lang w:eastAsia="pt-BR"/>
              </w:rPr>
              <w:t>1.5.</w:t>
            </w:r>
            <w:proofErr w:type="gramStart"/>
            <w:r w:rsidRPr="00687940">
              <w:rPr>
                <w:rFonts w:ascii="Arial" w:hAnsi="Arial" w:cs="Arial"/>
                <w:sz w:val="20"/>
                <w:szCs w:val="20"/>
                <w:lang w:eastAsia="pt-BR"/>
              </w:rPr>
              <w:t>2.Não</w:t>
            </w:r>
            <w:proofErr w:type="gramEnd"/>
            <w:r w:rsidRPr="00687940">
              <w:rPr>
                <w:rFonts w:ascii="Arial" w:hAnsi="Arial" w:cs="Arial"/>
                <w:sz w:val="20"/>
                <w:szCs w:val="20"/>
                <w:lang w:eastAsia="pt-BR"/>
              </w:rPr>
              <w:t xml:space="preserve"> funcionais</w:t>
            </w:r>
          </w:p>
        </w:tc>
        <w:tc>
          <w:tcPr>
            <w:tcW w:w="1476" w:type="dxa"/>
            <w:shd w:val="clear" w:color="auto" w:fill="auto"/>
            <w:vAlign w:val="center"/>
          </w:tcPr>
          <w:p w14:paraId="1B870C2D" w14:textId="44AF0E02"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31/01/202</w:t>
            </w:r>
            <w:r>
              <w:rPr>
                <w:rFonts w:ascii="Arial" w:hAnsi="Arial" w:cs="Arial"/>
                <w:sz w:val="20"/>
                <w:szCs w:val="20"/>
                <w:lang w:eastAsia="ar-SA"/>
              </w:rPr>
              <w:t>3</w:t>
            </w:r>
          </w:p>
        </w:tc>
        <w:tc>
          <w:tcPr>
            <w:tcW w:w="1476" w:type="dxa"/>
            <w:shd w:val="clear" w:color="auto" w:fill="auto"/>
            <w:vAlign w:val="center"/>
          </w:tcPr>
          <w:p w14:paraId="66D4215C" w14:textId="222D1EDA"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31/01/202</w:t>
            </w:r>
            <w:r>
              <w:rPr>
                <w:rFonts w:ascii="Arial" w:hAnsi="Arial" w:cs="Arial"/>
                <w:sz w:val="20"/>
                <w:szCs w:val="20"/>
                <w:lang w:eastAsia="ar-SA"/>
              </w:rPr>
              <w:t>3</w:t>
            </w:r>
          </w:p>
        </w:tc>
      </w:tr>
      <w:tr w:rsidR="00687940" w:rsidRPr="00994211" w14:paraId="4AB97AD8" w14:textId="77777777" w:rsidTr="00687940">
        <w:trPr>
          <w:trHeight w:val="587"/>
        </w:trPr>
        <w:tc>
          <w:tcPr>
            <w:tcW w:w="6676" w:type="dxa"/>
            <w:shd w:val="clear" w:color="auto" w:fill="auto"/>
            <w:vAlign w:val="center"/>
          </w:tcPr>
          <w:p w14:paraId="0CC9C9E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 Levantamento de Requisitos</w:t>
            </w:r>
          </w:p>
          <w:p w14:paraId="0841E4F5" w14:textId="57AF8C2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w:t>
            </w:r>
            <w:proofErr w:type="gramStart"/>
            <w:r w:rsidRPr="00687940">
              <w:rPr>
                <w:rFonts w:ascii="Arial" w:hAnsi="Arial" w:cs="Arial"/>
                <w:sz w:val="20"/>
                <w:szCs w:val="20"/>
                <w:lang w:eastAsia="pt-BR"/>
              </w:rPr>
              <w:t>1.Definição</w:t>
            </w:r>
            <w:proofErr w:type="gramEnd"/>
          </w:p>
        </w:tc>
        <w:tc>
          <w:tcPr>
            <w:tcW w:w="1476" w:type="dxa"/>
            <w:shd w:val="clear" w:color="auto" w:fill="auto"/>
            <w:vAlign w:val="center"/>
          </w:tcPr>
          <w:p w14:paraId="7BAA71AE" w14:textId="2978B613"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07/02/</w:t>
            </w:r>
            <w:r>
              <w:rPr>
                <w:rFonts w:ascii="Arial" w:hAnsi="Arial" w:cs="Arial"/>
                <w:sz w:val="20"/>
                <w:szCs w:val="20"/>
                <w:lang w:eastAsia="ar-SA"/>
              </w:rPr>
              <w:t>2023</w:t>
            </w:r>
          </w:p>
        </w:tc>
        <w:tc>
          <w:tcPr>
            <w:tcW w:w="1476" w:type="dxa"/>
            <w:shd w:val="clear" w:color="auto" w:fill="auto"/>
            <w:vAlign w:val="center"/>
          </w:tcPr>
          <w:p w14:paraId="6C152700" w14:textId="38054832"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07/02/</w:t>
            </w:r>
            <w:r>
              <w:rPr>
                <w:rFonts w:ascii="Arial" w:hAnsi="Arial" w:cs="Arial"/>
                <w:sz w:val="20"/>
                <w:szCs w:val="20"/>
                <w:lang w:eastAsia="ar-SA"/>
              </w:rPr>
              <w:t>2023</w:t>
            </w:r>
          </w:p>
        </w:tc>
      </w:tr>
      <w:tr w:rsidR="00687940" w:rsidRPr="00994211" w14:paraId="3A1C5A9D" w14:textId="77777777" w:rsidTr="00687940">
        <w:trPr>
          <w:trHeight w:val="587"/>
        </w:trPr>
        <w:tc>
          <w:tcPr>
            <w:tcW w:w="6676" w:type="dxa"/>
            <w:shd w:val="clear" w:color="auto" w:fill="auto"/>
            <w:vAlign w:val="center"/>
          </w:tcPr>
          <w:p w14:paraId="3D93056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w:t>
            </w:r>
            <w:proofErr w:type="gramStart"/>
            <w:r w:rsidRPr="00687940">
              <w:rPr>
                <w:rFonts w:ascii="Arial" w:hAnsi="Arial" w:cs="Arial"/>
                <w:sz w:val="20"/>
                <w:szCs w:val="20"/>
                <w:lang w:eastAsia="pt-BR"/>
              </w:rPr>
              <w:t>2.Técnicas</w:t>
            </w:r>
            <w:proofErr w:type="gramEnd"/>
          </w:p>
          <w:p w14:paraId="0A51CC0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1.Levantamento</w:t>
            </w:r>
            <w:proofErr w:type="gramEnd"/>
            <w:r w:rsidRPr="00687940">
              <w:rPr>
                <w:rFonts w:ascii="Arial" w:hAnsi="Arial" w:cs="Arial"/>
                <w:sz w:val="20"/>
                <w:szCs w:val="20"/>
                <w:lang w:eastAsia="pt-BR"/>
              </w:rPr>
              <w:t xml:space="preserve"> orientado a pontos de vista</w:t>
            </w:r>
          </w:p>
          <w:p w14:paraId="53AC4D9C"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2.Etnografia</w:t>
            </w:r>
            <w:proofErr w:type="gramEnd"/>
            <w:r w:rsidRPr="00687940">
              <w:rPr>
                <w:rFonts w:ascii="Arial" w:hAnsi="Arial" w:cs="Arial"/>
                <w:sz w:val="20"/>
                <w:szCs w:val="20"/>
                <w:lang w:eastAsia="pt-BR"/>
              </w:rPr>
              <w:t xml:space="preserve"> (observação)</w:t>
            </w:r>
          </w:p>
          <w:p w14:paraId="711A9A35" w14:textId="04A1495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3.Método</w:t>
            </w:r>
            <w:proofErr w:type="gramEnd"/>
            <w:r w:rsidRPr="00687940">
              <w:rPr>
                <w:rFonts w:ascii="Arial" w:hAnsi="Arial" w:cs="Arial"/>
                <w:sz w:val="20"/>
                <w:szCs w:val="20"/>
                <w:lang w:eastAsia="pt-BR"/>
              </w:rPr>
              <w:t xml:space="preserve"> Analítico</w:t>
            </w:r>
          </w:p>
        </w:tc>
        <w:tc>
          <w:tcPr>
            <w:tcW w:w="1476" w:type="dxa"/>
            <w:shd w:val="clear" w:color="auto" w:fill="auto"/>
            <w:vAlign w:val="center"/>
          </w:tcPr>
          <w:p w14:paraId="67A77A00" w14:textId="3B76A5D1" w:rsidR="00687940"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14/02/</w:t>
            </w:r>
            <w:r>
              <w:rPr>
                <w:rFonts w:ascii="Arial" w:hAnsi="Arial" w:cs="Arial"/>
                <w:sz w:val="20"/>
                <w:szCs w:val="20"/>
                <w:lang w:eastAsia="ar-SA"/>
              </w:rPr>
              <w:t>2023</w:t>
            </w:r>
          </w:p>
          <w:p w14:paraId="08207A1C" w14:textId="6CDDCDDF" w:rsidR="00687940"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21/02/</w:t>
            </w:r>
            <w:r>
              <w:rPr>
                <w:rFonts w:ascii="Arial" w:hAnsi="Arial" w:cs="Arial"/>
                <w:sz w:val="20"/>
                <w:szCs w:val="20"/>
                <w:lang w:eastAsia="ar-SA"/>
              </w:rPr>
              <w:t>2023</w:t>
            </w:r>
          </w:p>
        </w:tc>
        <w:tc>
          <w:tcPr>
            <w:tcW w:w="1476" w:type="dxa"/>
            <w:shd w:val="clear" w:color="auto" w:fill="auto"/>
            <w:vAlign w:val="center"/>
          </w:tcPr>
          <w:p w14:paraId="3DAF6614" w14:textId="77777777" w:rsidR="00687940"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14/02/</w:t>
            </w:r>
            <w:r>
              <w:rPr>
                <w:rFonts w:ascii="Arial" w:hAnsi="Arial" w:cs="Arial"/>
                <w:sz w:val="20"/>
                <w:szCs w:val="20"/>
                <w:lang w:eastAsia="ar-SA"/>
              </w:rPr>
              <w:t>2023</w:t>
            </w:r>
          </w:p>
          <w:p w14:paraId="2EF4B141" w14:textId="0CEBE4C9" w:rsidR="00687940"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21/02/</w:t>
            </w:r>
            <w:r>
              <w:rPr>
                <w:rFonts w:ascii="Arial" w:hAnsi="Arial" w:cs="Arial"/>
                <w:sz w:val="20"/>
                <w:szCs w:val="20"/>
                <w:lang w:eastAsia="ar-SA"/>
              </w:rPr>
              <w:t>2023</w:t>
            </w:r>
          </w:p>
        </w:tc>
      </w:tr>
      <w:tr w:rsidR="00687940" w:rsidRPr="00994211" w14:paraId="7220FD75" w14:textId="77777777" w:rsidTr="00687940">
        <w:trPr>
          <w:trHeight w:val="805"/>
        </w:trPr>
        <w:tc>
          <w:tcPr>
            <w:tcW w:w="6676" w:type="dxa"/>
            <w:shd w:val="clear" w:color="auto" w:fill="auto"/>
            <w:vAlign w:val="center"/>
          </w:tcPr>
          <w:p w14:paraId="391E7AF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4.Workshops</w:t>
            </w:r>
            <w:proofErr w:type="gramEnd"/>
          </w:p>
          <w:p w14:paraId="2956067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5.Prototipagem</w:t>
            </w:r>
            <w:proofErr w:type="gramEnd"/>
          </w:p>
          <w:p w14:paraId="4EE333D4" w14:textId="3A87081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6.Entrevistas</w:t>
            </w:r>
            <w:proofErr w:type="gramEnd"/>
          </w:p>
        </w:tc>
        <w:tc>
          <w:tcPr>
            <w:tcW w:w="1476" w:type="dxa"/>
            <w:shd w:val="clear" w:color="auto" w:fill="auto"/>
            <w:vAlign w:val="center"/>
          </w:tcPr>
          <w:p w14:paraId="74A2AE07" w14:textId="099B4307"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28/02/</w:t>
            </w:r>
            <w:r>
              <w:rPr>
                <w:rFonts w:ascii="Arial" w:hAnsi="Arial" w:cs="Arial"/>
                <w:sz w:val="20"/>
                <w:szCs w:val="20"/>
                <w:lang w:eastAsia="ar-SA"/>
              </w:rPr>
              <w:t>2023</w:t>
            </w:r>
          </w:p>
        </w:tc>
        <w:tc>
          <w:tcPr>
            <w:tcW w:w="1476" w:type="dxa"/>
            <w:shd w:val="clear" w:color="auto" w:fill="auto"/>
            <w:vAlign w:val="center"/>
          </w:tcPr>
          <w:p w14:paraId="2FB5A845" w14:textId="50B4AC7D"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28/02/</w:t>
            </w:r>
            <w:r>
              <w:rPr>
                <w:rFonts w:ascii="Arial" w:hAnsi="Arial" w:cs="Arial"/>
                <w:sz w:val="20"/>
                <w:szCs w:val="20"/>
                <w:lang w:eastAsia="ar-SA"/>
              </w:rPr>
              <w:t>2023</w:t>
            </w:r>
          </w:p>
        </w:tc>
      </w:tr>
      <w:tr w:rsidR="00687940" w:rsidRPr="00994211" w14:paraId="7C9C9702" w14:textId="77777777" w:rsidTr="00687940">
        <w:trPr>
          <w:trHeight w:val="805"/>
        </w:trPr>
        <w:tc>
          <w:tcPr>
            <w:tcW w:w="6676" w:type="dxa"/>
            <w:shd w:val="clear" w:color="auto" w:fill="auto"/>
            <w:vAlign w:val="center"/>
          </w:tcPr>
          <w:p w14:paraId="11537D4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7.Questionários</w:t>
            </w:r>
            <w:proofErr w:type="gramEnd"/>
          </w:p>
          <w:p w14:paraId="6F40A39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8.Brainstorming</w:t>
            </w:r>
            <w:proofErr w:type="gramEnd"/>
          </w:p>
          <w:p w14:paraId="60274A08"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w:t>
            </w:r>
            <w:proofErr w:type="gramStart"/>
            <w:r w:rsidRPr="00687940">
              <w:rPr>
                <w:rFonts w:ascii="Arial" w:hAnsi="Arial" w:cs="Arial"/>
                <w:sz w:val="20"/>
                <w:szCs w:val="20"/>
                <w:lang w:eastAsia="pt-BR"/>
              </w:rPr>
              <w:t>9.Métodos</w:t>
            </w:r>
            <w:proofErr w:type="gramEnd"/>
            <w:r w:rsidRPr="00687940">
              <w:rPr>
                <w:rFonts w:ascii="Arial" w:hAnsi="Arial" w:cs="Arial"/>
                <w:sz w:val="20"/>
                <w:szCs w:val="20"/>
                <w:lang w:eastAsia="pt-BR"/>
              </w:rPr>
              <w:t xml:space="preserve"> Sistêmicos (JAD -</w:t>
            </w:r>
          </w:p>
          <w:p w14:paraId="0D6BC734" w14:textId="694E1566"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Joint Application Design)</w:t>
            </w:r>
          </w:p>
        </w:tc>
        <w:tc>
          <w:tcPr>
            <w:tcW w:w="1476" w:type="dxa"/>
            <w:shd w:val="clear" w:color="auto" w:fill="auto"/>
            <w:vAlign w:val="center"/>
          </w:tcPr>
          <w:p w14:paraId="26E02969" w14:textId="6929E3B7" w:rsidR="00687940"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07/03/</w:t>
            </w:r>
            <w:r>
              <w:rPr>
                <w:rFonts w:ascii="Arial" w:hAnsi="Arial" w:cs="Arial"/>
                <w:sz w:val="20"/>
                <w:szCs w:val="20"/>
                <w:lang w:eastAsia="ar-SA"/>
              </w:rPr>
              <w:t>2023</w:t>
            </w:r>
          </w:p>
          <w:p w14:paraId="7390932C" w14:textId="0EE5F477" w:rsidR="00687940" w:rsidRDefault="00687940" w:rsidP="00687940">
            <w:pPr>
              <w:pStyle w:val="PargrafodaLista"/>
              <w:spacing w:after="0" w:line="240" w:lineRule="auto"/>
              <w:ind w:left="0"/>
              <w:rPr>
                <w:rFonts w:ascii="Arial" w:hAnsi="Arial" w:cs="Arial"/>
                <w:sz w:val="20"/>
                <w:szCs w:val="20"/>
                <w:lang w:eastAsia="ar-SA"/>
              </w:rPr>
            </w:pPr>
            <w:r w:rsidRPr="40C998B5">
              <w:rPr>
                <w:rFonts w:ascii="Arial" w:hAnsi="Arial" w:cs="Arial"/>
                <w:sz w:val="20"/>
                <w:szCs w:val="20"/>
                <w:lang w:eastAsia="ar-SA"/>
              </w:rPr>
              <w:t>14/03/</w:t>
            </w:r>
            <w:r>
              <w:rPr>
                <w:rFonts w:ascii="Arial" w:hAnsi="Arial" w:cs="Arial"/>
                <w:sz w:val="20"/>
                <w:szCs w:val="20"/>
                <w:lang w:eastAsia="ar-SA"/>
              </w:rPr>
              <w:t>2023</w:t>
            </w: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36FC552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w:t>
            </w:r>
            <w:proofErr w:type="gramStart"/>
            <w:r w:rsidRPr="00687940">
              <w:rPr>
                <w:rFonts w:ascii="Arial" w:hAnsi="Arial" w:cs="Arial"/>
                <w:sz w:val="20"/>
                <w:szCs w:val="20"/>
                <w:lang w:val="en-US" w:eastAsia="pt-BR"/>
              </w:rPr>
              <w:t>3.Fases</w:t>
            </w:r>
            <w:proofErr w:type="gramEnd"/>
          </w:p>
          <w:p w14:paraId="3C98CA68"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w:t>
            </w:r>
            <w:proofErr w:type="gramStart"/>
            <w:r w:rsidRPr="00687940">
              <w:rPr>
                <w:rFonts w:ascii="Arial" w:hAnsi="Arial" w:cs="Arial"/>
                <w:sz w:val="20"/>
                <w:szCs w:val="20"/>
                <w:lang w:val="en-US" w:eastAsia="pt-BR"/>
              </w:rPr>
              <w:t>1.Coleta</w:t>
            </w:r>
            <w:proofErr w:type="gramEnd"/>
          </w:p>
          <w:p w14:paraId="7C41F48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w:t>
            </w:r>
            <w:proofErr w:type="gramStart"/>
            <w:r w:rsidRPr="00687940">
              <w:rPr>
                <w:rFonts w:ascii="Arial" w:hAnsi="Arial" w:cs="Arial"/>
                <w:sz w:val="20"/>
                <w:szCs w:val="20"/>
                <w:lang w:val="en-US" w:eastAsia="pt-BR"/>
              </w:rPr>
              <w:t>2.Análise</w:t>
            </w:r>
            <w:proofErr w:type="gramEnd"/>
          </w:p>
          <w:p w14:paraId="34A104AC" w14:textId="7397C8F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2.3.</w:t>
            </w:r>
            <w:proofErr w:type="gramStart"/>
            <w:r w:rsidRPr="00687940">
              <w:rPr>
                <w:rFonts w:ascii="Arial" w:hAnsi="Arial" w:cs="Arial"/>
                <w:sz w:val="20"/>
                <w:szCs w:val="20"/>
                <w:lang w:eastAsia="pt-BR"/>
              </w:rPr>
              <w:t>3.Registros</w:t>
            </w:r>
            <w:proofErr w:type="gramEnd"/>
          </w:p>
        </w:tc>
        <w:tc>
          <w:tcPr>
            <w:tcW w:w="1476" w:type="dxa"/>
            <w:shd w:val="clear" w:color="auto" w:fill="auto"/>
            <w:vAlign w:val="center"/>
          </w:tcPr>
          <w:p w14:paraId="60487DA5" w14:textId="77777777" w:rsidR="00687940" w:rsidRDefault="00687940" w:rsidP="00687940">
            <w:pPr>
              <w:pStyle w:val="PargrafodaLista"/>
              <w:spacing w:after="0" w:line="240" w:lineRule="auto"/>
              <w:ind w:left="0"/>
              <w:rPr>
                <w:rFonts w:ascii="Arial" w:hAnsi="Arial" w:cs="Arial"/>
                <w:sz w:val="20"/>
                <w:szCs w:val="20"/>
                <w:lang w:eastAsia="ar-SA"/>
              </w:rPr>
            </w:pPr>
            <w:r w:rsidRPr="40C998B5">
              <w:rPr>
                <w:rFonts w:ascii="Arial" w:hAnsi="Arial" w:cs="Arial"/>
                <w:sz w:val="20"/>
                <w:szCs w:val="20"/>
                <w:lang w:eastAsia="ar-SA"/>
              </w:rPr>
              <w:t>21/03/</w:t>
            </w:r>
            <w:r>
              <w:rPr>
                <w:rFonts w:ascii="Arial" w:hAnsi="Arial" w:cs="Arial"/>
                <w:sz w:val="20"/>
                <w:szCs w:val="20"/>
                <w:lang w:eastAsia="ar-SA"/>
              </w:rPr>
              <w:t>2023</w:t>
            </w:r>
          </w:p>
          <w:p w14:paraId="6DF7B593" w14:textId="77777777" w:rsidR="00687940" w:rsidRDefault="00687940" w:rsidP="00687940">
            <w:pPr>
              <w:pStyle w:val="PargrafodaLista"/>
              <w:spacing w:after="0" w:line="240" w:lineRule="auto"/>
              <w:ind w:left="0"/>
              <w:rPr>
                <w:rFonts w:ascii="Arial" w:hAnsi="Arial" w:cs="Arial"/>
                <w:sz w:val="20"/>
                <w:szCs w:val="20"/>
                <w:lang w:eastAsia="ar-SA"/>
              </w:rPr>
            </w:pPr>
            <w:r w:rsidRPr="40C998B5">
              <w:rPr>
                <w:rFonts w:ascii="Arial" w:hAnsi="Arial" w:cs="Arial"/>
                <w:sz w:val="20"/>
                <w:szCs w:val="20"/>
                <w:lang w:eastAsia="ar-SA"/>
              </w:rPr>
              <w:t>28/03/</w:t>
            </w:r>
            <w:r>
              <w:rPr>
                <w:rFonts w:ascii="Arial" w:hAnsi="Arial" w:cs="Arial"/>
                <w:sz w:val="20"/>
                <w:szCs w:val="20"/>
                <w:lang w:eastAsia="ar-SA"/>
              </w:rPr>
              <w:t>2023</w:t>
            </w:r>
          </w:p>
          <w:p w14:paraId="4E84198B" w14:textId="52FDBD4A" w:rsidR="00687940" w:rsidRPr="00994211" w:rsidRDefault="00687940" w:rsidP="00687940">
            <w:pPr>
              <w:pStyle w:val="PargrafodaLista"/>
              <w:spacing w:after="0" w:line="240" w:lineRule="auto"/>
              <w:ind w:left="0"/>
              <w:rPr>
                <w:rFonts w:ascii="Arial" w:hAnsi="Arial" w:cs="Arial"/>
                <w:sz w:val="20"/>
                <w:szCs w:val="20"/>
                <w:lang w:eastAsia="ar-SA"/>
              </w:rPr>
            </w:pPr>
            <w:r w:rsidRPr="40C998B5">
              <w:rPr>
                <w:rFonts w:ascii="Arial" w:hAnsi="Arial" w:cs="Arial"/>
                <w:sz w:val="20"/>
                <w:szCs w:val="20"/>
                <w:lang w:eastAsia="ar-SA"/>
              </w:rPr>
              <w:t>04/04/</w:t>
            </w:r>
            <w:r>
              <w:rPr>
                <w:rFonts w:ascii="Arial" w:hAnsi="Arial" w:cs="Arial"/>
                <w:sz w:val="20"/>
                <w:szCs w:val="20"/>
                <w:lang w:eastAsia="ar-SA"/>
              </w:rPr>
              <w:t>2023</w:t>
            </w: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64A8AB3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 Gerenciamento de Requisitos</w:t>
            </w:r>
          </w:p>
          <w:p w14:paraId="014DB9E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w:t>
            </w:r>
            <w:proofErr w:type="gramStart"/>
            <w:r w:rsidRPr="00687940">
              <w:rPr>
                <w:rFonts w:ascii="Arial" w:hAnsi="Arial" w:cs="Arial"/>
                <w:sz w:val="20"/>
                <w:szCs w:val="20"/>
                <w:lang w:eastAsia="pt-BR"/>
              </w:rPr>
              <w:t>1.Definição</w:t>
            </w:r>
            <w:proofErr w:type="gramEnd"/>
          </w:p>
          <w:p w14:paraId="5CEAC6D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w:t>
            </w:r>
            <w:proofErr w:type="gramStart"/>
            <w:r w:rsidRPr="00687940">
              <w:rPr>
                <w:rFonts w:ascii="Arial" w:hAnsi="Arial" w:cs="Arial"/>
                <w:sz w:val="20"/>
                <w:szCs w:val="20"/>
                <w:lang w:eastAsia="pt-BR"/>
              </w:rPr>
              <w:t>2.Gestão</w:t>
            </w:r>
            <w:proofErr w:type="gramEnd"/>
            <w:r w:rsidRPr="00687940">
              <w:rPr>
                <w:rFonts w:ascii="Arial" w:hAnsi="Arial" w:cs="Arial"/>
                <w:sz w:val="20"/>
                <w:szCs w:val="20"/>
                <w:lang w:eastAsia="pt-BR"/>
              </w:rPr>
              <w:t xml:space="preserve"> de mudanças</w:t>
            </w:r>
          </w:p>
          <w:p w14:paraId="21A8BB6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w:t>
            </w:r>
            <w:proofErr w:type="gramStart"/>
            <w:r w:rsidRPr="00687940">
              <w:rPr>
                <w:rFonts w:ascii="Arial" w:hAnsi="Arial" w:cs="Arial"/>
                <w:sz w:val="20"/>
                <w:szCs w:val="20"/>
                <w:lang w:eastAsia="pt-BR"/>
              </w:rPr>
              <w:t>3.Rastreabilidade</w:t>
            </w:r>
            <w:proofErr w:type="gramEnd"/>
            <w:r w:rsidRPr="00687940">
              <w:rPr>
                <w:rFonts w:ascii="Arial" w:hAnsi="Arial" w:cs="Arial"/>
                <w:sz w:val="20"/>
                <w:szCs w:val="20"/>
                <w:lang w:eastAsia="pt-BR"/>
              </w:rPr>
              <w:t xml:space="preserve"> de requisitos</w:t>
            </w:r>
          </w:p>
          <w:p w14:paraId="114B4F84" w14:textId="21067112"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w:t>
            </w:r>
            <w:proofErr w:type="gramStart"/>
            <w:r w:rsidRPr="00687940">
              <w:rPr>
                <w:rFonts w:ascii="Arial" w:hAnsi="Arial" w:cs="Arial"/>
                <w:sz w:val="20"/>
                <w:szCs w:val="20"/>
                <w:lang w:eastAsia="pt-BR"/>
              </w:rPr>
              <w:t>4.Validação</w:t>
            </w:r>
            <w:proofErr w:type="gramEnd"/>
            <w:r w:rsidRPr="00687940">
              <w:rPr>
                <w:rFonts w:ascii="Arial" w:hAnsi="Arial" w:cs="Arial"/>
                <w:sz w:val="20"/>
                <w:szCs w:val="20"/>
                <w:lang w:eastAsia="pt-BR"/>
              </w:rPr>
              <w:t xml:space="preserve"> de requisitos</w:t>
            </w:r>
          </w:p>
        </w:tc>
        <w:tc>
          <w:tcPr>
            <w:tcW w:w="1476" w:type="dxa"/>
            <w:shd w:val="clear" w:color="auto" w:fill="auto"/>
            <w:vAlign w:val="center"/>
          </w:tcPr>
          <w:p w14:paraId="29BAE50E" w14:textId="77777777" w:rsidR="00687940" w:rsidRDefault="00687940" w:rsidP="00687940">
            <w:pPr>
              <w:pStyle w:val="PargrafodaLista"/>
              <w:spacing w:after="0" w:line="240" w:lineRule="auto"/>
              <w:ind w:left="0"/>
              <w:rPr>
                <w:rFonts w:ascii="Arial" w:hAnsi="Arial" w:cs="Arial"/>
                <w:sz w:val="20"/>
                <w:szCs w:val="20"/>
                <w:lang w:eastAsia="ar-SA"/>
              </w:rPr>
            </w:pPr>
            <w:r w:rsidRPr="40C998B5">
              <w:rPr>
                <w:rFonts w:ascii="Arial" w:hAnsi="Arial" w:cs="Arial"/>
                <w:sz w:val="20"/>
                <w:szCs w:val="20"/>
                <w:lang w:eastAsia="ar-SA"/>
              </w:rPr>
              <w:t>11/04/</w:t>
            </w:r>
            <w:r>
              <w:rPr>
                <w:rFonts w:ascii="Arial" w:hAnsi="Arial" w:cs="Arial"/>
                <w:sz w:val="20"/>
                <w:szCs w:val="20"/>
                <w:lang w:eastAsia="ar-SA"/>
              </w:rPr>
              <w:t>2023</w:t>
            </w:r>
          </w:p>
          <w:p w14:paraId="599732A3" w14:textId="77777777" w:rsidR="00687940" w:rsidRDefault="00687940" w:rsidP="00687940">
            <w:pPr>
              <w:pStyle w:val="PargrafodaLista"/>
              <w:spacing w:after="0" w:line="240" w:lineRule="auto"/>
              <w:ind w:left="0"/>
              <w:rPr>
                <w:rFonts w:ascii="Arial" w:hAnsi="Arial" w:cs="Arial"/>
                <w:sz w:val="20"/>
                <w:szCs w:val="20"/>
                <w:lang w:eastAsia="ar-SA"/>
              </w:rPr>
            </w:pPr>
            <w:r w:rsidRPr="5D53E2C3">
              <w:rPr>
                <w:rFonts w:ascii="Arial" w:hAnsi="Arial" w:cs="Arial"/>
                <w:sz w:val="20"/>
                <w:szCs w:val="20"/>
                <w:lang w:eastAsia="ar-SA"/>
              </w:rPr>
              <w:t>18/04/</w:t>
            </w:r>
            <w:r>
              <w:rPr>
                <w:rFonts w:ascii="Arial" w:hAnsi="Arial" w:cs="Arial"/>
                <w:sz w:val="20"/>
                <w:szCs w:val="20"/>
                <w:lang w:eastAsia="ar-SA"/>
              </w:rPr>
              <w:t>2023</w:t>
            </w:r>
          </w:p>
          <w:p w14:paraId="41806111" w14:textId="46E48A27" w:rsidR="00687940" w:rsidRPr="00994211" w:rsidRDefault="00687940" w:rsidP="00687940">
            <w:pPr>
              <w:pStyle w:val="PargrafodaLista"/>
              <w:spacing w:after="0" w:line="240" w:lineRule="auto"/>
              <w:ind w:left="0"/>
              <w:rPr>
                <w:rFonts w:ascii="Arial" w:hAnsi="Arial" w:cs="Arial"/>
                <w:sz w:val="20"/>
                <w:szCs w:val="20"/>
                <w:lang w:eastAsia="ar-SA"/>
              </w:rPr>
            </w:pPr>
            <w:r>
              <w:rPr>
                <w:rFonts w:ascii="Arial" w:hAnsi="Arial" w:cs="Arial"/>
                <w:sz w:val="20"/>
                <w:szCs w:val="20"/>
                <w:lang w:eastAsia="ar-SA"/>
              </w:rPr>
              <w:t>25</w:t>
            </w:r>
            <w:r w:rsidRPr="5D53E2C3">
              <w:rPr>
                <w:rFonts w:ascii="Arial" w:hAnsi="Arial" w:cs="Arial"/>
                <w:sz w:val="20"/>
                <w:szCs w:val="20"/>
                <w:lang w:eastAsia="ar-SA"/>
              </w:rPr>
              <w:t>/04/</w:t>
            </w:r>
            <w:r>
              <w:rPr>
                <w:rFonts w:ascii="Arial" w:hAnsi="Arial" w:cs="Arial"/>
                <w:sz w:val="20"/>
                <w:szCs w:val="20"/>
                <w:lang w:eastAsia="ar-SA"/>
              </w:rPr>
              <w:t>2023</w:t>
            </w: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A4739D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 UML (</w:t>
            </w:r>
            <w:proofErr w:type="spellStart"/>
            <w:r w:rsidRPr="00687940">
              <w:rPr>
                <w:rFonts w:ascii="Arial" w:hAnsi="Arial" w:cs="Arial"/>
                <w:sz w:val="20"/>
                <w:szCs w:val="20"/>
                <w:lang w:eastAsia="pt-BR"/>
              </w:rPr>
              <w:t>Unified</w:t>
            </w:r>
            <w:proofErr w:type="spellEnd"/>
            <w:r w:rsidRPr="00687940">
              <w:rPr>
                <w:rFonts w:ascii="Arial" w:hAnsi="Arial" w:cs="Arial"/>
                <w:sz w:val="20"/>
                <w:szCs w:val="20"/>
                <w:lang w:eastAsia="pt-BR"/>
              </w:rPr>
              <w:t xml:space="preserve"> </w:t>
            </w:r>
            <w:proofErr w:type="spellStart"/>
            <w:r w:rsidRPr="00687940">
              <w:rPr>
                <w:rFonts w:ascii="Arial" w:hAnsi="Arial" w:cs="Arial"/>
                <w:sz w:val="20"/>
                <w:szCs w:val="20"/>
                <w:lang w:eastAsia="pt-BR"/>
              </w:rPr>
              <w:t>Modeling</w:t>
            </w:r>
            <w:proofErr w:type="spellEnd"/>
            <w:r w:rsidRPr="00687940">
              <w:rPr>
                <w:rFonts w:ascii="Arial" w:hAnsi="Arial" w:cs="Arial"/>
                <w:sz w:val="20"/>
                <w:szCs w:val="20"/>
                <w:lang w:eastAsia="pt-BR"/>
              </w:rPr>
              <w:t xml:space="preserve"> </w:t>
            </w:r>
            <w:proofErr w:type="spellStart"/>
            <w:r w:rsidRPr="00687940">
              <w:rPr>
                <w:rFonts w:ascii="Arial" w:hAnsi="Arial" w:cs="Arial"/>
                <w:sz w:val="20"/>
                <w:szCs w:val="20"/>
                <w:lang w:eastAsia="pt-BR"/>
              </w:rPr>
              <w:t>Language</w:t>
            </w:r>
            <w:proofErr w:type="spellEnd"/>
            <w:r w:rsidRPr="00687940">
              <w:rPr>
                <w:rFonts w:ascii="Arial" w:hAnsi="Arial" w:cs="Arial"/>
                <w:sz w:val="20"/>
                <w:szCs w:val="20"/>
                <w:lang w:eastAsia="pt-BR"/>
              </w:rPr>
              <w:t>)</w:t>
            </w:r>
          </w:p>
          <w:p w14:paraId="7BCB1120"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w:t>
            </w:r>
            <w:proofErr w:type="gramStart"/>
            <w:r w:rsidRPr="00687940">
              <w:rPr>
                <w:rFonts w:ascii="Arial" w:hAnsi="Arial" w:cs="Arial"/>
                <w:sz w:val="20"/>
                <w:szCs w:val="20"/>
                <w:lang w:eastAsia="pt-BR"/>
              </w:rPr>
              <w:t>1.Definição</w:t>
            </w:r>
            <w:proofErr w:type="gramEnd"/>
          </w:p>
          <w:p w14:paraId="1AABDC09" w14:textId="0F2C8D65"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w:t>
            </w:r>
            <w:proofErr w:type="gramStart"/>
            <w:r w:rsidRPr="00687940">
              <w:rPr>
                <w:rFonts w:ascii="Arial" w:hAnsi="Arial" w:cs="Arial"/>
                <w:sz w:val="20"/>
                <w:szCs w:val="20"/>
                <w:lang w:eastAsia="pt-BR"/>
              </w:rPr>
              <w:t>2.Casos</w:t>
            </w:r>
            <w:proofErr w:type="gramEnd"/>
            <w:r w:rsidRPr="00687940">
              <w:rPr>
                <w:rFonts w:ascii="Arial" w:hAnsi="Arial" w:cs="Arial"/>
                <w:sz w:val="20"/>
                <w:szCs w:val="20"/>
                <w:lang w:eastAsia="pt-BR"/>
              </w:rPr>
              <w:t xml:space="preserve"> de Uso</w:t>
            </w:r>
          </w:p>
        </w:tc>
        <w:tc>
          <w:tcPr>
            <w:tcW w:w="1476" w:type="dxa"/>
            <w:shd w:val="clear" w:color="auto" w:fill="auto"/>
            <w:vAlign w:val="center"/>
          </w:tcPr>
          <w:p w14:paraId="24206388" w14:textId="41228735" w:rsidR="00687940" w:rsidRDefault="00687940" w:rsidP="00687940">
            <w:pPr>
              <w:pStyle w:val="PargrafodaLista"/>
              <w:spacing w:after="0" w:line="240" w:lineRule="auto"/>
              <w:ind w:left="0"/>
              <w:rPr>
                <w:rFonts w:ascii="Arial" w:hAnsi="Arial" w:cs="Arial"/>
                <w:sz w:val="20"/>
                <w:szCs w:val="20"/>
                <w:lang w:eastAsia="ar-SA"/>
              </w:rPr>
            </w:pPr>
            <w:r>
              <w:rPr>
                <w:rFonts w:ascii="Arial" w:hAnsi="Arial" w:cs="Arial"/>
                <w:sz w:val="20"/>
                <w:szCs w:val="20"/>
                <w:lang w:eastAsia="ar-SA"/>
              </w:rPr>
              <w:t>02</w:t>
            </w:r>
            <w:r w:rsidRPr="40C998B5">
              <w:rPr>
                <w:rFonts w:ascii="Arial" w:hAnsi="Arial" w:cs="Arial"/>
                <w:sz w:val="20"/>
                <w:szCs w:val="20"/>
                <w:lang w:eastAsia="ar-SA"/>
              </w:rPr>
              <w:t>/0</w:t>
            </w:r>
            <w:r>
              <w:rPr>
                <w:rFonts w:ascii="Arial" w:hAnsi="Arial" w:cs="Arial"/>
                <w:sz w:val="20"/>
                <w:szCs w:val="20"/>
                <w:lang w:eastAsia="ar-SA"/>
              </w:rPr>
              <w:t>5</w:t>
            </w:r>
            <w:r w:rsidRPr="40C998B5">
              <w:rPr>
                <w:rFonts w:ascii="Arial" w:hAnsi="Arial" w:cs="Arial"/>
                <w:sz w:val="20"/>
                <w:szCs w:val="20"/>
                <w:lang w:eastAsia="ar-SA"/>
              </w:rPr>
              <w:t>/</w:t>
            </w:r>
            <w:r>
              <w:rPr>
                <w:rFonts w:ascii="Arial" w:hAnsi="Arial" w:cs="Arial"/>
                <w:sz w:val="20"/>
                <w:szCs w:val="20"/>
                <w:lang w:eastAsia="ar-SA"/>
              </w:rPr>
              <w:t>2023</w:t>
            </w:r>
          </w:p>
          <w:p w14:paraId="2A87F568" w14:textId="0E71694C" w:rsidR="00687940" w:rsidRPr="00994211" w:rsidRDefault="00687940" w:rsidP="00687940">
            <w:pPr>
              <w:pStyle w:val="PargrafodaLista"/>
              <w:spacing w:after="0" w:line="240" w:lineRule="auto"/>
              <w:ind w:left="0"/>
              <w:rPr>
                <w:rFonts w:ascii="Arial" w:hAnsi="Arial" w:cs="Arial"/>
                <w:sz w:val="20"/>
                <w:szCs w:val="20"/>
                <w:lang w:eastAsia="ar-SA"/>
              </w:rPr>
            </w:pPr>
            <w:r>
              <w:rPr>
                <w:rFonts w:ascii="Arial" w:hAnsi="Arial" w:cs="Arial"/>
                <w:sz w:val="20"/>
                <w:szCs w:val="20"/>
                <w:lang w:eastAsia="ar-SA"/>
              </w:rPr>
              <w:t>09</w:t>
            </w:r>
            <w:r w:rsidRPr="5D53E2C3">
              <w:rPr>
                <w:rFonts w:ascii="Arial" w:hAnsi="Arial" w:cs="Arial"/>
                <w:sz w:val="20"/>
                <w:szCs w:val="20"/>
                <w:lang w:eastAsia="ar-SA"/>
              </w:rPr>
              <w:t>/0</w:t>
            </w:r>
            <w:r>
              <w:rPr>
                <w:rFonts w:ascii="Arial" w:hAnsi="Arial" w:cs="Arial"/>
                <w:sz w:val="20"/>
                <w:szCs w:val="20"/>
                <w:lang w:eastAsia="ar-SA"/>
              </w:rPr>
              <w:t>5</w:t>
            </w:r>
            <w:r w:rsidRPr="5D53E2C3">
              <w:rPr>
                <w:rFonts w:ascii="Arial" w:hAnsi="Arial" w:cs="Arial"/>
                <w:sz w:val="20"/>
                <w:szCs w:val="20"/>
                <w:lang w:eastAsia="ar-SA"/>
              </w:rPr>
              <w:t>/</w:t>
            </w:r>
            <w:r>
              <w:rPr>
                <w:rFonts w:ascii="Arial" w:hAnsi="Arial" w:cs="Arial"/>
                <w:sz w:val="20"/>
                <w:szCs w:val="20"/>
                <w:lang w:eastAsia="ar-SA"/>
              </w:rPr>
              <w:t>2023</w:t>
            </w: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47E950A4"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w:t>
            </w:r>
            <w:proofErr w:type="gramStart"/>
            <w:r w:rsidRPr="00687940">
              <w:rPr>
                <w:rFonts w:ascii="Arial" w:hAnsi="Arial" w:cs="Arial"/>
                <w:sz w:val="20"/>
                <w:szCs w:val="20"/>
                <w:lang w:eastAsia="pt-BR"/>
              </w:rPr>
              <w:t>1.Diagrama</w:t>
            </w:r>
            <w:proofErr w:type="gramEnd"/>
          </w:p>
          <w:p w14:paraId="2D55A1CD"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w:t>
            </w:r>
            <w:proofErr w:type="gramStart"/>
            <w:r w:rsidRPr="00687940">
              <w:rPr>
                <w:rFonts w:ascii="Arial" w:hAnsi="Arial" w:cs="Arial"/>
                <w:sz w:val="20"/>
                <w:szCs w:val="20"/>
                <w:lang w:eastAsia="pt-BR"/>
              </w:rPr>
              <w:t>2.Narrativa</w:t>
            </w:r>
            <w:proofErr w:type="gramEnd"/>
          </w:p>
          <w:p w14:paraId="66B2994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w:t>
            </w:r>
            <w:proofErr w:type="gramStart"/>
            <w:r w:rsidRPr="00687940">
              <w:rPr>
                <w:rFonts w:ascii="Arial" w:hAnsi="Arial" w:cs="Arial"/>
                <w:sz w:val="20"/>
                <w:szCs w:val="20"/>
                <w:lang w:eastAsia="pt-BR"/>
              </w:rPr>
              <w:t>3.Diagramas</w:t>
            </w:r>
            <w:proofErr w:type="gramEnd"/>
          </w:p>
          <w:p w14:paraId="12F16C8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w:t>
            </w:r>
            <w:proofErr w:type="gramStart"/>
            <w:r w:rsidRPr="00687940">
              <w:rPr>
                <w:rFonts w:ascii="Arial" w:hAnsi="Arial" w:cs="Arial"/>
                <w:sz w:val="20"/>
                <w:szCs w:val="20"/>
                <w:lang w:eastAsia="pt-BR"/>
              </w:rPr>
              <w:t>1.Estados</w:t>
            </w:r>
            <w:proofErr w:type="gramEnd"/>
          </w:p>
          <w:p w14:paraId="3F82752B" w14:textId="77B60E58" w:rsidR="00687940" w:rsidRPr="00687940" w:rsidRDefault="00687940" w:rsidP="00687940">
            <w:pPr>
              <w:autoSpaceDE w:val="0"/>
              <w:autoSpaceDN w:val="0"/>
              <w:adjustRightInd w:val="0"/>
              <w:spacing w:after="0" w:line="240" w:lineRule="auto"/>
              <w:rPr>
                <w:rFonts w:ascii="Arial" w:hAnsi="Arial" w:cs="Arial"/>
                <w:sz w:val="20"/>
                <w:szCs w:val="20"/>
              </w:rPr>
            </w:pPr>
            <w:r w:rsidRPr="00687940">
              <w:rPr>
                <w:rFonts w:ascii="Arial" w:hAnsi="Arial" w:cs="Arial"/>
                <w:sz w:val="20"/>
                <w:szCs w:val="20"/>
                <w:lang w:eastAsia="pt-BR"/>
              </w:rPr>
              <w:t>4.3.</w:t>
            </w:r>
            <w:proofErr w:type="gramStart"/>
            <w:r w:rsidRPr="00687940">
              <w:rPr>
                <w:rFonts w:ascii="Arial" w:hAnsi="Arial" w:cs="Arial"/>
                <w:sz w:val="20"/>
                <w:szCs w:val="20"/>
                <w:lang w:eastAsia="pt-BR"/>
              </w:rPr>
              <w:t>2.Sequência</w:t>
            </w:r>
            <w:proofErr w:type="gramEnd"/>
          </w:p>
        </w:tc>
        <w:tc>
          <w:tcPr>
            <w:tcW w:w="1476" w:type="dxa"/>
            <w:shd w:val="clear" w:color="auto" w:fill="auto"/>
            <w:vAlign w:val="center"/>
          </w:tcPr>
          <w:p w14:paraId="04E5F54D" w14:textId="71A508D0" w:rsidR="00687940" w:rsidRDefault="00687940" w:rsidP="00687940">
            <w:pPr>
              <w:pStyle w:val="PargrafodaLista"/>
              <w:spacing w:after="0" w:line="240" w:lineRule="auto"/>
              <w:ind w:left="0"/>
              <w:rPr>
                <w:rFonts w:ascii="Arial" w:hAnsi="Arial" w:cs="Arial"/>
                <w:sz w:val="20"/>
                <w:szCs w:val="20"/>
                <w:lang w:eastAsia="ar-SA"/>
              </w:rPr>
            </w:pPr>
            <w:r w:rsidRPr="40C998B5">
              <w:rPr>
                <w:rFonts w:ascii="Arial" w:hAnsi="Arial" w:cs="Arial"/>
                <w:sz w:val="20"/>
                <w:szCs w:val="20"/>
                <w:lang w:eastAsia="ar-SA"/>
              </w:rPr>
              <w:t>1</w:t>
            </w:r>
            <w:r>
              <w:rPr>
                <w:rFonts w:ascii="Arial" w:hAnsi="Arial" w:cs="Arial"/>
                <w:sz w:val="20"/>
                <w:szCs w:val="20"/>
                <w:lang w:eastAsia="ar-SA"/>
              </w:rPr>
              <w:t>6</w:t>
            </w:r>
            <w:r w:rsidRPr="40C998B5">
              <w:rPr>
                <w:rFonts w:ascii="Arial" w:hAnsi="Arial" w:cs="Arial"/>
                <w:sz w:val="20"/>
                <w:szCs w:val="20"/>
                <w:lang w:eastAsia="ar-SA"/>
              </w:rPr>
              <w:t>/0</w:t>
            </w:r>
            <w:r>
              <w:rPr>
                <w:rFonts w:ascii="Arial" w:hAnsi="Arial" w:cs="Arial"/>
                <w:sz w:val="20"/>
                <w:szCs w:val="20"/>
                <w:lang w:eastAsia="ar-SA"/>
              </w:rPr>
              <w:t>5</w:t>
            </w:r>
            <w:r w:rsidRPr="40C998B5">
              <w:rPr>
                <w:rFonts w:ascii="Arial" w:hAnsi="Arial" w:cs="Arial"/>
                <w:sz w:val="20"/>
                <w:szCs w:val="20"/>
                <w:lang w:eastAsia="ar-SA"/>
              </w:rPr>
              <w:t>/</w:t>
            </w:r>
            <w:r>
              <w:rPr>
                <w:rFonts w:ascii="Arial" w:hAnsi="Arial" w:cs="Arial"/>
                <w:sz w:val="20"/>
                <w:szCs w:val="20"/>
                <w:lang w:eastAsia="ar-SA"/>
              </w:rPr>
              <w:t>2023</w:t>
            </w:r>
          </w:p>
          <w:p w14:paraId="050037C9" w14:textId="49B18980" w:rsidR="00687940" w:rsidRDefault="00687940" w:rsidP="00687940">
            <w:pPr>
              <w:pStyle w:val="PargrafodaLista"/>
              <w:spacing w:after="0" w:line="240" w:lineRule="auto"/>
              <w:ind w:left="0"/>
              <w:rPr>
                <w:rFonts w:ascii="Arial" w:hAnsi="Arial" w:cs="Arial"/>
                <w:sz w:val="20"/>
                <w:szCs w:val="20"/>
                <w:lang w:eastAsia="ar-SA"/>
              </w:rPr>
            </w:pPr>
            <w:r>
              <w:rPr>
                <w:rFonts w:ascii="Arial" w:hAnsi="Arial" w:cs="Arial"/>
                <w:sz w:val="20"/>
                <w:szCs w:val="20"/>
                <w:lang w:eastAsia="ar-SA"/>
              </w:rPr>
              <w:t>23</w:t>
            </w:r>
            <w:r w:rsidRPr="5D53E2C3">
              <w:rPr>
                <w:rFonts w:ascii="Arial" w:hAnsi="Arial" w:cs="Arial"/>
                <w:sz w:val="20"/>
                <w:szCs w:val="20"/>
                <w:lang w:eastAsia="ar-SA"/>
              </w:rPr>
              <w:t>/0</w:t>
            </w:r>
            <w:r>
              <w:rPr>
                <w:rFonts w:ascii="Arial" w:hAnsi="Arial" w:cs="Arial"/>
                <w:sz w:val="20"/>
                <w:szCs w:val="20"/>
                <w:lang w:eastAsia="ar-SA"/>
              </w:rPr>
              <w:t>5</w:t>
            </w:r>
            <w:r w:rsidRPr="5D53E2C3">
              <w:rPr>
                <w:rFonts w:ascii="Arial" w:hAnsi="Arial" w:cs="Arial"/>
                <w:sz w:val="20"/>
                <w:szCs w:val="20"/>
                <w:lang w:eastAsia="ar-SA"/>
              </w:rPr>
              <w:t>/</w:t>
            </w:r>
            <w:r>
              <w:rPr>
                <w:rFonts w:ascii="Arial" w:hAnsi="Arial" w:cs="Arial"/>
                <w:sz w:val="20"/>
                <w:szCs w:val="20"/>
                <w:lang w:eastAsia="ar-SA"/>
              </w:rPr>
              <w:t>2023</w:t>
            </w:r>
          </w:p>
          <w:p w14:paraId="4F88473A" w14:textId="50FD65C5" w:rsidR="00687940" w:rsidRPr="00994211" w:rsidRDefault="00687940" w:rsidP="00687940">
            <w:pPr>
              <w:pStyle w:val="PargrafodaLista"/>
              <w:spacing w:after="0" w:line="240" w:lineRule="auto"/>
              <w:ind w:left="0"/>
              <w:rPr>
                <w:rFonts w:ascii="Arial" w:hAnsi="Arial" w:cs="Arial"/>
                <w:sz w:val="20"/>
                <w:szCs w:val="20"/>
                <w:lang w:eastAsia="ar-SA"/>
              </w:rPr>
            </w:pPr>
            <w:r>
              <w:rPr>
                <w:rFonts w:ascii="Arial" w:hAnsi="Arial" w:cs="Arial"/>
                <w:sz w:val="20"/>
                <w:szCs w:val="20"/>
                <w:lang w:eastAsia="ar-SA"/>
              </w:rPr>
              <w:t>30</w:t>
            </w:r>
            <w:r w:rsidRPr="40C998B5">
              <w:rPr>
                <w:rFonts w:ascii="Arial" w:hAnsi="Arial" w:cs="Arial"/>
                <w:sz w:val="20"/>
                <w:szCs w:val="20"/>
                <w:lang w:eastAsia="ar-SA"/>
              </w:rPr>
              <w:t>/0</w:t>
            </w:r>
            <w:r>
              <w:rPr>
                <w:rFonts w:ascii="Arial" w:hAnsi="Arial" w:cs="Arial"/>
                <w:sz w:val="20"/>
                <w:szCs w:val="20"/>
                <w:lang w:eastAsia="ar-SA"/>
              </w:rPr>
              <w:t>5</w:t>
            </w:r>
            <w:r w:rsidRPr="40C998B5">
              <w:rPr>
                <w:rFonts w:ascii="Arial" w:hAnsi="Arial" w:cs="Arial"/>
                <w:sz w:val="20"/>
                <w:szCs w:val="20"/>
                <w:lang w:eastAsia="ar-SA"/>
              </w:rPr>
              <w:t>/</w:t>
            </w:r>
            <w:r>
              <w:rPr>
                <w:rFonts w:ascii="Arial" w:hAnsi="Arial" w:cs="Arial"/>
                <w:sz w:val="20"/>
                <w:szCs w:val="20"/>
                <w:lang w:eastAsia="ar-SA"/>
              </w:rPr>
              <w:t>2023</w:t>
            </w: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6E6F0A34"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5E1A2B6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1.Normas</w:t>
            </w:r>
            <w:proofErr w:type="gramEnd"/>
            <w:r w:rsidRPr="0095455A">
              <w:rPr>
                <w:rFonts w:ascii="Arial" w:hAnsi="Arial" w:cs="Arial"/>
                <w:lang w:eastAsia="pt-BR"/>
              </w:rPr>
              <w:t xml:space="preserve"> técnicas</w:t>
            </w:r>
          </w:p>
          <w:p w14:paraId="6CA203BD" w14:textId="1E514F9D"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2.Estrutura</w:t>
            </w:r>
            <w:proofErr w:type="gramEnd"/>
            <w:r w:rsidRPr="0095455A">
              <w:rPr>
                <w:rFonts w:ascii="Arial" w:hAnsi="Arial" w:cs="Arial"/>
                <w:lang w:eastAsia="pt-BR"/>
              </w:rPr>
              <w:t xml:space="preserve"> padrão (modelos de</w:t>
            </w:r>
            <w:r>
              <w:rPr>
                <w:rFonts w:ascii="Arial" w:hAnsi="Arial" w:cs="Arial"/>
                <w:lang w:eastAsia="pt-BR"/>
              </w:rPr>
              <w:t xml:space="preserve"> </w:t>
            </w:r>
            <w:r w:rsidRPr="0095455A">
              <w:rPr>
                <w:rFonts w:ascii="Arial" w:hAnsi="Arial" w:cs="Arial"/>
                <w:lang w:eastAsia="pt-BR"/>
              </w:rPr>
              <w:t>documentação)</w:t>
            </w:r>
          </w:p>
        </w:tc>
        <w:tc>
          <w:tcPr>
            <w:tcW w:w="1476" w:type="dxa"/>
            <w:shd w:val="clear" w:color="auto" w:fill="auto"/>
            <w:vAlign w:val="center"/>
          </w:tcPr>
          <w:p w14:paraId="5568A848" w14:textId="4D1D9835" w:rsidR="00687940" w:rsidRDefault="00687940"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06</w:t>
            </w:r>
            <w:r w:rsidRPr="5D53E2C3">
              <w:rPr>
                <w:rFonts w:ascii="Arial" w:hAnsi="Arial" w:cs="Arial"/>
                <w:sz w:val="20"/>
                <w:szCs w:val="20"/>
                <w:lang w:eastAsia="ar-SA"/>
              </w:rPr>
              <w:t>/0</w:t>
            </w:r>
            <w:r>
              <w:rPr>
                <w:rFonts w:ascii="Arial" w:hAnsi="Arial" w:cs="Arial"/>
                <w:sz w:val="20"/>
                <w:szCs w:val="20"/>
                <w:lang w:eastAsia="ar-SA"/>
              </w:rPr>
              <w:t>6</w:t>
            </w:r>
            <w:r w:rsidRPr="5D53E2C3">
              <w:rPr>
                <w:rFonts w:ascii="Arial" w:hAnsi="Arial" w:cs="Arial"/>
                <w:sz w:val="20"/>
                <w:szCs w:val="20"/>
                <w:lang w:eastAsia="ar-SA"/>
              </w:rPr>
              <w:t>/</w:t>
            </w:r>
            <w:r>
              <w:rPr>
                <w:rFonts w:ascii="Arial" w:hAnsi="Arial" w:cs="Arial"/>
                <w:sz w:val="20"/>
                <w:szCs w:val="20"/>
                <w:lang w:eastAsia="ar-SA"/>
              </w:rPr>
              <w:t>2023</w:t>
            </w: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5AB7767"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3.Homologação</w:t>
            </w:r>
            <w:proofErr w:type="gramEnd"/>
          </w:p>
          <w:p w14:paraId="065404D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w:t>
            </w:r>
            <w:proofErr w:type="gramStart"/>
            <w:r w:rsidRPr="0095455A">
              <w:rPr>
                <w:rFonts w:ascii="Arial" w:hAnsi="Arial" w:cs="Arial"/>
                <w:lang w:eastAsia="pt-BR"/>
              </w:rPr>
              <w:t>1.Aplicação</w:t>
            </w:r>
            <w:proofErr w:type="gramEnd"/>
          </w:p>
          <w:p w14:paraId="6026E030"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w:t>
            </w:r>
            <w:proofErr w:type="gramStart"/>
            <w:r w:rsidRPr="0095455A">
              <w:rPr>
                <w:rFonts w:ascii="Arial" w:hAnsi="Arial" w:cs="Arial"/>
                <w:lang w:eastAsia="pt-BR"/>
              </w:rPr>
              <w:t>2.Registros</w:t>
            </w:r>
            <w:proofErr w:type="gramEnd"/>
          </w:p>
          <w:p w14:paraId="1EEB5C65" w14:textId="4A5F6D8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w:t>
            </w:r>
            <w:proofErr w:type="gramStart"/>
            <w:r w:rsidRPr="0095455A">
              <w:rPr>
                <w:rFonts w:ascii="Arial" w:hAnsi="Arial" w:cs="Arial"/>
                <w:lang w:eastAsia="pt-BR"/>
              </w:rPr>
              <w:t>4.Controle</w:t>
            </w:r>
            <w:proofErr w:type="gramEnd"/>
            <w:r w:rsidRPr="0095455A">
              <w:rPr>
                <w:rFonts w:ascii="Arial" w:hAnsi="Arial" w:cs="Arial"/>
                <w:lang w:eastAsia="pt-BR"/>
              </w:rPr>
              <w:t xml:space="preserve"> de Versões</w:t>
            </w:r>
          </w:p>
        </w:tc>
        <w:tc>
          <w:tcPr>
            <w:tcW w:w="1476" w:type="dxa"/>
            <w:shd w:val="clear" w:color="auto" w:fill="auto"/>
            <w:vAlign w:val="center"/>
          </w:tcPr>
          <w:p w14:paraId="601C966A" w14:textId="4527E1F2" w:rsidR="00687940" w:rsidRDefault="00687940" w:rsidP="00687940">
            <w:pPr>
              <w:pStyle w:val="PargrafodaLista"/>
              <w:spacing w:after="0" w:line="240" w:lineRule="auto"/>
              <w:ind w:left="0"/>
              <w:jc w:val="center"/>
              <w:rPr>
                <w:rFonts w:ascii="Arial" w:hAnsi="Arial" w:cs="Arial"/>
                <w:sz w:val="20"/>
                <w:szCs w:val="20"/>
                <w:lang w:eastAsia="ar-SA"/>
              </w:rPr>
            </w:pPr>
            <w:r>
              <w:rPr>
                <w:rFonts w:ascii="Arial" w:hAnsi="Arial" w:cs="Arial"/>
                <w:sz w:val="20"/>
                <w:szCs w:val="20"/>
                <w:lang w:eastAsia="ar-SA"/>
              </w:rPr>
              <w:t>13</w:t>
            </w:r>
            <w:r w:rsidRPr="5D53E2C3">
              <w:rPr>
                <w:rFonts w:ascii="Arial" w:hAnsi="Arial" w:cs="Arial"/>
                <w:sz w:val="20"/>
                <w:szCs w:val="20"/>
                <w:lang w:eastAsia="ar-SA"/>
              </w:rPr>
              <w:t>/0</w:t>
            </w:r>
            <w:r>
              <w:rPr>
                <w:rFonts w:ascii="Arial" w:hAnsi="Arial" w:cs="Arial"/>
                <w:sz w:val="20"/>
                <w:szCs w:val="20"/>
                <w:lang w:eastAsia="ar-SA"/>
              </w:rPr>
              <w:t>6</w:t>
            </w:r>
            <w:r w:rsidRPr="5D53E2C3">
              <w:rPr>
                <w:rFonts w:ascii="Arial" w:hAnsi="Arial" w:cs="Arial"/>
                <w:sz w:val="20"/>
                <w:szCs w:val="20"/>
                <w:lang w:eastAsia="ar-SA"/>
              </w:rPr>
              <w:t>/</w:t>
            </w:r>
            <w:r>
              <w:rPr>
                <w:rFonts w:ascii="Arial" w:hAnsi="Arial" w:cs="Arial"/>
                <w:sz w:val="20"/>
                <w:szCs w:val="20"/>
                <w:lang w:eastAsia="ar-SA"/>
              </w:rPr>
              <w:t>2023</w:t>
            </w: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7975DB7B" w:rsidR="00687940" w:rsidRPr="00994211" w:rsidRDefault="00687940" w:rsidP="00687940">
            <w:pPr>
              <w:pStyle w:val="PargrafodaLista"/>
              <w:spacing w:after="0" w:line="240" w:lineRule="auto"/>
              <w:ind w:left="0"/>
            </w:pPr>
            <w:r w:rsidRPr="0DE78328">
              <w:rPr>
                <w:rFonts w:ascii="Arial" w:hAnsi="Arial" w:cs="Arial"/>
                <w:sz w:val="20"/>
                <w:szCs w:val="20"/>
                <w:lang w:eastAsia="ar-SA"/>
              </w:rPr>
              <w:t xml:space="preserve">Elaborado por: </w:t>
            </w:r>
            <w:proofErr w:type="spellStart"/>
            <w:r w:rsidRPr="0DE78328">
              <w:rPr>
                <w:rFonts w:ascii="Arial" w:hAnsi="Arial" w:cs="Arial"/>
                <w:sz w:val="20"/>
                <w:szCs w:val="20"/>
                <w:lang w:eastAsia="ar-SA"/>
              </w:rPr>
              <w:t>Reenye</w:t>
            </w:r>
            <w:proofErr w:type="spellEnd"/>
            <w:r w:rsidRPr="0DE78328">
              <w:rPr>
                <w:rFonts w:ascii="Arial" w:hAnsi="Arial" w:cs="Arial"/>
                <w:sz w:val="20"/>
                <w:szCs w:val="20"/>
                <w:lang w:eastAsia="ar-SA"/>
              </w:rPr>
              <w:t xml:space="preserve"> Lima e</w:t>
            </w:r>
            <w:r w:rsidRPr="0DE78328">
              <w:rPr>
                <w:rFonts w:ascii="Arial" w:eastAsia="Arial" w:hAnsi="Arial" w:cs="Arial"/>
                <w:sz w:val="20"/>
                <w:szCs w:val="20"/>
                <w:lang w:eastAsia="ar-SA"/>
              </w:rPr>
              <w:t xml:space="preserve"> </w:t>
            </w:r>
            <w:r w:rsidRPr="0DE78328">
              <w:rPr>
                <w:rFonts w:ascii="Arial" w:eastAsia="Arial" w:hAnsi="Arial" w:cs="Arial"/>
                <w:color w:val="000000" w:themeColor="text1"/>
                <w:sz w:val="20"/>
                <w:szCs w:val="20"/>
              </w:rPr>
              <w:t>Wellington Fábio de Oliveira Martins</w:t>
            </w:r>
          </w:p>
          <w:p w14:paraId="334C0A19" w14:textId="63ABDA51"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Data: 2</w:t>
            </w:r>
            <w:r>
              <w:rPr>
                <w:rFonts w:ascii="Arial" w:hAnsi="Arial" w:cs="Arial"/>
                <w:sz w:val="20"/>
                <w:szCs w:val="20"/>
                <w:lang w:eastAsia="ar-SA"/>
              </w:rPr>
              <w:t>0</w:t>
            </w:r>
            <w:r w:rsidRPr="0DE78328">
              <w:rPr>
                <w:rFonts w:ascii="Arial" w:hAnsi="Arial" w:cs="Arial"/>
                <w:sz w:val="20"/>
                <w:szCs w:val="20"/>
                <w:lang w:eastAsia="ar-SA"/>
              </w:rPr>
              <w:t>/</w:t>
            </w:r>
            <w:r>
              <w:rPr>
                <w:rFonts w:ascii="Arial" w:hAnsi="Arial" w:cs="Arial"/>
                <w:sz w:val="20"/>
                <w:szCs w:val="20"/>
                <w:lang w:eastAsia="ar-SA"/>
              </w:rPr>
              <w:t>0</w:t>
            </w:r>
            <w:r w:rsidRPr="0DE78328">
              <w:rPr>
                <w:rFonts w:ascii="Arial" w:hAnsi="Arial" w:cs="Arial"/>
                <w:sz w:val="20"/>
                <w:szCs w:val="20"/>
                <w:lang w:eastAsia="ar-SA"/>
              </w:rPr>
              <w:t>1/202</w:t>
            </w:r>
            <w:r>
              <w:rPr>
                <w:rFonts w:ascii="Arial" w:hAnsi="Arial" w:cs="Arial"/>
                <w:sz w:val="20"/>
                <w:szCs w:val="20"/>
                <w:lang w:eastAsia="ar-SA"/>
              </w:rPr>
              <w:t>3</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4EBF" w14:textId="77777777" w:rsidR="006A25B9" w:rsidRDefault="006A25B9">
      <w:pPr>
        <w:spacing w:after="0" w:line="240" w:lineRule="auto"/>
      </w:pPr>
      <w:r>
        <w:separator/>
      </w:r>
    </w:p>
  </w:endnote>
  <w:endnote w:type="continuationSeparator" w:id="0">
    <w:p w14:paraId="082E7780" w14:textId="77777777" w:rsidR="006A25B9" w:rsidRDefault="006A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2F5C" w14:textId="77777777" w:rsidR="006A25B9" w:rsidRDefault="006A25B9">
      <w:pPr>
        <w:spacing w:after="0" w:line="240" w:lineRule="auto"/>
      </w:pPr>
      <w:r>
        <w:separator/>
      </w:r>
    </w:p>
  </w:footnote>
  <w:footnote w:type="continuationSeparator" w:id="0">
    <w:p w14:paraId="7648B282" w14:textId="77777777" w:rsidR="006A25B9" w:rsidRDefault="006A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4370F7" w:rsidRDefault="004370F7"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4370F7" w:rsidRDefault="004370F7"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66AF" w14:textId="77777777" w:rsidR="004370F7" w:rsidRDefault="002051F6"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4370F7">
      <w:rPr>
        <w:noProof/>
        <w:lang w:eastAsia="pt-BR"/>
      </w:rPr>
      <w:t xml:space="preserve">                                                                                       </w:t>
    </w:r>
  </w:p>
  <w:p w14:paraId="536318B2" w14:textId="77777777" w:rsidR="004370F7" w:rsidRDefault="004370F7" w:rsidP="0063410A">
    <w:pPr>
      <w:pStyle w:val="Cabealho"/>
    </w:pPr>
    <w:r>
      <w:t xml:space="preserve">                                                                                                        Página </w:t>
    </w:r>
    <w:r>
      <w:fldChar w:fldCharType="begin"/>
    </w:r>
    <w:r>
      <w:instrText xml:space="preserve"> PAGE </w:instrText>
    </w:r>
    <w:r>
      <w:fldChar w:fldCharType="separate"/>
    </w:r>
    <w:r w:rsidR="00DE3914">
      <w:rPr>
        <w:noProof/>
      </w:rPr>
      <w:t>14</w:t>
    </w:r>
    <w:r>
      <w:fldChar w:fldCharType="end"/>
    </w:r>
    <w:r>
      <w:t xml:space="preserve"> de </w:t>
    </w:r>
    <w:r>
      <w:fldChar w:fldCharType="begin"/>
    </w:r>
    <w:r>
      <w:instrText>NUMPAGES</w:instrText>
    </w:r>
    <w:r>
      <w:fldChar w:fldCharType="separate"/>
    </w:r>
    <w:r w:rsidR="00DE3914">
      <w:rPr>
        <w:noProof/>
      </w:rPr>
      <w:t>14</w:t>
    </w:r>
    <w:r>
      <w:fldChar w:fldCharType="end"/>
    </w:r>
    <w:r>
      <w:t xml:space="preserve">      </w:t>
    </w:r>
  </w:p>
  <w:p w14:paraId="35E888F9" w14:textId="77777777" w:rsidR="004370F7" w:rsidRPr="004C1B0B" w:rsidRDefault="004370F7"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2003441">
    <w:abstractNumId w:val="4"/>
  </w:num>
  <w:num w:numId="2" w16cid:durableId="103188230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5B33"/>
    <w:rsid w:val="001020B7"/>
    <w:rsid w:val="00104976"/>
    <w:rsid w:val="00111BFC"/>
    <w:rsid w:val="001137BE"/>
    <w:rsid w:val="001167AC"/>
    <w:rsid w:val="00121C47"/>
    <w:rsid w:val="00125BF5"/>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B0F0F"/>
    <w:rsid w:val="006B103E"/>
    <w:rsid w:val="006B73B9"/>
    <w:rsid w:val="006C065A"/>
    <w:rsid w:val="006C3244"/>
    <w:rsid w:val="006C552C"/>
    <w:rsid w:val="006D2D04"/>
    <w:rsid w:val="006D4143"/>
    <w:rsid w:val="006D4841"/>
    <w:rsid w:val="006D7159"/>
    <w:rsid w:val="006D7C59"/>
    <w:rsid w:val="006F00D4"/>
    <w:rsid w:val="006F0DD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92500"/>
    <w:rsid w:val="00794F85"/>
    <w:rsid w:val="00797F5A"/>
    <w:rsid w:val="007B05C4"/>
    <w:rsid w:val="007B0765"/>
    <w:rsid w:val="007B20AE"/>
    <w:rsid w:val="007B57A6"/>
    <w:rsid w:val="007B77D8"/>
    <w:rsid w:val="007C1C32"/>
    <w:rsid w:val="007C4C42"/>
    <w:rsid w:val="007D121F"/>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A0AE9"/>
    <w:rsid w:val="00BA1D5F"/>
    <w:rsid w:val="00BA567B"/>
    <w:rsid w:val="00BB15D2"/>
    <w:rsid w:val="00BB3CE7"/>
    <w:rsid w:val="00BB50B1"/>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66C1"/>
    <w:rsid w:val="00DD0CA1"/>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styleId="MenoPendente">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2851-CCCB-4360-9787-2BB1FF67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2499</Words>
  <Characters>13500</Characters>
  <Application>Microsoft Office Word</Application>
  <DocSecurity>0</DocSecurity>
  <Lines>112</Lines>
  <Paragraphs>31</Paragraphs>
  <ScaleCrop>false</ScaleCrop>
  <Company>SENAI</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Suporte</cp:lastModifiedBy>
  <cp:revision>105</cp:revision>
  <cp:lastPrinted>2023-03-03T18:46:00Z</cp:lastPrinted>
  <dcterms:created xsi:type="dcterms:W3CDTF">2021-12-29T13:46:00Z</dcterms:created>
  <dcterms:modified xsi:type="dcterms:W3CDTF">2023-03-03T18:46:00Z</dcterms:modified>
</cp:coreProperties>
</file>