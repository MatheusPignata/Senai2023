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5"/>
        <w:gridCol w:w="2822"/>
        <w:gridCol w:w="1732"/>
        <w:gridCol w:w="1984"/>
      </w:tblGrid>
      <w:tr w:rsidR="00F44C77" w:rsidRPr="00461807" w14:paraId="56ADF76A" w14:textId="77777777" w:rsidTr="5C974B5A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spacing w:after="0" w:line="240" w:lineRule="auto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5C974B5A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07BFA507" w14:textId="77777777" w:rsidTr="5C974B5A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77777777" w:rsidR="0062444F" w:rsidRPr="006429E5" w:rsidRDefault="00392B83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2B83">
              <w:rPr>
                <w:rFonts w:ascii="Arial" w:hAnsi="Arial" w:cs="Arial"/>
              </w:rPr>
              <w:t>Técnico em Desenvolvimento de Sistemas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77777777" w:rsidR="0062444F" w:rsidRPr="006429E5" w:rsidRDefault="00392B83" w:rsidP="00D0765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AB189A5" w14:textId="0B4251A3" w:rsidR="0062444F" w:rsidRPr="006429E5" w:rsidRDefault="5F9A12C2" w:rsidP="00D07650">
            <w:pPr>
              <w:spacing w:after="0"/>
              <w:jc w:val="center"/>
              <w:rPr>
                <w:rFonts w:ascii="Arial" w:hAnsi="Arial" w:cs="Arial"/>
              </w:rPr>
            </w:pPr>
            <w:r w:rsidRPr="2C29A8E2">
              <w:rPr>
                <w:rFonts w:ascii="Arial" w:hAnsi="Arial" w:cs="Arial"/>
              </w:rPr>
              <w:t>LIMA</w:t>
            </w:r>
          </w:p>
        </w:tc>
      </w:tr>
      <w:tr w:rsidR="00F44C77" w:rsidRPr="00A27537" w14:paraId="2BA1840B" w14:textId="77777777" w:rsidTr="5C974B5A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126E67DF" w14:textId="77777777" w:rsidTr="5C974B5A">
        <w:trPr>
          <w:trHeight w:hRule="exact" w:val="567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DF9BB" w14:textId="77777777" w:rsidR="0062444F" w:rsidRPr="006429E5" w:rsidRDefault="00C01F4A" w:rsidP="00D0765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Linguagem de Marcação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EC4FB" w14:textId="7484BF90" w:rsidR="0062444F" w:rsidRPr="006429E5" w:rsidRDefault="292FA5FE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5C974B5A">
              <w:rPr>
                <w:rFonts w:ascii="Arial" w:hAnsi="Arial" w:cs="Arial"/>
              </w:rPr>
              <w:t>50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EF3FF" w14:textId="77777777" w:rsidR="0062444F" w:rsidRPr="006429E5" w:rsidRDefault="00E04986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Reenye e Wellington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77777777" w:rsidR="0062444F" w:rsidRPr="006429E5" w:rsidRDefault="005A568B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1DES</w:t>
            </w:r>
          </w:p>
        </w:tc>
      </w:tr>
      <w:tr w:rsidR="00F44C77" w:rsidRPr="00A27537" w14:paraId="18FB9ED8" w14:textId="77777777" w:rsidTr="5C974B5A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0844806D" w14:textId="77777777" w:rsidTr="5C974B5A">
        <w:trPr>
          <w:trHeight w:hRule="exact" w:val="1627"/>
        </w:trPr>
        <w:tc>
          <w:tcPr>
            <w:tcW w:w="338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D07650">
            <w:pPr>
              <w:spacing w:after="0"/>
              <w:jc w:val="center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08B6E7A5" w14:textId="77777777" w:rsidR="0062444F" w:rsidRDefault="00C01F4A" w:rsidP="001A1B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</w:rPr>
            </w:pPr>
            <w:r w:rsidRPr="00C01F4A">
              <w:rPr>
                <w:rFonts w:ascii="Arial Narrow" w:hAnsi="Arial Narrow" w:cs="Arial Narrow"/>
              </w:rPr>
              <w:t>Linguagem de marcação tem como objetivo proporcionar a aquisição de fundamentos técnicos e científicos relativos ao leiaute, codificação e estilização de páginas web por meio de linguagem de marcação, bem como o desenvolvimento de capacidades sociais, organizativas e metodológicas adequadas a diferentes situações profissionais.</w:t>
            </w:r>
          </w:p>
        </w:tc>
      </w:tr>
    </w:tbl>
    <w:p w14:paraId="0A37501D" w14:textId="77777777" w:rsidR="002E25CF" w:rsidRPr="0030568F" w:rsidRDefault="002E25CF" w:rsidP="001E3652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1C7FE6">
        <w:trPr>
          <w:trHeight w:val="390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ECEE76" w14:textId="77777777" w:rsidR="00F44C77" w:rsidRPr="00D93FFF" w:rsidRDefault="00AC300A" w:rsidP="00A13147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D93FFF">
              <w:rPr>
                <w:rFonts w:ascii="Arial Narrow" w:hAnsi="Arial Narrow"/>
                <w:b/>
                <w:sz w:val="22"/>
                <w:szCs w:val="22"/>
              </w:rPr>
              <w:t>FUNDAMENTOS TÉCNICOS E CIENTÍFICOS</w:t>
            </w:r>
          </w:p>
        </w:tc>
      </w:tr>
      <w:tr w:rsidR="006F0DD8" w:rsidRPr="00A27537" w14:paraId="09BF773F" w14:textId="77777777" w:rsidTr="002B7657">
        <w:trPr>
          <w:trHeight w:val="17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B3488A" w14:textId="77777777" w:rsidR="001A2487" w:rsidRPr="001A2487" w:rsidRDefault="001A2487" w:rsidP="001A248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1A2487">
              <w:rPr>
                <w:rFonts w:ascii="Arial" w:hAnsi="Arial" w:cs="Arial"/>
                <w:sz w:val="20"/>
                <w:szCs w:val="20"/>
                <w:lang w:eastAsia="pt-BR"/>
              </w:rPr>
              <w:t>7. Aplicar técnicas de estilização de páginas web</w:t>
            </w:r>
          </w:p>
          <w:p w14:paraId="0632C4A6" w14:textId="77777777" w:rsidR="001A2487" w:rsidRPr="001A2487" w:rsidRDefault="001A2487" w:rsidP="001A248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1A2487">
              <w:rPr>
                <w:rFonts w:ascii="Arial" w:hAnsi="Arial" w:cs="Arial"/>
                <w:sz w:val="20"/>
                <w:szCs w:val="20"/>
                <w:lang w:eastAsia="pt-BR"/>
              </w:rPr>
              <w:t>8. Utilizar ferramentas gráficas para interface web e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Pr="001A2487">
              <w:rPr>
                <w:rFonts w:ascii="Arial" w:hAnsi="Arial" w:cs="Arial"/>
                <w:sz w:val="20"/>
                <w:szCs w:val="20"/>
                <w:lang w:eastAsia="pt-BR"/>
              </w:rPr>
              <w:t>mobile</w:t>
            </w:r>
          </w:p>
          <w:p w14:paraId="26F25EC5" w14:textId="77777777" w:rsidR="00765686" w:rsidRPr="00B62D8F" w:rsidRDefault="001A2487" w:rsidP="001A248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1A2487">
              <w:rPr>
                <w:rFonts w:ascii="Arial" w:hAnsi="Arial" w:cs="Arial"/>
                <w:sz w:val="20"/>
                <w:szCs w:val="20"/>
                <w:lang w:eastAsia="pt-BR"/>
              </w:rPr>
              <w:t>9. Otimizar imagens para aplicação em ambientes web e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Pr="001A2487">
              <w:rPr>
                <w:rFonts w:ascii="Arial" w:hAnsi="Arial" w:cs="Arial"/>
                <w:sz w:val="20"/>
                <w:szCs w:val="20"/>
                <w:lang w:eastAsia="pt-BR"/>
              </w:rPr>
              <w:t>mobile</w:t>
            </w:r>
          </w:p>
        </w:tc>
      </w:tr>
    </w:tbl>
    <w:p w14:paraId="5DAB6C7B" w14:textId="77777777" w:rsidR="00CE7F6E" w:rsidRPr="0030568F" w:rsidRDefault="00CE7F6E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8C43DD" w:rsidRPr="00A27537" w14:paraId="0CE5CA1C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C7AFF4" w14:textId="77777777" w:rsidR="008C43DD" w:rsidRPr="00A27537" w:rsidRDefault="008C43DD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sz w:val="22"/>
                <w:szCs w:val="22"/>
              </w:rPr>
              <w:t xml:space="preserve">CAPACIDADES SOCIAIS, ORGANIZATIVAS E </w:t>
            </w:r>
            <w:r w:rsidR="001E49A5" w:rsidRPr="00A27537">
              <w:rPr>
                <w:rFonts w:ascii="Arial Narrow" w:hAnsi="Arial Narrow"/>
                <w:b/>
                <w:sz w:val="22"/>
                <w:szCs w:val="22"/>
              </w:rPr>
              <w:t>METODOLÓGICAS.</w:t>
            </w:r>
          </w:p>
        </w:tc>
      </w:tr>
      <w:tr w:rsidR="008C43DD" w:rsidRPr="00A27537" w14:paraId="30B23B13" w14:textId="77777777" w:rsidTr="00091217">
        <w:trPr>
          <w:trHeight w:val="1236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B32948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</w:pPr>
            <w:r w:rsidRPr="00206336"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  <w:t>3. Demonstrar raciocínio lógico na organização das</w:t>
            </w:r>
            <w:r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  <w:t xml:space="preserve"> </w:t>
            </w:r>
            <w:r w:rsidRPr="00206336"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  <w:t>informações (24)</w:t>
            </w:r>
          </w:p>
          <w:p w14:paraId="25A5F4EB" w14:textId="77777777" w:rsidR="00A556B3" w:rsidRPr="00A27537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</w:pPr>
            <w:r w:rsidRPr="00206336"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  <w:t>4. Seguir método de trabalho (21)</w:t>
            </w:r>
          </w:p>
        </w:tc>
      </w:tr>
    </w:tbl>
    <w:p w14:paraId="02EB378F" w14:textId="77777777" w:rsidR="008C43DD" w:rsidRPr="0030568F" w:rsidRDefault="008C43DD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0ABE941A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A6CE98" w14:textId="77777777" w:rsidR="00F44C77" w:rsidRPr="00A2753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</w:tc>
      </w:tr>
      <w:tr w:rsidR="00F44C77" w:rsidRPr="00A27537" w14:paraId="1E2634A9" w14:textId="77777777" w:rsidTr="002B7657">
        <w:trPr>
          <w:trHeight w:val="17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A203EB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 Estilização de páginas</w:t>
            </w:r>
          </w:p>
          <w:p w14:paraId="51A9C3EB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5.1. Definição</w:t>
            </w:r>
          </w:p>
          <w:p w14:paraId="1C0B033A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5.2. Semântica de programação W3C</w:t>
            </w:r>
          </w:p>
          <w:p w14:paraId="100EAE2A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5.3. Validação de código pelo W3C</w:t>
            </w:r>
          </w:p>
          <w:p w14:paraId="56CB2263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5.4. Tipos de seletores</w:t>
            </w:r>
          </w:p>
          <w:p w14:paraId="1C9AAF06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5.4.1. Classe</w:t>
            </w:r>
          </w:p>
          <w:p w14:paraId="04E7C798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5.4.2. Identificação</w:t>
            </w:r>
          </w:p>
          <w:p w14:paraId="447DB5E0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5.4.3. Tag</w:t>
            </w:r>
          </w:p>
          <w:p w14:paraId="73EEE962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5.4.4. Universal</w:t>
            </w:r>
          </w:p>
          <w:p w14:paraId="1D84A5A0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5.4.5. Seletores compartilhados</w:t>
            </w:r>
          </w:p>
          <w:p w14:paraId="27DDBC05" w14:textId="77777777" w:rsidR="00091217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5.5. Formatação de elementos</w:t>
            </w:r>
          </w:p>
          <w:p w14:paraId="5D8FB1B8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5.5.1. Textos</w:t>
            </w:r>
          </w:p>
          <w:p w14:paraId="3C81935D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5.5.2. Imagens</w:t>
            </w:r>
          </w:p>
          <w:p w14:paraId="5EC57EA3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5.5.3. Listas</w:t>
            </w:r>
          </w:p>
          <w:p w14:paraId="7B511942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5.5.4. Tabelas</w:t>
            </w:r>
          </w:p>
          <w:p w14:paraId="41DD1CC9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5.5.5. Ancoras (links)</w:t>
            </w:r>
          </w:p>
          <w:p w14:paraId="3FC163B9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5.6. Aplicação de estilos de menus e submenus</w:t>
            </w:r>
          </w:p>
          <w:p w14:paraId="4E070435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lastRenderedPageBreak/>
              <w:t>5.7. Box model</w:t>
            </w:r>
          </w:p>
          <w:p w14:paraId="6E92DB65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5.7.1. Margin</w:t>
            </w:r>
          </w:p>
          <w:p w14:paraId="4F2D7FD8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5.7.2. Border</w:t>
            </w:r>
          </w:p>
          <w:p w14:paraId="2E165D7E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5.7.3. Padding</w:t>
            </w:r>
          </w:p>
          <w:p w14:paraId="6172019A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5.7.4. Content</w:t>
            </w:r>
          </w:p>
          <w:p w14:paraId="213842E8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5.8. Diagramação de elemento (Div)</w:t>
            </w:r>
          </w:p>
          <w:p w14:paraId="7C6FDF26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5.8.1. Atributos de formatação e alinhamento</w:t>
            </w:r>
          </w:p>
          <w:p w14:paraId="03DF1BF5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5.8.2. Posicionamento (static, relative, fixed e</w:t>
            </w:r>
          </w:p>
          <w:p w14:paraId="271C4482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absolute, float, z-index, display)</w:t>
            </w:r>
          </w:p>
          <w:p w14:paraId="7556AE03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5.9. Pseudo classes</w:t>
            </w:r>
          </w:p>
          <w:p w14:paraId="7018E596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5.10. Efeitos em elementos</w:t>
            </w:r>
          </w:p>
          <w:p w14:paraId="48550191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206336">
              <w:rPr>
                <w:rFonts w:ascii="Arial" w:hAnsi="Arial" w:cs="Arial"/>
                <w:lang w:val="en-US" w:eastAsia="pt-BR"/>
              </w:rPr>
              <w:t>5.10.1.Transition</w:t>
            </w:r>
          </w:p>
          <w:p w14:paraId="4D4494CC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206336">
              <w:rPr>
                <w:rFonts w:ascii="Arial" w:hAnsi="Arial" w:cs="Arial"/>
                <w:lang w:val="en-US" w:eastAsia="pt-BR"/>
              </w:rPr>
              <w:t>5.10.2.Animations</w:t>
            </w:r>
          </w:p>
          <w:p w14:paraId="08B088BC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206336">
              <w:rPr>
                <w:rFonts w:ascii="Arial" w:hAnsi="Arial" w:cs="Arial"/>
                <w:lang w:val="en-US" w:eastAsia="pt-BR"/>
              </w:rPr>
              <w:t>5.10.3.Rotate</w:t>
            </w:r>
          </w:p>
          <w:p w14:paraId="0699CBA0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206336">
              <w:rPr>
                <w:rFonts w:ascii="Arial" w:hAnsi="Arial" w:cs="Arial"/>
                <w:lang w:val="en-US" w:eastAsia="pt-BR"/>
              </w:rPr>
              <w:t>5.10.4.Scale</w:t>
            </w:r>
          </w:p>
          <w:p w14:paraId="7C21F2FC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206336">
              <w:rPr>
                <w:rFonts w:ascii="Arial" w:hAnsi="Arial" w:cs="Arial"/>
                <w:lang w:val="en-US" w:eastAsia="pt-BR"/>
              </w:rPr>
              <w:t>5.10.5.Translate</w:t>
            </w:r>
          </w:p>
          <w:p w14:paraId="513D84A4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206336">
              <w:rPr>
                <w:rFonts w:ascii="Arial" w:hAnsi="Arial" w:cs="Arial"/>
                <w:lang w:val="en-US" w:eastAsia="pt-BR"/>
              </w:rPr>
              <w:t>5.10.6.Gradiente</w:t>
            </w:r>
          </w:p>
          <w:p w14:paraId="0AD09F90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5.10.7.Opacity</w:t>
            </w:r>
          </w:p>
          <w:p w14:paraId="0F6E881C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5.10.8.Border-radius</w:t>
            </w:r>
          </w:p>
          <w:p w14:paraId="40CCC4D1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6. Imagens</w:t>
            </w:r>
          </w:p>
          <w:p w14:paraId="0A3C0CFA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6.1. Ferramentas gráficas</w:t>
            </w:r>
          </w:p>
          <w:p w14:paraId="272AFF73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6.2. Criação</w:t>
            </w:r>
          </w:p>
          <w:p w14:paraId="0ECF5F05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6.3. Edição</w:t>
            </w:r>
          </w:p>
          <w:p w14:paraId="3DD92C6A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6.4. Formatos</w:t>
            </w:r>
          </w:p>
          <w:p w14:paraId="0BA0290D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6.5. Vetorização</w:t>
            </w:r>
          </w:p>
          <w:p w14:paraId="52606C91" w14:textId="77777777" w:rsidR="00220880" w:rsidRPr="00D52010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6.6. SVG</w:t>
            </w:r>
          </w:p>
        </w:tc>
      </w:tr>
    </w:tbl>
    <w:p w14:paraId="6A05A809" w14:textId="77777777" w:rsidR="00CA3506" w:rsidRPr="0030568F" w:rsidRDefault="00CA3506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39BBE3" w14:textId="77777777" w:rsidR="007B0765" w:rsidRPr="0030568F" w:rsidRDefault="00BD15F5" w:rsidP="0030568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0E22B5" w:rsidRPr="00461807" w14:paraId="08EEA8D9" w14:textId="77777777" w:rsidTr="001C7FE6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77777777" w:rsidR="000E22B5" w:rsidRPr="00D46FCF" w:rsidRDefault="000E22B5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Formativa</w:t>
            </w:r>
          </w:p>
        </w:tc>
      </w:tr>
      <w:tr w:rsidR="000E22B5" w:rsidRPr="00461807" w14:paraId="6B167A9F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0E22B5" w:rsidRPr="00461807" w14:paraId="2F2151EB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067D62" w14:textId="77777777" w:rsidR="001A1B64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Obs:</w:t>
            </w:r>
            <w:r w:rsidR="00F2545F">
              <w:rPr>
                <w:rFonts w:ascii="Arial" w:eastAsia="Times New Roman" w:hAnsi="Arial" w:cs="Arial"/>
                <w:b/>
                <w:lang w:eastAsia="ar-SA"/>
              </w:rPr>
              <w:t xml:space="preserve"> </w:t>
            </w:r>
            <w:r w:rsidR="00071A13">
              <w:rPr>
                <w:rFonts w:ascii="Arial" w:eastAsia="Times New Roman" w:hAnsi="Arial" w:cs="Arial"/>
                <w:lang w:eastAsia="ar-SA"/>
              </w:rPr>
              <w:t>Atividade para ser realizada individualmente.</w:t>
            </w:r>
          </w:p>
          <w:p w14:paraId="41C8F396" w14:textId="77777777" w:rsidR="00DE397F" w:rsidRDefault="00DE397F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58716FF0" w14:textId="77777777" w:rsidR="00071A13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Contextualização:</w:t>
            </w:r>
            <w:r w:rsidR="00071A13">
              <w:rPr>
                <w:rFonts w:ascii="Arial" w:eastAsia="Times New Roman" w:hAnsi="Arial" w:cs="Arial"/>
                <w:lang w:eastAsia="ar-SA"/>
              </w:rPr>
              <w:t xml:space="preserve"> Você já pensou nas possibilidades de trabalho após o término do curso Técnico em Desenvolvimento de Sistemas? Uma </w:t>
            </w:r>
            <w:r w:rsidR="00DC66C1">
              <w:rPr>
                <w:rFonts w:ascii="Arial" w:eastAsia="Times New Roman" w:hAnsi="Arial" w:cs="Arial"/>
                <w:lang w:eastAsia="ar-SA"/>
              </w:rPr>
              <w:t>opção</w:t>
            </w:r>
            <w:r w:rsidR="00071A13">
              <w:rPr>
                <w:rFonts w:ascii="Arial" w:eastAsia="Times New Roman" w:hAnsi="Arial" w:cs="Arial"/>
                <w:lang w:eastAsia="ar-SA"/>
              </w:rPr>
              <w:t xml:space="preserve"> é de trabalhar como </w:t>
            </w:r>
            <w:r w:rsidR="00071A13"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 w:rsidR="00071A13">
              <w:rPr>
                <w:rFonts w:ascii="Arial" w:eastAsia="Times New Roman" w:hAnsi="Arial" w:cs="Arial"/>
                <w:lang w:eastAsia="ar-SA"/>
              </w:rPr>
              <w:t xml:space="preserve">. Pode-se definir </w:t>
            </w:r>
            <w:r w:rsidR="00071A13">
              <w:rPr>
                <w:rFonts w:ascii="Arial" w:eastAsia="Times New Roman" w:hAnsi="Arial" w:cs="Arial"/>
                <w:i/>
                <w:iCs/>
                <w:lang w:eastAsia="ar-SA"/>
              </w:rPr>
              <w:t xml:space="preserve">freelancer </w:t>
            </w:r>
            <w:r w:rsidR="00071A13" w:rsidRPr="00071A13">
              <w:rPr>
                <w:rFonts w:ascii="Arial" w:eastAsia="Times New Roman" w:hAnsi="Arial" w:cs="Arial"/>
                <w:lang w:eastAsia="ar-SA"/>
              </w:rPr>
              <w:t>como</w:t>
            </w:r>
            <w:r w:rsidR="00071A13">
              <w:rPr>
                <w:rFonts w:ascii="Arial" w:eastAsia="Times New Roman" w:hAnsi="Arial" w:cs="Arial"/>
                <w:lang w:eastAsia="ar-SA"/>
              </w:rPr>
              <w:t xml:space="preserve">: </w:t>
            </w:r>
            <w:r w:rsidR="00071A13" w:rsidRPr="00071A13"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 w:rsidR="00071A13" w:rsidRPr="00071A13">
              <w:rPr>
                <w:rFonts w:ascii="Arial" w:eastAsia="Times New Roman" w:hAnsi="Arial" w:cs="Arial"/>
                <w:lang w:eastAsia="ar-SA"/>
              </w:rPr>
              <w:t xml:space="preserve">, ou </w:t>
            </w:r>
            <w:r w:rsidR="00071A13" w:rsidRPr="00071A13">
              <w:rPr>
                <w:rFonts w:ascii="Arial" w:eastAsia="Times New Roman" w:hAnsi="Arial" w:cs="Arial"/>
                <w:i/>
                <w:iCs/>
                <w:lang w:eastAsia="ar-SA"/>
              </w:rPr>
              <w:t>freela</w:t>
            </w:r>
            <w:r w:rsidR="00071A13" w:rsidRPr="00071A13">
              <w:rPr>
                <w:rFonts w:ascii="Arial" w:eastAsia="Times New Roman" w:hAnsi="Arial" w:cs="Arial"/>
                <w:lang w:eastAsia="ar-SA"/>
              </w:rPr>
              <w:t>, é um termo em inglês que se refere a um profissional liberal que presta serviços de modo autônomo para empresas ou pessoas, por períodos determinados de tempo.</w:t>
            </w:r>
          </w:p>
          <w:p w14:paraId="72A3D3EC" w14:textId="77777777" w:rsidR="00071A13" w:rsidRDefault="00071A13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21B451D9" w14:textId="77777777" w:rsidR="00F2545F" w:rsidRDefault="00071A13" w:rsidP="00DE397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Você como 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>
              <w:rPr>
                <w:rFonts w:ascii="Arial" w:eastAsia="Times New Roman" w:hAnsi="Arial" w:cs="Arial"/>
                <w:lang w:eastAsia="ar-SA"/>
              </w:rPr>
              <w:t xml:space="preserve"> precisa 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captar novos trabalhos para obter receitas, um canal para divulgar suas experiências/trabalhos/formações é a página Web. Por meio de um site, é possível apresentar todas as suas informações de trabalho como também realizar divulgações do </w:t>
            </w:r>
            <w:r w:rsidR="00DE397F" w:rsidRPr="00DE397F">
              <w:rPr>
                <w:rFonts w:ascii="Arial" w:eastAsia="Times New Roman" w:hAnsi="Arial" w:cs="Arial"/>
                <w:i/>
                <w:iCs/>
                <w:lang w:eastAsia="ar-SA"/>
              </w:rPr>
              <w:t>link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 em redes sociais e cartões de visita. </w:t>
            </w:r>
          </w:p>
          <w:p w14:paraId="0D0B940D" w14:textId="77777777" w:rsidR="00DE397F" w:rsidRDefault="00DE397F" w:rsidP="00DE397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0E27B00A" w14:textId="77777777" w:rsidR="00DE397F" w:rsidRDefault="00DE397F" w:rsidP="00DE397F">
            <w:pPr>
              <w:spacing w:after="0" w:line="240" w:lineRule="auto"/>
              <w:jc w:val="both"/>
            </w:pPr>
          </w:p>
          <w:p w14:paraId="067B542C" w14:textId="77777777" w:rsidR="00CC59A7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Desafio:</w:t>
            </w:r>
            <w:r w:rsidR="00B7660F">
              <w:rPr>
                <w:rFonts w:ascii="Arial" w:eastAsia="Times New Roman" w:hAnsi="Arial" w:cs="Arial"/>
                <w:lang w:eastAsia="ar-SA"/>
              </w:rPr>
              <w:t xml:space="preserve"> Como técnico em </w:t>
            </w:r>
            <w:r w:rsidR="00DE397F">
              <w:rPr>
                <w:rFonts w:ascii="Arial" w:eastAsia="Times New Roman" w:hAnsi="Arial" w:cs="Arial"/>
                <w:lang w:eastAsia="ar-SA"/>
              </w:rPr>
              <w:t>D</w:t>
            </w:r>
            <w:r w:rsidR="00B7660F">
              <w:rPr>
                <w:rFonts w:ascii="Arial" w:eastAsia="Times New Roman" w:hAnsi="Arial" w:cs="Arial"/>
                <w:lang w:eastAsia="ar-SA"/>
              </w:rPr>
              <w:t xml:space="preserve">esenvolvimento de </w:t>
            </w:r>
            <w:r w:rsidR="00DE397F">
              <w:rPr>
                <w:rFonts w:ascii="Arial" w:eastAsia="Times New Roman" w:hAnsi="Arial" w:cs="Arial"/>
                <w:lang w:eastAsia="ar-SA"/>
              </w:rPr>
              <w:t>S</w:t>
            </w:r>
            <w:r w:rsidR="00B7660F">
              <w:rPr>
                <w:rFonts w:ascii="Arial" w:eastAsia="Times New Roman" w:hAnsi="Arial" w:cs="Arial"/>
                <w:lang w:eastAsia="ar-SA"/>
              </w:rPr>
              <w:t>istemas, você também é empreendedor</w:t>
            </w:r>
            <w:r w:rsidR="00DE397F">
              <w:rPr>
                <w:rFonts w:ascii="Arial" w:eastAsia="Times New Roman" w:hAnsi="Arial" w:cs="Arial"/>
                <w:lang w:eastAsia="ar-SA"/>
              </w:rPr>
              <w:t>/</w:t>
            </w:r>
            <w:r w:rsidR="00DE397F"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. Assim, ao término do curso </w:t>
            </w:r>
            <w:r w:rsidR="00D34EFC">
              <w:rPr>
                <w:rFonts w:ascii="Arial" w:eastAsia="Times New Roman" w:hAnsi="Arial" w:cs="Arial"/>
                <w:lang w:eastAsia="ar-SA"/>
              </w:rPr>
              <w:t>é</w:t>
            </w:r>
            <w:r w:rsidR="00DC66C1">
              <w:rPr>
                <w:rFonts w:ascii="Arial" w:eastAsia="Times New Roman" w:hAnsi="Arial" w:cs="Arial"/>
                <w:lang w:eastAsia="ar-SA"/>
              </w:rPr>
              <w:t xml:space="preserve"> interessante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 ter uma página Web pessoal com todas as suas informações</w:t>
            </w:r>
            <w:r w:rsidR="009A6163">
              <w:rPr>
                <w:rFonts w:ascii="Arial" w:eastAsia="Times New Roman" w:hAnsi="Arial" w:cs="Arial"/>
                <w:lang w:eastAsia="ar-SA"/>
              </w:rPr>
              <w:t xml:space="preserve"> (experiência, trabalho, formação, </w:t>
            </w:r>
            <w:r w:rsidR="009A6163" w:rsidRPr="009A6163">
              <w:rPr>
                <w:rFonts w:ascii="Arial" w:eastAsia="Times New Roman" w:hAnsi="Arial" w:cs="Arial"/>
                <w:i/>
                <w:iCs/>
                <w:lang w:eastAsia="ar-SA"/>
              </w:rPr>
              <w:t>hobby</w:t>
            </w:r>
            <w:r w:rsidR="009A6163">
              <w:rPr>
                <w:rFonts w:ascii="Arial" w:eastAsia="Times New Roman" w:hAnsi="Arial" w:cs="Arial"/>
                <w:lang w:eastAsia="ar-SA"/>
              </w:rPr>
              <w:t>,...)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 para divulgar seus trabalhos.</w:t>
            </w:r>
            <w:r w:rsidR="009A6163"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DC66C1">
              <w:rPr>
                <w:rFonts w:ascii="Arial" w:eastAsia="Times New Roman" w:hAnsi="Arial" w:cs="Arial"/>
                <w:lang w:eastAsia="ar-SA"/>
              </w:rPr>
              <w:t>Então</w:t>
            </w:r>
            <w:r w:rsidR="009A6163">
              <w:rPr>
                <w:rFonts w:ascii="Arial" w:eastAsia="Times New Roman" w:hAnsi="Arial" w:cs="Arial"/>
                <w:lang w:eastAsia="ar-SA"/>
              </w:rPr>
              <w:t>, você</w:t>
            </w:r>
            <w:r w:rsidR="00CC59A7">
              <w:rPr>
                <w:rFonts w:ascii="Arial" w:eastAsia="Times New Roman" w:hAnsi="Arial" w:cs="Arial"/>
                <w:lang w:eastAsia="ar-SA"/>
              </w:rPr>
              <w:t xml:space="preserve"> organizará o estilo do seu site pessoal, desenvolvido na última </w:t>
            </w:r>
            <w:r w:rsidR="004B44FC">
              <w:rPr>
                <w:rFonts w:ascii="Arial" w:eastAsia="Times New Roman" w:hAnsi="Arial" w:cs="Arial"/>
                <w:lang w:eastAsia="ar-SA"/>
              </w:rPr>
              <w:t xml:space="preserve">formativa e </w:t>
            </w:r>
            <w:r w:rsidR="00CC59A7">
              <w:rPr>
                <w:rFonts w:ascii="Arial" w:eastAsia="Times New Roman" w:hAnsi="Arial" w:cs="Arial"/>
                <w:lang w:eastAsia="ar-SA"/>
              </w:rPr>
              <w:t xml:space="preserve">somativa, baseando em </w:t>
            </w:r>
            <w:r w:rsidR="00CC59A7" w:rsidRPr="00CC59A7">
              <w:rPr>
                <w:rFonts w:ascii="Arial" w:eastAsia="Times New Roman" w:hAnsi="Arial" w:cs="Arial"/>
                <w:i/>
                <w:iCs/>
                <w:lang w:eastAsia="ar-SA"/>
              </w:rPr>
              <w:t>Cascading Style Sheets</w:t>
            </w:r>
            <w:r w:rsidR="00CC59A7">
              <w:rPr>
                <w:rFonts w:ascii="Arial" w:eastAsia="Times New Roman" w:hAnsi="Arial" w:cs="Arial"/>
                <w:lang w:eastAsia="ar-SA"/>
              </w:rPr>
              <w:t xml:space="preserve"> (CSS). São indispensáveis os seguintes itens no estilo de sua página:</w:t>
            </w:r>
          </w:p>
          <w:p w14:paraId="60061E4C" w14:textId="77777777" w:rsidR="009A6163" w:rsidRDefault="009A6163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5903A971" w14:textId="77777777" w:rsidR="00CC59A7" w:rsidRDefault="00CC59A7" w:rsidP="008031DF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CC59A7">
              <w:rPr>
                <w:rFonts w:ascii="Arial" w:eastAsia="Times New Roman" w:hAnsi="Arial" w:cs="Arial"/>
                <w:lang w:eastAsia="ar-SA"/>
              </w:rPr>
              <w:t>Para posicionar os elementos na página criar containers principais com os seguintes nomes de DIVs</w:t>
            </w:r>
            <w:r>
              <w:rPr>
                <w:rFonts w:ascii="Arial" w:eastAsia="Times New Roman" w:hAnsi="Arial" w:cs="Arial"/>
                <w:lang w:eastAsia="ar-SA"/>
              </w:rPr>
              <w:t>: container, header, mainnav, menu, contentes e footer. Ajustar o CSS para que os containers tenham a seguinte estrutura de página:</w:t>
            </w:r>
          </w:p>
          <w:p w14:paraId="44EAFD9C" w14:textId="77777777" w:rsidR="00CC59A7" w:rsidRDefault="00CC59A7" w:rsidP="00CC59A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4B94D5A5" w14:textId="77777777" w:rsidR="00CC59A7" w:rsidRDefault="00CC59A7" w:rsidP="00CC59A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3DEEC669" w14:textId="77777777" w:rsidR="00CC59A7" w:rsidRDefault="000B7186" w:rsidP="00CC59A7">
            <w:pPr>
              <w:keepNext/>
              <w:spacing w:after="0" w:line="240" w:lineRule="auto"/>
              <w:jc w:val="center"/>
            </w:pPr>
            <w:r w:rsidRPr="00AB1AFA">
              <w:rPr>
                <w:noProof/>
              </w:rPr>
              <w:drawing>
                <wp:inline distT="0" distB="0" distL="0" distR="0" wp14:anchorId="2696DF64" wp14:editId="07777777">
                  <wp:extent cx="5273675" cy="3767455"/>
                  <wp:effectExtent l="0" t="0" r="0" b="0"/>
                  <wp:docPr id="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675" cy="3767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E96C74" w14:textId="77777777" w:rsidR="00CC59A7" w:rsidRDefault="00CC59A7" w:rsidP="00CC59A7">
            <w:pPr>
              <w:pStyle w:val="Legenda"/>
              <w:jc w:val="center"/>
              <w:rPr>
                <w:rFonts w:ascii="Arial" w:eastAsia="Times New Roman" w:hAnsi="Arial" w:cs="Arial"/>
                <w:lang w:eastAsia="ar-SA"/>
              </w:rPr>
            </w:pPr>
            <w:r>
              <w:t xml:space="preserve">Figura </w:t>
            </w:r>
            <w:r>
              <w:fldChar w:fldCharType="begin"/>
            </w:r>
            <w:r>
              <w:instrText>SEQ Figura \* ARABIC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- Containers da página</w:t>
            </w:r>
            <w:r w:rsidRPr="0030016E">
              <w:t xml:space="preserve"> - Fonte</w:t>
            </w:r>
            <w:r>
              <w:t xml:space="preserve"> </w:t>
            </w:r>
            <w:r w:rsidRPr="00CC59A7">
              <w:t>LAYOUT CSS passo a passo. [S. l.], 13 fev. 2008. Disponível em: https://www.maujor.com/tutorial/layout-css-passo-a-passo.php. Acesso em: 14 jan. 202</w:t>
            </w:r>
            <w:r w:rsidR="00E04986">
              <w:t>1</w:t>
            </w:r>
            <w:r w:rsidRPr="00CC59A7">
              <w:t>.</w:t>
            </w:r>
          </w:p>
          <w:p w14:paraId="3656B9AB" w14:textId="77777777" w:rsidR="00CC59A7" w:rsidRDefault="00CC59A7" w:rsidP="00CC59A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7ADD9336" w14:textId="77777777" w:rsidR="00CC59A7" w:rsidRDefault="004B44FC" w:rsidP="008031DF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lastRenderedPageBreak/>
              <w:t xml:space="preserve">Utilizar ao menos um efeito em elemento na página: </w:t>
            </w:r>
            <w:r w:rsidRPr="004B44FC">
              <w:rPr>
                <w:rFonts w:ascii="Arial" w:eastAsia="Times New Roman" w:hAnsi="Arial" w:cs="Arial"/>
                <w:i/>
                <w:iCs/>
                <w:lang w:eastAsia="ar-SA"/>
              </w:rPr>
              <w:t>transition</w:t>
            </w:r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r w:rsidRPr="004B44FC">
              <w:rPr>
                <w:rFonts w:ascii="Arial" w:eastAsia="Times New Roman" w:hAnsi="Arial" w:cs="Arial"/>
                <w:i/>
                <w:iCs/>
                <w:lang w:eastAsia="ar-SA"/>
              </w:rPr>
              <w:t>animations</w:t>
            </w:r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r w:rsidRPr="004B44FC">
              <w:rPr>
                <w:rFonts w:ascii="Arial" w:eastAsia="Times New Roman" w:hAnsi="Arial" w:cs="Arial"/>
                <w:i/>
                <w:iCs/>
                <w:lang w:eastAsia="ar-SA"/>
              </w:rPr>
              <w:t>rotate</w:t>
            </w:r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r w:rsidRPr="004B44FC">
              <w:rPr>
                <w:rFonts w:ascii="Arial" w:eastAsia="Times New Roman" w:hAnsi="Arial" w:cs="Arial"/>
                <w:i/>
                <w:iCs/>
                <w:lang w:eastAsia="ar-SA"/>
              </w:rPr>
              <w:t>scale</w:t>
            </w:r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r w:rsidRPr="004B44FC">
              <w:rPr>
                <w:rFonts w:ascii="Arial" w:eastAsia="Times New Roman" w:hAnsi="Arial" w:cs="Arial"/>
                <w:i/>
                <w:iCs/>
                <w:lang w:eastAsia="ar-SA"/>
              </w:rPr>
              <w:t>translate</w:t>
            </w:r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r w:rsidRPr="004B44FC">
              <w:rPr>
                <w:rFonts w:ascii="Arial" w:eastAsia="Times New Roman" w:hAnsi="Arial" w:cs="Arial"/>
                <w:i/>
                <w:iCs/>
                <w:lang w:eastAsia="ar-SA"/>
              </w:rPr>
              <w:t>gradiente</w:t>
            </w:r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r w:rsidRPr="004B44FC">
              <w:rPr>
                <w:rFonts w:ascii="Arial" w:eastAsia="Times New Roman" w:hAnsi="Arial" w:cs="Arial"/>
                <w:i/>
                <w:iCs/>
                <w:lang w:eastAsia="ar-SA"/>
              </w:rPr>
              <w:t>opacity</w:t>
            </w:r>
            <w:r>
              <w:rPr>
                <w:rFonts w:ascii="Arial" w:eastAsia="Times New Roman" w:hAnsi="Arial" w:cs="Arial"/>
                <w:lang w:eastAsia="ar-SA"/>
              </w:rPr>
              <w:t xml:space="preserve"> ou </w:t>
            </w:r>
            <w:r w:rsidRPr="004B44FC">
              <w:rPr>
                <w:rFonts w:ascii="Arial" w:eastAsia="Times New Roman" w:hAnsi="Arial" w:cs="Arial"/>
                <w:i/>
                <w:iCs/>
                <w:lang w:eastAsia="ar-SA"/>
              </w:rPr>
              <w:t>Border-radius</w:t>
            </w:r>
            <w:r>
              <w:rPr>
                <w:rFonts w:ascii="Arial" w:eastAsia="Times New Roman" w:hAnsi="Arial" w:cs="Arial"/>
                <w:lang w:eastAsia="ar-SA"/>
              </w:rPr>
              <w:t>;</w:t>
            </w:r>
          </w:p>
          <w:p w14:paraId="3B902261" w14:textId="77777777" w:rsidR="009A6163" w:rsidRDefault="004B44FC" w:rsidP="004B44FC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Outros elementos da páginas estilizadas em HTML podem ser adaptadas para CSS</w:t>
            </w:r>
            <w:r w:rsidR="005A1FD8">
              <w:rPr>
                <w:rFonts w:ascii="Arial" w:eastAsia="Times New Roman" w:hAnsi="Arial" w:cs="Arial"/>
                <w:lang w:eastAsia="ar-SA"/>
              </w:rPr>
              <w:t>;</w:t>
            </w:r>
          </w:p>
          <w:p w14:paraId="472DCDA8" w14:textId="77777777" w:rsidR="005A1FD8" w:rsidRPr="004B44FC" w:rsidRDefault="005A1FD8" w:rsidP="004B44FC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Ajustar as imagens da página para customizar o seu </w:t>
            </w:r>
            <w:r w:rsidR="00587495">
              <w:rPr>
                <w:rFonts w:ascii="Arial" w:eastAsia="Times New Roman" w:hAnsi="Arial" w:cs="Arial"/>
                <w:lang w:eastAsia="ar-SA"/>
              </w:rPr>
              <w:t>carregamento</w:t>
            </w:r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64A03194" w14:textId="77777777" w:rsidR="00E30D54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Entregas:</w:t>
            </w:r>
            <w:r w:rsidR="0061633E">
              <w:rPr>
                <w:rFonts w:ascii="Arial" w:eastAsia="Times New Roman" w:hAnsi="Arial" w:cs="Arial"/>
                <w:lang w:eastAsia="ar-SA"/>
              </w:rPr>
              <w:t xml:space="preserve"> </w:t>
            </w:r>
          </w:p>
          <w:p w14:paraId="0F829A37" w14:textId="77777777" w:rsidR="000B2D82" w:rsidRDefault="004B44FC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Cinco </w:t>
            </w:r>
            <w:r w:rsidR="000B2D82">
              <w:rPr>
                <w:rFonts w:ascii="Arial" w:eastAsia="Times New Roman" w:hAnsi="Arial" w:cs="Arial"/>
                <w:lang w:eastAsia="ar-SA"/>
              </w:rPr>
              <w:t xml:space="preserve">páginas web: </w:t>
            </w:r>
            <w:r w:rsidRPr="004B44FC">
              <w:rPr>
                <w:rFonts w:ascii="Arial" w:eastAsia="Times New Roman" w:hAnsi="Arial" w:cs="Arial"/>
                <w:lang w:eastAsia="ar-SA"/>
              </w:rPr>
              <w:t>Início, Quem sou?, Portfólio, Serviços</w:t>
            </w:r>
            <w:r>
              <w:rPr>
                <w:rFonts w:ascii="Arial" w:eastAsia="Times New Roman" w:hAnsi="Arial" w:cs="Arial"/>
                <w:lang w:eastAsia="ar-SA"/>
              </w:rPr>
              <w:t xml:space="preserve"> e</w:t>
            </w:r>
            <w:r w:rsidRPr="004B44FC">
              <w:rPr>
                <w:rFonts w:ascii="Arial" w:eastAsia="Times New Roman" w:hAnsi="Arial" w:cs="Arial"/>
                <w:lang w:eastAsia="ar-SA"/>
              </w:rPr>
              <w:t xml:space="preserve">  Contato</w:t>
            </w:r>
            <w:r>
              <w:rPr>
                <w:rFonts w:ascii="Arial" w:eastAsia="Times New Roman" w:hAnsi="Arial" w:cs="Arial"/>
                <w:lang w:eastAsia="ar-SA"/>
              </w:rPr>
              <w:t xml:space="preserve"> estilizadas em CSS.</w:t>
            </w:r>
          </w:p>
          <w:p w14:paraId="61693BAB" w14:textId="77777777" w:rsidR="000B2D82" w:rsidRDefault="000B2D82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Descreve um relatório sobre o desenvolvimento da página web. Neste relatório, insira as seguintes informações: Quais foram as principais dificuldades no desenvolvimento? O que pode ser melhorado no site desenvolvido? Como melhorar o site? </w:t>
            </w:r>
          </w:p>
          <w:p w14:paraId="6C97642A" w14:textId="77777777" w:rsidR="000B2D82" w:rsidRDefault="000B2D82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Desenvolver o relatório em uma página simples, não esqueça de colocar o seu nome.</w:t>
            </w:r>
          </w:p>
          <w:p w14:paraId="73B4BDFB" w14:textId="77777777" w:rsidR="000B2D82" w:rsidRDefault="000B2D82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Enviar o relatório </w:t>
            </w:r>
            <w:r w:rsidR="004C1634">
              <w:rPr>
                <w:rFonts w:ascii="Arial" w:eastAsia="Times New Roman" w:hAnsi="Arial" w:cs="Arial"/>
                <w:lang w:eastAsia="ar-SA"/>
              </w:rPr>
              <w:t xml:space="preserve">no formato PDF </w:t>
            </w:r>
            <w:r>
              <w:rPr>
                <w:rFonts w:ascii="Arial" w:eastAsia="Times New Roman" w:hAnsi="Arial" w:cs="Arial"/>
                <w:lang w:eastAsia="ar-SA"/>
              </w:rPr>
              <w:t xml:space="preserve">para o professor </w:t>
            </w:r>
            <w:r w:rsidR="00E04986">
              <w:rPr>
                <w:rFonts w:ascii="Arial" w:eastAsia="Times New Roman" w:hAnsi="Arial" w:cs="Arial"/>
                <w:lang w:eastAsia="ar-SA"/>
              </w:rPr>
              <w:t>por</w:t>
            </w:r>
            <w:r>
              <w:rPr>
                <w:rFonts w:ascii="Arial" w:eastAsia="Times New Roman" w:hAnsi="Arial" w:cs="Arial"/>
                <w:lang w:eastAsia="ar-SA"/>
              </w:rPr>
              <w:t xml:space="preserve"> e-mail</w:t>
            </w:r>
            <w:r w:rsidR="004C1634"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45FB0818" w14:textId="77777777" w:rsidR="003E3CC2" w:rsidRPr="00B03090" w:rsidRDefault="003E3CC2" w:rsidP="003E3CC2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14:paraId="049F31CB" w14:textId="77777777" w:rsidR="004548E5" w:rsidRDefault="004548E5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4BAE487C" w14:textId="77777777" w:rsidR="005A6BFD" w:rsidRDefault="00BD15F5" w:rsidP="00377BB6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="001C2C3E"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6B103E"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1C2C3E" w:rsidRPr="00663293" w14:paraId="32D69192" w14:textId="77777777" w:rsidTr="001C7FE6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5C253676" w14:textId="77777777" w:rsidR="001C2C3E" w:rsidRPr="00CE256D" w:rsidRDefault="00A556B3" w:rsidP="001820F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sz="12" w:space="0" w:color="auto"/>
            </w:tcBorders>
            <w:vAlign w:val="center"/>
          </w:tcPr>
          <w:p w14:paraId="7E3FC248" w14:textId="77777777" w:rsidR="001C2C3E" w:rsidRPr="00663293" w:rsidRDefault="001C2C3E" w:rsidP="00B3367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F24C8">
              <w:rPr>
                <w:rFonts w:ascii="Arial" w:hAnsi="Arial" w:cs="Arial"/>
                <w:b/>
                <w:sz w:val="20"/>
                <w:szCs w:val="20"/>
              </w:rPr>
              <w:t>Técnicos e C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 xml:space="preserve">ientíficos ou </w:t>
            </w:r>
            <w:r>
              <w:rPr>
                <w:rFonts w:ascii="Arial" w:hAnsi="Arial" w:cs="Arial"/>
                <w:b/>
                <w:sz w:val="20"/>
                <w:szCs w:val="20"/>
              </w:rPr>
              <w:t>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C865385" w14:textId="77777777" w:rsidR="001C2C3E" w:rsidRDefault="001C2C3E" w:rsidP="00A556B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A556B3" w:rsidRPr="00B36250" w14:paraId="6C2CB8F9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53128261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F5283D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62486C05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D2B3BF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A556B3" w:rsidRPr="00B36250" w14:paraId="4AAFA41D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584315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01FE53E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649841B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8668A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A556B3" w:rsidRPr="00B36250" w14:paraId="300264D5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632692EA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D3D6C7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66DDAA3" w14:textId="77777777" w:rsidR="00A556B3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BAFB9D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4101652C" w14:textId="77777777" w:rsidR="00A556B3" w:rsidRPr="00663293" w:rsidRDefault="00A556B3" w:rsidP="00337D70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480605" w14:textId="77777777" w:rsidR="001C2C3E" w:rsidRPr="00663293" w:rsidRDefault="001C2C3E" w:rsidP="00C7638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C2C3E" w:rsidRPr="00663293" w14:paraId="4B99056E" w14:textId="77777777" w:rsidTr="00C837B1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1299C43A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  <w:tcBorders>
              <w:bottom w:val="double" w:sz="4" w:space="0" w:color="auto"/>
            </w:tcBorders>
          </w:tcPr>
          <w:p w14:paraId="4DDBEF00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14:paraId="3461D779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CF2D8B6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FB78278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FC3994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562CB0E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CE0A41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2EBF3C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D98A12B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2946DB82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C77DF" w:rsidRPr="00663293" w14:paraId="46772FA7" w14:textId="77777777" w:rsidTr="00220880">
        <w:trPr>
          <w:trHeight w:val="107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74CE44D5" w14:textId="77777777" w:rsidR="002C77DF" w:rsidRPr="009220E0" w:rsidRDefault="002C77DF" w:rsidP="00346B68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87" w:type="dxa"/>
            <w:tcBorders>
              <w:top w:val="nil"/>
            </w:tcBorders>
            <w:vAlign w:val="center"/>
          </w:tcPr>
          <w:p w14:paraId="035B8BC8" w14:textId="77777777" w:rsidR="002C77DF" w:rsidRPr="003364ED" w:rsidRDefault="004E4A73" w:rsidP="002208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E4A73">
              <w:rPr>
                <w:rFonts w:ascii="Arial" w:hAnsi="Arial" w:cs="Arial"/>
                <w:sz w:val="20"/>
                <w:szCs w:val="20"/>
                <w:lang w:eastAsia="pt-BR"/>
              </w:rPr>
              <w:t>7. Aplicar técnicas de estilização de páginas web</w:t>
            </w:r>
          </w:p>
        </w:tc>
        <w:tc>
          <w:tcPr>
            <w:tcW w:w="3479" w:type="dxa"/>
            <w:tcBorders>
              <w:top w:val="nil"/>
            </w:tcBorders>
            <w:vAlign w:val="center"/>
          </w:tcPr>
          <w:p w14:paraId="675A85ED" w14:textId="77777777" w:rsidR="002C77DF" w:rsidRPr="00B31BA5" w:rsidRDefault="004E4A73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Relacionar adequadamente os comandos CSS para estilizar os elementos HTML.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6BEC0FE4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997CC1D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10FFD37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B699379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FE9F23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F72F64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8CE6F91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CDCEAD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B9E253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C77DF" w:rsidRPr="00663293" w14:paraId="02B79567" w14:textId="77777777" w:rsidTr="00220880">
        <w:trPr>
          <w:trHeight w:val="98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3DE523C" w14:textId="77777777" w:rsidR="002C77DF" w:rsidRPr="009220E0" w:rsidRDefault="002C77DF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2A761292" w14:textId="77777777" w:rsidR="002C77DF" w:rsidRPr="003364ED" w:rsidRDefault="004E4A73" w:rsidP="00220880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E4A73">
              <w:rPr>
                <w:rFonts w:ascii="Arial" w:hAnsi="Arial" w:cs="Arial"/>
                <w:sz w:val="20"/>
                <w:szCs w:val="20"/>
                <w:lang w:eastAsia="pt-BR"/>
              </w:rPr>
              <w:t>8. Utilizar ferramentas gráficas para interface web e mobile</w:t>
            </w:r>
          </w:p>
        </w:tc>
        <w:tc>
          <w:tcPr>
            <w:tcW w:w="3479" w:type="dxa"/>
            <w:vAlign w:val="center"/>
          </w:tcPr>
          <w:p w14:paraId="50A64DFA" w14:textId="77777777" w:rsidR="002C77DF" w:rsidRPr="00B31BA5" w:rsidRDefault="004E4A73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Manusear programas para o auxílio na criação de interface web e mobile.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D6266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2E56223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547A01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43CB0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459315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37F28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FB9E20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0DF9E5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4E871BC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C77DF" w:rsidRPr="00663293" w14:paraId="1B5481CD" w14:textId="77777777" w:rsidTr="00220880">
        <w:trPr>
          <w:trHeight w:hRule="exact" w:val="1058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144A5D23" w14:textId="77777777" w:rsidR="002C77DF" w:rsidRPr="009220E0" w:rsidRDefault="002C77DF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00631EDA" w14:textId="77777777" w:rsidR="002C77DF" w:rsidRPr="003364ED" w:rsidRDefault="004E4A73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E4A73">
              <w:rPr>
                <w:rFonts w:ascii="Arial" w:hAnsi="Arial" w:cs="Arial"/>
                <w:sz w:val="20"/>
                <w:szCs w:val="20"/>
                <w:lang w:eastAsia="pt-BR"/>
              </w:rPr>
              <w:t>9. Otimizar imagens para aplicação em ambientes web e mobile</w:t>
            </w:r>
          </w:p>
        </w:tc>
        <w:tc>
          <w:tcPr>
            <w:tcW w:w="3479" w:type="dxa"/>
            <w:vAlign w:val="center"/>
          </w:tcPr>
          <w:p w14:paraId="30A11EEB" w14:textId="77777777" w:rsidR="002C77DF" w:rsidRPr="00987BC5" w:rsidRDefault="004E4A73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Customizar imagens para melhorar o carregamento das páginas.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3371C2B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38610EB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37805D2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63F29E8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7B4B8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A0FF5F2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30AD6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82907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BA226A1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7B270FFA" w14:textId="77777777" w:rsidTr="00D7688F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5C8DC830" w14:textId="77777777" w:rsidR="00D52010" w:rsidRPr="009220E0" w:rsidRDefault="00D52010" w:rsidP="00346B68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14:paraId="224CFFCB" w14:textId="77777777" w:rsidR="00D52010" w:rsidRPr="008D16E1" w:rsidRDefault="004E4A73" w:rsidP="00220880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4E4A73">
              <w:rPr>
                <w:sz w:val="20"/>
                <w:szCs w:val="20"/>
              </w:rPr>
              <w:t>3. Demonstrar raciocínio lógico na organização das informações (24)</w:t>
            </w:r>
          </w:p>
        </w:tc>
        <w:tc>
          <w:tcPr>
            <w:tcW w:w="3479" w:type="dxa"/>
            <w:vAlign w:val="center"/>
          </w:tcPr>
          <w:p w14:paraId="2AB0DAE8" w14:textId="77777777" w:rsidR="00D52010" w:rsidRPr="00B31BA5" w:rsidRDefault="004E4A73" w:rsidP="00B31BA5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Resolução de problemas.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E861224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7AD93B2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E4B5B7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204FF1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BF0D7D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62F1B3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2F2C34E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0A4E5D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9219836" w14:textId="77777777" w:rsidR="00D52010" w:rsidRPr="00B62D8F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516009B6" w14:textId="77777777" w:rsidTr="00B31BA5">
        <w:trPr>
          <w:trHeight w:hRule="exact" w:val="843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296FEF7D" w14:textId="77777777" w:rsidR="00D52010" w:rsidRPr="00D77055" w:rsidRDefault="00D52010" w:rsidP="00337D70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21BC2226" w14:textId="77777777" w:rsidR="00D52010" w:rsidRPr="008D16E1" w:rsidRDefault="004E4A73" w:rsidP="00220880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4E4A73">
              <w:rPr>
                <w:sz w:val="20"/>
                <w:szCs w:val="20"/>
              </w:rPr>
              <w:t>4. Seguir método de trabalho (21)</w:t>
            </w:r>
          </w:p>
        </w:tc>
        <w:tc>
          <w:tcPr>
            <w:tcW w:w="3479" w:type="dxa"/>
            <w:vAlign w:val="center"/>
          </w:tcPr>
          <w:p w14:paraId="5A38A8C3" w14:textId="77777777" w:rsidR="00D52010" w:rsidRPr="00B31BA5" w:rsidRDefault="004E4A73" w:rsidP="00B31BA5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Capacidade de seguir processos e Organização.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ABCA05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194DBDC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69D0D3C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CD245A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231BE67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FEB5B0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D7AA69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96D064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4FF1C98" w14:textId="77777777" w:rsidR="00D52010" w:rsidRPr="00B62D8F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2F599F29" w14:textId="77777777" w:rsidTr="002C77DF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5EBBE275" w14:textId="77777777" w:rsidR="00D52010" w:rsidRPr="00C76381" w:rsidRDefault="00D52010" w:rsidP="007401A0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D072C0D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8A21919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BD18F9B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38601FE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F3CABC7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B08B5D1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6DEB4AB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0AD9C6F4" w14:textId="77777777" w:rsidR="00D52010" w:rsidRPr="00663293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D52010" w:rsidRPr="00663293" w14:paraId="4317CA29" w14:textId="77777777" w:rsidTr="00083405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FF7A40B" w14:textId="77777777" w:rsidR="00D52010" w:rsidRPr="00C76381" w:rsidRDefault="00D52010" w:rsidP="007401A0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B1F511A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5F9C3DC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023141B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F3B1409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62C75D1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64355AD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A965116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F4E37C" w14:textId="77777777" w:rsidR="00D52010" w:rsidRPr="00663293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44FB30F8" w14:textId="77777777" w:rsidR="00220880" w:rsidRDefault="00220880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1DA6542E" w14:textId="77777777" w:rsidR="00621DB8" w:rsidRDefault="00220880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0"/>
        <w:gridCol w:w="2693"/>
        <w:gridCol w:w="3260"/>
      </w:tblGrid>
      <w:tr w:rsidR="001C7FE6" w14:paraId="67AD18CA" w14:textId="77777777" w:rsidTr="001C7FE6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1A1CD5E" w14:textId="77777777" w:rsidR="001C7FE6" w:rsidRPr="00D46FCF" w:rsidRDefault="001C7FE6" w:rsidP="00E86EB7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lastRenderedPageBreak/>
              <w:t xml:space="preserve">PLANO DE AULA </w:t>
            </w:r>
          </w:p>
        </w:tc>
      </w:tr>
      <w:tr w:rsidR="00C76F6E" w14:paraId="18335CF1" w14:textId="77777777" w:rsidTr="002F653D">
        <w:trPr>
          <w:trHeight w:val="39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87FD86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18D005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 w:rsidR="00E86EB7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9ED1E4A" w14:textId="77777777" w:rsidR="00C76F6E" w:rsidRPr="00C76F6E" w:rsidRDefault="00C967C2" w:rsidP="00C967C2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="00C76F6E"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CB196D" w14:paraId="3A540A7D" w14:textId="77777777" w:rsidTr="002F653D">
        <w:trPr>
          <w:trHeight w:val="567"/>
        </w:trPr>
        <w:tc>
          <w:tcPr>
            <w:tcW w:w="397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3659A97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 Estilização de páginas</w:t>
            </w:r>
          </w:p>
          <w:p w14:paraId="51E45AF5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5.1. Definição</w:t>
            </w:r>
          </w:p>
          <w:p w14:paraId="5140947E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5.2. Semântica de programação W3C</w:t>
            </w:r>
          </w:p>
          <w:p w14:paraId="70A204A4" w14:textId="77777777" w:rsidR="00CB196D" w:rsidRPr="0033420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5.3. Validação de código pelo W3C</w:t>
            </w:r>
          </w:p>
        </w:tc>
        <w:tc>
          <w:tcPr>
            <w:tcW w:w="2693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CD5EA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</w:t>
            </w:r>
            <w:r w:rsidR="002F653D">
              <w:rPr>
                <w:rFonts w:ascii="Arial" w:hAnsi="Arial" w:cs="Arial"/>
              </w:rPr>
              <w:t>.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5C3CC54" w14:textId="77777777" w:rsidR="002F653D" w:rsidRDefault="00FF306A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significa estilização de páginas?</w:t>
            </w:r>
          </w:p>
          <w:p w14:paraId="6BDAFDAC" w14:textId="77777777" w:rsidR="00FF306A" w:rsidRPr="0033420A" w:rsidRDefault="00FF306A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as possibilidades da estilização em uma página web?</w:t>
            </w:r>
          </w:p>
        </w:tc>
      </w:tr>
      <w:tr w:rsidR="00CB196D" w14:paraId="72930B32" w14:textId="77777777" w:rsidTr="002F653D">
        <w:trPr>
          <w:trHeight w:val="56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D917C38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5.4. Tipos de seletores</w:t>
            </w:r>
          </w:p>
          <w:p w14:paraId="074DBCED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5.4.1. Classe</w:t>
            </w:r>
          </w:p>
          <w:p w14:paraId="0F0E7D93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5.4.2. Identificação</w:t>
            </w:r>
          </w:p>
          <w:p w14:paraId="295E359C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FF306A">
              <w:rPr>
                <w:rFonts w:ascii="Arial" w:hAnsi="Arial" w:cs="Arial"/>
              </w:rPr>
              <w:t xml:space="preserve">5.4.3. </w:t>
            </w:r>
            <w:r w:rsidRPr="00FF306A">
              <w:rPr>
                <w:rFonts w:ascii="Arial" w:hAnsi="Arial" w:cs="Arial"/>
                <w:lang w:val="en-US"/>
              </w:rPr>
              <w:t>Tag</w:t>
            </w:r>
          </w:p>
          <w:p w14:paraId="687D2AF7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FF306A">
              <w:rPr>
                <w:rFonts w:ascii="Arial" w:hAnsi="Arial" w:cs="Arial"/>
                <w:lang w:val="en-US"/>
              </w:rPr>
              <w:t>5.4.4. Universal</w:t>
            </w:r>
          </w:p>
          <w:p w14:paraId="5DDAC42C" w14:textId="77777777" w:rsidR="00CB196D" w:rsidRPr="0033420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  <w:lang w:val="en-US"/>
              </w:rPr>
              <w:t>5.4.5. Seletores compartilhados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72EC9" w14:textId="77777777" w:rsidR="00CB196D" w:rsidRPr="0033420A" w:rsidRDefault="00FF306A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89F3077" w14:textId="77777777" w:rsidR="002F653D" w:rsidRDefault="00FF306A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Quando utilizar o ID e o DIV?</w:t>
            </w:r>
          </w:p>
          <w:p w14:paraId="3BB7B50F" w14:textId="77777777" w:rsidR="00FF306A" w:rsidRPr="0033420A" w:rsidRDefault="00FF306A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a necessidade de utilização desses seletores?</w:t>
            </w:r>
          </w:p>
        </w:tc>
      </w:tr>
      <w:tr w:rsidR="00CB196D" w14:paraId="2E5370D4" w14:textId="77777777" w:rsidTr="002F653D">
        <w:trPr>
          <w:trHeight w:val="56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D7A5C59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5.5. Formatação de elementos</w:t>
            </w:r>
          </w:p>
          <w:p w14:paraId="35C7A68B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5.5.1. Textos</w:t>
            </w:r>
          </w:p>
          <w:p w14:paraId="13800AEA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5.5.2. Imagens</w:t>
            </w:r>
          </w:p>
          <w:p w14:paraId="11E5820B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5.5.3. Listas</w:t>
            </w:r>
          </w:p>
          <w:p w14:paraId="7DC67807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5.5.4. Tabelas</w:t>
            </w:r>
          </w:p>
          <w:p w14:paraId="0A4BF3D8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5.5.5. Ancoras (links)</w:t>
            </w:r>
          </w:p>
          <w:p w14:paraId="0CB88A8A" w14:textId="77777777" w:rsidR="00CB196D" w:rsidRPr="00220880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5.6. Aplicação de estilos de menus e submenus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39D99" w14:textId="77777777" w:rsidR="00CB196D" w:rsidRPr="0033420A" w:rsidRDefault="00FF306A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314F11C" w14:textId="77777777" w:rsidR="002F653D" w:rsidRDefault="00FF306A" w:rsidP="002F653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limitações do HTML na formatação de elementos da página?</w:t>
            </w:r>
          </w:p>
          <w:p w14:paraId="4303DADF" w14:textId="77777777" w:rsidR="00FF306A" w:rsidRPr="0033420A" w:rsidRDefault="00FF306A" w:rsidP="002F653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as vantagens do uso de CSS para a formatação das páginas?</w:t>
            </w:r>
          </w:p>
        </w:tc>
      </w:tr>
      <w:tr w:rsidR="00CB196D" w14:paraId="0BF51C17" w14:textId="77777777" w:rsidTr="002F653D">
        <w:trPr>
          <w:trHeight w:val="56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494350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FF306A">
              <w:rPr>
                <w:rFonts w:ascii="Arial" w:hAnsi="Arial" w:cs="Arial"/>
                <w:lang w:val="en-US"/>
              </w:rPr>
              <w:t>5.7. Box model</w:t>
            </w:r>
          </w:p>
          <w:p w14:paraId="4A582B78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FF306A">
              <w:rPr>
                <w:rFonts w:ascii="Arial" w:hAnsi="Arial" w:cs="Arial"/>
                <w:lang w:val="en-US"/>
              </w:rPr>
              <w:t>5.7.1. Margin</w:t>
            </w:r>
          </w:p>
          <w:p w14:paraId="2905759E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FF306A">
              <w:rPr>
                <w:rFonts w:ascii="Arial" w:hAnsi="Arial" w:cs="Arial"/>
                <w:lang w:val="en-US"/>
              </w:rPr>
              <w:t>5.7.2. Border</w:t>
            </w:r>
          </w:p>
          <w:p w14:paraId="4D316709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FF306A">
              <w:rPr>
                <w:rFonts w:ascii="Arial" w:hAnsi="Arial" w:cs="Arial"/>
                <w:lang w:val="en-US"/>
              </w:rPr>
              <w:t>5.7.3. Padding</w:t>
            </w:r>
          </w:p>
          <w:p w14:paraId="339A5B4D" w14:textId="77777777" w:rsidR="00CB196D" w:rsidRPr="0033420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  <w:lang w:val="en-US"/>
              </w:rPr>
              <w:t>5.7.4. Content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F72A39B" w14:textId="77777777" w:rsidR="00CB196D" w:rsidRPr="0033420A" w:rsidRDefault="004370F7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6542E09" w14:textId="77777777" w:rsidR="002F653D" w:rsidRPr="002F653D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a diferença da borda para a margem?</w:t>
            </w:r>
          </w:p>
        </w:tc>
      </w:tr>
      <w:tr w:rsidR="00CB196D" w14:paraId="4C17CBF2" w14:textId="77777777" w:rsidTr="002F653D">
        <w:trPr>
          <w:trHeight w:val="567"/>
        </w:trPr>
        <w:tc>
          <w:tcPr>
            <w:tcW w:w="397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62BEF5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5.8. Diagramação de elemento (Div)</w:t>
            </w:r>
          </w:p>
          <w:p w14:paraId="1D2753FD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 xml:space="preserve">5.8.1. Atributos de formatação e </w:t>
            </w:r>
            <w:r>
              <w:rPr>
                <w:rFonts w:ascii="Arial" w:hAnsi="Arial" w:cs="Arial"/>
              </w:rPr>
              <w:t>a</w:t>
            </w:r>
            <w:r w:rsidRPr="00FF306A">
              <w:rPr>
                <w:rFonts w:ascii="Arial" w:hAnsi="Arial" w:cs="Arial"/>
              </w:rPr>
              <w:t>linhamento</w:t>
            </w:r>
          </w:p>
          <w:p w14:paraId="22CE190A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5.8.2. Posicionamento (static, relative, fixed e</w:t>
            </w:r>
            <w:r>
              <w:rPr>
                <w:rFonts w:ascii="Arial" w:hAnsi="Arial" w:cs="Arial"/>
              </w:rPr>
              <w:t xml:space="preserve"> </w:t>
            </w:r>
            <w:r w:rsidRPr="00FF306A">
              <w:rPr>
                <w:rFonts w:ascii="Arial" w:hAnsi="Arial" w:cs="Arial"/>
              </w:rPr>
              <w:t>absolute, float, z-index, display)</w:t>
            </w:r>
          </w:p>
          <w:p w14:paraId="4CEC6ED2" w14:textId="77777777" w:rsidR="00CB196D" w:rsidRPr="0033420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5.9. Pseudo classes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58ED77F" w14:textId="77777777" w:rsidR="00CB196D" w:rsidRPr="0033420A" w:rsidRDefault="004370F7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311386F" w14:textId="77777777" w:rsidR="002F653D" w:rsidRPr="0033420A" w:rsidRDefault="00B323D2" w:rsidP="00FF306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Podemos dizer que pseudo classes são eventos na página?</w:t>
            </w:r>
          </w:p>
        </w:tc>
      </w:tr>
      <w:tr w:rsidR="00CB196D" w14:paraId="6AEFAE01" w14:textId="77777777" w:rsidTr="002F653D">
        <w:trPr>
          <w:trHeight w:val="567"/>
        </w:trPr>
        <w:tc>
          <w:tcPr>
            <w:tcW w:w="397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C895B3D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5.10. Efeitos em elementos</w:t>
            </w:r>
          </w:p>
          <w:p w14:paraId="560E472A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5.10.1.Transition</w:t>
            </w:r>
          </w:p>
          <w:p w14:paraId="4407F6E6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5.10.2.Animations</w:t>
            </w:r>
          </w:p>
          <w:p w14:paraId="494D0496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5.10.3.Rotate</w:t>
            </w:r>
          </w:p>
          <w:p w14:paraId="1E526512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323D2">
              <w:rPr>
                <w:rFonts w:ascii="Arial" w:hAnsi="Arial" w:cs="Arial"/>
                <w:lang w:val="en-US"/>
              </w:rPr>
              <w:t>5.10.4.Scale</w:t>
            </w:r>
          </w:p>
          <w:p w14:paraId="53B3156D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323D2">
              <w:rPr>
                <w:rFonts w:ascii="Arial" w:hAnsi="Arial" w:cs="Arial"/>
                <w:lang w:val="en-US"/>
              </w:rPr>
              <w:t>5.10.5.Translate</w:t>
            </w:r>
          </w:p>
          <w:p w14:paraId="53250D3B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323D2">
              <w:rPr>
                <w:rFonts w:ascii="Arial" w:hAnsi="Arial" w:cs="Arial"/>
                <w:lang w:val="en-US"/>
              </w:rPr>
              <w:t>5.10.6.Gradiente</w:t>
            </w:r>
          </w:p>
          <w:p w14:paraId="1D6DB872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323D2">
              <w:rPr>
                <w:rFonts w:ascii="Arial" w:hAnsi="Arial" w:cs="Arial"/>
                <w:lang w:val="en-US"/>
              </w:rPr>
              <w:t>5.10.7.Opacity</w:t>
            </w:r>
          </w:p>
          <w:p w14:paraId="0140FB8F" w14:textId="77777777" w:rsidR="00CB196D" w:rsidRPr="00B323D2" w:rsidRDefault="00B323D2" w:rsidP="00B323D2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323D2">
              <w:rPr>
                <w:rFonts w:ascii="Arial" w:hAnsi="Arial" w:cs="Arial"/>
                <w:lang w:val="en-US"/>
              </w:rPr>
              <w:t>5.10.8.Border-radius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5BC5C" w14:textId="77777777" w:rsidR="00CB196D" w:rsidRPr="0033420A" w:rsidRDefault="00E952B4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3F0756B" w14:textId="77777777" w:rsidR="00E952B4" w:rsidRDefault="00B323D2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que utilizaríamos efeito em uma página?</w:t>
            </w:r>
          </w:p>
          <w:p w14:paraId="05D521B9" w14:textId="77777777" w:rsidR="00B323D2" w:rsidRPr="0033420A" w:rsidRDefault="00B323D2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os elementos que podemos aplicar esses efeitos?</w:t>
            </w:r>
          </w:p>
        </w:tc>
      </w:tr>
      <w:tr w:rsidR="00CB196D" w14:paraId="469AA1A1" w14:textId="77777777" w:rsidTr="002F653D">
        <w:trPr>
          <w:trHeight w:val="567"/>
        </w:trPr>
        <w:tc>
          <w:tcPr>
            <w:tcW w:w="397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7419794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6. Imagens</w:t>
            </w:r>
          </w:p>
          <w:p w14:paraId="59F16BA7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6.1. Ferramentas gráficas</w:t>
            </w:r>
          </w:p>
          <w:p w14:paraId="4D298095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6.2. Criação</w:t>
            </w:r>
          </w:p>
          <w:p w14:paraId="1412DA38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6.3. Edição</w:t>
            </w:r>
          </w:p>
          <w:p w14:paraId="6B3D6C0E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6.4. Formatos</w:t>
            </w:r>
          </w:p>
          <w:p w14:paraId="161F6BF6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6.5. Vetorização</w:t>
            </w:r>
          </w:p>
          <w:p w14:paraId="5B04B505" w14:textId="77777777" w:rsidR="00CB196D" w:rsidRPr="0033420A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6.6. SVG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E58BB" w14:textId="77777777" w:rsidR="00CB196D" w:rsidRPr="0033420A" w:rsidRDefault="00B323D2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trabalho prático.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35EFA5F" w14:textId="77777777" w:rsidR="00E952B4" w:rsidRDefault="00B323D2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Quais são as principais ferramentas utilizadas para criação de layout? </w:t>
            </w:r>
          </w:p>
          <w:p w14:paraId="0BBBB816" w14:textId="77777777" w:rsidR="00B323D2" w:rsidRDefault="00B323D2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Quais ferramentas </w:t>
            </w:r>
            <w:r>
              <w:rPr>
                <w:rFonts w:ascii="Arial" w:hAnsi="Arial" w:cs="Arial"/>
                <w:i/>
                <w:iCs/>
              </w:rPr>
              <w:t>free</w:t>
            </w:r>
            <w:r>
              <w:rPr>
                <w:rFonts w:ascii="Arial" w:hAnsi="Arial" w:cs="Arial"/>
              </w:rPr>
              <w:t xml:space="preserve"> para edição de imagem?</w:t>
            </w:r>
          </w:p>
          <w:p w14:paraId="6899EC59" w14:textId="77777777" w:rsidR="00B323D2" w:rsidRDefault="00B323D2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as extensões de imagens mais utilizadas em desenvolvimento web?</w:t>
            </w:r>
          </w:p>
          <w:p w14:paraId="3041E394" w14:textId="77777777" w:rsidR="00B323D2" w:rsidRPr="00B323D2" w:rsidRDefault="00B323D2" w:rsidP="00CB196D">
            <w:pPr>
              <w:spacing w:after="0" w:line="240" w:lineRule="auto"/>
              <w:rPr>
                <w:rFonts w:ascii="Arial" w:hAnsi="Arial" w:cs="Arial"/>
              </w:rPr>
            </w:pPr>
          </w:p>
          <w:p w14:paraId="722B00AE" w14:textId="77777777" w:rsidR="00E952B4" w:rsidRPr="0033420A" w:rsidRDefault="00E952B4" w:rsidP="00CB196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42C6D796" w14:textId="77777777" w:rsidR="001C2C3E" w:rsidRPr="00083405" w:rsidRDefault="001C2C3E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6E1831B3" w14:textId="77777777" w:rsidR="00E93EA0" w:rsidRDefault="0068520D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1020B7" w:rsidRPr="00461807" w14:paraId="7AAC4279" w14:textId="77777777" w:rsidTr="00083405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5E2FE39E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4C7B2C17" w14:textId="77777777" w:rsidR="001020B7" w:rsidRPr="00D46FCF" w:rsidRDefault="001020B7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Somativa</w:t>
            </w:r>
          </w:p>
        </w:tc>
      </w:tr>
      <w:tr w:rsidR="001020B7" w:rsidRPr="00461807" w14:paraId="53116E0D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92AA0A6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1020B7" w:rsidRPr="00461807" w14:paraId="5BE5625D" w14:textId="77777777" w:rsidTr="00E25E05">
        <w:trPr>
          <w:trHeight w:val="11677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E11D2A" w14:textId="77777777" w:rsidR="00434DF1" w:rsidRDefault="00434DF1" w:rsidP="00434DF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2A07188C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Obs:</w:t>
            </w:r>
            <w:r>
              <w:rPr>
                <w:rFonts w:ascii="Arial" w:eastAsia="Times New Roman" w:hAnsi="Arial" w:cs="Arial"/>
                <w:b/>
                <w:lang w:eastAsia="ar-SA"/>
              </w:rPr>
              <w:t xml:space="preserve"> </w:t>
            </w:r>
            <w:r>
              <w:rPr>
                <w:rFonts w:ascii="Arial" w:eastAsia="Times New Roman" w:hAnsi="Arial" w:cs="Arial"/>
                <w:lang w:eastAsia="ar-SA"/>
              </w:rPr>
              <w:t>Atividade para ser realizada individualmente.</w:t>
            </w:r>
          </w:p>
          <w:p w14:paraId="31126E5D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55964D41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Contextualização:</w:t>
            </w:r>
            <w:r>
              <w:rPr>
                <w:rFonts w:ascii="Arial" w:eastAsia="Times New Roman" w:hAnsi="Arial" w:cs="Arial"/>
                <w:lang w:eastAsia="ar-SA"/>
              </w:rPr>
              <w:t xml:space="preserve"> Você já pensou nas possibilidades de trabalho após o término do curso Técnico em Desenvolvimento de Sistemas? Uma opção é de trabalhar como 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>
              <w:rPr>
                <w:rFonts w:ascii="Arial" w:eastAsia="Times New Roman" w:hAnsi="Arial" w:cs="Arial"/>
                <w:lang w:eastAsia="ar-SA"/>
              </w:rPr>
              <w:t xml:space="preserve">. Pode-se definir 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 xml:space="preserve">freelancer </w:t>
            </w:r>
            <w:r w:rsidRPr="00071A13">
              <w:rPr>
                <w:rFonts w:ascii="Arial" w:eastAsia="Times New Roman" w:hAnsi="Arial" w:cs="Arial"/>
                <w:lang w:eastAsia="ar-SA"/>
              </w:rPr>
              <w:t>como</w:t>
            </w:r>
            <w:r>
              <w:rPr>
                <w:rFonts w:ascii="Arial" w:eastAsia="Times New Roman" w:hAnsi="Arial" w:cs="Arial"/>
                <w:lang w:eastAsia="ar-SA"/>
              </w:rPr>
              <w:t xml:space="preserve">: </w:t>
            </w:r>
            <w:r w:rsidRPr="00071A13"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 w:rsidRPr="00071A13">
              <w:rPr>
                <w:rFonts w:ascii="Arial" w:eastAsia="Times New Roman" w:hAnsi="Arial" w:cs="Arial"/>
                <w:lang w:eastAsia="ar-SA"/>
              </w:rPr>
              <w:t xml:space="preserve">, ou </w:t>
            </w:r>
            <w:r w:rsidRPr="00071A13">
              <w:rPr>
                <w:rFonts w:ascii="Arial" w:eastAsia="Times New Roman" w:hAnsi="Arial" w:cs="Arial"/>
                <w:i/>
                <w:iCs/>
                <w:lang w:eastAsia="ar-SA"/>
              </w:rPr>
              <w:t>freela</w:t>
            </w:r>
            <w:r w:rsidRPr="00071A13">
              <w:rPr>
                <w:rFonts w:ascii="Arial" w:eastAsia="Times New Roman" w:hAnsi="Arial" w:cs="Arial"/>
                <w:lang w:eastAsia="ar-SA"/>
              </w:rPr>
              <w:t>, é um termo em inglês que se refere a um profissional liberal que presta serviços de modo autônomo para empresas ou pessoas, por períodos determinados de tempo.</w:t>
            </w:r>
          </w:p>
          <w:p w14:paraId="2DE403A5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5238CC9C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Você como 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>
              <w:rPr>
                <w:rFonts w:ascii="Arial" w:eastAsia="Times New Roman" w:hAnsi="Arial" w:cs="Arial"/>
                <w:lang w:eastAsia="ar-SA"/>
              </w:rPr>
              <w:t xml:space="preserve"> precisa captar novos trabalhos para obter receitas, um canal para divulgar suas experiências/trabalhos/formações é a página Web. Por meio de um site, é possível apresentar todas as suas informações de trabalho como também realizar divulgações do </w:t>
            </w:r>
            <w:r w:rsidRPr="00DE397F">
              <w:rPr>
                <w:rFonts w:ascii="Arial" w:eastAsia="Times New Roman" w:hAnsi="Arial" w:cs="Arial"/>
                <w:i/>
                <w:iCs/>
                <w:lang w:eastAsia="ar-SA"/>
              </w:rPr>
              <w:t>link</w:t>
            </w:r>
            <w:r>
              <w:rPr>
                <w:rFonts w:ascii="Arial" w:eastAsia="Times New Roman" w:hAnsi="Arial" w:cs="Arial"/>
                <w:lang w:eastAsia="ar-SA"/>
              </w:rPr>
              <w:t xml:space="preserve"> em redes sociais e cartões de visita. </w:t>
            </w:r>
          </w:p>
          <w:p w14:paraId="62431CDC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49E398E2" w14:textId="77777777" w:rsidR="00587495" w:rsidRDefault="00587495" w:rsidP="00587495">
            <w:pPr>
              <w:spacing w:after="0" w:line="240" w:lineRule="auto"/>
              <w:jc w:val="both"/>
            </w:pPr>
          </w:p>
          <w:p w14:paraId="20AE0378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Desafio:</w:t>
            </w:r>
            <w:r>
              <w:rPr>
                <w:rFonts w:ascii="Arial" w:eastAsia="Times New Roman" w:hAnsi="Arial" w:cs="Arial"/>
                <w:lang w:eastAsia="ar-SA"/>
              </w:rPr>
              <w:t xml:space="preserve"> Como técnico em Desenvolvimento de Sistemas, você também é empreendedor/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>
              <w:rPr>
                <w:rFonts w:ascii="Arial" w:eastAsia="Times New Roman" w:hAnsi="Arial" w:cs="Arial"/>
                <w:lang w:eastAsia="ar-SA"/>
              </w:rPr>
              <w:t xml:space="preserve">. Assim, ao término do curso é interessante ter uma página Web pessoal com todas as suas informações (experiência, trabalho, formação, </w:t>
            </w:r>
            <w:r w:rsidRPr="009A6163">
              <w:rPr>
                <w:rFonts w:ascii="Arial" w:eastAsia="Times New Roman" w:hAnsi="Arial" w:cs="Arial"/>
                <w:i/>
                <w:iCs/>
                <w:lang w:eastAsia="ar-SA"/>
              </w:rPr>
              <w:t>hobby</w:t>
            </w:r>
            <w:r>
              <w:rPr>
                <w:rFonts w:ascii="Arial" w:eastAsia="Times New Roman" w:hAnsi="Arial" w:cs="Arial"/>
                <w:lang w:eastAsia="ar-SA"/>
              </w:rPr>
              <w:t xml:space="preserve">,...) para divulgar seus trabalhos. Então, você organizará o estilo do seu site pessoal, desenvolvido na última formativa e somativa, baseando em </w:t>
            </w:r>
            <w:r w:rsidRPr="00CC59A7">
              <w:rPr>
                <w:rFonts w:ascii="Arial" w:eastAsia="Times New Roman" w:hAnsi="Arial" w:cs="Arial"/>
                <w:i/>
                <w:iCs/>
                <w:lang w:eastAsia="ar-SA"/>
              </w:rPr>
              <w:t>Cascading Style Sheets</w:t>
            </w:r>
            <w:r>
              <w:rPr>
                <w:rFonts w:ascii="Arial" w:eastAsia="Times New Roman" w:hAnsi="Arial" w:cs="Arial"/>
                <w:lang w:eastAsia="ar-SA"/>
              </w:rPr>
              <w:t xml:space="preserve"> (CSS). São indispensáveis os seguintes itens no estilo de sua página:</w:t>
            </w:r>
          </w:p>
          <w:p w14:paraId="16287F21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2F3ADF5B" w14:textId="77777777" w:rsidR="00587495" w:rsidRDefault="00587495" w:rsidP="00587495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CC59A7">
              <w:rPr>
                <w:rFonts w:ascii="Arial" w:eastAsia="Times New Roman" w:hAnsi="Arial" w:cs="Arial"/>
                <w:lang w:eastAsia="ar-SA"/>
              </w:rPr>
              <w:t>Para posicionar os elementos na página criar containers principais com os seguintes nomes de DIVs</w:t>
            </w:r>
            <w:r>
              <w:rPr>
                <w:rFonts w:ascii="Arial" w:eastAsia="Times New Roman" w:hAnsi="Arial" w:cs="Arial"/>
                <w:lang w:eastAsia="ar-SA"/>
              </w:rPr>
              <w:t>: header, nav, section, atcile, aside e  footer. Ajustar o CSS para que os containers tenham a seguinte estrutura de página:</w:t>
            </w:r>
          </w:p>
          <w:p w14:paraId="5BE93A62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384BA73E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34B3F2EB" w14:textId="77777777" w:rsidR="00587495" w:rsidRDefault="000B7186" w:rsidP="00587495">
            <w:pPr>
              <w:keepNext/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6299C96" wp14:editId="07777777">
                  <wp:extent cx="2084705" cy="2458085"/>
                  <wp:effectExtent l="0" t="0" r="0" b="0"/>
                  <wp:docPr id="3" name="Imagem 3" descr="HTML5 Semantic Eleme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ML5 Semantic Elemen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705" cy="2458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6B1AF1" w14:textId="77777777" w:rsidR="00587495" w:rsidRDefault="00587495" w:rsidP="00587495">
            <w:pPr>
              <w:pStyle w:val="Legenda"/>
              <w:jc w:val="center"/>
              <w:rPr>
                <w:rFonts w:ascii="Arial" w:eastAsia="Times New Roman" w:hAnsi="Arial" w:cs="Arial"/>
                <w:lang w:eastAsia="ar-SA"/>
              </w:rPr>
            </w:pPr>
            <w:r>
              <w:t xml:space="preserve">Figura </w:t>
            </w:r>
            <w:r>
              <w:fldChar w:fldCharType="begin"/>
            </w:r>
            <w:r>
              <w:instrText>SEQ Figura \* ARABIC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- Containers da página</w:t>
            </w:r>
            <w:r w:rsidRPr="0030016E">
              <w:t xml:space="preserve"> - Fonte</w:t>
            </w:r>
            <w:r>
              <w:t xml:space="preserve"> HTML Layouts</w:t>
            </w:r>
            <w:r w:rsidRPr="00CC59A7">
              <w:t xml:space="preserve">. [S. l.], Disponível em: </w:t>
            </w:r>
            <w:r w:rsidRPr="00587495">
              <w:t>https://www.w3schools.com/html/html_layout.asp</w:t>
            </w:r>
            <w:r w:rsidRPr="00CC59A7">
              <w:t>. Acesso em: 14 jan. 202</w:t>
            </w:r>
            <w:r w:rsidR="00E04986">
              <w:t>1</w:t>
            </w:r>
            <w:r w:rsidRPr="00CC59A7">
              <w:t>.</w:t>
            </w:r>
          </w:p>
          <w:p w14:paraId="7D34F5C7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1C67D524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Entregas: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</w:p>
          <w:p w14:paraId="65B39F37" w14:textId="77777777" w:rsidR="00956841" w:rsidRPr="00FC2CE4" w:rsidRDefault="00587495" w:rsidP="00FC2CE4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Cinco páginas web: </w:t>
            </w:r>
            <w:r w:rsidRPr="004B44FC">
              <w:rPr>
                <w:rFonts w:ascii="Arial" w:eastAsia="Times New Roman" w:hAnsi="Arial" w:cs="Arial"/>
                <w:lang w:eastAsia="ar-SA"/>
              </w:rPr>
              <w:t>Início, Quem sou?, Portfólio, Serviços</w:t>
            </w:r>
            <w:r>
              <w:rPr>
                <w:rFonts w:ascii="Arial" w:eastAsia="Times New Roman" w:hAnsi="Arial" w:cs="Arial"/>
                <w:lang w:eastAsia="ar-SA"/>
              </w:rPr>
              <w:t xml:space="preserve"> e</w:t>
            </w:r>
            <w:r w:rsidRPr="004B44FC">
              <w:rPr>
                <w:rFonts w:ascii="Arial" w:eastAsia="Times New Roman" w:hAnsi="Arial" w:cs="Arial"/>
                <w:lang w:eastAsia="ar-SA"/>
              </w:rPr>
              <w:t xml:space="preserve">  Contato</w:t>
            </w:r>
            <w:r>
              <w:rPr>
                <w:rFonts w:ascii="Arial" w:eastAsia="Times New Roman" w:hAnsi="Arial" w:cs="Arial"/>
                <w:lang w:eastAsia="ar-SA"/>
              </w:rPr>
              <w:t xml:space="preserve"> estilizadas em CSS.</w:t>
            </w:r>
          </w:p>
        </w:tc>
      </w:tr>
    </w:tbl>
    <w:p w14:paraId="0B4020A7" w14:textId="77777777" w:rsidR="002E25CF" w:rsidRDefault="002E25CF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D7B270A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F904CB7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6971CD3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A1F701D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3EFCA41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F96A722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B95CD12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220BBB2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3CB595B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D9C8D39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75E05EE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FC17F8B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A4F7224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E48A43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0F40DEB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E6C9E8C" w14:textId="77777777" w:rsidR="00B22BB5" w:rsidRDefault="00B22BB5" w:rsidP="00B22BB5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t>INSTRUMENTO DE REGISTRO DE AVALIAÇÃO</w:t>
      </w:r>
      <w:r>
        <w:rPr>
          <w:rFonts w:ascii="Arial Narrow" w:hAnsi="Arial Narrow" w:cs="Arial"/>
          <w:b/>
          <w:u w:val="single"/>
        </w:rPr>
        <w:t xml:space="preserve"> SOMATIVA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FC2CE4" w:rsidRPr="00663293" w14:paraId="058465C8" w14:textId="77777777" w:rsidTr="008031DF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09604CF7" w14:textId="77777777" w:rsidR="00FC2CE4" w:rsidRPr="00CE256D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sz="12" w:space="0" w:color="auto"/>
            </w:tcBorders>
            <w:vAlign w:val="center"/>
          </w:tcPr>
          <w:p w14:paraId="6C1501D4" w14:textId="77777777" w:rsidR="00FC2CE4" w:rsidRPr="00663293" w:rsidRDefault="00FC2CE4" w:rsidP="008031DF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010481BF" w14:textId="77777777" w:rsidR="00FC2CE4" w:rsidRDefault="00FC2CE4" w:rsidP="008031DF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FC2CE4" w:rsidRPr="00B36250" w14:paraId="016ED59E" w14:textId="77777777" w:rsidTr="008031DF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77A52294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400F594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007DCDA8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C9A5DD9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FC2CE4" w:rsidRPr="00B36250" w14:paraId="2AD136E4" w14:textId="77777777" w:rsidTr="008031DF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2322F001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63852F5E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56B20A0C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10AB273B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FC2CE4" w:rsidRPr="00B36250" w14:paraId="7DF29A95" w14:textId="77777777" w:rsidTr="008031DF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51B1589B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460384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1CF5E66A" w14:textId="77777777" w:rsidR="00FC2CE4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3013A81A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450EA2D7" w14:textId="77777777" w:rsidR="00FC2CE4" w:rsidRPr="00663293" w:rsidRDefault="00FC2CE4" w:rsidP="008031DF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06D0ED" w14:textId="77777777" w:rsidR="00FC2CE4" w:rsidRPr="00663293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FC2CE4" w:rsidRPr="00663293" w14:paraId="3DD355C9" w14:textId="77777777" w:rsidTr="008031DF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1A81F0B1" w14:textId="77777777" w:rsidR="00FC2CE4" w:rsidRDefault="00FC2CE4" w:rsidP="008031DF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  <w:tcBorders>
              <w:bottom w:val="double" w:sz="4" w:space="0" w:color="auto"/>
            </w:tcBorders>
          </w:tcPr>
          <w:p w14:paraId="717AAFBA" w14:textId="77777777" w:rsidR="00FC2CE4" w:rsidRDefault="00FC2CE4" w:rsidP="008031DF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14:paraId="56EE48EE" w14:textId="77777777" w:rsidR="00FC2CE4" w:rsidRDefault="00FC2CE4" w:rsidP="008031DF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908EB2C" w14:textId="77777777" w:rsidR="00FC2CE4" w:rsidRPr="00B62D8F" w:rsidRDefault="00FC2CE4" w:rsidP="008031D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21FD38A" w14:textId="77777777" w:rsidR="00FC2CE4" w:rsidRPr="00B62D8F" w:rsidRDefault="00FC2CE4" w:rsidP="008031D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FE2DD96" w14:textId="77777777" w:rsidR="00FC2CE4" w:rsidRPr="00B62D8F" w:rsidRDefault="00FC2CE4" w:rsidP="008031D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7357532" w14:textId="77777777" w:rsidR="00FC2CE4" w:rsidRPr="00B62D8F" w:rsidRDefault="00FC2CE4" w:rsidP="008031D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7F023C8" w14:textId="77777777" w:rsidR="00FC2CE4" w:rsidRPr="00B62D8F" w:rsidRDefault="00FC2CE4" w:rsidP="008031D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BDB5498" w14:textId="77777777" w:rsidR="00FC2CE4" w:rsidRPr="00B62D8F" w:rsidRDefault="00FC2CE4" w:rsidP="008031D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916C19D" w14:textId="77777777" w:rsidR="00FC2CE4" w:rsidRPr="00B62D8F" w:rsidRDefault="00FC2CE4" w:rsidP="008031D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74869460" w14:textId="77777777" w:rsidR="00FC2CE4" w:rsidRPr="00B62D8F" w:rsidRDefault="00FC2CE4" w:rsidP="008031D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FC2CE4" w:rsidRPr="00663293" w14:paraId="19889D2E" w14:textId="77777777" w:rsidTr="008031DF">
        <w:trPr>
          <w:trHeight w:val="107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3696CF25" w14:textId="77777777" w:rsidR="00FC2CE4" w:rsidRPr="009220E0" w:rsidRDefault="00FC2CE4" w:rsidP="008031DF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87" w:type="dxa"/>
            <w:tcBorders>
              <w:top w:val="nil"/>
            </w:tcBorders>
            <w:vAlign w:val="center"/>
          </w:tcPr>
          <w:p w14:paraId="77DA5EE9" w14:textId="77777777" w:rsidR="00FC2CE4" w:rsidRPr="003364ED" w:rsidRDefault="00FC2CE4" w:rsidP="008031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E4A73">
              <w:rPr>
                <w:rFonts w:ascii="Arial" w:hAnsi="Arial" w:cs="Arial"/>
                <w:sz w:val="20"/>
                <w:szCs w:val="20"/>
                <w:lang w:eastAsia="pt-BR"/>
              </w:rPr>
              <w:t>7. Aplicar técnicas de estilização de páginas web</w:t>
            </w:r>
          </w:p>
        </w:tc>
        <w:tc>
          <w:tcPr>
            <w:tcW w:w="3479" w:type="dxa"/>
            <w:tcBorders>
              <w:top w:val="nil"/>
            </w:tcBorders>
            <w:vAlign w:val="center"/>
          </w:tcPr>
          <w:p w14:paraId="44EF2A00" w14:textId="77777777" w:rsidR="00FC2CE4" w:rsidRPr="00B31BA5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Relacionar adequadamente os comandos CSS para estilizar os elementos HTML.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459D2F4F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87F57B8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4738AF4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6ABBD8F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6BBA33E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64FCBC1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C8C6B09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82A365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71F136" w14:textId="77777777" w:rsidR="00FC2CE4" w:rsidRPr="00B62D8F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FC2CE4" w:rsidRPr="00663293" w14:paraId="63B901C6" w14:textId="77777777" w:rsidTr="008031DF">
        <w:trPr>
          <w:trHeight w:val="98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2199465" w14:textId="77777777" w:rsidR="00FC2CE4" w:rsidRPr="009220E0" w:rsidRDefault="00FC2CE4" w:rsidP="008031DF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12B66507" w14:textId="77777777" w:rsidR="00FC2CE4" w:rsidRPr="003364ED" w:rsidRDefault="00FC2CE4" w:rsidP="008031DF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E4A73">
              <w:rPr>
                <w:rFonts w:ascii="Arial" w:hAnsi="Arial" w:cs="Arial"/>
                <w:sz w:val="20"/>
                <w:szCs w:val="20"/>
                <w:lang w:eastAsia="pt-BR"/>
              </w:rPr>
              <w:t>8. Utilizar ferramentas gráficas para interface web e mobile</w:t>
            </w:r>
          </w:p>
        </w:tc>
        <w:tc>
          <w:tcPr>
            <w:tcW w:w="3479" w:type="dxa"/>
            <w:vAlign w:val="center"/>
          </w:tcPr>
          <w:p w14:paraId="1B43D011" w14:textId="77777777" w:rsidR="00FC2CE4" w:rsidRPr="00B31BA5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Manusear programas para o auxílio na criação de interface web e mobile.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4AD6F4A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0DA123B1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C4CEA3D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895670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C1F859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8FE7CE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1004F19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7C0C651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08D56CC" w14:textId="77777777" w:rsidR="00FC2CE4" w:rsidRPr="00B62D8F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FC2CE4" w:rsidRPr="00663293" w14:paraId="045549C3" w14:textId="77777777" w:rsidTr="008031DF">
        <w:trPr>
          <w:trHeight w:hRule="exact" w:val="1058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797E50C6" w14:textId="77777777" w:rsidR="00FC2CE4" w:rsidRPr="009220E0" w:rsidRDefault="00FC2CE4" w:rsidP="008031DF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4A1C4477" w14:textId="77777777" w:rsidR="00FC2CE4" w:rsidRPr="003364ED" w:rsidRDefault="00FC2CE4" w:rsidP="008031DF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E4A73">
              <w:rPr>
                <w:rFonts w:ascii="Arial" w:hAnsi="Arial" w:cs="Arial"/>
                <w:sz w:val="20"/>
                <w:szCs w:val="20"/>
                <w:lang w:eastAsia="pt-BR"/>
              </w:rPr>
              <w:t>9. Otimizar imagens para aplicação em ambientes web e mobile</w:t>
            </w:r>
          </w:p>
        </w:tc>
        <w:tc>
          <w:tcPr>
            <w:tcW w:w="3479" w:type="dxa"/>
            <w:vAlign w:val="center"/>
          </w:tcPr>
          <w:p w14:paraId="6D4A0AA2" w14:textId="77777777" w:rsidR="00FC2CE4" w:rsidRPr="00987BC5" w:rsidRDefault="00FC2CE4" w:rsidP="008031DF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Customizar imagens para melhorar o carregamento das páginas.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B180D6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B04FA47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8C698B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939487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AA258D8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FBD3EC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DCCCAD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AF6883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4C529ED" w14:textId="77777777" w:rsidR="00FC2CE4" w:rsidRPr="00B62D8F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FC2CE4" w:rsidRPr="00663293" w14:paraId="30E1812E" w14:textId="77777777" w:rsidTr="008031DF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3F282323" w14:textId="77777777" w:rsidR="00FC2CE4" w:rsidRPr="009220E0" w:rsidRDefault="00FC2CE4" w:rsidP="008031DF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14:paraId="123A44C3" w14:textId="77777777" w:rsidR="00FC2CE4" w:rsidRPr="008D16E1" w:rsidRDefault="00FC2CE4" w:rsidP="008031DF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4E4A73">
              <w:rPr>
                <w:sz w:val="20"/>
                <w:szCs w:val="20"/>
              </w:rPr>
              <w:t>3. Demonstrar raciocínio lógico na organização das informações (24)</w:t>
            </w:r>
          </w:p>
        </w:tc>
        <w:tc>
          <w:tcPr>
            <w:tcW w:w="3479" w:type="dxa"/>
            <w:vAlign w:val="center"/>
          </w:tcPr>
          <w:p w14:paraId="158C7D39" w14:textId="77777777" w:rsidR="00FC2CE4" w:rsidRPr="00B31BA5" w:rsidRDefault="00FC2CE4" w:rsidP="008031DF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Resolução de problemas.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9994B10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C0157D6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91E7B2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6770CE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CBEED82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E36661F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645DC7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5E58C4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2EBF9A1" w14:textId="77777777" w:rsidR="00FC2CE4" w:rsidRPr="00B62D8F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FC2CE4" w:rsidRPr="00663293" w14:paraId="5FBA3174" w14:textId="77777777" w:rsidTr="008031DF">
        <w:trPr>
          <w:trHeight w:hRule="exact" w:val="843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0C6C2CD5" w14:textId="77777777" w:rsidR="00FC2CE4" w:rsidRPr="00D77055" w:rsidRDefault="00FC2CE4" w:rsidP="008031DF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052D43B8" w14:textId="77777777" w:rsidR="00FC2CE4" w:rsidRPr="008D16E1" w:rsidRDefault="00FC2CE4" w:rsidP="008031DF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4E4A73">
              <w:rPr>
                <w:sz w:val="20"/>
                <w:szCs w:val="20"/>
              </w:rPr>
              <w:t>4. Seguir método de trabalho (21)</w:t>
            </w:r>
          </w:p>
        </w:tc>
        <w:tc>
          <w:tcPr>
            <w:tcW w:w="3479" w:type="dxa"/>
            <w:vAlign w:val="center"/>
          </w:tcPr>
          <w:p w14:paraId="37E9BFDB" w14:textId="77777777" w:rsidR="00FC2CE4" w:rsidRPr="00B31BA5" w:rsidRDefault="00FC2CE4" w:rsidP="008031DF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Capacidade de seguir processos e Organização.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EC12E4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09E88E4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8C98E9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79F8E76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818863E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F69B9A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F07D11E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1508A3C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3D6B1D6" w14:textId="77777777" w:rsidR="00FC2CE4" w:rsidRPr="00B62D8F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FC2CE4" w:rsidRPr="00663293" w14:paraId="4FCC7360" w14:textId="77777777" w:rsidTr="008031DF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0FD79CAD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7DBC151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F8BD81B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613E9C1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037B8A3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87C6DE0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B2F9378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8E6DD4E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7D3BEE8F" w14:textId="77777777" w:rsidR="00FC2CE4" w:rsidRPr="00663293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FC2CE4" w:rsidRPr="00663293" w14:paraId="5984B225" w14:textId="77777777" w:rsidTr="008031DF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27C47AE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B88899E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9E2BB2B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7C0D796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D142F6F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475AD14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20C4E94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2AFC42D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1CA723" w14:textId="77777777" w:rsidR="00FC2CE4" w:rsidRPr="00663293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75FBE423" w14:textId="77777777" w:rsidR="00B22BB5" w:rsidRPr="001C7FE6" w:rsidRDefault="00B22BB5" w:rsidP="00B22BB5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2D3F0BEC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CF4315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7A9F7F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p w14:paraId="3CB648E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178E9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C0395D3" w14:textId="77777777" w:rsidR="00E93EA0" w:rsidRDefault="00E93EA0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54BC2F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51E9592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69E314A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7341341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2EF2083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B40C951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4D7232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93CA67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503B197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828874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BD9A1A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136CF1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A392C6A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0583F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8F21D90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3C326F3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853B841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1335"/>
        <w:gridCol w:w="1361"/>
      </w:tblGrid>
      <w:tr w:rsidR="00083405" w:rsidRPr="00C445B2" w14:paraId="581033C8" w14:textId="77777777" w:rsidTr="00E93EA0">
        <w:trPr>
          <w:trHeight w:val="567"/>
          <w:jc w:val="center"/>
        </w:trPr>
        <w:tc>
          <w:tcPr>
            <w:tcW w:w="71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59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9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CF4484" w:rsidRPr="00C445B2" w14:paraId="3BA4D392" w14:textId="77777777" w:rsidTr="00E93EA0">
        <w:trPr>
          <w:trHeight w:val="567"/>
          <w:jc w:val="center"/>
        </w:trPr>
        <w:tc>
          <w:tcPr>
            <w:tcW w:w="7155" w:type="dxa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430C9A5" w14:textId="77777777" w:rsidR="00CF4484" w:rsidRPr="009B6FAF" w:rsidRDefault="00CF4484" w:rsidP="00F3383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9FAAB8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0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CF700D" w14:textId="77777777" w:rsidR="00CF4484" w:rsidRPr="002C2533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100</w:t>
            </w:r>
          </w:p>
        </w:tc>
      </w:tr>
      <w:tr w:rsidR="00CF4484" w:rsidRPr="00C445B2" w14:paraId="7EE934C8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1263D5" w14:textId="77777777" w:rsidR="00CF4484" w:rsidRPr="009B6FAF" w:rsidRDefault="00CF4484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896827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18F999B5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A05B6E" w14:textId="77777777" w:rsidR="00CF4484" w:rsidRPr="002C2533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CF4484" w:rsidRPr="00C445B2" w14:paraId="6B14370E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77777777" w:rsidR="00CF4484" w:rsidRPr="009B6FAF" w:rsidRDefault="00CF4484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896827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5FCD5EC4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8EA849" w14:textId="77777777" w:rsidR="00CF4484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</w:tr>
      <w:tr w:rsidR="00896827" w:rsidRPr="00C445B2" w14:paraId="5551B8E8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567E24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1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598DEE6" w14:textId="77777777" w:rsidR="00896827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77777777" w:rsidR="00896827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</w:tr>
      <w:tr w:rsidR="00896827" w:rsidRPr="00C445B2" w14:paraId="1D882A74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1B30BEA" w14:textId="77777777" w:rsidR="00896827" w:rsidRPr="00621DB8" w:rsidRDefault="00896827" w:rsidP="006178D3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 xml:space="preserve">Atingiu todos os critérios críticos 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8941E47" w14:textId="77777777" w:rsidR="00896827" w:rsidRPr="00621DB8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861898" w14:textId="77777777" w:rsidR="00896827" w:rsidRPr="00621DB8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896827" w:rsidRPr="00C445B2" w14:paraId="57A0C08C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1E749E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3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9B4EA11" w14:textId="77777777" w:rsidR="00896827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04A35C2" w14:textId="77777777" w:rsidR="00896827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w:rsidR="00896827" w:rsidRPr="00C445B2" w14:paraId="7DD50C03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8B3F235" w14:textId="77777777" w:rsidR="00896827" w:rsidRPr="009B6FAF" w:rsidRDefault="00896827" w:rsidP="00C920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2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5697EEC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9897CE" w14:textId="77777777" w:rsidR="00896827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</w:tc>
      </w:tr>
      <w:tr w:rsidR="00896827" w:rsidRPr="00C445B2" w14:paraId="532954EA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D12C992" w14:textId="77777777" w:rsidR="00896827" w:rsidRPr="009B6FAF" w:rsidRDefault="00896827" w:rsidP="00C920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1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44B0A208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07C906" w14:textId="77777777" w:rsidR="00896827" w:rsidRPr="002C2533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20</w:t>
            </w:r>
          </w:p>
        </w:tc>
      </w:tr>
    </w:tbl>
    <w:p w14:paraId="50125231" w14:textId="77777777" w:rsidR="001C2C3E" w:rsidRPr="00083405" w:rsidRDefault="001C2C3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25747A" w14:textId="77777777" w:rsidR="004900D2" w:rsidRPr="00083405" w:rsidRDefault="004900D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9B8D95D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D6B04F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4294D778" w14:textId="77777777" w:rsidTr="005A5BA3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D684B">
              <w:rPr>
                <w:rFonts w:ascii="Arial Narrow" w:hAnsi="Arial Narrow"/>
                <w:b/>
                <w:sz w:val="24"/>
                <w:szCs w:val="24"/>
              </w:rPr>
              <w:t>N</w:t>
            </w:r>
            <w:r w:rsidR="002D684B">
              <w:rPr>
                <w:rFonts w:ascii="Arial Narrow" w:hAnsi="Arial Narrow"/>
                <w:b/>
                <w:sz w:val="24"/>
                <w:szCs w:val="24"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240AAE" w14:textId="77777777" w:rsidR="003004FE" w:rsidRPr="00621DB8" w:rsidRDefault="002A313D" w:rsidP="006178D3">
            <w:pPr>
              <w:spacing w:after="0" w:line="240" w:lineRule="auto"/>
              <w:rPr>
                <w:rFonts w:ascii="Verdana" w:hAnsi="Verdana"/>
                <w:b/>
                <w:color w:val="FF0000"/>
              </w:rPr>
            </w:pPr>
            <w:r w:rsidRPr="00621DB8">
              <w:rPr>
                <w:rFonts w:ascii="Verdana" w:hAnsi="Verdana"/>
                <w:b/>
                <w:color w:val="FF0000"/>
              </w:rPr>
              <w:t>5</w:t>
            </w:r>
          </w:p>
        </w:tc>
      </w:tr>
    </w:tbl>
    <w:p w14:paraId="78BEFD2A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p w14:paraId="27A76422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206A88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7B7A70C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887C79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B7FD67C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8D6B9B6" w14:textId="77777777" w:rsidR="0098685D" w:rsidRDefault="0098685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2F860BB" w14:textId="77777777" w:rsidR="00C76F6E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98536F5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BC1BAF2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1C988F9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B22BB7D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7B246DD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BF89DA3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3E0E74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6A1FAB9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6BB753C" w14:textId="77777777" w:rsidR="0040078D" w:rsidRDefault="0040078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13DA1E0" w14:textId="77777777" w:rsidR="00C967C2" w:rsidRDefault="00C967C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CAC6F5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6060428" w14:textId="77777777" w:rsidR="00C76F6E" w:rsidRPr="00083405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D0656FE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7B37605A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394798F2" w14:textId="77777777" w:rsidR="00BC270C" w:rsidRDefault="00BC270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889A50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9079D3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7686DC7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3BD644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A3FAC43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BBD94B2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9D278A" w14:textId="77777777" w:rsidR="00C967C2" w:rsidRPr="00C967C2" w:rsidRDefault="00C967C2" w:rsidP="00C967C2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t>ANEXOS:</w:t>
      </w:r>
    </w:p>
    <w:p w14:paraId="5854DE7F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4B2D8D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Exercícios ou qualquer material utilizado no dia a dia. </w:t>
      </w:r>
    </w:p>
    <w:p w14:paraId="2CA7ADD4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40C1AB3" w14:textId="1F60A569" w:rsidR="00992573" w:rsidRDefault="00992573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  <w:lang w:eastAsia="ar-SA"/>
        </w:rPr>
      </w:pPr>
      <w:r w:rsidRPr="5C974B5A">
        <w:rPr>
          <w:rFonts w:ascii="Arial" w:hAnsi="Arial" w:cs="Arial"/>
          <w:sz w:val="20"/>
          <w:szCs w:val="20"/>
          <w:lang w:eastAsia="ar-SA"/>
        </w:rPr>
        <w:t>Atividade, Grandezas e Sistemas Num</w:t>
      </w:r>
      <w:r w:rsidR="7427A146" w:rsidRPr="5C974B5A">
        <w:rPr>
          <w:rFonts w:ascii="Arial" w:hAnsi="Arial" w:cs="Arial"/>
          <w:sz w:val="20"/>
          <w:szCs w:val="20"/>
          <w:lang w:eastAsia="ar-SA"/>
        </w:rPr>
        <w:t>é</w:t>
      </w:r>
      <w:r w:rsidRPr="5C974B5A">
        <w:rPr>
          <w:rFonts w:ascii="Arial" w:hAnsi="Arial" w:cs="Arial"/>
          <w:sz w:val="20"/>
          <w:szCs w:val="20"/>
          <w:lang w:eastAsia="ar-SA"/>
        </w:rPr>
        <w:t>ricos</w:t>
      </w:r>
    </w:p>
    <w:p w14:paraId="314EE24A" w14:textId="77777777" w:rsidR="00992573" w:rsidRDefault="00992573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413A0E7C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  <w:lang w:eastAsia="ar-SA"/>
        </w:rPr>
      </w:pPr>
      <w:r w:rsidRPr="5C974B5A">
        <w:rPr>
          <w:rFonts w:ascii="Arial" w:hAnsi="Arial" w:cs="Arial"/>
          <w:sz w:val="20"/>
          <w:szCs w:val="20"/>
          <w:lang w:eastAsia="ar-SA"/>
        </w:rPr>
        <w:t xml:space="preserve">CRONOGRAMA (deixar por </w:t>
      </w:r>
      <w:r w:rsidR="488F0B09" w:rsidRPr="5C974B5A">
        <w:rPr>
          <w:rFonts w:ascii="Arial" w:hAnsi="Arial" w:cs="Arial"/>
          <w:sz w:val="20"/>
          <w:szCs w:val="20"/>
          <w:lang w:eastAsia="ar-SA"/>
        </w:rPr>
        <w:t>ú</w:t>
      </w:r>
      <w:r w:rsidRPr="5C974B5A">
        <w:rPr>
          <w:rFonts w:ascii="Arial" w:hAnsi="Arial" w:cs="Arial"/>
          <w:sz w:val="20"/>
          <w:szCs w:val="20"/>
          <w:lang w:eastAsia="ar-SA"/>
        </w:rPr>
        <w:t>ltimo) O cronograma deve ser atualizado a cada turma nova.</w:t>
      </w:r>
    </w:p>
    <w:p w14:paraId="76614669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7590049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5A568B" w:rsidRPr="00270B0E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270B0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77777777" w:rsidR="005A568B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Pr="00846F0E">
        <w:rPr>
          <w:rFonts w:ascii="Arial" w:hAnsi="Arial" w:cs="Arial"/>
        </w:rPr>
        <w:t>Técnico em Desenvolvimento de Sistemas</w:t>
      </w:r>
    </w:p>
    <w:p w14:paraId="47CE66FB" w14:textId="1486532E" w:rsidR="005A568B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2C29A8E2">
        <w:rPr>
          <w:rFonts w:ascii="Arial" w:hAnsi="Arial" w:cs="Arial"/>
          <w:b/>
          <w:bCs/>
        </w:rPr>
        <w:t>Componente Curricular:</w:t>
      </w:r>
      <w:r w:rsidRPr="2C29A8E2">
        <w:rPr>
          <w:rFonts w:ascii="Arial" w:hAnsi="Arial" w:cs="Arial"/>
        </w:rPr>
        <w:t xml:space="preserve"> </w:t>
      </w:r>
      <w:r w:rsidR="4FA36804" w:rsidRPr="2C29A8E2">
        <w:rPr>
          <w:rFonts w:ascii="Arial" w:hAnsi="Arial" w:cs="Arial"/>
        </w:rPr>
        <w:t>Linguagem de Marcação</w:t>
      </w:r>
    </w:p>
    <w:p w14:paraId="65C09F54" w14:textId="77777777" w:rsidR="005A568B" w:rsidRPr="00270B0E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Turma:</w:t>
      </w:r>
      <w:r>
        <w:rPr>
          <w:rFonts w:ascii="Arial" w:hAnsi="Arial" w:cs="Arial"/>
        </w:rPr>
        <w:t xml:space="preserve"> 1DES</w:t>
      </w:r>
    </w:p>
    <w:p w14:paraId="77E053EA" w14:textId="73622014" w:rsidR="005A568B" w:rsidRPr="002F09D1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5C974B5A">
        <w:rPr>
          <w:rFonts w:ascii="Arial" w:hAnsi="Arial" w:cs="Arial"/>
          <w:b/>
          <w:bCs/>
        </w:rPr>
        <w:t>Professor</w:t>
      </w:r>
      <w:r w:rsidRPr="5C974B5A">
        <w:rPr>
          <w:rFonts w:ascii="Arial" w:hAnsi="Arial" w:cs="Arial"/>
        </w:rPr>
        <w:t xml:space="preserve">: </w:t>
      </w:r>
      <w:r w:rsidR="00E04986" w:rsidRPr="5C974B5A">
        <w:rPr>
          <w:rFonts w:ascii="Arial" w:hAnsi="Arial" w:cs="Arial"/>
        </w:rPr>
        <w:t>Reenye Lima e Wellington Martins</w:t>
      </w:r>
      <w:r w:rsidRPr="5C974B5A">
        <w:rPr>
          <w:rFonts w:ascii="Arial" w:hAnsi="Arial" w:cs="Arial"/>
        </w:rPr>
        <w:t xml:space="preserve"> </w:t>
      </w:r>
      <w:r w:rsidR="00CF7A03">
        <w:rPr>
          <w:rFonts w:ascii="Arial" w:hAnsi="Arial" w:cs="Arial"/>
        </w:rPr>
        <w:t>2</w:t>
      </w:r>
      <w:r w:rsidRPr="5C974B5A">
        <w:rPr>
          <w:rFonts w:ascii="Arial" w:hAnsi="Arial" w:cs="Arial"/>
        </w:rPr>
        <w:t>º Sem. 20</w:t>
      </w:r>
      <w:r w:rsidR="00822ED7" w:rsidRPr="5C974B5A">
        <w:rPr>
          <w:rFonts w:ascii="Arial" w:hAnsi="Arial" w:cs="Arial"/>
        </w:rPr>
        <w:t>2</w:t>
      </w:r>
      <w:r w:rsidR="00CF7A03">
        <w:rPr>
          <w:rFonts w:ascii="Arial" w:hAnsi="Arial" w:cs="Arial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6"/>
        <w:gridCol w:w="1476"/>
        <w:gridCol w:w="1476"/>
      </w:tblGrid>
      <w:tr w:rsidR="005A568B" w:rsidRPr="00994211" w14:paraId="70A403DD" w14:textId="77777777" w:rsidTr="000F782C">
        <w:trPr>
          <w:trHeight w:val="385"/>
        </w:trPr>
        <w:tc>
          <w:tcPr>
            <w:tcW w:w="6676" w:type="dxa"/>
            <w:shd w:val="clear" w:color="auto" w:fill="auto"/>
            <w:vAlign w:val="center"/>
          </w:tcPr>
          <w:p w14:paraId="3BD385B2" w14:textId="77777777" w:rsidR="005A568B" w:rsidRPr="00994211" w:rsidRDefault="005A568B" w:rsidP="00183FA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90D97C2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18E9447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0F782C" w:rsidRPr="00994211" w14:paraId="2B17517D" w14:textId="77777777" w:rsidTr="000F782C">
        <w:trPr>
          <w:trHeight w:val="705"/>
        </w:trPr>
        <w:tc>
          <w:tcPr>
            <w:tcW w:w="6676" w:type="dxa"/>
            <w:shd w:val="clear" w:color="auto" w:fill="auto"/>
            <w:vAlign w:val="center"/>
          </w:tcPr>
          <w:p w14:paraId="05E6EBDC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 Estilização de páginas</w:t>
            </w:r>
          </w:p>
          <w:p w14:paraId="02DD6E50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5.1. Definição</w:t>
            </w:r>
          </w:p>
          <w:p w14:paraId="7107338B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5.2. Semântica de programação W3C</w:t>
            </w:r>
          </w:p>
          <w:p w14:paraId="69E68724" w14:textId="77777777" w:rsidR="000F782C" w:rsidRPr="00994211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5.3. Validação de código pelo W3C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E98746C" w14:textId="3A65C9A7" w:rsidR="000F782C" w:rsidRPr="00994211" w:rsidRDefault="00BE1141" w:rsidP="000F782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27/09/2023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6CCF7E6" w14:textId="16759428" w:rsidR="000F782C" w:rsidRPr="00994211" w:rsidRDefault="000F782C" w:rsidP="000F782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0F782C" w:rsidRPr="00994211" w14:paraId="6BA2C73E" w14:textId="77777777" w:rsidTr="000F782C">
        <w:trPr>
          <w:trHeight w:val="961"/>
        </w:trPr>
        <w:tc>
          <w:tcPr>
            <w:tcW w:w="6676" w:type="dxa"/>
            <w:shd w:val="clear" w:color="auto" w:fill="auto"/>
            <w:vAlign w:val="center"/>
          </w:tcPr>
          <w:p w14:paraId="6D9FF11A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5.4. Tipos de seletores</w:t>
            </w:r>
          </w:p>
          <w:p w14:paraId="09F4A717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5.4.1. Classe</w:t>
            </w:r>
          </w:p>
          <w:p w14:paraId="3F83FF0A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5.4.2. Identificação</w:t>
            </w:r>
          </w:p>
          <w:p w14:paraId="6C20E018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 xml:space="preserve">5.4.3. </w:t>
            </w: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Tag</w:t>
            </w:r>
          </w:p>
          <w:p w14:paraId="34446F24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5.4.4. Universal</w:t>
            </w:r>
          </w:p>
          <w:p w14:paraId="0F055D48" w14:textId="77777777" w:rsidR="000F782C" w:rsidRPr="00994211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5.4.5. Seletores compartilhados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7CFB6EA" w14:textId="5C5D08D6" w:rsidR="000F782C" w:rsidRPr="00994211" w:rsidRDefault="00BE1141" w:rsidP="000F782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04/10/2023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221B987" w14:textId="15E9E49B" w:rsidR="000F782C" w:rsidRPr="00994211" w:rsidRDefault="000F782C" w:rsidP="000F782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0F782C" w:rsidRPr="00994211" w14:paraId="6855355D" w14:textId="77777777" w:rsidTr="000F782C">
        <w:trPr>
          <w:trHeight w:val="587"/>
        </w:trPr>
        <w:tc>
          <w:tcPr>
            <w:tcW w:w="6676" w:type="dxa"/>
            <w:shd w:val="clear" w:color="auto" w:fill="auto"/>
            <w:vAlign w:val="center"/>
          </w:tcPr>
          <w:p w14:paraId="73FF9B59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5.5. Formatação de elementos</w:t>
            </w:r>
          </w:p>
          <w:p w14:paraId="3344277A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5.5.1. Textos</w:t>
            </w:r>
          </w:p>
          <w:p w14:paraId="1CE9FABA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5.5.2. Imagens</w:t>
            </w:r>
          </w:p>
          <w:p w14:paraId="6013BB76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5.5.3. Listas</w:t>
            </w:r>
          </w:p>
          <w:p w14:paraId="26B23B84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5.5.4. Tabelas</w:t>
            </w:r>
          </w:p>
          <w:p w14:paraId="4A0DE068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5.5.5. Ancoras (links)</w:t>
            </w:r>
          </w:p>
          <w:p w14:paraId="39E0A7E4" w14:textId="77777777" w:rsidR="000F782C" w:rsidRPr="00994211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5.6. Aplicação de estilos de menus e submenus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70BD535" w14:textId="539BBD47" w:rsidR="000F782C" w:rsidRPr="00994211" w:rsidRDefault="00BE1141" w:rsidP="000F782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11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/10/2023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35BCC84" w14:textId="4BA5BEF3" w:rsidR="000F782C" w:rsidRPr="00994211" w:rsidRDefault="000F782C" w:rsidP="000F782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0F782C" w:rsidRPr="00994211" w14:paraId="7B627CB0" w14:textId="77777777" w:rsidTr="000F782C">
        <w:trPr>
          <w:trHeight w:val="805"/>
        </w:trPr>
        <w:tc>
          <w:tcPr>
            <w:tcW w:w="6676" w:type="dxa"/>
            <w:shd w:val="clear" w:color="auto" w:fill="auto"/>
            <w:vAlign w:val="center"/>
          </w:tcPr>
          <w:p w14:paraId="267B836A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5.7. Box model</w:t>
            </w:r>
          </w:p>
          <w:p w14:paraId="674019D1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5.7.1. Margin</w:t>
            </w:r>
          </w:p>
          <w:p w14:paraId="609A2479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5.7.2. Border</w:t>
            </w:r>
          </w:p>
          <w:p w14:paraId="6858D603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5.7.3. Padding</w:t>
            </w:r>
          </w:p>
          <w:p w14:paraId="3F0FE7DC" w14:textId="77777777" w:rsidR="000F782C" w:rsidRPr="00E04986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5.7.4. Content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86C44FE" w14:textId="77777777" w:rsidR="000F782C" w:rsidRDefault="00BE1141" w:rsidP="000F782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18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/10/2023</w:t>
            </w:r>
          </w:p>
          <w:p w14:paraId="48582FD9" w14:textId="2C9F8803" w:rsidR="00BE1141" w:rsidRPr="00994211" w:rsidRDefault="00BE1141" w:rsidP="000F782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25/10/2023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B3149DC" w14:textId="4EFBC3A4" w:rsidR="000F782C" w:rsidRPr="00994211" w:rsidRDefault="000F782C" w:rsidP="000F782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BE1141" w:rsidRPr="00994211" w14:paraId="4856E462" w14:textId="77777777" w:rsidTr="000F782C">
        <w:trPr>
          <w:trHeight w:val="547"/>
        </w:trPr>
        <w:tc>
          <w:tcPr>
            <w:tcW w:w="6676" w:type="dxa"/>
            <w:shd w:val="clear" w:color="auto" w:fill="auto"/>
            <w:vAlign w:val="center"/>
          </w:tcPr>
          <w:p w14:paraId="19EBFBD8" w14:textId="77777777" w:rsidR="00BE1141" w:rsidRPr="003730A5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5.8. Diagramação de elemento (Div)</w:t>
            </w:r>
          </w:p>
          <w:p w14:paraId="0D144C69" w14:textId="77777777" w:rsidR="00BE1141" w:rsidRPr="003730A5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5.8.1. Atributos de formatação e alinhamento</w:t>
            </w:r>
          </w:p>
          <w:p w14:paraId="0288F6C0" w14:textId="77777777" w:rsidR="00BE1141" w:rsidRPr="003730A5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5.8.2. Posicionamento (static, relative, fixed e absolute, float, z-index, display)</w:t>
            </w:r>
          </w:p>
          <w:p w14:paraId="3711193D" w14:textId="77777777" w:rsidR="00BE1141" w:rsidRPr="00994211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5.9. Pseudo classes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9F2CC7D" w14:textId="77777777" w:rsidR="00BE1141" w:rsidRDefault="00BE1141" w:rsidP="00BE114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01/11/2023</w:t>
            </w:r>
          </w:p>
          <w:p w14:paraId="059BD734" w14:textId="729BC6C0" w:rsidR="00BE1141" w:rsidRPr="00994211" w:rsidRDefault="00BE1141" w:rsidP="00BE114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08/11/2023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C5B615A" w14:textId="4CA56859" w:rsidR="00BE1141" w:rsidRPr="00D02624" w:rsidRDefault="00BE1141" w:rsidP="00BE114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BE1141" w:rsidRPr="00994211" w14:paraId="41A4C2E4" w14:textId="77777777" w:rsidTr="000F782C">
        <w:trPr>
          <w:trHeight w:val="1044"/>
        </w:trPr>
        <w:tc>
          <w:tcPr>
            <w:tcW w:w="6676" w:type="dxa"/>
            <w:shd w:val="clear" w:color="auto" w:fill="auto"/>
            <w:vAlign w:val="center"/>
          </w:tcPr>
          <w:p w14:paraId="0AFC23D0" w14:textId="77777777" w:rsidR="00BE1141" w:rsidRPr="003730A5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5.10. Efeitos em elementos</w:t>
            </w:r>
          </w:p>
          <w:p w14:paraId="16D7A38E" w14:textId="77777777" w:rsidR="00BE1141" w:rsidRPr="003730A5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5.10.1.Transition</w:t>
            </w:r>
          </w:p>
          <w:p w14:paraId="73BDCBFE" w14:textId="77777777" w:rsidR="00BE1141" w:rsidRPr="003730A5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5.10.2.Animations</w:t>
            </w:r>
          </w:p>
          <w:p w14:paraId="5158EBA6" w14:textId="77777777" w:rsidR="00BE1141" w:rsidRPr="003730A5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5.10.3.Rotate</w:t>
            </w:r>
          </w:p>
          <w:p w14:paraId="08D7697A" w14:textId="77777777" w:rsidR="00BE1141" w:rsidRPr="003730A5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5.10.4.Scale</w:t>
            </w:r>
          </w:p>
          <w:p w14:paraId="54958BC9" w14:textId="77777777" w:rsidR="00BE1141" w:rsidRPr="003730A5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5.10.5.Translate</w:t>
            </w:r>
          </w:p>
          <w:p w14:paraId="51F67A94" w14:textId="77777777" w:rsidR="00BE1141" w:rsidRPr="003730A5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5.10.6.Gradiente</w:t>
            </w:r>
          </w:p>
          <w:p w14:paraId="2AA7D546" w14:textId="77777777" w:rsidR="00BE1141" w:rsidRPr="003730A5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5.10.7.Opacity</w:t>
            </w:r>
          </w:p>
          <w:p w14:paraId="1072CD3C" w14:textId="77777777" w:rsidR="00BE1141" w:rsidRPr="003730A5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5.10.8.Border-radius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D24B0F4" w14:textId="77777777" w:rsidR="00BE1141" w:rsidRDefault="00BE1141" w:rsidP="00BE114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22/11/2023</w:t>
            </w:r>
          </w:p>
          <w:p w14:paraId="5E7E3C41" w14:textId="63A56E8F" w:rsidR="00BE1141" w:rsidRPr="00994211" w:rsidRDefault="00BE1141" w:rsidP="00BE114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29/11/2023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186B13D" w14:textId="77777777" w:rsidR="00BE1141" w:rsidRPr="00994211" w:rsidRDefault="00BE1141" w:rsidP="00BE114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BE1141" w:rsidRPr="00994211" w14:paraId="14E6D36A" w14:textId="77777777" w:rsidTr="000F782C">
        <w:trPr>
          <w:trHeight w:val="1385"/>
        </w:trPr>
        <w:tc>
          <w:tcPr>
            <w:tcW w:w="6676" w:type="dxa"/>
            <w:shd w:val="clear" w:color="auto" w:fill="auto"/>
            <w:vAlign w:val="center"/>
          </w:tcPr>
          <w:p w14:paraId="7B581EBA" w14:textId="77777777" w:rsidR="00BE1141" w:rsidRPr="003730A5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6. Imagens</w:t>
            </w:r>
          </w:p>
          <w:p w14:paraId="6DCF5CBD" w14:textId="77777777" w:rsidR="00BE1141" w:rsidRPr="003730A5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6.1. Ferramentas gráficas</w:t>
            </w:r>
          </w:p>
          <w:p w14:paraId="7328AD26" w14:textId="77777777" w:rsidR="00BE1141" w:rsidRPr="003730A5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6.2. Criação</w:t>
            </w:r>
          </w:p>
          <w:p w14:paraId="0124DD99" w14:textId="77777777" w:rsidR="00BE1141" w:rsidRPr="003730A5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6.3. Edição</w:t>
            </w:r>
          </w:p>
          <w:p w14:paraId="7D05A397" w14:textId="77777777" w:rsidR="00BE1141" w:rsidRPr="003730A5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6.4. Formatos</w:t>
            </w:r>
          </w:p>
          <w:p w14:paraId="01E51EEA" w14:textId="77777777" w:rsidR="00BE1141" w:rsidRPr="003730A5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6.5. Vetorização</w:t>
            </w:r>
          </w:p>
          <w:p w14:paraId="79A66C25" w14:textId="77777777" w:rsidR="00BE1141" w:rsidRPr="00994211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6.6. SVG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40F69C7" w14:textId="4A301CE2" w:rsidR="00BE1141" w:rsidRPr="00994211" w:rsidRDefault="00BE1141" w:rsidP="00BE114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06/12/2023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C57C439" w14:textId="77777777" w:rsidR="00BE1141" w:rsidRPr="00994211" w:rsidRDefault="00BE1141" w:rsidP="00BE114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BE1141" w:rsidRPr="00994211" w14:paraId="637057DA" w14:textId="77777777" w:rsidTr="000F782C">
        <w:trPr>
          <w:trHeight w:val="419"/>
        </w:trPr>
        <w:tc>
          <w:tcPr>
            <w:tcW w:w="9628" w:type="dxa"/>
            <w:gridSpan w:val="3"/>
            <w:shd w:val="clear" w:color="auto" w:fill="auto"/>
          </w:tcPr>
          <w:p w14:paraId="0D7D7E68" w14:textId="77777777" w:rsidR="00BE1141" w:rsidRPr="00994211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 xml:space="preserve">Elaborado por: 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>Reenye Lima e Wellington Martins</w:t>
            </w:r>
          </w:p>
          <w:p w14:paraId="722F7552" w14:textId="658F3452" w:rsidR="00BE1141" w:rsidRPr="00994211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C29A8E2">
              <w:rPr>
                <w:rFonts w:ascii="Arial" w:hAnsi="Arial" w:cs="Arial"/>
                <w:sz w:val="20"/>
                <w:szCs w:val="20"/>
                <w:lang w:eastAsia="ar-SA"/>
              </w:rPr>
              <w:t xml:space="preserve">Data: 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18</w:t>
            </w:r>
            <w:r w:rsidRPr="2C29A8E2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07</w:t>
            </w:r>
            <w:r w:rsidRPr="2C29A8E2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3</w:t>
            </w:r>
          </w:p>
        </w:tc>
      </w:tr>
    </w:tbl>
    <w:p w14:paraId="3D404BC9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4204BA">
      <w:headerReference w:type="even" r:id="rId10"/>
      <w:headerReference w:type="default" r:id="rId11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A1207" w14:textId="77777777" w:rsidR="00083A8B" w:rsidRDefault="00083A8B">
      <w:pPr>
        <w:spacing w:after="0" w:line="240" w:lineRule="auto"/>
      </w:pPr>
      <w:r>
        <w:separator/>
      </w:r>
    </w:p>
  </w:endnote>
  <w:endnote w:type="continuationSeparator" w:id="0">
    <w:p w14:paraId="12E395BF" w14:textId="77777777" w:rsidR="00083A8B" w:rsidRDefault="00083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5586F" w14:textId="77777777" w:rsidR="00083A8B" w:rsidRDefault="00083A8B">
      <w:pPr>
        <w:spacing w:after="0" w:line="240" w:lineRule="auto"/>
      </w:pPr>
      <w:r>
        <w:separator/>
      </w:r>
    </w:p>
  </w:footnote>
  <w:footnote w:type="continuationSeparator" w:id="0">
    <w:p w14:paraId="00AF2A1E" w14:textId="77777777" w:rsidR="00083A8B" w:rsidRDefault="00083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4370F7" w:rsidRDefault="004370F7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3D28B4B" w14:textId="77777777" w:rsidR="004370F7" w:rsidRDefault="004370F7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666AF" w14:textId="77777777" w:rsidR="004370F7" w:rsidRDefault="000B7186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D69FF2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4370F7" w:rsidRPr="009317FC" w:rsidRDefault="004370F7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4370F7" w:rsidRPr="009317FC" w:rsidRDefault="004370F7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D69FF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 filled="f" stroked="f">
              <v:textbox>
                <w:txbxContent>
                  <w:p w14:paraId="39FA99CF" w14:textId="77777777" w:rsidR="004370F7" w:rsidRPr="009317FC" w:rsidRDefault="004370F7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2C968ECB" w14:textId="77777777" w:rsidR="004370F7" w:rsidRPr="009317FC" w:rsidRDefault="004370F7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09668BDE" wp14:editId="07777777">
          <wp:extent cx="1814195" cy="45593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14195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70F7">
      <w:rPr>
        <w:noProof/>
        <w:lang w:eastAsia="pt-BR"/>
      </w:rPr>
      <w:t xml:space="preserve">                                                                                       </w:t>
    </w:r>
  </w:p>
  <w:p w14:paraId="00C3C6F6" w14:textId="77777777" w:rsidR="004370F7" w:rsidRDefault="004370F7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D02624">
      <w:rPr>
        <w:noProof/>
      </w:rPr>
      <w:t>10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D02624">
      <w:rPr>
        <w:noProof/>
      </w:rPr>
      <w:t>11</w:t>
    </w:r>
    <w:r>
      <w:fldChar w:fldCharType="end"/>
    </w:r>
    <w:r>
      <w:t xml:space="preserve">      </w:t>
    </w:r>
  </w:p>
  <w:p w14:paraId="35E888F9" w14:textId="77777777" w:rsidR="004370F7" w:rsidRPr="004C1B0B" w:rsidRDefault="004370F7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00"/>
      <w:numFmt w:val="lowerRoman"/>
      <w:lvlText w:val="%1)"/>
      <w:lvlJc w:val="left"/>
      <w:pPr>
        <w:tabs>
          <w:tab w:val="num" w:pos="283"/>
        </w:tabs>
        <w:ind w:left="283" w:hanging="283"/>
      </w:pPr>
    </w:lvl>
    <w:lvl w:ilvl="1">
      <w:start w:val="100"/>
      <w:numFmt w:val="lowerRoman"/>
      <w:lvlText w:val="%2)"/>
      <w:lvlJc w:val="left"/>
      <w:pPr>
        <w:tabs>
          <w:tab w:val="num" w:pos="567"/>
        </w:tabs>
        <w:ind w:left="567" w:hanging="283"/>
      </w:pPr>
    </w:lvl>
    <w:lvl w:ilvl="2">
      <w:start w:val="100"/>
      <w:numFmt w:val="lowerRoman"/>
      <w:lvlText w:val="%3)"/>
      <w:lvlJc w:val="left"/>
      <w:pPr>
        <w:tabs>
          <w:tab w:val="num" w:pos="850"/>
        </w:tabs>
        <w:ind w:left="850" w:hanging="283"/>
      </w:pPr>
    </w:lvl>
    <w:lvl w:ilvl="3">
      <w:start w:val="100"/>
      <w:numFmt w:val="lowerRoman"/>
      <w:lvlText w:val="%4)"/>
      <w:lvlJc w:val="left"/>
      <w:pPr>
        <w:tabs>
          <w:tab w:val="num" w:pos="1134"/>
        </w:tabs>
        <w:ind w:left="1134" w:hanging="283"/>
      </w:pPr>
    </w:lvl>
    <w:lvl w:ilvl="4">
      <w:start w:val="100"/>
      <w:numFmt w:val="lowerRoman"/>
      <w:lvlText w:val="%5)"/>
      <w:lvlJc w:val="left"/>
      <w:pPr>
        <w:tabs>
          <w:tab w:val="num" w:pos="1417"/>
        </w:tabs>
        <w:ind w:left="1417" w:hanging="283"/>
      </w:pPr>
    </w:lvl>
    <w:lvl w:ilvl="5">
      <w:start w:val="100"/>
      <w:numFmt w:val="lowerRoman"/>
      <w:lvlText w:val="%6)"/>
      <w:lvlJc w:val="left"/>
      <w:pPr>
        <w:tabs>
          <w:tab w:val="num" w:pos="1701"/>
        </w:tabs>
        <w:ind w:left="1701" w:hanging="283"/>
      </w:pPr>
    </w:lvl>
    <w:lvl w:ilvl="6">
      <w:start w:val="100"/>
      <w:numFmt w:val="lowerRoman"/>
      <w:lvlText w:val="%7)"/>
      <w:lvlJc w:val="left"/>
      <w:pPr>
        <w:tabs>
          <w:tab w:val="num" w:pos="1984"/>
        </w:tabs>
        <w:ind w:left="1984" w:hanging="283"/>
      </w:pPr>
    </w:lvl>
    <w:lvl w:ilvl="7">
      <w:start w:val="100"/>
      <w:numFmt w:val="lowerRoman"/>
      <w:lvlText w:val="%8)"/>
      <w:lvlJc w:val="left"/>
      <w:pPr>
        <w:tabs>
          <w:tab w:val="num" w:pos="2268"/>
        </w:tabs>
        <w:ind w:left="2268" w:hanging="283"/>
      </w:pPr>
    </w:lvl>
    <w:lvl w:ilvl="8">
      <w:start w:val="100"/>
      <w:numFmt w:val="lowerRoman"/>
      <w:lvlText w:val="%9)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500"/>
      <w:numFmt w:val="lowerRoman"/>
      <w:lvlText w:val="%1)"/>
      <w:lvlJc w:val="left"/>
      <w:pPr>
        <w:tabs>
          <w:tab w:val="num" w:pos="283"/>
        </w:tabs>
        <w:ind w:left="283" w:hanging="283"/>
      </w:pPr>
    </w:lvl>
    <w:lvl w:ilvl="1">
      <w:start w:val="500"/>
      <w:numFmt w:val="lowerRoman"/>
      <w:lvlText w:val="%2)"/>
      <w:lvlJc w:val="left"/>
      <w:pPr>
        <w:tabs>
          <w:tab w:val="num" w:pos="567"/>
        </w:tabs>
        <w:ind w:left="567" w:hanging="283"/>
      </w:pPr>
    </w:lvl>
    <w:lvl w:ilvl="2">
      <w:start w:val="500"/>
      <w:numFmt w:val="lowerRoman"/>
      <w:lvlText w:val="%3)"/>
      <w:lvlJc w:val="left"/>
      <w:pPr>
        <w:tabs>
          <w:tab w:val="num" w:pos="850"/>
        </w:tabs>
        <w:ind w:left="850" w:hanging="283"/>
      </w:pPr>
    </w:lvl>
    <w:lvl w:ilvl="3">
      <w:start w:val="500"/>
      <w:numFmt w:val="lowerRoman"/>
      <w:lvlText w:val="%4)"/>
      <w:lvlJc w:val="left"/>
      <w:pPr>
        <w:tabs>
          <w:tab w:val="num" w:pos="1134"/>
        </w:tabs>
        <w:ind w:left="1134" w:hanging="283"/>
      </w:pPr>
    </w:lvl>
    <w:lvl w:ilvl="4">
      <w:start w:val="500"/>
      <w:numFmt w:val="lowerRoman"/>
      <w:lvlText w:val="%5)"/>
      <w:lvlJc w:val="left"/>
      <w:pPr>
        <w:tabs>
          <w:tab w:val="num" w:pos="1417"/>
        </w:tabs>
        <w:ind w:left="1417" w:hanging="283"/>
      </w:pPr>
    </w:lvl>
    <w:lvl w:ilvl="5">
      <w:start w:val="500"/>
      <w:numFmt w:val="lowerRoman"/>
      <w:lvlText w:val="%6)"/>
      <w:lvlJc w:val="left"/>
      <w:pPr>
        <w:tabs>
          <w:tab w:val="num" w:pos="1701"/>
        </w:tabs>
        <w:ind w:left="1701" w:hanging="283"/>
      </w:pPr>
    </w:lvl>
    <w:lvl w:ilvl="6">
      <w:start w:val="500"/>
      <w:numFmt w:val="lowerRoman"/>
      <w:lvlText w:val="%7)"/>
      <w:lvlJc w:val="left"/>
      <w:pPr>
        <w:tabs>
          <w:tab w:val="num" w:pos="1984"/>
        </w:tabs>
        <w:ind w:left="1984" w:hanging="283"/>
      </w:pPr>
    </w:lvl>
    <w:lvl w:ilvl="7">
      <w:start w:val="500"/>
      <w:numFmt w:val="lowerRoman"/>
      <w:lvlText w:val="%8)"/>
      <w:lvlJc w:val="left"/>
      <w:pPr>
        <w:tabs>
          <w:tab w:val="num" w:pos="2268"/>
        </w:tabs>
        <w:ind w:left="2268" w:hanging="283"/>
      </w:pPr>
    </w:lvl>
    <w:lvl w:ilvl="8">
      <w:start w:val="500"/>
      <w:numFmt w:val="lowerRoman"/>
      <w:lvlText w:val="%9)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7C3C14"/>
    <w:multiLevelType w:val="hybridMultilevel"/>
    <w:tmpl w:val="FA041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92215E"/>
    <w:multiLevelType w:val="hybridMultilevel"/>
    <w:tmpl w:val="95B02280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01293C87"/>
    <w:multiLevelType w:val="hybridMultilevel"/>
    <w:tmpl w:val="7F7C430E"/>
    <w:lvl w:ilvl="0" w:tplc="D1C40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E6B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745D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5602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A27A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92231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D63B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6B0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344E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02925278"/>
    <w:multiLevelType w:val="hybridMultilevel"/>
    <w:tmpl w:val="C6425584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9" w15:restartNumberingAfterBreak="0">
    <w:nsid w:val="040B4CA8"/>
    <w:multiLevelType w:val="hybridMultilevel"/>
    <w:tmpl w:val="3816216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4B24B7E"/>
    <w:multiLevelType w:val="hybridMultilevel"/>
    <w:tmpl w:val="E436A8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E605EC"/>
    <w:multiLevelType w:val="hybridMultilevel"/>
    <w:tmpl w:val="3738E0BC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2" w15:restartNumberingAfterBreak="0">
    <w:nsid w:val="0E6B4852"/>
    <w:multiLevelType w:val="hybridMultilevel"/>
    <w:tmpl w:val="59FC938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272458D"/>
    <w:multiLevelType w:val="hybridMultilevel"/>
    <w:tmpl w:val="FBB4D59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14A77DC1"/>
    <w:multiLevelType w:val="hybridMultilevel"/>
    <w:tmpl w:val="5F2CADEC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15" w15:restartNumberingAfterBreak="0">
    <w:nsid w:val="16253DED"/>
    <w:multiLevelType w:val="hybridMultilevel"/>
    <w:tmpl w:val="0A7A56F8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6" w15:restartNumberingAfterBreak="0">
    <w:nsid w:val="18CE474D"/>
    <w:multiLevelType w:val="hybridMultilevel"/>
    <w:tmpl w:val="3F5C2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5C0A80"/>
    <w:multiLevelType w:val="hybridMultilevel"/>
    <w:tmpl w:val="FA4E2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670C91"/>
    <w:multiLevelType w:val="hybridMultilevel"/>
    <w:tmpl w:val="699CF1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6A12A1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B9071FE"/>
    <w:multiLevelType w:val="hybridMultilevel"/>
    <w:tmpl w:val="9B581680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60B2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06C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13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824C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E0D04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8C7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BA44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8CDC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324376D8"/>
    <w:multiLevelType w:val="hybridMultilevel"/>
    <w:tmpl w:val="2668E33A"/>
    <w:lvl w:ilvl="0" w:tplc="BF628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7F2FC7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0D3B17"/>
    <w:multiLevelType w:val="hybridMultilevel"/>
    <w:tmpl w:val="4B7063A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AF13A8"/>
    <w:multiLevelType w:val="hybridMultilevel"/>
    <w:tmpl w:val="906A9E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BB29A8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C541206"/>
    <w:multiLevelType w:val="hybridMultilevel"/>
    <w:tmpl w:val="29B2E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FD351F"/>
    <w:multiLevelType w:val="hybridMultilevel"/>
    <w:tmpl w:val="37C83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072729"/>
    <w:multiLevelType w:val="multilevel"/>
    <w:tmpl w:val="59FC938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1A22705"/>
    <w:multiLevelType w:val="hybridMultilevel"/>
    <w:tmpl w:val="6E8C53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035BDD"/>
    <w:multiLevelType w:val="hybridMultilevel"/>
    <w:tmpl w:val="ED346500"/>
    <w:lvl w:ilvl="0" w:tplc="B14C5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7C06566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7FF48EB"/>
    <w:multiLevelType w:val="hybridMultilevel"/>
    <w:tmpl w:val="540CD0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6A7BB6"/>
    <w:multiLevelType w:val="hybridMultilevel"/>
    <w:tmpl w:val="8AD8E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31216F"/>
    <w:multiLevelType w:val="hybridMultilevel"/>
    <w:tmpl w:val="99D4F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65430C"/>
    <w:multiLevelType w:val="hybridMultilevel"/>
    <w:tmpl w:val="E446EF10"/>
    <w:lvl w:ilvl="0" w:tplc="04160017">
      <w:start w:val="1"/>
      <w:numFmt w:val="lowerLetter"/>
      <w:lvlText w:val="%1)"/>
      <w:lvlJc w:val="left"/>
      <w:pPr>
        <w:ind w:left="1052" w:hanging="360"/>
      </w:pPr>
    </w:lvl>
    <w:lvl w:ilvl="1" w:tplc="04160019" w:tentative="1">
      <w:start w:val="1"/>
      <w:numFmt w:val="lowerLetter"/>
      <w:lvlText w:val="%2."/>
      <w:lvlJc w:val="left"/>
      <w:pPr>
        <w:ind w:left="1772" w:hanging="360"/>
      </w:pPr>
    </w:lvl>
    <w:lvl w:ilvl="2" w:tplc="0416001B" w:tentative="1">
      <w:start w:val="1"/>
      <w:numFmt w:val="lowerRoman"/>
      <w:lvlText w:val="%3."/>
      <w:lvlJc w:val="right"/>
      <w:pPr>
        <w:ind w:left="2492" w:hanging="180"/>
      </w:pPr>
    </w:lvl>
    <w:lvl w:ilvl="3" w:tplc="0416000F" w:tentative="1">
      <w:start w:val="1"/>
      <w:numFmt w:val="decimal"/>
      <w:lvlText w:val="%4."/>
      <w:lvlJc w:val="left"/>
      <w:pPr>
        <w:ind w:left="3212" w:hanging="360"/>
      </w:pPr>
    </w:lvl>
    <w:lvl w:ilvl="4" w:tplc="04160019" w:tentative="1">
      <w:start w:val="1"/>
      <w:numFmt w:val="lowerLetter"/>
      <w:lvlText w:val="%5."/>
      <w:lvlJc w:val="left"/>
      <w:pPr>
        <w:ind w:left="3932" w:hanging="360"/>
      </w:pPr>
    </w:lvl>
    <w:lvl w:ilvl="5" w:tplc="0416001B" w:tentative="1">
      <w:start w:val="1"/>
      <w:numFmt w:val="lowerRoman"/>
      <w:lvlText w:val="%6."/>
      <w:lvlJc w:val="right"/>
      <w:pPr>
        <w:ind w:left="4652" w:hanging="180"/>
      </w:pPr>
    </w:lvl>
    <w:lvl w:ilvl="6" w:tplc="0416000F" w:tentative="1">
      <w:start w:val="1"/>
      <w:numFmt w:val="decimal"/>
      <w:lvlText w:val="%7."/>
      <w:lvlJc w:val="left"/>
      <w:pPr>
        <w:ind w:left="5372" w:hanging="360"/>
      </w:pPr>
    </w:lvl>
    <w:lvl w:ilvl="7" w:tplc="04160019" w:tentative="1">
      <w:start w:val="1"/>
      <w:numFmt w:val="lowerLetter"/>
      <w:lvlText w:val="%8."/>
      <w:lvlJc w:val="left"/>
      <w:pPr>
        <w:ind w:left="6092" w:hanging="360"/>
      </w:pPr>
    </w:lvl>
    <w:lvl w:ilvl="8" w:tplc="0416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36" w15:restartNumberingAfterBreak="0">
    <w:nsid w:val="58795C15"/>
    <w:multiLevelType w:val="hybridMultilevel"/>
    <w:tmpl w:val="C2361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B436B9"/>
    <w:multiLevelType w:val="hybridMultilevel"/>
    <w:tmpl w:val="C4988B4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174582B"/>
    <w:multiLevelType w:val="hybridMultilevel"/>
    <w:tmpl w:val="7494F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B061F4"/>
    <w:multiLevelType w:val="hybridMultilevel"/>
    <w:tmpl w:val="E7C4CFB0"/>
    <w:lvl w:ilvl="0" w:tplc="0416000F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739445B"/>
    <w:multiLevelType w:val="hybridMultilevel"/>
    <w:tmpl w:val="3CE0AD5E"/>
    <w:lvl w:ilvl="0" w:tplc="0416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41" w15:restartNumberingAfterBreak="0">
    <w:nsid w:val="67A2086A"/>
    <w:multiLevelType w:val="hybridMultilevel"/>
    <w:tmpl w:val="DB200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F90F2E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8990459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15F0A9A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26674FB"/>
    <w:multiLevelType w:val="hybridMultilevel"/>
    <w:tmpl w:val="60CE52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75348B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2C13807"/>
    <w:multiLevelType w:val="hybridMultilevel"/>
    <w:tmpl w:val="2EA61A3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43D2741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48A32A9"/>
    <w:multiLevelType w:val="hybridMultilevel"/>
    <w:tmpl w:val="AD8C5A7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50" w15:restartNumberingAfterBreak="0">
    <w:nsid w:val="775B2955"/>
    <w:multiLevelType w:val="hybridMultilevel"/>
    <w:tmpl w:val="D3981BC4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9BA1A40"/>
    <w:multiLevelType w:val="hybridMultilevel"/>
    <w:tmpl w:val="9510FE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75396588">
    <w:abstractNumId w:val="45"/>
  </w:num>
  <w:num w:numId="2" w16cid:durableId="733698013">
    <w:abstractNumId w:val="18"/>
  </w:num>
  <w:num w:numId="3" w16cid:durableId="2044747603">
    <w:abstractNumId w:val="39"/>
  </w:num>
  <w:num w:numId="4" w16cid:durableId="695934550">
    <w:abstractNumId w:val="15"/>
  </w:num>
  <w:num w:numId="5" w16cid:durableId="1336493513">
    <w:abstractNumId w:val="11"/>
  </w:num>
  <w:num w:numId="6" w16cid:durableId="1467434431">
    <w:abstractNumId w:val="49"/>
  </w:num>
  <w:num w:numId="7" w16cid:durableId="78865846">
    <w:abstractNumId w:val="43"/>
  </w:num>
  <w:num w:numId="8" w16cid:durableId="662129191">
    <w:abstractNumId w:val="29"/>
  </w:num>
  <w:num w:numId="9" w16cid:durableId="511844953">
    <w:abstractNumId w:val="51"/>
  </w:num>
  <w:num w:numId="10" w16cid:durableId="1385762780">
    <w:abstractNumId w:val="46"/>
  </w:num>
  <w:num w:numId="11" w16cid:durableId="576209525">
    <w:abstractNumId w:val="22"/>
  </w:num>
  <w:num w:numId="12" w16cid:durableId="1567573282">
    <w:abstractNumId w:val="25"/>
  </w:num>
  <w:num w:numId="13" w16cid:durableId="323821930">
    <w:abstractNumId w:val="31"/>
  </w:num>
  <w:num w:numId="14" w16cid:durableId="749960796">
    <w:abstractNumId w:val="48"/>
  </w:num>
  <w:num w:numId="15" w16cid:durableId="2052802011">
    <w:abstractNumId w:val="23"/>
  </w:num>
  <w:num w:numId="16" w16cid:durableId="2015955842">
    <w:abstractNumId w:val="8"/>
  </w:num>
  <w:num w:numId="17" w16cid:durableId="693114001">
    <w:abstractNumId w:val="14"/>
  </w:num>
  <w:num w:numId="18" w16cid:durableId="1479490277">
    <w:abstractNumId w:val="16"/>
  </w:num>
  <w:num w:numId="19" w16cid:durableId="2126076757">
    <w:abstractNumId w:val="40"/>
  </w:num>
  <w:num w:numId="20" w16cid:durableId="231963466">
    <w:abstractNumId w:val="32"/>
  </w:num>
  <w:num w:numId="21" w16cid:durableId="817258847">
    <w:abstractNumId w:val="19"/>
  </w:num>
  <w:num w:numId="22" w16cid:durableId="1186140382">
    <w:abstractNumId w:val="47"/>
  </w:num>
  <w:num w:numId="23" w16cid:durableId="916599375">
    <w:abstractNumId w:val="12"/>
  </w:num>
  <w:num w:numId="24" w16cid:durableId="689381879">
    <w:abstractNumId w:val="35"/>
  </w:num>
  <w:num w:numId="25" w16cid:durableId="1884445193">
    <w:abstractNumId w:val="5"/>
  </w:num>
  <w:num w:numId="26" w16cid:durableId="1705061456">
    <w:abstractNumId w:val="10"/>
  </w:num>
  <w:num w:numId="27" w16cid:durableId="1611552254">
    <w:abstractNumId w:val="24"/>
  </w:num>
  <w:num w:numId="28" w16cid:durableId="169758926">
    <w:abstractNumId w:val="9"/>
  </w:num>
  <w:num w:numId="29" w16cid:durableId="1370837804">
    <w:abstractNumId w:val="37"/>
  </w:num>
  <w:num w:numId="30" w16cid:durableId="99954535">
    <w:abstractNumId w:val="44"/>
  </w:num>
  <w:num w:numId="31" w16cid:durableId="1863586784">
    <w:abstractNumId w:val="42"/>
  </w:num>
  <w:num w:numId="32" w16cid:durableId="1486627964">
    <w:abstractNumId w:val="26"/>
  </w:num>
  <w:num w:numId="33" w16cid:durableId="2006783192">
    <w:abstractNumId w:val="27"/>
  </w:num>
  <w:num w:numId="34" w16cid:durableId="219289287">
    <w:abstractNumId w:val="28"/>
  </w:num>
  <w:num w:numId="35" w16cid:durableId="1036466112">
    <w:abstractNumId w:val="21"/>
  </w:num>
  <w:num w:numId="36" w16cid:durableId="1145003028">
    <w:abstractNumId w:val="30"/>
  </w:num>
  <w:num w:numId="37" w16cid:durableId="212084241">
    <w:abstractNumId w:val="6"/>
  </w:num>
  <w:num w:numId="38" w16cid:durableId="1702706999">
    <w:abstractNumId w:val="33"/>
  </w:num>
  <w:num w:numId="39" w16cid:durableId="98258213">
    <w:abstractNumId w:val="36"/>
  </w:num>
  <w:num w:numId="40" w16cid:durableId="1166945013">
    <w:abstractNumId w:val="50"/>
  </w:num>
  <w:num w:numId="41" w16cid:durableId="1844201153">
    <w:abstractNumId w:val="7"/>
  </w:num>
  <w:num w:numId="42" w16cid:durableId="895890921">
    <w:abstractNumId w:val="20"/>
  </w:num>
  <w:num w:numId="43" w16cid:durableId="499125296">
    <w:abstractNumId w:val="41"/>
  </w:num>
  <w:num w:numId="44" w16cid:durableId="653263406">
    <w:abstractNumId w:val="38"/>
  </w:num>
  <w:num w:numId="45" w16cid:durableId="1805732226">
    <w:abstractNumId w:val="13"/>
  </w:num>
  <w:num w:numId="46" w16cid:durableId="533034924">
    <w:abstractNumId w:val="34"/>
  </w:num>
  <w:num w:numId="47" w16cid:durableId="461581607">
    <w:abstractNumId w:val="0"/>
  </w:num>
  <w:num w:numId="48" w16cid:durableId="2070883727">
    <w:abstractNumId w:val="1"/>
  </w:num>
  <w:num w:numId="49" w16cid:durableId="861166968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7D61"/>
    <w:rsid w:val="0001235E"/>
    <w:rsid w:val="00012E0D"/>
    <w:rsid w:val="00012E82"/>
    <w:rsid w:val="00016715"/>
    <w:rsid w:val="00023B9D"/>
    <w:rsid w:val="00024609"/>
    <w:rsid w:val="000252CD"/>
    <w:rsid w:val="00030CA8"/>
    <w:rsid w:val="00031761"/>
    <w:rsid w:val="000320D5"/>
    <w:rsid w:val="00052029"/>
    <w:rsid w:val="000676D2"/>
    <w:rsid w:val="00070F68"/>
    <w:rsid w:val="00071A13"/>
    <w:rsid w:val="00076B54"/>
    <w:rsid w:val="000773FA"/>
    <w:rsid w:val="00083405"/>
    <w:rsid w:val="00083A8B"/>
    <w:rsid w:val="00091217"/>
    <w:rsid w:val="0009195D"/>
    <w:rsid w:val="00092921"/>
    <w:rsid w:val="000A3A7D"/>
    <w:rsid w:val="000A433E"/>
    <w:rsid w:val="000A526E"/>
    <w:rsid w:val="000A5353"/>
    <w:rsid w:val="000A76BC"/>
    <w:rsid w:val="000B09AF"/>
    <w:rsid w:val="000B1CB1"/>
    <w:rsid w:val="000B2D82"/>
    <w:rsid w:val="000B7186"/>
    <w:rsid w:val="000B7189"/>
    <w:rsid w:val="000C095E"/>
    <w:rsid w:val="000C6391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0F782C"/>
    <w:rsid w:val="001020B7"/>
    <w:rsid w:val="00104976"/>
    <w:rsid w:val="00111BFC"/>
    <w:rsid w:val="001137BE"/>
    <w:rsid w:val="001167AC"/>
    <w:rsid w:val="00121C47"/>
    <w:rsid w:val="00125BF5"/>
    <w:rsid w:val="001322E6"/>
    <w:rsid w:val="001323C8"/>
    <w:rsid w:val="00135F5E"/>
    <w:rsid w:val="00137897"/>
    <w:rsid w:val="00142FD4"/>
    <w:rsid w:val="00143A81"/>
    <w:rsid w:val="00145805"/>
    <w:rsid w:val="00155B6F"/>
    <w:rsid w:val="0016056F"/>
    <w:rsid w:val="0016779D"/>
    <w:rsid w:val="0017276E"/>
    <w:rsid w:val="00177D85"/>
    <w:rsid w:val="001820F1"/>
    <w:rsid w:val="00183FA8"/>
    <w:rsid w:val="001A0290"/>
    <w:rsid w:val="001A0499"/>
    <w:rsid w:val="001A1B64"/>
    <w:rsid w:val="001A212E"/>
    <w:rsid w:val="001A2487"/>
    <w:rsid w:val="001C04A0"/>
    <w:rsid w:val="001C1491"/>
    <w:rsid w:val="001C15FD"/>
    <w:rsid w:val="001C2C3E"/>
    <w:rsid w:val="001C569D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2018EF"/>
    <w:rsid w:val="00204532"/>
    <w:rsid w:val="00206336"/>
    <w:rsid w:val="00206C48"/>
    <w:rsid w:val="00210578"/>
    <w:rsid w:val="00211EC5"/>
    <w:rsid w:val="00220513"/>
    <w:rsid w:val="00220880"/>
    <w:rsid w:val="00226522"/>
    <w:rsid w:val="00234931"/>
    <w:rsid w:val="002513B7"/>
    <w:rsid w:val="00257A12"/>
    <w:rsid w:val="002668E7"/>
    <w:rsid w:val="00273653"/>
    <w:rsid w:val="00273EEB"/>
    <w:rsid w:val="002808A2"/>
    <w:rsid w:val="00281EFE"/>
    <w:rsid w:val="002854AB"/>
    <w:rsid w:val="002855FB"/>
    <w:rsid w:val="00285BFF"/>
    <w:rsid w:val="00291ADB"/>
    <w:rsid w:val="00295FCF"/>
    <w:rsid w:val="002A313D"/>
    <w:rsid w:val="002A568F"/>
    <w:rsid w:val="002A572C"/>
    <w:rsid w:val="002B1104"/>
    <w:rsid w:val="002B488A"/>
    <w:rsid w:val="002B7657"/>
    <w:rsid w:val="002C0C60"/>
    <w:rsid w:val="002C77DF"/>
    <w:rsid w:val="002D3DD0"/>
    <w:rsid w:val="002D43DD"/>
    <w:rsid w:val="002D684B"/>
    <w:rsid w:val="002D7235"/>
    <w:rsid w:val="002E0ACB"/>
    <w:rsid w:val="002E153C"/>
    <w:rsid w:val="002E25CF"/>
    <w:rsid w:val="002F09C8"/>
    <w:rsid w:val="002F09D1"/>
    <w:rsid w:val="002F0AE0"/>
    <w:rsid w:val="002F5321"/>
    <w:rsid w:val="002F653D"/>
    <w:rsid w:val="002F75D1"/>
    <w:rsid w:val="003004FE"/>
    <w:rsid w:val="0030493E"/>
    <w:rsid w:val="0030568F"/>
    <w:rsid w:val="00307D90"/>
    <w:rsid w:val="00312C90"/>
    <w:rsid w:val="00313146"/>
    <w:rsid w:val="00323DC2"/>
    <w:rsid w:val="00325599"/>
    <w:rsid w:val="0033420A"/>
    <w:rsid w:val="00337D70"/>
    <w:rsid w:val="00344C12"/>
    <w:rsid w:val="00346B68"/>
    <w:rsid w:val="00353EF0"/>
    <w:rsid w:val="0035609E"/>
    <w:rsid w:val="00360244"/>
    <w:rsid w:val="00361F4F"/>
    <w:rsid w:val="00372B67"/>
    <w:rsid w:val="00372CCF"/>
    <w:rsid w:val="00372E4F"/>
    <w:rsid w:val="003730A5"/>
    <w:rsid w:val="00377BB6"/>
    <w:rsid w:val="003810E6"/>
    <w:rsid w:val="00381C52"/>
    <w:rsid w:val="00381C66"/>
    <w:rsid w:val="00391BE4"/>
    <w:rsid w:val="00391CFD"/>
    <w:rsid w:val="00392B83"/>
    <w:rsid w:val="003B15F6"/>
    <w:rsid w:val="003C1270"/>
    <w:rsid w:val="003C1DA2"/>
    <w:rsid w:val="003D0487"/>
    <w:rsid w:val="003D20F1"/>
    <w:rsid w:val="003D4F5F"/>
    <w:rsid w:val="003D7A06"/>
    <w:rsid w:val="003E3CC2"/>
    <w:rsid w:val="003F0226"/>
    <w:rsid w:val="003F09CE"/>
    <w:rsid w:val="003F24C8"/>
    <w:rsid w:val="0040078D"/>
    <w:rsid w:val="00405808"/>
    <w:rsid w:val="0041011F"/>
    <w:rsid w:val="004143CF"/>
    <w:rsid w:val="00414B5C"/>
    <w:rsid w:val="00414F47"/>
    <w:rsid w:val="004204BA"/>
    <w:rsid w:val="004214A0"/>
    <w:rsid w:val="00434DF1"/>
    <w:rsid w:val="004370F7"/>
    <w:rsid w:val="004406FD"/>
    <w:rsid w:val="00442C69"/>
    <w:rsid w:val="00443CBB"/>
    <w:rsid w:val="004458C4"/>
    <w:rsid w:val="004548E5"/>
    <w:rsid w:val="004616B2"/>
    <w:rsid w:val="00461807"/>
    <w:rsid w:val="00462E88"/>
    <w:rsid w:val="004653B7"/>
    <w:rsid w:val="00473498"/>
    <w:rsid w:val="0047569A"/>
    <w:rsid w:val="004900D2"/>
    <w:rsid w:val="00491A44"/>
    <w:rsid w:val="004962B0"/>
    <w:rsid w:val="004A4F03"/>
    <w:rsid w:val="004A7206"/>
    <w:rsid w:val="004B44FC"/>
    <w:rsid w:val="004B7445"/>
    <w:rsid w:val="004C1634"/>
    <w:rsid w:val="004C1B0B"/>
    <w:rsid w:val="004C50C6"/>
    <w:rsid w:val="004D0A68"/>
    <w:rsid w:val="004D223B"/>
    <w:rsid w:val="004D3B85"/>
    <w:rsid w:val="004D71F0"/>
    <w:rsid w:val="004E3D95"/>
    <w:rsid w:val="004E4A73"/>
    <w:rsid w:val="004E754D"/>
    <w:rsid w:val="004F1C13"/>
    <w:rsid w:val="004F2597"/>
    <w:rsid w:val="004F3EE3"/>
    <w:rsid w:val="004F5AF3"/>
    <w:rsid w:val="005016A3"/>
    <w:rsid w:val="005021E6"/>
    <w:rsid w:val="00506A82"/>
    <w:rsid w:val="005100EC"/>
    <w:rsid w:val="005101CE"/>
    <w:rsid w:val="00513A1C"/>
    <w:rsid w:val="00523DD2"/>
    <w:rsid w:val="00526522"/>
    <w:rsid w:val="00534C7F"/>
    <w:rsid w:val="00535066"/>
    <w:rsid w:val="00535810"/>
    <w:rsid w:val="00542694"/>
    <w:rsid w:val="00542834"/>
    <w:rsid w:val="00545F2A"/>
    <w:rsid w:val="00546804"/>
    <w:rsid w:val="00547E03"/>
    <w:rsid w:val="00550F16"/>
    <w:rsid w:val="00551AA0"/>
    <w:rsid w:val="00556FC5"/>
    <w:rsid w:val="005722DD"/>
    <w:rsid w:val="00572838"/>
    <w:rsid w:val="00574CDE"/>
    <w:rsid w:val="00576AD7"/>
    <w:rsid w:val="00577CEB"/>
    <w:rsid w:val="0058084D"/>
    <w:rsid w:val="00581736"/>
    <w:rsid w:val="00582297"/>
    <w:rsid w:val="00586573"/>
    <w:rsid w:val="00587495"/>
    <w:rsid w:val="005A0557"/>
    <w:rsid w:val="005A1FB3"/>
    <w:rsid w:val="005A1FD8"/>
    <w:rsid w:val="005A568B"/>
    <w:rsid w:val="005A5BA3"/>
    <w:rsid w:val="005A6BFD"/>
    <w:rsid w:val="005A7499"/>
    <w:rsid w:val="005B072E"/>
    <w:rsid w:val="005B4EB8"/>
    <w:rsid w:val="005B745B"/>
    <w:rsid w:val="005C2161"/>
    <w:rsid w:val="005C29DF"/>
    <w:rsid w:val="005C2FD4"/>
    <w:rsid w:val="005C4F89"/>
    <w:rsid w:val="005D3AAA"/>
    <w:rsid w:val="005E1111"/>
    <w:rsid w:val="005E3F93"/>
    <w:rsid w:val="005E5215"/>
    <w:rsid w:val="005E55E2"/>
    <w:rsid w:val="005E58AA"/>
    <w:rsid w:val="005F08DD"/>
    <w:rsid w:val="005F1850"/>
    <w:rsid w:val="005F21B5"/>
    <w:rsid w:val="0060131E"/>
    <w:rsid w:val="006013AF"/>
    <w:rsid w:val="00602579"/>
    <w:rsid w:val="00607667"/>
    <w:rsid w:val="00612DD7"/>
    <w:rsid w:val="0061406C"/>
    <w:rsid w:val="0061633E"/>
    <w:rsid w:val="006178D3"/>
    <w:rsid w:val="00621DB8"/>
    <w:rsid w:val="00624022"/>
    <w:rsid w:val="0062444F"/>
    <w:rsid w:val="0063410A"/>
    <w:rsid w:val="00640078"/>
    <w:rsid w:val="00641211"/>
    <w:rsid w:val="006424B7"/>
    <w:rsid w:val="00645BF0"/>
    <w:rsid w:val="00647836"/>
    <w:rsid w:val="00650BCF"/>
    <w:rsid w:val="00653F61"/>
    <w:rsid w:val="006548B7"/>
    <w:rsid w:val="00657339"/>
    <w:rsid w:val="006574FD"/>
    <w:rsid w:val="00666474"/>
    <w:rsid w:val="0066770A"/>
    <w:rsid w:val="0068520D"/>
    <w:rsid w:val="006900EB"/>
    <w:rsid w:val="00691CDD"/>
    <w:rsid w:val="006978EF"/>
    <w:rsid w:val="006B0F0F"/>
    <w:rsid w:val="006B103E"/>
    <w:rsid w:val="006C065A"/>
    <w:rsid w:val="006C552C"/>
    <w:rsid w:val="006D2D04"/>
    <w:rsid w:val="006D4143"/>
    <w:rsid w:val="006D4841"/>
    <w:rsid w:val="006D7159"/>
    <w:rsid w:val="006D7C59"/>
    <w:rsid w:val="006F00D4"/>
    <w:rsid w:val="006F0DD8"/>
    <w:rsid w:val="007005D9"/>
    <w:rsid w:val="00704573"/>
    <w:rsid w:val="007110E9"/>
    <w:rsid w:val="007127CF"/>
    <w:rsid w:val="007139E8"/>
    <w:rsid w:val="007141D0"/>
    <w:rsid w:val="00714C74"/>
    <w:rsid w:val="00714F3B"/>
    <w:rsid w:val="00717BB6"/>
    <w:rsid w:val="0073672F"/>
    <w:rsid w:val="00737373"/>
    <w:rsid w:val="007401A0"/>
    <w:rsid w:val="0074498F"/>
    <w:rsid w:val="00750B97"/>
    <w:rsid w:val="0075136C"/>
    <w:rsid w:val="00753062"/>
    <w:rsid w:val="007636EE"/>
    <w:rsid w:val="00765686"/>
    <w:rsid w:val="00772B00"/>
    <w:rsid w:val="00775973"/>
    <w:rsid w:val="007761CB"/>
    <w:rsid w:val="00777D31"/>
    <w:rsid w:val="00782D71"/>
    <w:rsid w:val="00792500"/>
    <w:rsid w:val="00794F85"/>
    <w:rsid w:val="00797F5A"/>
    <w:rsid w:val="007B05C4"/>
    <w:rsid w:val="007B0765"/>
    <w:rsid w:val="007B18E5"/>
    <w:rsid w:val="007B20AE"/>
    <w:rsid w:val="007B57A6"/>
    <w:rsid w:val="007B77D8"/>
    <w:rsid w:val="007C1C32"/>
    <w:rsid w:val="007C4C42"/>
    <w:rsid w:val="007D121F"/>
    <w:rsid w:val="007D13F3"/>
    <w:rsid w:val="007D3F32"/>
    <w:rsid w:val="007E3EE3"/>
    <w:rsid w:val="007F1B0E"/>
    <w:rsid w:val="007F70D6"/>
    <w:rsid w:val="008031DF"/>
    <w:rsid w:val="008037ED"/>
    <w:rsid w:val="0081212F"/>
    <w:rsid w:val="00821CA6"/>
    <w:rsid w:val="00822ED7"/>
    <w:rsid w:val="008239F0"/>
    <w:rsid w:val="00827381"/>
    <w:rsid w:val="008307B5"/>
    <w:rsid w:val="00831D4D"/>
    <w:rsid w:val="00836A24"/>
    <w:rsid w:val="0084667C"/>
    <w:rsid w:val="00854B93"/>
    <w:rsid w:val="00855FC4"/>
    <w:rsid w:val="00863242"/>
    <w:rsid w:val="008648CC"/>
    <w:rsid w:val="0086748C"/>
    <w:rsid w:val="008678BC"/>
    <w:rsid w:val="00876C8F"/>
    <w:rsid w:val="00876DE6"/>
    <w:rsid w:val="008861C5"/>
    <w:rsid w:val="00886419"/>
    <w:rsid w:val="00896827"/>
    <w:rsid w:val="00896A3E"/>
    <w:rsid w:val="008A09D0"/>
    <w:rsid w:val="008A50F3"/>
    <w:rsid w:val="008A5D08"/>
    <w:rsid w:val="008A60E2"/>
    <w:rsid w:val="008B58E4"/>
    <w:rsid w:val="008B695F"/>
    <w:rsid w:val="008B6C34"/>
    <w:rsid w:val="008C0B3E"/>
    <w:rsid w:val="008C30A1"/>
    <w:rsid w:val="008C43DD"/>
    <w:rsid w:val="008C6F75"/>
    <w:rsid w:val="008C766C"/>
    <w:rsid w:val="008D16E1"/>
    <w:rsid w:val="008D1E24"/>
    <w:rsid w:val="008D23F4"/>
    <w:rsid w:val="008E0B27"/>
    <w:rsid w:val="008F1549"/>
    <w:rsid w:val="008F5D69"/>
    <w:rsid w:val="008F645A"/>
    <w:rsid w:val="008F7389"/>
    <w:rsid w:val="009010C0"/>
    <w:rsid w:val="009014A1"/>
    <w:rsid w:val="00902A54"/>
    <w:rsid w:val="009058BF"/>
    <w:rsid w:val="00906B07"/>
    <w:rsid w:val="009103FD"/>
    <w:rsid w:val="00914D4B"/>
    <w:rsid w:val="00917A75"/>
    <w:rsid w:val="009208C7"/>
    <w:rsid w:val="0092121A"/>
    <w:rsid w:val="00921631"/>
    <w:rsid w:val="0092388C"/>
    <w:rsid w:val="0092440D"/>
    <w:rsid w:val="009249FF"/>
    <w:rsid w:val="00927E2A"/>
    <w:rsid w:val="009317EA"/>
    <w:rsid w:val="009317FC"/>
    <w:rsid w:val="009406EB"/>
    <w:rsid w:val="00946698"/>
    <w:rsid w:val="00946A20"/>
    <w:rsid w:val="00946B91"/>
    <w:rsid w:val="00950459"/>
    <w:rsid w:val="0095328D"/>
    <w:rsid w:val="00956841"/>
    <w:rsid w:val="00961C72"/>
    <w:rsid w:val="0096451C"/>
    <w:rsid w:val="0097623B"/>
    <w:rsid w:val="00984930"/>
    <w:rsid w:val="00984B46"/>
    <w:rsid w:val="00985975"/>
    <w:rsid w:val="00985C7B"/>
    <w:rsid w:val="009864C7"/>
    <w:rsid w:val="0098685D"/>
    <w:rsid w:val="00986E3A"/>
    <w:rsid w:val="00987BC5"/>
    <w:rsid w:val="00992573"/>
    <w:rsid w:val="009940D6"/>
    <w:rsid w:val="009A2D97"/>
    <w:rsid w:val="009A53E7"/>
    <w:rsid w:val="009A6163"/>
    <w:rsid w:val="009B1737"/>
    <w:rsid w:val="009B3F7D"/>
    <w:rsid w:val="009B5D9F"/>
    <w:rsid w:val="009C0CBD"/>
    <w:rsid w:val="009C552A"/>
    <w:rsid w:val="009D416A"/>
    <w:rsid w:val="009D5DDA"/>
    <w:rsid w:val="009F3773"/>
    <w:rsid w:val="00A0086F"/>
    <w:rsid w:val="00A077A3"/>
    <w:rsid w:val="00A07ED0"/>
    <w:rsid w:val="00A13002"/>
    <w:rsid w:val="00A13147"/>
    <w:rsid w:val="00A17233"/>
    <w:rsid w:val="00A25D01"/>
    <w:rsid w:val="00A27537"/>
    <w:rsid w:val="00A27C09"/>
    <w:rsid w:val="00A35302"/>
    <w:rsid w:val="00A35500"/>
    <w:rsid w:val="00A3721D"/>
    <w:rsid w:val="00A42BCF"/>
    <w:rsid w:val="00A468F8"/>
    <w:rsid w:val="00A4699F"/>
    <w:rsid w:val="00A46BDC"/>
    <w:rsid w:val="00A46E8A"/>
    <w:rsid w:val="00A506AA"/>
    <w:rsid w:val="00A52B38"/>
    <w:rsid w:val="00A53D24"/>
    <w:rsid w:val="00A5504D"/>
    <w:rsid w:val="00A556B3"/>
    <w:rsid w:val="00A718D6"/>
    <w:rsid w:val="00A7311E"/>
    <w:rsid w:val="00A731CB"/>
    <w:rsid w:val="00A76327"/>
    <w:rsid w:val="00A841E6"/>
    <w:rsid w:val="00A91F76"/>
    <w:rsid w:val="00A92B67"/>
    <w:rsid w:val="00A93587"/>
    <w:rsid w:val="00A93AD3"/>
    <w:rsid w:val="00AA04A4"/>
    <w:rsid w:val="00AA21C7"/>
    <w:rsid w:val="00AA5EEF"/>
    <w:rsid w:val="00AB293F"/>
    <w:rsid w:val="00AB4CD6"/>
    <w:rsid w:val="00AB5BD9"/>
    <w:rsid w:val="00AC07A2"/>
    <w:rsid w:val="00AC300A"/>
    <w:rsid w:val="00AC38CC"/>
    <w:rsid w:val="00AD0003"/>
    <w:rsid w:val="00AD3D05"/>
    <w:rsid w:val="00AD5BBC"/>
    <w:rsid w:val="00AD7F32"/>
    <w:rsid w:val="00AE199D"/>
    <w:rsid w:val="00AE336D"/>
    <w:rsid w:val="00AE7E6F"/>
    <w:rsid w:val="00AF2F70"/>
    <w:rsid w:val="00AF4A25"/>
    <w:rsid w:val="00AF5930"/>
    <w:rsid w:val="00AF5CAB"/>
    <w:rsid w:val="00B03090"/>
    <w:rsid w:val="00B03A7E"/>
    <w:rsid w:val="00B069CB"/>
    <w:rsid w:val="00B10F02"/>
    <w:rsid w:val="00B10F28"/>
    <w:rsid w:val="00B13F8A"/>
    <w:rsid w:val="00B14169"/>
    <w:rsid w:val="00B15057"/>
    <w:rsid w:val="00B22BB5"/>
    <w:rsid w:val="00B22BB6"/>
    <w:rsid w:val="00B23143"/>
    <w:rsid w:val="00B24417"/>
    <w:rsid w:val="00B24E02"/>
    <w:rsid w:val="00B31BA5"/>
    <w:rsid w:val="00B323D2"/>
    <w:rsid w:val="00B3309A"/>
    <w:rsid w:val="00B331D8"/>
    <w:rsid w:val="00B33672"/>
    <w:rsid w:val="00B33D30"/>
    <w:rsid w:val="00B35944"/>
    <w:rsid w:val="00B37657"/>
    <w:rsid w:val="00B40925"/>
    <w:rsid w:val="00B56957"/>
    <w:rsid w:val="00B62D8F"/>
    <w:rsid w:val="00B63FFB"/>
    <w:rsid w:val="00B65465"/>
    <w:rsid w:val="00B65987"/>
    <w:rsid w:val="00B722FA"/>
    <w:rsid w:val="00B72E66"/>
    <w:rsid w:val="00B7660F"/>
    <w:rsid w:val="00B812C0"/>
    <w:rsid w:val="00B83440"/>
    <w:rsid w:val="00B917CD"/>
    <w:rsid w:val="00B93219"/>
    <w:rsid w:val="00B93F5B"/>
    <w:rsid w:val="00BA0AE9"/>
    <w:rsid w:val="00BA1D5F"/>
    <w:rsid w:val="00BB15D2"/>
    <w:rsid w:val="00BB3CE7"/>
    <w:rsid w:val="00BB50B1"/>
    <w:rsid w:val="00BC1F25"/>
    <w:rsid w:val="00BC270C"/>
    <w:rsid w:val="00BC698C"/>
    <w:rsid w:val="00BD15F5"/>
    <w:rsid w:val="00BE0B5F"/>
    <w:rsid w:val="00BE1141"/>
    <w:rsid w:val="00BE1A9C"/>
    <w:rsid w:val="00BE2584"/>
    <w:rsid w:val="00BE568C"/>
    <w:rsid w:val="00BE6290"/>
    <w:rsid w:val="00BF35D6"/>
    <w:rsid w:val="00C002F4"/>
    <w:rsid w:val="00C01F4A"/>
    <w:rsid w:val="00C051FB"/>
    <w:rsid w:val="00C109D4"/>
    <w:rsid w:val="00C163CE"/>
    <w:rsid w:val="00C20E2E"/>
    <w:rsid w:val="00C23B30"/>
    <w:rsid w:val="00C27C33"/>
    <w:rsid w:val="00C3131E"/>
    <w:rsid w:val="00C56A59"/>
    <w:rsid w:val="00C57BC7"/>
    <w:rsid w:val="00C612E5"/>
    <w:rsid w:val="00C626FB"/>
    <w:rsid w:val="00C66EED"/>
    <w:rsid w:val="00C70F3D"/>
    <w:rsid w:val="00C71997"/>
    <w:rsid w:val="00C72B8B"/>
    <w:rsid w:val="00C7448A"/>
    <w:rsid w:val="00C76381"/>
    <w:rsid w:val="00C76F6E"/>
    <w:rsid w:val="00C80EFC"/>
    <w:rsid w:val="00C810FD"/>
    <w:rsid w:val="00C837B1"/>
    <w:rsid w:val="00C848AD"/>
    <w:rsid w:val="00C85FAB"/>
    <w:rsid w:val="00C92077"/>
    <w:rsid w:val="00C93862"/>
    <w:rsid w:val="00C964A5"/>
    <w:rsid w:val="00C9655D"/>
    <w:rsid w:val="00C967C2"/>
    <w:rsid w:val="00CA2214"/>
    <w:rsid w:val="00CA3506"/>
    <w:rsid w:val="00CA65FF"/>
    <w:rsid w:val="00CA7A58"/>
    <w:rsid w:val="00CB196D"/>
    <w:rsid w:val="00CB43B5"/>
    <w:rsid w:val="00CB465C"/>
    <w:rsid w:val="00CB4799"/>
    <w:rsid w:val="00CC59A7"/>
    <w:rsid w:val="00CC7EEE"/>
    <w:rsid w:val="00CD5E8C"/>
    <w:rsid w:val="00CE1BD1"/>
    <w:rsid w:val="00CE7F6E"/>
    <w:rsid w:val="00CF1415"/>
    <w:rsid w:val="00CF34DA"/>
    <w:rsid w:val="00CF4484"/>
    <w:rsid w:val="00CF7A03"/>
    <w:rsid w:val="00D00CF8"/>
    <w:rsid w:val="00D01042"/>
    <w:rsid w:val="00D02624"/>
    <w:rsid w:val="00D07650"/>
    <w:rsid w:val="00D10846"/>
    <w:rsid w:val="00D14D54"/>
    <w:rsid w:val="00D2038E"/>
    <w:rsid w:val="00D2230C"/>
    <w:rsid w:val="00D23C64"/>
    <w:rsid w:val="00D242E4"/>
    <w:rsid w:val="00D34EFC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65CB"/>
    <w:rsid w:val="00D93FFF"/>
    <w:rsid w:val="00D97B8F"/>
    <w:rsid w:val="00DC66C1"/>
    <w:rsid w:val="00DD0CA1"/>
    <w:rsid w:val="00DD63EB"/>
    <w:rsid w:val="00DE397F"/>
    <w:rsid w:val="00DE4433"/>
    <w:rsid w:val="00DF3C90"/>
    <w:rsid w:val="00E00289"/>
    <w:rsid w:val="00E01592"/>
    <w:rsid w:val="00E022FF"/>
    <w:rsid w:val="00E04986"/>
    <w:rsid w:val="00E06C19"/>
    <w:rsid w:val="00E07534"/>
    <w:rsid w:val="00E10E70"/>
    <w:rsid w:val="00E16B2E"/>
    <w:rsid w:val="00E22F1E"/>
    <w:rsid w:val="00E25E05"/>
    <w:rsid w:val="00E268D1"/>
    <w:rsid w:val="00E26A37"/>
    <w:rsid w:val="00E30D54"/>
    <w:rsid w:val="00E37240"/>
    <w:rsid w:val="00E514E8"/>
    <w:rsid w:val="00E52BCA"/>
    <w:rsid w:val="00E60217"/>
    <w:rsid w:val="00E60BF7"/>
    <w:rsid w:val="00E649EF"/>
    <w:rsid w:val="00E74485"/>
    <w:rsid w:val="00E77548"/>
    <w:rsid w:val="00E86EB7"/>
    <w:rsid w:val="00E93EA0"/>
    <w:rsid w:val="00E952B4"/>
    <w:rsid w:val="00E95EBC"/>
    <w:rsid w:val="00E976C9"/>
    <w:rsid w:val="00EA06A3"/>
    <w:rsid w:val="00EA20B8"/>
    <w:rsid w:val="00EA68D5"/>
    <w:rsid w:val="00EB0AB0"/>
    <w:rsid w:val="00EB37C8"/>
    <w:rsid w:val="00EB6DB8"/>
    <w:rsid w:val="00EB78FD"/>
    <w:rsid w:val="00EC379B"/>
    <w:rsid w:val="00EC4468"/>
    <w:rsid w:val="00ED7A04"/>
    <w:rsid w:val="00EF16D3"/>
    <w:rsid w:val="00EF4C0F"/>
    <w:rsid w:val="00F0101F"/>
    <w:rsid w:val="00F02F01"/>
    <w:rsid w:val="00F055D3"/>
    <w:rsid w:val="00F07D4E"/>
    <w:rsid w:val="00F10B56"/>
    <w:rsid w:val="00F11BB4"/>
    <w:rsid w:val="00F16A79"/>
    <w:rsid w:val="00F16B53"/>
    <w:rsid w:val="00F2545F"/>
    <w:rsid w:val="00F259BF"/>
    <w:rsid w:val="00F264FE"/>
    <w:rsid w:val="00F26D03"/>
    <w:rsid w:val="00F32231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481C"/>
    <w:rsid w:val="00F55173"/>
    <w:rsid w:val="00F612C2"/>
    <w:rsid w:val="00F64859"/>
    <w:rsid w:val="00F65B62"/>
    <w:rsid w:val="00F815D8"/>
    <w:rsid w:val="00F81EDA"/>
    <w:rsid w:val="00F8284B"/>
    <w:rsid w:val="00F875C9"/>
    <w:rsid w:val="00F930C4"/>
    <w:rsid w:val="00F966E7"/>
    <w:rsid w:val="00FA6972"/>
    <w:rsid w:val="00FA74FB"/>
    <w:rsid w:val="00FC2CE4"/>
    <w:rsid w:val="00FC574E"/>
    <w:rsid w:val="00FC6E7B"/>
    <w:rsid w:val="00FD0D76"/>
    <w:rsid w:val="00FE3D87"/>
    <w:rsid w:val="00FF306A"/>
    <w:rsid w:val="00FF3E6F"/>
    <w:rsid w:val="00FF4144"/>
    <w:rsid w:val="078DA518"/>
    <w:rsid w:val="07B5EDBA"/>
    <w:rsid w:val="07E43DAC"/>
    <w:rsid w:val="09D1D7A4"/>
    <w:rsid w:val="122055D5"/>
    <w:rsid w:val="16C3B62D"/>
    <w:rsid w:val="1DF0A395"/>
    <w:rsid w:val="244C15EB"/>
    <w:rsid w:val="292FA5FE"/>
    <w:rsid w:val="2C29A8E2"/>
    <w:rsid w:val="308ED0FE"/>
    <w:rsid w:val="31AA9061"/>
    <w:rsid w:val="3766DD4C"/>
    <w:rsid w:val="3B63C93D"/>
    <w:rsid w:val="41A54C42"/>
    <w:rsid w:val="488F0B09"/>
    <w:rsid w:val="4CDD4D6E"/>
    <w:rsid w:val="4EDC6E5E"/>
    <w:rsid w:val="4FA36804"/>
    <w:rsid w:val="50BA9EEE"/>
    <w:rsid w:val="5A4858D7"/>
    <w:rsid w:val="5C09246C"/>
    <w:rsid w:val="5C974B5A"/>
    <w:rsid w:val="5DDE663B"/>
    <w:rsid w:val="5F9A12C2"/>
    <w:rsid w:val="6F8D69BF"/>
    <w:rsid w:val="70320A78"/>
    <w:rsid w:val="7427A146"/>
    <w:rsid w:val="79BF2672"/>
    <w:rsid w:val="7DB1D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7A2EC"/>
  <w15:chartTrackingRefBased/>
  <w15:docId w15:val="{0B34E79F-663C-4E83-ACD9-F72520F8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4458C4"/>
    <w:rPr>
      <w:b/>
      <w:bCs/>
      <w:sz w:val="20"/>
      <w:szCs w:val="20"/>
    </w:rPr>
  </w:style>
  <w:style w:type="paragraph" w:customStyle="1" w:styleId="Default">
    <w:name w:val="Default"/>
    <w:basedOn w:val="Normal"/>
    <w:rsid w:val="005E5215"/>
    <w:pPr>
      <w:widowControl w:val="0"/>
      <w:suppressAutoHyphens/>
      <w:overflowPunct w:val="0"/>
      <w:autoSpaceDE w:val="0"/>
      <w:spacing w:after="0" w:line="240" w:lineRule="auto"/>
    </w:pPr>
    <w:rPr>
      <w:rFonts w:ascii="Segoe UI" w:eastAsia="Segoe UI" w:hAnsi="Segoe UI" w:cs="Segoe UI"/>
      <w:color w:val="000000"/>
      <w:sz w:val="24"/>
      <w:szCs w:val="24"/>
    </w:rPr>
  </w:style>
  <w:style w:type="character" w:styleId="Hyperlink">
    <w:name w:val="Hyperlink"/>
    <w:uiPriority w:val="99"/>
    <w:unhideWhenUsed/>
    <w:rsid w:val="000B2D82"/>
    <w:rPr>
      <w:color w:val="0563C1"/>
      <w:u w:val="single"/>
    </w:rPr>
  </w:style>
  <w:style w:type="character" w:styleId="MenoPendente">
    <w:name w:val="Unresolved Mention"/>
    <w:uiPriority w:val="99"/>
    <w:semiHidden/>
    <w:unhideWhenUsed/>
    <w:rsid w:val="000B2D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6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F9C68B-AC4B-46DA-9FDC-2A1A8AC03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1917</Words>
  <Characters>10355</Characters>
  <Application>Microsoft Office Word</Application>
  <DocSecurity>0</DocSecurity>
  <Lines>86</Lines>
  <Paragraphs>24</Paragraphs>
  <ScaleCrop>false</ScaleCrop>
  <Company>SENAI</Company>
  <LinksUpToDate>false</LinksUpToDate>
  <CharactersWithSpaces>12248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MENEZES</dc:creator>
  <cp:keywords/>
  <cp:lastModifiedBy>rodrigo pereira</cp:lastModifiedBy>
  <cp:revision>97</cp:revision>
  <cp:lastPrinted>2017-11-04T01:23:00Z</cp:lastPrinted>
  <dcterms:created xsi:type="dcterms:W3CDTF">2021-12-29T14:11:00Z</dcterms:created>
  <dcterms:modified xsi:type="dcterms:W3CDTF">2023-07-18T17:52:00Z</dcterms:modified>
</cp:coreProperties>
</file>