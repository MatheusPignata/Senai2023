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85"/>
        <w:gridCol w:w="2822"/>
        <w:gridCol w:w="1732"/>
        <w:gridCol w:w="1984"/>
      </w:tblGrid>
      <w:tr w:rsidR="00F44C77" w:rsidRPr="00461807" w14:paraId="56ADF76A" w14:textId="77777777" w:rsidTr="0DE78328">
        <w:trPr>
          <w:trHeight w:val="851"/>
        </w:trPr>
        <w:tc>
          <w:tcPr>
            <w:tcW w:w="9923" w:type="dxa"/>
            <w:gridSpan w:val="4"/>
            <w:tcBorders>
              <w:bottom w:val="single" w:sz="4" w:space="0" w:color="auto"/>
            </w:tcBorders>
            <w:vAlign w:val="center"/>
          </w:tcPr>
          <w:p w14:paraId="4CFAD1F3" w14:textId="77777777" w:rsidR="00F44C77" w:rsidRPr="00461807" w:rsidRDefault="00F44C77" w:rsidP="00C56A59">
            <w:pPr>
              <w:spacing w:after="0" w:line="240" w:lineRule="auto"/>
              <w:jc w:val="center"/>
              <w:rPr>
                <w:rFonts w:ascii="Arial Narrow" w:hAnsi="Arial Narrow"/>
                <w:b/>
                <w:sz w:val="36"/>
                <w:szCs w:val="36"/>
              </w:rPr>
            </w:pPr>
            <w:r w:rsidRPr="00461807">
              <w:rPr>
                <w:rFonts w:ascii="Arial Narrow" w:hAnsi="Arial Narrow"/>
                <w:b/>
                <w:sz w:val="36"/>
                <w:szCs w:val="36"/>
              </w:rPr>
              <w:t>PLAN</w:t>
            </w:r>
            <w:r w:rsidR="00BC698C">
              <w:rPr>
                <w:rFonts w:ascii="Arial Narrow" w:hAnsi="Arial Narrow"/>
                <w:b/>
                <w:sz w:val="36"/>
                <w:szCs w:val="36"/>
              </w:rPr>
              <w:t>O</w:t>
            </w:r>
            <w:r w:rsidRPr="00461807">
              <w:rPr>
                <w:rFonts w:ascii="Arial Narrow" w:hAnsi="Arial Narrow"/>
                <w:b/>
                <w:sz w:val="36"/>
                <w:szCs w:val="36"/>
              </w:rPr>
              <w:t xml:space="preserve"> DE ENSINO</w:t>
            </w:r>
          </w:p>
        </w:tc>
      </w:tr>
      <w:tr w:rsidR="00F44C77" w:rsidRPr="00461807" w14:paraId="6C09CE85" w14:textId="77777777" w:rsidTr="0DE78328">
        <w:trPr>
          <w:cantSplit/>
          <w:trHeight w:val="454"/>
        </w:trPr>
        <w:tc>
          <w:tcPr>
            <w:tcW w:w="6207" w:type="dxa"/>
            <w:gridSpan w:val="2"/>
            <w:tcBorders>
              <w:top w:val="single" w:sz="4" w:space="0" w:color="auto"/>
              <w:bottom w:val="single" w:sz="4" w:space="0" w:color="auto"/>
              <w:right w:val="single" w:sz="4" w:space="0" w:color="auto"/>
            </w:tcBorders>
            <w:vAlign w:val="center"/>
          </w:tcPr>
          <w:p w14:paraId="680E9ECF" w14:textId="77777777" w:rsidR="00F44C77" w:rsidRPr="00461807" w:rsidRDefault="00F44C77" w:rsidP="00765686">
            <w:pPr>
              <w:spacing w:after="0" w:line="240" w:lineRule="auto"/>
              <w:rPr>
                <w:rFonts w:ascii="Arial Narrow" w:hAnsi="Arial Narrow"/>
                <w:b/>
              </w:rPr>
            </w:pPr>
            <w:r w:rsidRPr="00461807">
              <w:rPr>
                <w:rFonts w:ascii="Arial Narrow" w:hAnsi="Arial Narrow"/>
                <w:b/>
              </w:rPr>
              <w:t>CURSO</w:t>
            </w:r>
            <w:r w:rsidR="00714C74" w:rsidRPr="00461807">
              <w:rPr>
                <w:rFonts w:ascii="Arial Narrow" w:hAnsi="Arial Narrow"/>
                <w:b/>
              </w:rPr>
              <w:t xml:space="preserve"> </w:t>
            </w:r>
          </w:p>
        </w:tc>
        <w:tc>
          <w:tcPr>
            <w:tcW w:w="1732" w:type="dxa"/>
            <w:tcBorders>
              <w:top w:val="single" w:sz="4" w:space="0" w:color="auto"/>
              <w:left w:val="single" w:sz="4" w:space="0" w:color="auto"/>
              <w:bottom w:val="single" w:sz="4" w:space="0" w:color="auto"/>
              <w:right w:val="single" w:sz="4" w:space="0" w:color="auto"/>
            </w:tcBorders>
            <w:vAlign w:val="center"/>
          </w:tcPr>
          <w:p w14:paraId="38165D34" w14:textId="77777777" w:rsidR="00F44C77" w:rsidRPr="00461807" w:rsidRDefault="00946B91" w:rsidP="00765686">
            <w:pPr>
              <w:spacing w:after="0" w:line="240" w:lineRule="auto"/>
              <w:rPr>
                <w:rFonts w:ascii="Arial Narrow" w:hAnsi="Arial Narrow"/>
                <w:b/>
              </w:rPr>
            </w:pPr>
            <w:r>
              <w:rPr>
                <w:rFonts w:ascii="Arial Narrow" w:hAnsi="Arial Narrow"/>
                <w:b/>
              </w:rPr>
              <w:t>MÓDU</w:t>
            </w:r>
            <w:r w:rsidR="00F44C77" w:rsidRPr="00461807">
              <w:rPr>
                <w:rFonts w:ascii="Arial Narrow" w:hAnsi="Arial Narrow"/>
                <w:b/>
              </w:rPr>
              <w:t>LO</w:t>
            </w:r>
            <w:r w:rsidR="00714C74" w:rsidRPr="00461807">
              <w:rPr>
                <w:rFonts w:ascii="Arial Narrow" w:hAnsi="Arial Narrow"/>
                <w:b/>
              </w:rPr>
              <w:t xml:space="preserve"> </w:t>
            </w:r>
          </w:p>
        </w:tc>
        <w:tc>
          <w:tcPr>
            <w:tcW w:w="1984" w:type="dxa"/>
            <w:tcBorders>
              <w:top w:val="single" w:sz="4" w:space="0" w:color="auto"/>
              <w:left w:val="single" w:sz="4" w:space="0" w:color="auto"/>
              <w:bottom w:val="single" w:sz="4" w:space="0" w:color="auto"/>
            </w:tcBorders>
            <w:vAlign w:val="center"/>
          </w:tcPr>
          <w:p w14:paraId="7F6026CE" w14:textId="77777777" w:rsidR="00F44C77" w:rsidRPr="00461807" w:rsidRDefault="00D76619" w:rsidP="00765686">
            <w:pPr>
              <w:spacing w:after="0" w:line="240" w:lineRule="auto"/>
              <w:rPr>
                <w:rFonts w:ascii="Arial Narrow" w:hAnsi="Arial Narrow"/>
                <w:b/>
              </w:rPr>
            </w:pPr>
            <w:r>
              <w:rPr>
                <w:rFonts w:ascii="Arial Narrow" w:hAnsi="Arial Narrow"/>
                <w:b/>
              </w:rPr>
              <w:t>Componente Curricular</w:t>
            </w:r>
            <w:r w:rsidR="00714C74" w:rsidRPr="00461807">
              <w:rPr>
                <w:rFonts w:ascii="Arial Narrow" w:hAnsi="Arial Narrow"/>
                <w:b/>
              </w:rPr>
              <w:t xml:space="preserve"> </w:t>
            </w:r>
            <w:r>
              <w:rPr>
                <w:rFonts w:ascii="Arial Narrow" w:hAnsi="Arial Narrow"/>
                <w:b/>
              </w:rPr>
              <w:t>Sigla</w:t>
            </w:r>
          </w:p>
        </w:tc>
      </w:tr>
      <w:tr w:rsidR="0062444F" w:rsidRPr="00A27537" w14:paraId="6907761B" w14:textId="77777777" w:rsidTr="0DE78328">
        <w:trPr>
          <w:trHeight w:hRule="exact" w:val="567"/>
        </w:trPr>
        <w:tc>
          <w:tcPr>
            <w:tcW w:w="6207" w:type="dxa"/>
            <w:gridSpan w:val="2"/>
            <w:tcBorders>
              <w:top w:val="single" w:sz="4" w:space="0" w:color="auto"/>
              <w:bottom w:val="single" w:sz="4" w:space="0" w:color="auto"/>
              <w:right w:val="single" w:sz="4" w:space="0" w:color="auto"/>
            </w:tcBorders>
            <w:vAlign w:val="center"/>
          </w:tcPr>
          <w:p w14:paraId="435813F1" w14:textId="77777777" w:rsidR="0062444F" w:rsidRPr="006429E5" w:rsidRDefault="00392B83" w:rsidP="00D07650">
            <w:pPr>
              <w:spacing w:after="0" w:line="240" w:lineRule="auto"/>
              <w:jc w:val="center"/>
              <w:rPr>
                <w:rFonts w:ascii="Arial" w:hAnsi="Arial" w:cs="Arial"/>
              </w:rPr>
            </w:pPr>
            <w:r w:rsidRPr="00392B83">
              <w:rPr>
                <w:rFonts w:ascii="Arial" w:hAnsi="Arial" w:cs="Arial"/>
              </w:rPr>
              <w:t>Técnico em Desenvolvimento de Sistemas</w:t>
            </w:r>
          </w:p>
        </w:tc>
        <w:tc>
          <w:tcPr>
            <w:tcW w:w="1732" w:type="dxa"/>
            <w:tcBorders>
              <w:top w:val="single" w:sz="4" w:space="0" w:color="auto"/>
              <w:left w:val="single" w:sz="4" w:space="0" w:color="auto"/>
              <w:bottom w:val="single" w:sz="4" w:space="0" w:color="auto"/>
              <w:right w:val="single" w:sz="4" w:space="0" w:color="auto"/>
            </w:tcBorders>
            <w:vAlign w:val="center"/>
          </w:tcPr>
          <w:p w14:paraId="74092581" w14:textId="77777777" w:rsidR="0062444F" w:rsidRPr="006429E5" w:rsidRDefault="00745CB5" w:rsidP="00D07650">
            <w:pPr>
              <w:spacing w:after="0"/>
              <w:jc w:val="center"/>
              <w:rPr>
                <w:rFonts w:ascii="Arial" w:hAnsi="Arial" w:cs="Arial"/>
              </w:rPr>
            </w:pPr>
            <w:r>
              <w:rPr>
                <w:rFonts w:ascii="Arial" w:hAnsi="Arial" w:cs="Arial"/>
              </w:rPr>
              <w:t>3</w:t>
            </w:r>
            <w:r w:rsidR="00392B83">
              <w:rPr>
                <w:rFonts w:ascii="Arial" w:hAnsi="Arial" w:cs="Arial"/>
              </w:rPr>
              <w:t>º</w:t>
            </w:r>
          </w:p>
        </w:tc>
        <w:tc>
          <w:tcPr>
            <w:tcW w:w="1984" w:type="dxa"/>
            <w:tcBorders>
              <w:top w:val="single" w:sz="4" w:space="0" w:color="auto"/>
              <w:left w:val="single" w:sz="4" w:space="0" w:color="auto"/>
              <w:bottom w:val="single" w:sz="4" w:space="0" w:color="auto"/>
            </w:tcBorders>
            <w:vAlign w:val="center"/>
          </w:tcPr>
          <w:p w14:paraId="21570F41" w14:textId="77777777" w:rsidR="0062444F" w:rsidRPr="00F113D3" w:rsidRDefault="00F113D3" w:rsidP="00D07650">
            <w:pPr>
              <w:spacing w:after="0"/>
              <w:jc w:val="center"/>
              <w:rPr>
                <w:rFonts w:ascii="Arial" w:hAnsi="Arial" w:cs="Arial"/>
              </w:rPr>
            </w:pPr>
            <w:r w:rsidRPr="00F113D3">
              <w:rPr>
                <w:rFonts w:ascii="Arial" w:hAnsi="Arial" w:cs="Arial"/>
              </w:rPr>
              <w:t>RMS</w:t>
            </w:r>
          </w:p>
        </w:tc>
      </w:tr>
      <w:tr w:rsidR="00F44C77" w:rsidRPr="00A27537" w14:paraId="2BA1840B"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6A00777D" w14:textId="77777777" w:rsidR="00F44C77" w:rsidRPr="00A27537" w:rsidRDefault="00F44C77" w:rsidP="00765686">
            <w:pPr>
              <w:spacing w:after="0" w:line="240" w:lineRule="auto"/>
              <w:rPr>
                <w:rFonts w:ascii="Arial Narrow" w:hAnsi="Arial Narrow"/>
                <w:b/>
              </w:rPr>
            </w:pPr>
            <w:r w:rsidRPr="00A27537">
              <w:rPr>
                <w:rFonts w:ascii="Arial Narrow" w:hAnsi="Arial Narrow"/>
                <w:b/>
              </w:rPr>
              <w:t>COMPONENTE CURRICULAR</w:t>
            </w:r>
          </w:p>
        </w:tc>
        <w:tc>
          <w:tcPr>
            <w:tcW w:w="2822" w:type="dxa"/>
            <w:tcBorders>
              <w:top w:val="single" w:sz="4" w:space="0" w:color="auto"/>
              <w:left w:val="single" w:sz="4" w:space="0" w:color="auto"/>
              <w:bottom w:val="single" w:sz="4" w:space="0" w:color="auto"/>
              <w:right w:val="single" w:sz="4" w:space="0" w:color="auto"/>
            </w:tcBorders>
            <w:vAlign w:val="center"/>
          </w:tcPr>
          <w:p w14:paraId="1290E7B3" w14:textId="77777777" w:rsidR="00F44C77" w:rsidRPr="00A27537" w:rsidRDefault="00AC300A" w:rsidP="00765686">
            <w:pPr>
              <w:pStyle w:val="Rodap"/>
              <w:rPr>
                <w:rFonts w:ascii="Arial Narrow" w:hAnsi="Arial Narrow"/>
                <w:b/>
              </w:rPr>
            </w:pPr>
            <w:r w:rsidRPr="00A27537">
              <w:rPr>
                <w:rFonts w:ascii="Arial Narrow" w:hAnsi="Arial Narrow"/>
                <w:b/>
              </w:rPr>
              <w:t>AULAS PREVISTAS</w:t>
            </w:r>
          </w:p>
        </w:tc>
        <w:tc>
          <w:tcPr>
            <w:tcW w:w="1732" w:type="dxa"/>
            <w:tcBorders>
              <w:top w:val="single" w:sz="4" w:space="0" w:color="auto"/>
              <w:left w:val="single" w:sz="4" w:space="0" w:color="auto"/>
              <w:bottom w:val="single" w:sz="4" w:space="0" w:color="auto"/>
              <w:right w:val="single" w:sz="4" w:space="0" w:color="auto"/>
            </w:tcBorders>
            <w:vAlign w:val="center"/>
          </w:tcPr>
          <w:p w14:paraId="669EE532" w14:textId="77777777" w:rsidR="00F44C77" w:rsidRPr="00A27537" w:rsidRDefault="00AC300A" w:rsidP="00765686">
            <w:pPr>
              <w:pStyle w:val="Rodap"/>
              <w:rPr>
                <w:rFonts w:ascii="Arial Narrow" w:hAnsi="Arial Narrow"/>
                <w:b/>
              </w:rPr>
            </w:pPr>
            <w:r w:rsidRPr="00A27537">
              <w:rPr>
                <w:rFonts w:ascii="Arial Narrow" w:hAnsi="Arial Narrow"/>
                <w:b/>
              </w:rPr>
              <w:t>DOCENTE</w:t>
            </w:r>
          </w:p>
        </w:tc>
        <w:tc>
          <w:tcPr>
            <w:tcW w:w="1984" w:type="dxa"/>
            <w:tcBorders>
              <w:top w:val="single" w:sz="4" w:space="0" w:color="auto"/>
              <w:left w:val="single" w:sz="4" w:space="0" w:color="auto"/>
              <w:bottom w:val="single" w:sz="4" w:space="0" w:color="auto"/>
            </w:tcBorders>
            <w:vAlign w:val="center"/>
          </w:tcPr>
          <w:p w14:paraId="2958AE75" w14:textId="77777777" w:rsidR="00F44C77" w:rsidRPr="00A27537" w:rsidRDefault="00F44C77" w:rsidP="00A556B3">
            <w:pPr>
              <w:pStyle w:val="Rodap"/>
              <w:rPr>
                <w:rFonts w:ascii="Arial Narrow" w:hAnsi="Arial Narrow"/>
                <w:b/>
              </w:rPr>
            </w:pPr>
            <w:r w:rsidRPr="00A27537">
              <w:rPr>
                <w:rFonts w:ascii="Arial Narrow" w:hAnsi="Arial Narrow"/>
                <w:b/>
              </w:rPr>
              <w:t>TURMA</w:t>
            </w:r>
            <w:r w:rsidR="00A556B3">
              <w:rPr>
                <w:rFonts w:ascii="Arial Narrow" w:hAnsi="Arial Narrow"/>
                <w:b/>
              </w:rPr>
              <w:t>(S)</w:t>
            </w:r>
          </w:p>
        </w:tc>
      </w:tr>
      <w:tr w:rsidR="0062444F" w:rsidRPr="00A27537" w14:paraId="0715A864" w14:textId="77777777" w:rsidTr="0DE78328">
        <w:trPr>
          <w:trHeight w:hRule="exact" w:val="567"/>
        </w:trPr>
        <w:tc>
          <w:tcPr>
            <w:tcW w:w="3385" w:type="dxa"/>
            <w:tcBorders>
              <w:top w:val="single" w:sz="4" w:space="0" w:color="auto"/>
              <w:bottom w:val="single" w:sz="4" w:space="0" w:color="auto"/>
              <w:right w:val="single" w:sz="4" w:space="0" w:color="auto"/>
            </w:tcBorders>
            <w:vAlign w:val="center"/>
          </w:tcPr>
          <w:p w14:paraId="0E869707" w14:textId="77777777" w:rsidR="0062444F" w:rsidRPr="006429E5" w:rsidRDefault="00EA5D30" w:rsidP="00D07650">
            <w:pPr>
              <w:spacing w:after="0"/>
              <w:jc w:val="center"/>
              <w:rPr>
                <w:rFonts w:ascii="Arial" w:hAnsi="Arial" w:cs="Arial"/>
              </w:rPr>
            </w:pPr>
            <w:r w:rsidRPr="00EA5D30">
              <w:rPr>
                <w:rFonts w:ascii="Arial" w:hAnsi="Arial" w:cs="Arial"/>
              </w:rPr>
              <w:t>Requisitos e Modelagem de Software</w:t>
            </w:r>
          </w:p>
        </w:tc>
        <w:tc>
          <w:tcPr>
            <w:tcW w:w="2822" w:type="dxa"/>
            <w:tcBorders>
              <w:top w:val="single" w:sz="4" w:space="0" w:color="auto"/>
              <w:left w:val="single" w:sz="4" w:space="0" w:color="auto"/>
              <w:bottom w:val="single" w:sz="4" w:space="0" w:color="auto"/>
              <w:right w:val="single" w:sz="4" w:space="0" w:color="auto"/>
            </w:tcBorders>
            <w:vAlign w:val="center"/>
          </w:tcPr>
          <w:p w14:paraId="013EC4FB" w14:textId="7095FB36" w:rsidR="0062444F" w:rsidRPr="00943554" w:rsidRDefault="00687940" w:rsidP="00D07650">
            <w:pPr>
              <w:spacing w:after="0" w:line="240" w:lineRule="auto"/>
              <w:jc w:val="center"/>
              <w:rPr>
                <w:rFonts w:ascii="Arial" w:hAnsi="Arial" w:cs="Arial"/>
                <w:u w:val="single"/>
              </w:rPr>
            </w:pPr>
            <w:r>
              <w:rPr>
                <w:rFonts w:ascii="Arial" w:hAnsi="Arial" w:cs="Arial"/>
              </w:rPr>
              <w:t>60</w:t>
            </w:r>
          </w:p>
        </w:tc>
        <w:tc>
          <w:tcPr>
            <w:tcW w:w="1732" w:type="dxa"/>
            <w:tcBorders>
              <w:top w:val="single" w:sz="4" w:space="0" w:color="auto"/>
              <w:left w:val="single" w:sz="4" w:space="0" w:color="auto"/>
              <w:bottom w:val="single" w:sz="4" w:space="0" w:color="auto"/>
              <w:right w:val="single" w:sz="4" w:space="0" w:color="auto"/>
            </w:tcBorders>
            <w:vAlign w:val="center"/>
          </w:tcPr>
          <w:p w14:paraId="1002BC7F" w14:textId="73C25FB6" w:rsidR="0062444F" w:rsidRPr="006429E5" w:rsidRDefault="00DE3AC2" w:rsidP="006178D3">
            <w:pPr>
              <w:spacing w:after="0" w:line="240" w:lineRule="auto"/>
              <w:jc w:val="center"/>
              <w:rPr>
                <w:rFonts w:ascii="Arial" w:hAnsi="Arial" w:cs="Arial"/>
              </w:rPr>
            </w:pPr>
            <w:proofErr w:type="spellStart"/>
            <w:r w:rsidRPr="0DE78328">
              <w:rPr>
                <w:rFonts w:ascii="Arial" w:hAnsi="Arial" w:cs="Arial"/>
              </w:rPr>
              <w:t>Reenye</w:t>
            </w:r>
            <w:proofErr w:type="spellEnd"/>
            <w:r w:rsidR="1373CAAB" w:rsidRPr="0DE78328">
              <w:rPr>
                <w:rFonts w:ascii="Arial" w:hAnsi="Arial" w:cs="Arial"/>
              </w:rPr>
              <w:t>, Wellington</w:t>
            </w:r>
          </w:p>
        </w:tc>
        <w:tc>
          <w:tcPr>
            <w:tcW w:w="1984" w:type="dxa"/>
            <w:tcBorders>
              <w:top w:val="single" w:sz="4" w:space="0" w:color="auto"/>
              <w:left w:val="single" w:sz="4" w:space="0" w:color="auto"/>
              <w:bottom w:val="single" w:sz="4" w:space="0" w:color="auto"/>
            </w:tcBorders>
            <w:vAlign w:val="center"/>
          </w:tcPr>
          <w:p w14:paraId="037C6D3A" w14:textId="77777777" w:rsidR="0062444F" w:rsidRPr="006429E5" w:rsidRDefault="00EA5D30" w:rsidP="00D07650">
            <w:pPr>
              <w:spacing w:after="0" w:line="240" w:lineRule="auto"/>
              <w:jc w:val="center"/>
              <w:rPr>
                <w:rFonts w:ascii="Arial" w:hAnsi="Arial" w:cs="Arial"/>
              </w:rPr>
            </w:pPr>
            <w:r>
              <w:rPr>
                <w:rFonts w:ascii="Arial" w:hAnsi="Arial" w:cs="Arial"/>
              </w:rPr>
              <w:t>3</w:t>
            </w:r>
            <w:r w:rsidR="005A568B">
              <w:rPr>
                <w:rFonts w:ascii="Arial" w:hAnsi="Arial" w:cs="Arial"/>
              </w:rPr>
              <w:t>DES</w:t>
            </w:r>
          </w:p>
        </w:tc>
      </w:tr>
      <w:tr w:rsidR="00F44C77" w:rsidRPr="00A27537" w14:paraId="18FB9ED8"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393734B7" w14:textId="77777777" w:rsidR="00F44C77" w:rsidRPr="00A27537" w:rsidRDefault="00F44C77" w:rsidP="00765686">
            <w:pPr>
              <w:spacing w:after="0" w:line="240" w:lineRule="auto"/>
              <w:rPr>
                <w:rFonts w:ascii="Arial Narrow" w:hAnsi="Arial Narrow"/>
                <w:b/>
              </w:rPr>
            </w:pPr>
            <w:r w:rsidRPr="00A27537">
              <w:rPr>
                <w:rFonts w:ascii="Arial Narrow" w:hAnsi="Arial Narrow"/>
                <w:b/>
              </w:rPr>
              <w:t xml:space="preserve">UNIDADE DE </w:t>
            </w:r>
            <w:r w:rsidR="009208C7" w:rsidRPr="00A27537">
              <w:rPr>
                <w:rFonts w:ascii="Arial Narrow" w:hAnsi="Arial Narrow"/>
                <w:b/>
              </w:rPr>
              <w:t>COMPETÊNCIA</w:t>
            </w:r>
          </w:p>
        </w:tc>
        <w:tc>
          <w:tcPr>
            <w:tcW w:w="6538" w:type="dxa"/>
            <w:gridSpan w:val="3"/>
            <w:tcBorders>
              <w:top w:val="single" w:sz="4" w:space="0" w:color="auto"/>
              <w:left w:val="single" w:sz="4" w:space="0" w:color="auto"/>
              <w:bottom w:val="single" w:sz="4" w:space="0" w:color="auto"/>
            </w:tcBorders>
            <w:vAlign w:val="center"/>
          </w:tcPr>
          <w:p w14:paraId="4C0CE80E" w14:textId="77777777" w:rsidR="00F44C77" w:rsidRPr="00A27537" w:rsidRDefault="00461807" w:rsidP="00765686">
            <w:pPr>
              <w:spacing w:after="0" w:line="240" w:lineRule="auto"/>
              <w:rPr>
                <w:rFonts w:ascii="Arial Narrow" w:hAnsi="Arial Narrow"/>
                <w:b/>
              </w:rPr>
            </w:pPr>
            <w:r w:rsidRPr="00A27537">
              <w:rPr>
                <w:rFonts w:ascii="Arial Narrow" w:hAnsi="Arial Narrow"/>
                <w:b/>
              </w:rPr>
              <w:t>OBJETIVO</w:t>
            </w:r>
          </w:p>
        </w:tc>
      </w:tr>
      <w:tr w:rsidR="0062444F" w:rsidRPr="00A27537" w14:paraId="20AF1EAF" w14:textId="77777777" w:rsidTr="0DE78328">
        <w:trPr>
          <w:trHeight w:hRule="exact" w:val="1627"/>
        </w:trPr>
        <w:tc>
          <w:tcPr>
            <w:tcW w:w="3385" w:type="dxa"/>
            <w:tcBorders>
              <w:top w:val="single" w:sz="4" w:space="0" w:color="auto"/>
              <w:bottom w:val="single" w:sz="12" w:space="0" w:color="auto"/>
              <w:right w:val="single" w:sz="4" w:space="0" w:color="auto"/>
            </w:tcBorders>
            <w:vAlign w:val="center"/>
          </w:tcPr>
          <w:p w14:paraId="672A6659" w14:textId="77777777" w:rsidR="0062444F" w:rsidRPr="00115405" w:rsidRDefault="0062444F" w:rsidP="00D07650">
            <w:pPr>
              <w:spacing w:after="0"/>
              <w:jc w:val="center"/>
              <w:rPr>
                <w:rFonts w:ascii="Arial Narrow" w:hAnsi="Arial Narrow" w:cs="Arial Narrow"/>
                <w:color w:val="FF0000"/>
              </w:rPr>
            </w:pPr>
          </w:p>
        </w:tc>
        <w:tc>
          <w:tcPr>
            <w:tcW w:w="6538" w:type="dxa"/>
            <w:gridSpan w:val="3"/>
            <w:tcBorders>
              <w:top w:val="single" w:sz="4" w:space="0" w:color="auto"/>
              <w:left w:val="single" w:sz="4" w:space="0" w:color="auto"/>
              <w:bottom w:val="single" w:sz="12" w:space="0" w:color="auto"/>
            </w:tcBorders>
            <w:vAlign w:val="center"/>
          </w:tcPr>
          <w:p w14:paraId="0A5410EB" w14:textId="77777777" w:rsidR="0062444F" w:rsidRDefault="00EA5D30" w:rsidP="00EA5D30">
            <w:pPr>
              <w:autoSpaceDE w:val="0"/>
              <w:autoSpaceDN w:val="0"/>
              <w:adjustRightInd w:val="0"/>
              <w:spacing w:after="0" w:line="240" w:lineRule="auto"/>
              <w:rPr>
                <w:rFonts w:ascii="Arial Narrow" w:hAnsi="Arial Narrow" w:cs="Arial Narrow"/>
              </w:rPr>
            </w:pPr>
            <w:r w:rsidRPr="00EA5D30">
              <w:rPr>
                <w:rFonts w:ascii="Arial Narrow" w:hAnsi="Arial Narrow" w:cs="Arial Narrow"/>
              </w:rPr>
              <w:t>Proporcionar a aquisição de capacidades técnicas relativas ao levantamento, análise e</w:t>
            </w:r>
            <w:r>
              <w:rPr>
                <w:rFonts w:ascii="Arial Narrow" w:hAnsi="Arial Narrow" w:cs="Arial Narrow"/>
              </w:rPr>
              <w:t xml:space="preserve"> </w:t>
            </w:r>
            <w:r w:rsidRPr="00EA5D30">
              <w:rPr>
                <w:rFonts w:ascii="Arial Narrow" w:hAnsi="Arial Narrow" w:cs="Arial Narrow"/>
              </w:rPr>
              <w:t>proposição de soluções para atender as necessidades do cliente, bem como o desenvolvimento de</w:t>
            </w:r>
            <w:r>
              <w:rPr>
                <w:rFonts w:ascii="Arial Narrow" w:hAnsi="Arial Narrow" w:cs="Arial Narrow"/>
              </w:rPr>
              <w:t xml:space="preserve"> </w:t>
            </w:r>
            <w:r w:rsidRPr="00EA5D30">
              <w:rPr>
                <w:rFonts w:ascii="Arial Narrow" w:hAnsi="Arial Narrow" w:cs="Arial Narrow"/>
              </w:rPr>
              <w:t>capacidades sociais, organizativas e metodológicas adequadas a diferentes situações profissionais.</w:t>
            </w:r>
          </w:p>
        </w:tc>
      </w:tr>
    </w:tbl>
    <w:p w14:paraId="0A37501D" w14:textId="77777777" w:rsidR="002E25CF" w:rsidRPr="0030568F" w:rsidRDefault="002E25CF" w:rsidP="001E3652">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3B5F74D8" w14:textId="77777777" w:rsidTr="001C7FE6">
        <w:trPr>
          <w:trHeight w:val="390"/>
        </w:trPr>
        <w:tc>
          <w:tcPr>
            <w:tcW w:w="9923" w:type="dxa"/>
            <w:tcBorders>
              <w:top w:val="single" w:sz="12" w:space="0" w:color="auto"/>
              <w:left w:val="single" w:sz="12" w:space="0" w:color="auto"/>
              <w:bottom w:val="single" w:sz="4" w:space="0" w:color="auto"/>
              <w:right w:val="single" w:sz="12" w:space="0" w:color="auto"/>
            </w:tcBorders>
            <w:vAlign w:val="center"/>
          </w:tcPr>
          <w:p w14:paraId="59ECEE76" w14:textId="77777777" w:rsidR="00F44C77" w:rsidRPr="00D93FFF" w:rsidRDefault="00AC300A" w:rsidP="00A13147">
            <w:pPr>
              <w:pStyle w:val="Recuodecorpodetexto"/>
              <w:tabs>
                <w:tab w:val="center" w:pos="4419"/>
                <w:tab w:val="right" w:pos="8838"/>
              </w:tabs>
              <w:jc w:val="left"/>
              <w:rPr>
                <w:rFonts w:ascii="Arial Narrow" w:hAnsi="Arial Narrow"/>
                <w:sz w:val="22"/>
                <w:szCs w:val="22"/>
              </w:rPr>
            </w:pPr>
            <w:r w:rsidRPr="00D93FFF">
              <w:rPr>
                <w:rFonts w:ascii="Arial Narrow" w:hAnsi="Arial Narrow"/>
                <w:b/>
                <w:sz w:val="22"/>
                <w:szCs w:val="22"/>
              </w:rPr>
              <w:t>FUNDAMENTOS TÉCNICOS E CIENTÍFICOS</w:t>
            </w:r>
          </w:p>
        </w:tc>
      </w:tr>
      <w:tr w:rsidR="006F0DD8" w:rsidRPr="00A27537" w14:paraId="3F7EBA16"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648F57CF"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1. Propor modelos de documentação a serem utilizados no</w:t>
            </w:r>
            <w:r>
              <w:rPr>
                <w:rFonts w:ascii="Arial" w:hAnsi="Arial" w:cs="Arial"/>
                <w:sz w:val="20"/>
                <w:szCs w:val="20"/>
                <w:lang w:eastAsia="pt-BR"/>
              </w:rPr>
              <w:t xml:space="preserve"> </w:t>
            </w:r>
            <w:r w:rsidRPr="00D01C96">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D01C96">
              <w:rPr>
                <w:rFonts w:ascii="Arial" w:hAnsi="Arial" w:cs="Arial"/>
                <w:sz w:val="20"/>
                <w:szCs w:val="20"/>
                <w:lang w:eastAsia="pt-BR"/>
              </w:rPr>
              <w:t>funcionais, considerando a metodologia estabelecida (3)</w:t>
            </w:r>
          </w:p>
          <w:p w14:paraId="5AA5E888"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2. Aplicar técnicas para levantamento de necessidades do</w:t>
            </w:r>
            <w:r>
              <w:rPr>
                <w:rFonts w:ascii="Arial" w:hAnsi="Arial" w:cs="Arial"/>
                <w:sz w:val="20"/>
                <w:szCs w:val="20"/>
                <w:lang w:eastAsia="pt-BR"/>
              </w:rPr>
              <w:t xml:space="preserve"> </w:t>
            </w:r>
            <w:r w:rsidRPr="00D01C96">
              <w:rPr>
                <w:rFonts w:ascii="Arial" w:hAnsi="Arial" w:cs="Arial"/>
                <w:sz w:val="20"/>
                <w:szCs w:val="20"/>
                <w:lang w:eastAsia="pt-BR"/>
              </w:rPr>
              <w:t>cliente</w:t>
            </w:r>
          </w:p>
          <w:p w14:paraId="3AD68A4D"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3. Elaborar diagramas de casos de uso, com linguagem de</w:t>
            </w:r>
            <w:r>
              <w:rPr>
                <w:rFonts w:ascii="Arial" w:hAnsi="Arial" w:cs="Arial"/>
                <w:sz w:val="20"/>
                <w:szCs w:val="20"/>
                <w:lang w:eastAsia="pt-BR"/>
              </w:rPr>
              <w:t xml:space="preserve"> </w:t>
            </w:r>
            <w:r w:rsidRPr="00D01C96">
              <w:rPr>
                <w:rFonts w:ascii="Arial" w:hAnsi="Arial" w:cs="Arial"/>
                <w:sz w:val="20"/>
                <w:szCs w:val="20"/>
                <w:lang w:eastAsia="pt-BR"/>
              </w:rPr>
              <w:t>modelagem, e suas narrativas</w:t>
            </w:r>
          </w:p>
          <w:p w14:paraId="4B6A8E09"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4. Elaborar diagramas de classe utilizando linguagem de</w:t>
            </w:r>
            <w:r>
              <w:rPr>
                <w:rFonts w:ascii="Arial" w:hAnsi="Arial" w:cs="Arial"/>
                <w:sz w:val="20"/>
                <w:szCs w:val="20"/>
                <w:lang w:eastAsia="pt-BR"/>
              </w:rPr>
              <w:t xml:space="preserve"> </w:t>
            </w:r>
            <w:r w:rsidRPr="00D01C96">
              <w:rPr>
                <w:rFonts w:ascii="Arial" w:hAnsi="Arial" w:cs="Arial"/>
                <w:sz w:val="20"/>
                <w:szCs w:val="20"/>
                <w:lang w:eastAsia="pt-BR"/>
              </w:rPr>
              <w:t>modelagem</w:t>
            </w:r>
          </w:p>
          <w:p w14:paraId="6F2D6199"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5. Elaborar documentação técnica dos requisitos</w:t>
            </w:r>
            <w:r>
              <w:rPr>
                <w:rFonts w:ascii="Arial" w:hAnsi="Arial" w:cs="Arial"/>
                <w:sz w:val="20"/>
                <w:szCs w:val="20"/>
                <w:lang w:eastAsia="pt-BR"/>
              </w:rPr>
              <w:t xml:space="preserve"> </w:t>
            </w:r>
            <w:r w:rsidRPr="00D01C96">
              <w:rPr>
                <w:rFonts w:ascii="Arial" w:hAnsi="Arial" w:cs="Arial"/>
                <w:sz w:val="20"/>
                <w:szCs w:val="20"/>
                <w:lang w:eastAsia="pt-BR"/>
              </w:rPr>
              <w:t>funcionais e não funcionais, de acordo com as</w:t>
            </w:r>
            <w:r>
              <w:rPr>
                <w:rFonts w:ascii="Arial" w:hAnsi="Arial" w:cs="Arial"/>
                <w:sz w:val="20"/>
                <w:szCs w:val="20"/>
                <w:lang w:eastAsia="pt-BR"/>
              </w:rPr>
              <w:t xml:space="preserve"> </w:t>
            </w:r>
            <w:r w:rsidRPr="00D01C96">
              <w:rPr>
                <w:rFonts w:ascii="Arial" w:hAnsi="Arial" w:cs="Arial"/>
                <w:sz w:val="20"/>
                <w:szCs w:val="20"/>
                <w:lang w:eastAsia="pt-BR"/>
              </w:rPr>
              <w:t>informações coletadas com o cliente (4)</w:t>
            </w:r>
          </w:p>
          <w:p w14:paraId="207762BE" w14:textId="77777777" w:rsidR="00765686" w:rsidRPr="00B62D8F"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6. Homologar os requisitos funcionais junto ao cliente</w:t>
            </w:r>
          </w:p>
        </w:tc>
      </w:tr>
    </w:tbl>
    <w:p w14:paraId="5DAB6C7B" w14:textId="77777777" w:rsidR="00CE7F6E" w:rsidRPr="0030568F" w:rsidRDefault="00CE7F6E"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8C43DD" w:rsidRPr="00A27537" w14:paraId="0CE5CA1C"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12C7AFF4" w14:textId="77777777" w:rsidR="008C43DD" w:rsidRPr="00A27537" w:rsidRDefault="008C43DD" w:rsidP="001E3652">
            <w:pPr>
              <w:pStyle w:val="Recuodecorpodetexto"/>
              <w:tabs>
                <w:tab w:val="center" w:pos="4419"/>
                <w:tab w:val="right" w:pos="8838"/>
              </w:tabs>
              <w:jc w:val="left"/>
              <w:rPr>
                <w:rFonts w:ascii="Arial Narrow" w:hAnsi="Arial Narrow"/>
                <w:b/>
                <w:sz w:val="22"/>
                <w:szCs w:val="22"/>
              </w:rPr>
            </w:pPr>
            <w:r w:rsidRPr="00A27537">
              <w:rPr>
                <w:rFonts w:ascii="Arial Narrow" w:hAnsi="Arial Narrow"/>
                <w:b/>
                <w:sz w:val="22"/>
                <w:szCs w:val="22"/>
              </w:rPr>
              <w:t xml:space="preserve">CAPACIDADES SOCIAIS, ORGANIZATIVAS E </w:t>
            </w:r>
            <w:r w:rsidR="001E49A5" w:rsidRPr="00A27537">
              <w:rPr>
                <w:rFonts w:ascii="Arial Narrow" w:hAnsi="Arial Narrow"/>
                <w:b/>
                <w:sz w:val="22"/>
                <w:szCs w:val="22"/>
              </w:rPr>
              <w:t>METODOLÓGICAS.</w:t>
            </w:r>
          </w:p>
        </w:tc>
      </w:tr>
      <w:tr w:rsidR="008C43DD" w:rsidRPr="00A27537" w14:paraId="6CCD2CD6" w14:textId="77777777" w:rsidTr="00091217">
        <w:trPr>
          <w:trHeight w:val="1236"/>
        </w:trPr>
        <w:tc>
          <w:tcPr>
            <w:tcW w:w="9923" w:type="dxa"/>
            <w:tcBorders>
              <w:top w:val="single" w:sz="4" w:space="0" w:color="auto"/>
              <w:left w:val="single" w:sz="12" w:space="0" w:color="auto"/>
              <w:bottom w:val="single" w:sz="12" w:space="0" w:color="auto"/>
              <w:right w:val="single" w:sz="12" w:space="0" w:color="auto"/>
            </w:tcBorders>
            <w:vAlign w:val="center"/>
          </w:tcPr>
          <w:p w14:paraId="00D27DA1"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1. Demonstrar capacidade de análise (2)</w:t>
            </w:r>
          </w:p>
          <w:p w14:paraId="27959A6E" w14:textId="77777777" w:rsidR="00825448" w:rsidRPr="00825448" w:rsidRDefault="00825448" w:rsidP="0095455A">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2. Demonstrar capacidade de comunicação com</w:t>
            </w:r>
            <w:r w:rsidR="0095455A">
              <w:rPr>
                <w:rFonts w:ascii="Arial" w:hAnsi="Arial" w:cs="Arial"/>
                <w:sz w:val="20"/>
                <w:szCs w:val="20"/>
                <w:lang w:eastAsia="pt-BR"/>
              </w:rPr>
              <w:t xml:space="preserve"> </w:t>
            </w:r>
            <w:r w:rsidRPr="00825448">
              <w:rPr>
                <w:rFonts w:ascii="Arial" w:hAnsi="Arial" w:cs="Arial"/>
                <w:sz w:val="20"/>
                <w:szCs w:val="20"/>
                <w:lang w:eastAsia="pt-BR"/>
              </w:rPr>
              <w:t>profissionais de diferentes áreas e especialidades</w:t>
            </w:r>
          </w:p>
          <w:p w14:paraId="236E8B28"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3. Demonstrar capacidade de organização das</w:t>
            </w:r>
            <w:r>
              <w:rPr>
                <w:rFonts w:ascii="Arial" w:hAnsi="Arial" w:cs="Arial"/>
                <w:sz w:val="20"/>
                <w:szCs w:val="20"/>
                <w:lang w:eastAsia="pt-BR"/>
              </w:rPr>
              <w:t xml:space="preserve"> </w:t>
            </w:r>
            <w:r w:rsidRPr="00825448">
              <w:rPr>
                <w:rFonts w:ascii="Arial" w:hAnsi="Arial" w:cs="Arial"/>
                <w:sz w:val="20"/>
                <w:szCs w:val="20"/>
                <w:lang w:eastAsia="pt-BR"/>
              </w:rPr>
              <w:t>informações (4)</w:t>
            </w:r>
          </w:p>
          <w:p w14:paraId="0617435E"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4. Demonstrar objetividade na coleta de informações</w:t>
            </w:r>
          </w:p>
          <w:p w14:paraId="0D44AA1F"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5. Demonstrar visão sistêmica (9)</w:t>
            </w:r>
          </w:p>
          <w:p w14:paraId="437FC3B7" w14:textId="77777777" w:rsidR="00A556B3" w:rsidRPr="00A27537" w:rsidRDefault="00825448" w:rsidP="00825448">
            <w:pPr>
              <w:autoSpaceDE w:val="0"/>
              <w:autoSpaceDN w:val="0"/>
              <w:adjustRightInd w:val="0"/>
              <w:spacing w:after="0" w:line="240" w:lineRule="auto"/>
              <w:ind w:left="720"/>
              <w:rPr>
                <w:rFonts w:ascii="Arial Narrow" w:eastAsia="Times New Roman" w:hAnsi="Arial Narrow" w:cs="Arial"/>
                <w:sz w:val="20"/>
                <w:szCs w:val="20"/>
                <w:lang w:eastAsia="pt-BR"/>
              </w:rPr>
            </w:pPr>
            <w:r w:rsidRPr="00825448">
              <w:rPr>
                <w:rFonts w:ascii="Arial" w:hAnsi="Arial" w:cs="Arial"/>
                <w:sz w:val="20"/>
                <w:szCs w:val="20"/>
                <w:lang w:eastAsia="pt-BR"/>
              </w:rPr>
              <w:t>6. Seguir método de trabalho (3)</w:t>
            </w:r>
          </w:p>
        </w:tc>
      </w:tr>
    </w:tbl>
    <w:p w14:paraId="02EB378F" w14:textId="77777777" w:rsidR="008C43DD" w:rsidRPr="0030568F" w:rsidRDefault="008C43DD"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0ABE941A"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7DA6CE98" w14:textId="77777777" w:rsidR="00F44C77" w:rsidRPr="00A27537" w:rsidRDefault="00AC300A" w:rsidP="001E3652">
            <w:pPr>
              <w:pStyle w:val="Recuodecorpodetexto"/>
              <w:tabs>
                <w:tab w:val="center" w:pos="4419"/>
                <w:tab w:val="right" w:pos="8838"/>
              </w:tabs>
              <w:jc w:val="left"/>
              <w:rPr>
                <w:rFonts w:ascii="Arial Narrow" w:hAnsi="Arial Narrow"/>
                <w:sz w:val="22"/>
                <w:szCs w:val="22"/>
              </w:rPr>
            </w:pPr>
            <w:r w:rsidRPr="00A27537">
              <w:rPr>
                <w:rFonts w:ascii="Arial Narrow" w:hAnsi="Arial Narrow"/>
                <w:b/>
                <w:bCs/>
                <w:iCs/>
                <w:sz w:val="22"/>
                <w:szCs w:val="22"/>
              </w:rPr>
              <w:t>CONHECIMENTOS</w:t>
            </w:r>
          </w:p>
        </w:tc>
      </w:tr>
      <w:tr w:rsidR="00F44C77" w:rsidRPr="00A27537" w14:paraId="506C0AA7"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36757AC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 Requisitos</w:t>
            </w:r>
          </w:p>
          <w:p w14:paraId="7FE7376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1.1.Definição</w:t>
            </w:r>
          </w:p>
          <w:p w14:paraId="08BA22F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1.2.Modelos de documentação</w:t>
            </w:r>
          </w:p>
          <w:p w14:paraId="4425FAA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1.2.1.Requisitos</w:t>
            </w:r>
          </w:p>
          <w:p w14:paraId="4C616770"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1.2.2.Modelagem de dados</w:t>
            </w:r>
          </w:p>
          <w:p w14:paraId="41A5F8C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1.3.Regras de Negócio</w:t>
            </w:r>
          </w:p>
          <w:p w14:paraId="1B3BD70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1.4.Restrições</w:t>
            </w:r>
          </w:p>
          <w:p w14:paraId="542523D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1.5.Tipos</w:t>
            </w:r>
          </w:p>
          <w:p w14:paraId="35E983B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1.5.1.Funcionais</w:t>
            </w:r>
          </w:p>
          <w:p w14:paraId="4D6FF1B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1.5.2.Não funcionais</w:t>
            </w:r>
          </w:p>
          <w:p w14:paraId="7732207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 Levantamento de Requisitos</w:t>
            </w:r>
          </w:p>
          <w:p w14:paraId="1021A9C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2.1.Definição</w:t>
            </w:r>
          </w:p>
          <w:p w14:paraId="5BCAE59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2.2.Técnicas</w:t>
            </w:r>
          </w:p>
          <w:p w14:paraId="25DE257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2.2.1.Levantamento orientado a</w:t>
            </w:r>
            <w:r w:rsidR="00DE3914">
              <w:rPr>
                <w:rFonts w:ascii="Arial" w:hAnsi="Arial" w:cs="Arial"/>
                <w:lang w:eastAsia="pt-BR"/>
              </w:rPr>
              <w:t xml:space="preserve"> </w:t>
            </w:r>
            <w:r w:rsidRPr="0095455A">
              <w:rPr>
                <w:rFonts w:ascii="Arial" w:hAnsi="Arial" w:cs="Arial"/>
                <w:lang w:eastAsia="pt-BR"/>
              </w:rPr>
              <w:t>pontos de vista</w:t>
            </w:r>
          </w:p>
          <w:p w14:paraId="1B95415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2.2.2.Etnografia (observação)</w:t>
            </w:r>
          </w:p>
          <w:p w14:paraId="36A980FF"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2.2.3.Método Analítico</w:t>
            </w:r>
          </w:p>
          <w:p w14:paraId="665E6AA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2.2.4.Workshops</w:t>
            </w:r>
          </w:p>
          <w:p w14:paraId="3CB2789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2.2.5.Prototipagem</w:t>
            </w:r>
          </w:p>
          <w:p w14:paraId="657F71A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2.2.6.Entrevistas</w:t>
            </w:r>
          </w:p>
          <w:p w14:paraId="5DF8E87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2.2.7.Questionários</w:t>
            </w:r>
          </w:p>
          <w:p w14:paraId="7688920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2.2.8.Brainstorming</w:t>
            </w:r>
          </w:p>
          <w:p w14:paraId="6B875CE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2.2.9.Métodos Sistêmicos (JAD -</w:t>
            </w:r>
          </w:p>
          <w:p w14:paraId="39786831"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Joint Application Design)</w:t>
            </w:r>
          </w:p>
          <w:p w14:paraId="739DCA5E"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2.3.Fases</w:t>
            </w:r>
          </w:p>
          <w:p w14:paraId="18F6239C"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2.3.1.Coleta</w:t>
            </w:r>
          </w:p>
          <w:p w14:paraId="40A620FE"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2.3.2.Análise</w:t>
            </w:r>
          </w:p>
          <w:p w14:paraId="0122A82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2.3.3.Registros</w:t>
            </w:r>
          </w:p>
          <w:p w14:paraId="4276E5F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 Gerenciamento de Requisitos</w:t>
            </w:r>
          </w:p>
          <w:p w14:paraId="2963249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3.1.Definição</w:t>
            </w:r>
          </w:p>
          <w:p w14:paraId="3FD7CFB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3.2.Gestão de mudanças</w:t>
            </w:r>
          </w:p>
          <w:p w14:paraId="39C0957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3.3.Rastreabilidade de requisitos</w:t>
            </w:r>
          </w:p>
          <w:p w14:paraId="0E91C0D0" w14:textId="77777777" w:rsidR="00091217"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3.4.Validação de requisitos</w:t>
            </w:r>
          </w:p>
          <w:p w14:paraId="338100A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 UML (</w:t>
            </w:r>
            <w:proofErr w:type="spellStart"/>
            <w:r w:rsidRPr="0095455A">
              <w:rPr>
                <w:rFonts w:ascii="Arial" w:hAnsi="Arial" w:cs="Arial"/>
                <w:lang w:eastAsia="pt-BR"/>
              </w:rPr>
              <w:t>Unified</w:t>
            </w:r>
            <w:proofErr w:type="spellEnd"/>
            <w:r w:rsidRPr="0095455A">
              <w:rPr>
                <w:rFonts w:ascii="Arial" w:hAnsi="Arial" w:cs="Arial"/>
                <w:lang w:eastAsia="pt-BR"/>
              </w:rPr>
              <w:t xml:space="preserve"> </w:t>
            </w:r>
            <w:proofErr w:type="spellStart"/>
            <w:r w:rsidRPr="0095455A">
              <w:rPr>
                <w:rFonts w:ascii="Arial" w:hAnsi="Arial" w:cs="Arial"/>
                <w:lang w:eastAsia="pt-BR"/>
              </w:rPr>
              <w:t>Modeling</w:t>
            </w:r>
            <w:proofErr w:type="spellEnd"/>
            <w:r w:rsidRPr="0095455A">
              <w:rPr>
                <w:rFonts w:ascii="Arial" w:hAnsi="Arial" w:cs="Arial"/>
                <w:lang w:eastAsia="pt-BR"/>
              </w:rPr>
              <w:t xml:space="preserve"> </w:t>
            </w:r>
            <w:proofErr w:type="spellStart"/>
            <w:r w:rsidRPr="0095455A">
              <w:rPr>
                <w:rFonts w:ascii="Arial" w:hAnsi="Arial" w:cs="Arial"/>
                <w:lang w:eastAsia="pt-BR"/>
              </w:rPr>
              <w:t>Language</w:t>
            </w:r>
            <w:proofErr w:type="spellEnd"/>
            <w:r w:rsidRPr="0095455A">
              <w:rPr>
                <w:rFonts w:ascii="Arial" w:hAnsi="Arial" w:cs="Arial"/>
                <w:lang w:eastAsia="pt-BR"/>
              </w:rPr>
              <w:t>)</w:t>
            </w:r>
          </w:p>
          <w:p w14:paraId="4D69586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4.1.Definição</w:t>
            </w:r>
          </w:p>
          <w:p w14:paraId="3775F78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4.2.Casos de Uso</w:t>
            </w:r>
          </w:p>
          <w:p w14:paraId="69BE05D8"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4.2.1.Diagrama</w:t>
            </w:r>
          </w:p>
          <w:p w14:paraId="2A102ABF"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4.2.2.Narrativa</w:t>
            </w:r>
          </w:p>
          <w:p w14:paraId="34E34A6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4.3.Diagramas</w:t>
            </w:r>
          </w:p>
          <w:p w14:paraId="61B13EF9"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4.3.1.Estados</w:t>
            </w:r>
          </w:p>
          <w:p w14:paraId="0B5F7A3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4.3.2.Sequência</w:t>
            </w:r>
          </w:p>
          <w:p w14:paraId="2A224BE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4.3.3.Colaboração</w:t>
            </w:r>
          </w:p>
          <w:p w14:paraId="4BDB446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4.3.4.Atividades</w:t>
            </w:r>
          </w:p>
          <w:p w14:paraId="16D9ED3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4.3.5.Componentes</w:t>
            </w:r>
          </w:p>
          <w:p w14:paraId="40EEFC09"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4.3.6.Implantação</w:t>
            </w:r>
          </w:p>
          <w:p w14:paraId="62448B0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14:paraId="38112A8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14:paraId="65355ED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r w:rsidR="00DE3914">
              <w:rPr>
                <w:rFonts w:ascii="Arial" w:hAnsi="Arial" w:cs="Arial"/>
                <w:lang w:eastAsia="pt-BR"/>
              </w:rPr>
              <w:t xml:space="preserve"> </w:t>
            </w:r>
            <w:r w:rsidRPr="0095455A">
              <w:rPr>
                <w:rFonts w:ascii="Arial" w:hAnsi="Arial" w:cs="Arial"/>
                <w:lang w:eastAsia="pt-BR"/>
              </w:rPr>
              <w:t>documentação)</w:t>
            </w:r>
          </w:p>
          <w:p w14:paraId="397CE3F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5.3.Homologação</w:t>
            </w:r>
          </w:p>
          <w:p w14:paraId="37269D0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14:paraId="2D7697E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14:paraId="598F8CBB" w14:textId="77777777" w:rsid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p w14:paraId="6A05A809" w14:textId="77777777" w:rsidR="00220880" w:rsidRDefault="00220880" w:rsidP="00091217">
            <w:pPr>
              <w:autoSpaceDE w:val="0"/>
              <w:autoSpaceDN w:val="0"/>
              <w:adjustRightInd w:val="0"/>
              <w:spacing w:after="0" w:line="240" w:lineRule="auto"/>
              <w:ind w:left="709"/>
              <w:rPr>
                <w:rFonts w:ascii="Arial" w:hAnsi="Arial" w:cs="Arial"/>
                <w:lang w:eastAsia="pt-BR"/>
              </w:rPr>
            </w:pPr>
          </w:p>
          <w:p w14:paraId="5A39BBE3" w14:textId="77777777" w:rsidR="00220880" w:rsidRPr="00D52010" w:rsidRDefault="00220880" w:rsidP="00091217">
            <w:pPr>
              <w:autoSpaceDE w:val="0"/>
              <w:autoSpaceDN w:val="0"/>
              <w:adjustRightInd w:val="0"/>
              <w:spacing w:after="0" w:line="240" w:lineRule="auto"/>
              <w:ind w:left="709"/>
              <w:rPr>
                <w:rFonts w:ascii="Arial" w:hAnsi="Arial" w:cs="Arial"/>
                <w:lang w:eastAsia="pt-BR"/>
              </w:rPr>
            </w:pPr>
          </w:p>
        </w:tc>
      </w:tr>
    </w:tbl>
    <w:p w14:paraId="41C8F396" w14:textId="77777777" w:rsidR="00CA3506" w:rsidRPr="0030568F" w:rsidRDefault="00CA3506" w:rsidP="0030568F">
      <w:pPr>
        <w:spacing w:after="0" w:line="240" w:lineRule="auto"/>
        <w:rPr>
          <w:rFonts w:ascii="Arial" w:hAnsi="Arial" w:cs="Arial"/>
          <w:sz w:val="20"/>
          <w:szCs w:val="20"/>
        </w:rPr>
      </w:pPr>
    </w:p>
    <w:p w14:paraId="72A3D3EC" w14:textId="77777777" w:rsidR="007B0765" w:rsidRPr="0030568F" w:rsidRDefault="00BD15F5" w:rsidP="0030568F">
      <w:pPr>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0E22B5" w:rsidRPr="00461807" w14:paraId="08EEA8D9" w14:textId="77777777" w:rsidTr="001C7FE6">
        <w:trPr>
          <w:trHeight w:val="541"/>
        </w:trPr>
        <w:tc>
          <w:tcPr>
            <w:tcW w:w="2338" w:type="dxa"/>
            <w:tcBorders>
              <w:top w:val="single" w:sz="12" w:space="0" w:color="auto"/>
              <w:left w:val="single" w:sz="12" w:space="0" w:color="auto"/>
              <w:right w:val="single" w:sz="2" w:space="0" w:color="auto"/>
            </w:tcBorders>
            <w:vAlign w:val="center"/>
          </w:tcPr>
          <w:p w14:paraId="1255367D"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6D883A86" w14:textId="77777777" w:rsidR="000E22B5" w:rsidRPr="00D46FCF" w:rsidRDefault="000E22B5"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Formativa</w:t>
            </w:r>
          </w:p>
        </w:tc>
      </w:tr>
      <w:tr w:rsidR="000E22B5" w:rsidRPr="00461807" w14:paraId="6B167A9F" w14:textId="77777777" w:rsidTr="00083405">
        <w:trPr>
          <w:trHeight w:val="482"/>
        </w:trPr>
        <w:tc>
          <w:tcPr>
            <w:tcW w:w="9923" w:type="dxa"/>
            <w:gridSpan w:val="2"/>
            <w:tcBorders>
              <w:left w:val="single" w:sz="12" w:space="0" w:color="auto"/>
              <w:bottom w:val="double" w:sz="4" w:space="0" w:color="auto"/>
              <w:right w:val="single" w:sz="12" w:space="0" w:color="auto"/>
            </w:tcBorders>
            <w:vAlign w:val="center"/>
          </w:tcPr>
          <w:p w14:paraId="75B405BC"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TEXTO</w:t>
            </w:r>
          </w:p>
        </w:tc>
      </w:tr>
      <w:tr w:rsidR="000E22B5" w:rsidRPr="00461807" w14:paraId="7877155A" w14:textId="77777777" w:rsidTr="00083405">
        <w:trPr>
          <w:trHeight w:val="455"/>
        </w:trPr>
        <w:tc>
          <w:tcPr>
            <w:tcW w:w="9923" w:type="dxa"/>
            <w:gridSpan w:val="2"/>
            <w:tcBorders>
              <w:top w:val="double" w:sz="4" w:space="0" w:color="auto"/>
              <w:left w:val="single" w:sz="12" w:space="0" w:color="auto"/>
              <w:bottom w:val="single" w:sz="12" w:space="0" w:color="auto"/>
              <w:right w:val="single" w:sz="12" w:space="0" w:color="auto"/>
            </w:tcBorders>
          </w:tcPr>
          <w:p w14:paraId="523B3A27" w14:textId="77777777" w:rsidR="001A1B64" w:rsidRDefault="001A1B64" w:rsidP="00B23143">
            <w:pPr>
              <w:spacing w:after="0" w:line="240" w:lineRule="auto"/>
              <w:jc w:val="both"/>
              <w:rPr>
                <w:rFonts w:ascii="Arial" w:eastAsia="Times New Roman" w:hAnsi="Arial" w:cs="Arial"/>
                <w:lang w:eastAsia="ar-SA"/>
              </w:rPr>
            </w:pPr>
            <w:proofErr w:type="spellStart"/>
            <w:r w:rsidRPr="00AF4A25">
              <w:rPr>
                <w:rFonts w:ascii="Arial" w:eastAsia="Times New Roman" w:hAnsi="Arial" w:cs="Arial"/>
                <w:b/>
                <w:lang w:eastAsia="ar-SA"/>
              </w:rPr>
              <w:t>Obs</w:t>
            </w:r>
            <w:proofErr w:type="spellEnd"/>
            <w:r w:rsidRPr="00AF4A25">
              <w:rPr>
                <w:rFonts w:ascii="Arial" w:eastAsia="Times New Roman" w:hAnsi="Arial" w:cs="Arial"/>
                <w:b/>
                <w:lang w:eastAsia="ar-SA"/>
              </w:rPr>
              <w:t>:</w:t>
            </w:r>
            <w:r w:rsidR="00F2545F">
              <w:rPr>
                <w:rFonts w:ascii="Arial" w:eastAsia="Times New Roman" w:hAnsi="Arial" w:cs="Arial"/>
                <w:b/>
                <w:lang w:eastAsia="ar-SA"/>
              </w:rPr>
              <w:t xml:space="preserve"> </w:t>
            </w:r>
            <w:r w:rsidR="00071A13">
              <w:rPr>
                <w:rFonts w:ascii="Arial" w:eastAsia="Times New Roman" w:hAnsi="Arial" w:cs="Arial"/>
                <w:lang w:eastAsia="ar-SA"/>
              </w:rPr>
              <w:t xml:space="preserve">Atividade para ser realizada </w:t>
            </w:r>
            <w:r w:rsidR="0095455A">
              <w:rPr>
                <w:rFonts w:ascii="Arial" w:eastAsia="Times New Roman" w:hAnsi="Arial" w:cs="Arial"/>
                <w:lang w:eastAsia="ar-SA"/>
              </w:rPr>
              <w:t>em grupo</w:t>
            </w:r>
            <w:r w:rsidR="00071A13">
              <w:rPr>
                <w:rFonts w:ascii="Arial" w:eastAsia="Times New Roman" w:hAnsi="Arial" w:cs="Arial"/>
                <w:lang w:eastAsia="ar-SA"/>
              </w:rPr>
              <w:t>.</w:t>
            </w:r>
          </w:p>
          <w:p w14:paraId="0D0B940D" w14:textId="77777777" w:rsidR="00DE397F" w:rsidRDefault="00DE397F" w:rsidP="00B23143">
            <w:pPr>
              <w:spacing w:after="0" w:line="240" w:lineRule="auto"/>
              <w:jc w:val="both"/>
              <w:rPr>
                <w:rFonts w:ascii="Arial" w:eastAsia="Times New Roman" w:hAnsi="Arial" w:cs="Arial"/>
                <w:lang w:eastAsia="ar-SA"/>
              </w:rPr>
            </w:pPr>
          </w:p>
          <w:p w14:paraId="54CE8331" w14:textId="77777777" w:rsidR="00F2545F" w:rsidRDefault="001A1B64" w:rsidP="00B8556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sidR="00071A13">
              <w:rPr>
                <w:rFonts w:ascii="Arial" w:eastAsia="Times New Roman" w:hAnsi="Arial" w:cs="Arial"/>
                <w:lang w:eastAsia="ar-SA"/>
              </w:rPr>
              <w:t xml:space="preserve"> </w:t>
            </w:r>
            <w:r w:rsidR="00B85563">
              <w:rPr>
                <w:rFonts w:ascii="Arial" w:eastAsia="Times New Roman" w:hAnsi="Arial" w:cs="Arial"/>
                <w:lang w:eastAsia="ar-SA"/>
              </w:rPr>
              <w:t xml:space="preserve">Em um projeto de software, uma das principais etapas é a de projeto de requisitos. Nesta fase o engenheiro de requisitos necessita abstrair as reais </w:t>
            </w:r>
            <w:proofErr w:type="spellStart"/>
            <w:r w:rsidR="00B85563">
              <w:rPr>
                <w:rFonts w:ascii="Arial" w:eastAsia="Times New Roman" w:hAnsi="Arial" w:cs="Arial"/>
                <w:i/>
                <w:iCs/>
                <w:lang w:eastAsia="ar-SA"/>
              </w:rPr>
              <w:t>features</w:t>
            </w:r>
            <w:proofErr w:type="spellEnd"/>
            <w:r w:rsidR="00B85563">
              <w:rPr>
                <w:rFonts w:ascii="Arial" w:eastAsia="Times New Roman" w:hAnsi="Arial" w:cs="Arial"/>
                <w:lang w:eastAsia="ar-SA"/>
              </w:rPr>
              <w:t xml:space="preserve"> do software a ser desenvolvido. Caso as funcionalidades elencadas não estejam de acordo com as necessidades do usuário/cliente todo o projeto desenvolvido poderá ser comprometido, assim dinheiro, esforço e tempo serão desperdiçados. </w:t>
            </w:r>
          </w:p>
          <w:p w14:paraId="0E27B00A" w14:textId="77777777" w:rsidR="00B85563" w:rsidRDefault="00B85563" w:rsidP="00B85563">
            <w:pPr>
              <w:spacing w:after="0" w:line="240" w:lineRule="auto"/>
              <w:jc w:val="both"/>
              <w:rPr>
                <w:rFonts w:ascii="Arial" w:eastAsia="Times New Roman" w:hAnsi="Arial" w:cs="Arial"/>
                <w:lang w:eastAsia="ar-SA"/>
              </w:rPr>
            </w:pPr>
          </w:p>
          <w:p w14:paraId="60061E4C" w14:textId="77777777" w:rsidR="00DE397F" w:rsidRDefault="00DE397F" w:rsidP="00DE397F">
            <w:pPr>
              <w:spacing w:after="0" w:line="240" w:lineRule="auto"/>
              <w:jc w:val="both"/>
              <w:rPr>
                <w:rFonts w:ascii="Arial" w:eastAsia="Times New Roman" w:hAnsi="Arial" w:cs="Arial"/>
                <w:lang w:eastAsia="ar-SA"/>
              </w:rPr>
            </w:pPr>
          </w:p>
          <w:p w14:paraId="44EAFD9C" w14:textId="77777777" w:rsidR="00DE397F" w:rsidRDefault="00DE397F" w:rsidP="00DE397F">
            <w:pPr>
              <w:spacing w:after="0" w:line="240" w:lineRule="auto"/>
              <w:jc w:val="both"/>
            </w:pPr>
          </w:p>
          <w:p w14:paraId="3B634498" w14:textId="77777777" w:rsidR="00B85563" w:rsidRDefault="001A1B64" w:rsidP="00B2314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sidR="00B7660F">
              <w:rPr>
                <w:rFonts w:ascii="Arial" w:eastAsia="Times New Roman" w:hAnsi="Arial" w:cs="Arial"/>
                <w:lang w:eastAsia="ar-SA"/>
              </w:rPr>
              <w:t xml:space="preserve"> Como técnico em </w:t>
            </w:r>
            <w:r w:rsidR="00DE397F">
              <w:rPr>
                <w:rFonts w:ascii="Arial" w:eastAsia="Times New Roman" w:hAnsi="Arial" w:cs="Arial"/>
                <w:lang w:eastAsia="ar-SA"/>
              </w:rPr>
              <w:t>D</w:t>
            </w:r>
            <w:r w:rsidR="00B7660F">
              <w:rPr>
                <w:rFonts w:ascii="Arial" w:eastAsia="Times New Roman" w:hAnsi="Arial" w:cs="Arial"/>
                <w:lang w:eastAsia="ar-SA"/>
              </w:rPr>
              <w:t xml:space="preserve">esenvolvimento de </w:t>
            </w:r>
            <w:r w:rsidR="00DE397F">
              <w:rPr>
                <w:rFonts w:ascii="Arial" w:eastAsia="Times New Roman" w:hAnsi="Arial" w:cs="Arial"/>
                <w:lang w:eastAsia="ar-SA"/>
              </w:rPr>
              <w:t>S</w:t>
            </w:r>
            <w:r w:rsidR="00B7660F">
              <w:rPr>
                <w:rFonts w:ascii="Arial" w:eastAsia="Times New Roman" w:hAnsi="Arial" w:cs="Arial"/>
                <w:lang w:eastAsia="ar-SA"/>
              </w:rPr>
              <w:t xml:space="preserve">istemas, você </w:t>
            </w:r>
            <w:r w:rsidR="00B85563">
              <w:rPr>
                <w:rFonts w:ascii="Arial" w:eastAsia="Times New Roman" w:hAnsi="Arial" w:cs="Arial"/>
                <w:lang w:eastAsia="ar-SA"/>
              </w:rPr>
              <w:t>foi contratado para trabalhar no time de engenharia de requisito de um projeto no Senai de Jaguariúna. O objetivo desse time é melhorar os serviços prestados aos alunos bem como otimizar tempo e recursos em determinados processos na instituição. Dessa maneira, cada grupo irá realizar identificar um problema no contexto escolar do Senai e aplicar o conhecimento de engenharia de requisitos para gerar um documento de requisitos para o time de desenvolvimento.</w:t>
            </w:r>
          </w:p>
          <w:p w14:paraId="4B94D5A5" w14:textId="77777777" w:rsidR="009A6163" w:rsidRDefault="009A6163" w:rsidP="00B23143">
            <w:pPr>
              <w:spacing w:after="0" w:line="240" w:lineRule="auto"/>
              <w:jc w:val="both"/>
              <w:rPr>
                <w:rFonts w:ascii="Arial" w:eastAsia="Times New Roman" w:hAnsi="Arial" w:cs="Arial"/>
                <w:lang w:eastAsia="ar-SA"/>
              </w:rPr>
            </w:pPr>
          </w:p>
          <w:p w14:paraId="63A37DEE" w14:textId="77777777" w:rsidR="00B85563" w:rsidRDefault="00B85563" w:rsidP="00B23143">
            <w:pPr>
              <w:spacing w:after="0" w:line="240" w:lineRule="auto"/>
              <w:jc w:val="both"/>
              <w:rPr>
                <w:rFonts w:ascii="Arial" w:eastAsia="Times New Roman" w:hAnsi="Arial" w:cs="Arial"/>
                <w:lang w:eastAsia="ar-SA"/>
              </w:rPr>
            </w:pPr>
            <w:r>
              <w:rPr>
                <w:rFonts w:ascii="Arial" w:eastAsia="Times New Roman" w:hAnsi="Arial" w:cs="Arial"/>
                <w:lang w:eastAsia="ar-SA"/>
              </w:rPr>
              <w:t>As etapas desse projeto são:</w:t>
            </w:r>
          </w:p>
          <w:p w14:paraId="4EAFA4DE" w14:textId="77777777" w:rsidR="00B85563" w:rsidRDefault="00B85563"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Identificação de um problema. Para auxiliar na escolha do projeto, o grupo terá que identificar quantitativamente e qualitativamente os impactos que o projeto terá </w:t>
            </w:r>
            <w:r w:rsidR="003E007B">
              <w:rPr>
                <w:rFonts w:ascii="Arial" w:eastAsia="Times New Roman" w:hAnsi="Arial" w:cs="Arial"/>
                <w:lang w:eastAsia="ar-SA"/>
              </w:rPr>
              <w:t xml:space="preserve">(exemplo: </w:t>
            </w:r>
            <w:r w:rsidR="00814DBE">
              <w:rPr>
                <w:rFonts w:ascii="Arial" w:eastAsia="Times New Roman" w:hAnsi="Arial" w:cs="Arial"/>
                <w:lang w:eastAsia="ar-SA"/>
              </w:rPr>
              <w:t>ganho</w:t>
            </w:r>
            <w:r>
              <w:rPr>
                <w:rFonts w:ascii="Arial" w:eastAsia="Times New Roman" w:hAnsi="Arial" w:cs="Arial"/>
                <w:lang w:eastAsia="ar-SA"/>
              </w:rPr>
              <w:t xml:space="preserve"> de tempo, dinheiro e esforço; quantidade de pessoas beneficiadas</w:t>
            </w:r>
            <w:r w:rsidR="003E007B">
              <w:rPr>
                <w:rFonts w:ascii="Arial" w:eastAsia="Times New Roman" w:hAnsi="Arial" w:cs="Arial"/>
                <w:lang w:eastAsia="ar-SA"/>
              </w:rPr>
              <w:t>)</w:t>
            </w:r>
            <w:r w:rsidR="00814DBE">
              <w:rPr>
                <w:rFonts w:ascii="Arial" w:eastAsia="Times New Roman" w:hAnsi="Arial" w:cs="Arial"/>
                <w:lang w:eastAsia="ar-SA"/>
              </w:rPr>
              <w:t xml:space="preserve">. Será necessário </w:t>
            </w:r>
            <w:r w:rsidR="00761755">
              <w:rPr>
                <w:rFonts w:ascii="Arial" w:eastAsia="Times New Roman" w:hAnsi="Arial" w:cs="Arial"/>
                <w:lang w:eastAsia="ar-SA"/>
              </w:rPr>
              <w:t>definir os recursos necessários para o desenvolvimento do projeto como equipamentos e pessoas, bem</w:t>
            </w:r>
            <w:r w:rsidR="003E007B">
              <w:rPr>
                <w:rFonts w:ascii="Arial" w:eastAsia="Times New Roman" w:hAnsi="Arial" w:cs="Arial"/>
                <w:lang w:eastAsia="ar-SA"/>
              </w:rPr>
              <w:t xml:space="preserve"> como</w:t>
            </w:r>
            <w:r w:rsidR="00761755">
              <w:rPr>
                <w:rFonts w:ascii="Arial" w:eastAsia="Times New Roman" w:hAnsi="Arial" w:cs="Arial"/>
                <w:lang w:eastAsia="ar-SA"/>
              </w:rPr>
              <w:t xml:space="preserve"> definir a viabilidade de implementação considerando as incertezas do projeto.</w:t>
            </w:r>
          </w:p>
          <w:p w14:paraId="255E1F95" w14:textId="77777777" w:rsidR="009A6163"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Levantamento dos requisitos. Técnicas de levantamento de requisitos serão aplicadas nessa etapa, por exemplo entrevistas e questionários. Após a coleta será realizada a análise dos requisitos para a organização das mesmas.</w:t>
            </w:r>
          </w:p>
          <w:p w14:paraId="1E4A37D1" w14:textId="77777777" w:rsidR="007435C8"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Desenvolvimento de diagramas UML: diagrama de caso de uso e de classe.</w:t>
            </w:r>
          </w:p>
          <w:p w14:paraId="3C0F40BF" w14:textId="77777777" w:rsidR="007435C8" w:rsidRPr="007435C8"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Desenvolver o documento de requisitos validado pelos </w:t>
            </w:r>
            <w:proofErr w:type="spellStart"/>
            <w:r>
              <w:rPr>
                <w:rFonts w:ascii="Arial" w:eastAsia="Times New Roman" w:hAnsi="Arial" w:cs="Arial"/>
                <w:i/>
                <w:iCs/>
                <w:lang w:eastAsia="ar-SA"/>
              </w:rPr>
              <w:t>steak</w:t>
            </w:r>
            <w:proofErr w:type="spellEnd"/>
            <w:r>
              <w:rPr>
                <w:rFonts w:ascii="Arial" w:eastAsia="Times New Roman" w:hAnsi="Arial" w:cs="Arial"/>
                <w:i/>
                <w:iCs/>
                <w:lang w:eastAsia="ar-SA"/>
              </w:rPr>
              <w:t xml:space="preserve"> </w:t>
            </w:r>
            <w:proofErr w:type="spellStart"/>
            <w:r>
              <w:rPr>
                <w:rFonts w:ascii="Arial" w:eastAsia="Times New Roman" w:hAnsi="Arial" w:cs="Arial"/>
                <w:lang w:eastAsia="ar-SA"/>
              </w:rPr>
              <w:t>holders</w:t>
            </w:r>
            <w:proofErr w:type="spellEnd"/>
            <w:r>
              <w:rPr>
                <w:rFonts w:ascii="Arial" w:eastAsia="Times New Roman" w:hAnsi="Arial" w:cs="Arial"/>
                <w:lang w:eastAsia="ar-SA"/>
              </w:rPr>
              <w:t>.</w:t>
            </w:r>
          </w:p>
          <w:p w14:paraId="64A03194" w14:textId="77777777" w:rsidR="00E30D54" w:rsidRDefault="001A1B64" w:rsidP="00B2314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sidR="0061633E">
              <w:rPr>
                <w:rFonts w:ascii="Arial" w:eastAsia="Times New Roman" w:hAnsi="Arial" w:cs="Arial"/>
                <w:lang w:eastAsia="ar-SA"/>
              </w:rPr>
              <w:t xml:space="preserve"> </w:t>
            </w:r>
          </w:p>
          <w:p w14:paraId="2D08BB2B" w14:textId="77777777" w:rsidR="003E3CC2" w:rsidRPr="00B03090" w:rsidRDefault="007435C8" w:rsidP="007435C8">
            <w:pPr>
              <w:spacing w:after="0" w:line="240" w:lineRule="auto"/>
              <w:ind w:left="720"/>
              <w:jc w:val="both"/>
              <w:rPr>
                <w:rFonts w:ascii="Arial" w:eastAsia="Times New Roman" w:hAnsi="Arial" w:cs="Arial"/>
                <w:lang w:eastAsia="ar-SA"/>
              </w:rPr>
            </w:pPr>
            <w:r>
              <w:rPr>
                <w:rFonts w:ascii="Arial" w:eastAsia="Times New Roman" w:hAnsi="Arial" w:cs="Arial"/>
                <w:lang w:eastAsia="ar-SA"/>
              </w:rPr>
              <w:t>Documento de requisitos validados com os requisitos identificado na linguagem natural e em diagramas UML.</w:t>
            </w:r>
          </w:p>
        </w:tc>
      </w:tr>
    </w:tbl>
    <w:p w14:paraId="3DEEC669" w14:textId="77777777" w:rsidR="004548E5" w:rsidRDefault="004548E5" w:rsidP="004548E5">
      <w:pPr>
        <w:tabs>
          <w:tab w:val="left" w:pos="8690"/>
        </w:tabs>
        <w:spacing w:after="0" w:line="240" w:lineRule="auto"/>
        <w:rPr>
          <w:rFonts w:ascii="Arial" w:hAnsi="Arial" w:cs="Arial"/>
          <w:sz w:val="20"/>
          <w:szCs w:val="20"/>
        </w:rPr>
      </w:pPr>
    </w:p>
    <w:p w14:paraId="4BAE487C" w14:textId="77777777" w:rsidR="005A6BFD" w:rsidRDefault="00BD15F5" w:rsidP="00377BB6">
      <w:pPr>
        <w:tabs>
          <w:tab w:val="left" w:pos="8690"/>
        </w:tabs>
        <w:jc w:val="center"/>
        <w:rPr>
          <w:rFonts w:ascii="Arial Narrow" w:hAnsi="Arial Narrow" w:cs="Arial"/>
          <w:b/>
          <w:u w:val="single"/>
        </w:rPr>
      </w:pPr>
      <w:r>
        <w:rPr>
          <w:rFonts w:ascii="Arial Narrow" w:hAnsi="Arial Narrow" w:cs="Arial"/>
          <w:b/>
          <w:u w:val="single"/>
        </w:rPr>
        <w:br w:type="page"/>
      </w:r>
      <w:r w:rsidR="001C2C3E" w:rsidRPr="00D46FCF">
        <w:rPr>
          <w:rFonts w:ascii="Arial Narrow" w:hAnsi="Arial Narrow" w:cs="Arial"/>
          <w:b/>
          <w:u w:val="single"/>
        </w:rPr>
        <w:lastRenderedPageBreak/>
        <w:t>INSTRUMENTO DE REGISTRO DE AVALIAÇÃO</w:t>
      </w:r>
      <w:r w:rsidR="006B103E">
        <w:rPr>
          <w:rFonts w:ascii="Arial Narrow" w:hAnsi="Arial Narrow" w:cs="Arial"/>
          <w:b/>
          <w:u w:val="single"/>
        </w:rPr>
        <w:t xml:space="preserve"> FORMATIVA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1C2C3E" w:rsidRPr="00663293" w14:paraId="32D69192" w14:textId="77777777" w:rsidTr="001C7FE6">
        <w:trPr>
          <w:trHeight w:val="448"/>
        </w:trPr>
        <w:tc>
          <w:tcPr>
            <w:tcW w:w="709" w:type="dxa"/>
            <w:vMerge w:val="restart"/>
            <w:tcBorders>
              <w:top w:val="single" w:sz="12" w:space="0" w:color="auto"/>
              <w:left w:val="single" w:sz="12" w:space="0" w:color="auto"/>
            </w:tcBorders>
            <w:textDirection w:val="btLr"/>
            <w:vAlign w:val="center"/>
          </w:tcPr>
          <w:p w14:paraId="5C253676" w14:textId="77777777" w:rsidR="001C2C3E" w:rsidRPr="00CE256D" w:rsidRDefault="00A556B3" w:rsidP="001820F1">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7E3FC248" w14:textId="77777777" w:rsidR="001C2C3E" w:rsidRPr="00663293" w:rsidRDefault="001C2C3E" w:rsidP="00B33672">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sidR="003F24C8">
              <w:rPr>
                <w:rFonts w:ascii="Arial" w:hAnsi="Arial" w:cs="Arial"/>
                <w:b/>
                <w:sz w:val="20"/>
                <w:szCs w:val="20"/>
              </w:rPr>
              <w:t>Técnicos e C</w:t>
            </w:r>
            <w:r w:rsidR="00B33672">
              <w:rPr>
                <w:rFonts w:ascii="Arial" w:hAnsi="Arial" w:cs="Arial"/>
                <w:b/>
                <w:sz w:val="20"/>
                <w:szCs w:val="20"/>
              </w:rPr>
              <w:t xml:space="preserve">ientíficos ou </w:t>
            </w:r>
            <w:r>
              <w:rPr>
                <w:rFonts w:ascii="Arial" w:hAnsi="Arial" w:cs="Arial"/>
                <w:b/>
                <w:sz w:val="20"/>
                <w:szCs w:val="20"/>
              </w:rPr>
              <w:t>Capacidades</w:t>
            </w:r>
            <w:r w:rsidRPr="009010C0">
              <w:rPr>
                <w:rFonts w:ascii="Arial" w:hAnsi="Arial" w:cs="Arial"/>
                <w:b/>
                <w:sz w:val="20"/>
                <w:szCs w:val="20"/>
              </w:rPr>
              <w:t xml:space="preserve"> </w:t>
            </w:r>
            <w:r w:rsidR="00B33672">
              <w:rPr>
                <w:rFonts w:ascii="Arial" w:hAnsi="Arial" w:cs="Arial"/>
                <w:b/>
                <w:sz w:val="20"/>
                <w:szCs w:val="20"/>
              </w:rPr>
              <w:t>Técnicas</w:t>
            </w:r>
          </w:p>
        </w:tc>
        <w:tc>
          <w:tcPr>
            <w:tcW w:w="3715" w:type="dxa"/>
            <w:gridSpan w:val="2"/>
            <w:vMerge w:val="restart"/>
            <w:tcBorders>
              <w:top w:val="single" w:sz="12" w:space="0" w:color="auto"/>
            </w:tcBorders>
            <w:vAlign w:val="center"/>
          </w:tcPr>
          <w:p w14:paraId="2C865385" w14:textId="77777777" w:rsidR="001C2C3E" w:rsidRDefault="001C2C3E" w:rsidP="00A556B3">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A556B3" w:rsidRPr="00B36250" w14:paraId="6C2CB8F9" w14:textId="77777777" w:rsidTr="007401A0">
              <w:trPr>
                <w:jc w:val="center"/>
              </w:trPr>
              <w:tc>
                <w:tcPr>
                  <w:tcW w:w="340" w:type="dxa"/>
                  <w:shd w:val="clear" w:color="auto" w:fill="FF0000"/>
                </w:tcPr>
                <w:p w14:paraId="3656B9AB"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1F5283D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45FB0818"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5D2B3BF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A556B3" w:rsidRPr="00B36250" w14:paraId="4AAFA41D" w14:textId="77777777" w:rsidTr="007401A0">
              <w:trPr>
                <w:jc w:val="center"/>
              </w:trPr>
              <w:tc>
                <w:tcPr>
                  <w:tcW w:w="340" w:type="dxa"/>
                  <w:shd w:val="clear" w:color="auto" w:fill="auto"/>
                </w:tcPr>
                <w:p w14:paraId="4B584315"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01FE53E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649841BE"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2D8668A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A556B3" w:rsidRPr="00B36250" w14:paraId="300264D5" w14:textId="77777777" w:rsidTr="007401A0">
              <w:trPr>
                <w:jc w:val="center"/>
              </w:trPr>
              <w:tc>
                <w:tcPr>
                  <w:tcW w:w="340" w:type="dxa"/>
                  <w:shd w:val="clear" w:color="auto" w:fill="auto"/>
                </w:tcPr>
                <w:p w14:paraId="632692EA"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0CD3D6C7" w14:textId="77777777" w:rsidR="00A556B3" w:rsidRPr="00B36250" w:rsidRDefault="00A556B3" w:rsidP="007401A0">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066DDAA3" w14:textId="77777777" w:rsidR="00A556B3"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7DBAFB9D"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049F31CB" w14:textId="77777777" w:rsidR="00A556B3" w:rsidRPr="00663293" w:rsidRDefault="00A556B3" w:rsidP="00337D70">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1F480605" w14:textId="77777777" w:rsidR="001C2C3E" w:rsidRPr="00663293" w:rsidRDefault="001C2C3E" w:rsidP="00C76381">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1C2C3E" w:rsidRPr="00663293" w14:paraId="53128261" w14:textId="77777777" w:rsidTr="00C837B1">
        <w:trPr>
          <w:cantSplit/>
          <w:trHeight w:val="1275"/>
        </w:trPr>
        <w:tc>
          <w:tcPr>
            <w:tcW w:w="709" w:type="dxa"/>
            <w:vMerge/>
            <w:tcBorders>
              <w:left w:val="single" w:sz="12" w:space="0" w:color="auto"/>
              <w:bottom w:val="single" w:sz="4" w:space="0" w:color="auto"/>
            </w:tcBorders>
          </w:tcPr>
          <w:p w14:paraId="62486C05" w14:textId="77777777" w:rsidR="001C2C3E" w:rsidRDefault="001C2C3E" w:rsidP="00337D70">
            <w:pPr>
              <w:spacing w:before="120"/>
              <w:jc w:val="center"/>
              <w:rPr>
                <w:rFonts w:ascii="Arial" w:hAnsi="Arial" w:cs="Arial"/>
                <w:b/>
                <w:sz w:val="20"/>
                <w:szCs w:val="20"/>
              </w:rPr>
            </w:pPr>
          </w:p>
        </w:tc>
        <w:tc>
          <w:tcPr>
            <w:tcW w:w="2787" w:type="dxa"/>
            <w:vMerge/>
            <w:tcBorders>
              <w:bottom w:val="double" w:sz="4" w:space="0" w:color="auto"/>
            </w:tcBorders>
          </w:tcPr>
          <w:p w14:paraId="4101652C" w14:textId="77777777" w:rsidR="001C2C3E" w:rsidRDefault="001C2C3E" w:rsidP="00337D70">
            <w:pPr>
              <w:spacing w:before="120"/>
              <w:jc w:val="center"/>
              <w:rPr>
                <w:rFonts w:ascii="Arial" w:hAnsi="Arial" w:cs="Arial"/>
                <w:b/>
                <w:sz w:val="16"/>
                <w:szCs w:val="16"/>
              </w:rPr>
            </w:pPr>
          </w:p>
        </w:tc>
        <w:tc>
          <w:tcPr>
            <w:tcW w:w="3715" w:type="dxa"/>
            <w:gridSpan w:val="2"/>
            <w:vMerge/>
          </w:tcPr>
          <w:p w14:paraId="4B99056E" w14:textId="77777777" w:rsidR="001C2C3E" w:rsidRDefault="001C2C3E" w:rsidP="00337D70">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1299C43A"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DDBEF00"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461D779"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CF2D8B6"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FB78278"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FC39945"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562CB0E"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34CE0A41" w14:textId="77777777" w:rsidR="001C2C3E" w:rsidRPr="00B62D8F" w:rsidRDefault="001C2C3E" w:rsidP="00C76381">
            <w:pPr>
              <w:spacing w:after="0" w:line="240" w:lineRule="auto"/>
              <w:rPr>
                <w:rFonts w:ascii="Arial" w:hAnsi="Arial" w:cs="Arial"/>
                <w:b/>
                <w:sz w:val="16"/>
                <w:szCs w:val="16"/>
              </w:rPr>
            </w:pPr>
          </w:p>
        </w:tc>
      </w:tr>
      <w:tr w:rsidR="002C77DF" w:rsidRPr="00663293" w14:paraId="7262A34C" w14:textId="77777777" w:rsidTr="00220880">
        <w:trPr>
          <w:trHeight w:val="1074"/>
        </w:trPr>
        <w:tc>
          <w:tcPr>
            <w:tcW w:w="709" w:type="dxa"/>
            <w:vMerge w:val="restart"/>
            <w:tcBorders>
              <w:top w:val="single" w:sz="4" w:space="0" w:color="auto"/>
              <w:left w:val="single" w:sz="12" w:space="0" w:color="auto"/>
            </w:tcBorders>
            <w:textDirection w:val="btLr"/>
            <w:vAlign w:val="center"/>
          </w:tcPr>
          <w:p w14:paraId="74CE44D5" w14:textId="77777777" w:rsidR="002C77DF" w:rsidRPr="009220E0" w:rsidRDefault="002C77DF" w:rsidP="00346B68">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6E78C791" w14:textId="77777777" w:rsidR="00202A0D" w:rsidRPr="00202A0D" w:rsidRDefault="00202A0D" w:rsidP="00202A0D">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1. Propor modelos de documentação a serem utilizados no</w:t>
            </w:r>
          </w:p>
          <w:p w14:paraId="2ABCD012" w14:textId="77777777" w:rsidR="002C77DF" w:rsidRPr="003364ED" w:rsidRDefault="00202A0D" w:rsidP="00202A0D">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202A0D">
              <w:rPr>
                <w:rFonts w:ascii="Arial" w:hAnsi="Arial" w:cs="Arial"/>
                <w:sz w:val="20"/>
                <w:szCs w:val="20"/>
                <w:lang w:eastAsia="pt-BR"/>
              </w:rPr>
              <w:t>funcionais, considerando a metodologia estabelecida (3)</w:t>
            </w:r>
          </w:p>
        </w:tc>
        <w:tc>
          <w:tcPr>
            <w:tcW w:w="3479" w:type="dxa"/>
            <w:tcBorders>
              <w:top w:val="nil"/>
            </w:tcBorders>
            <w:vAlign w:val="center"/>
          </w:tcPr>
          <w:p w14:paraId="5CDE350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Organizar de maneira sistemática os requisitos elicitados.</w:t>
            </w:r>
          </w:p>
        </w:tc>
        <w:tc>
          <w:tcPr>
            <w:tcW w:w="236" w:type="dxa"/>
            <w:tcBorders>
              <w:top w:val="nil"/>
            </w:tcBorders>
            <w:tcMar>
              <w:left w:w="0" w:type="dxa"/>
              <w:right w:w="0" w:type="dxa"/>
            </w:tcMar>
            <w:vAlign w:val="center"/>
          </w:tcPr>
          <w:p w14:paraId="6BEC0FE4"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tcBorders>
              <w:top w:val="nil"/>
            </w:tcBorders>
            <w:shd w:val="clear" w:color="auto" w:fill="auto"/>
            <w:vAlign w:val="center"/>
          </w:tcPr>
          <w:p w14:paraId="62EBF3C5"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6D98A12B"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946DB82"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997CC1D"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10FFD37"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B699379"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FE9F23F"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1F72F646"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41735D5F" w14:textId="77777777" w:rsidTr="00220880">
        <w:trPr>
          <w:trHeight w:val="982"/>
        </w:trPr>
        <w:tc>
          <w:tcPr>
            <w:tcW w:w="709" w:type="dxa"/>
            <w:vMerge/>
            <w:tcBorders>
              <w:left w:val="single" w:sz="12" w:space="0" w:color="auto"/>
            </w:tcBorders>
            <w:vAlign w:val="center"/>
          </w:tcPr>
          <w:p w14:paraId="08CE6F91" w14:textId="77777777" w:rsidR="002C77DF" w:rsidRPr="009220E0" w:rsidRDefault="002C77DF" w:rsidP="00337D70">
            <w:pPr>
              <w:ind w:left="360"/>
              <w:rPr>
                <w:rFonts w:ascii="Arial" w:hAnsi="Arial" w:cs="Arial"/>
                <w:sz w:val="16"/>
                <w:szCs w:val="16"/>
              </w:rPr>
            </w:pPr>
          </w:p>
        </w:tc>
        <w:tc>
          <w:tcPr>
            <w:tcW w:w="2787" w:type="dxa"/>
            <w:vAlign w:val="center"/>
          </w:tcPr>
          <w:p w14:paraId="30985F1B" w14:textId="77777777" w:rsidR="00202A0D" w:rsidRPr="00202A0D" w:rsidRDefault="00F16B53" w:rsidP="00202A0D">
            <w:pPr>
              <w:autoSpaceDE w:val="0"/>
              <w:autoSpaceDN w:val="0"/>
              <w:adjustRightInd w:val="0"/>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2. </w:t>
            </w:r>
            <w:r w:rsidR="00202A0D" w:rsidRPr="00202A0D">
              <w:rPr>
                <w:rFonts w:ascii="Arial" w:hAnsi="Arial" w:cs="Arial"/>
                <w:sz w:val="20"/>
                <w:szCs w:val="20"/>
                <w:lang w:eastAsia="pt-BR"/>
              </w:rPr>
              <w:t>Aplicar técnicas para levantamento de necessidades do</w:t>
            </w:r>
          </w:p>
          <w:p w14:paraId="0DA3A758" w14:textId="77777777" w:rsidR="002C77DF" w:rsidRPr="003364ED" w:rsidRDefault="00202A0D" w:rsidP="00202A0D">
            <w:pPr>
              <w:autoSpaceDE w:val="0"/>
              <w:autoSpaceDN w:val="0"/>
              <w:adjustRightInd w:val="0"/>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cliente</w:t>
            </w:r>
          </w:p>
        </w:tc>
        <w:tc>
          <w:tcPr>
            <w:tcW w:w="3479" w:type="dxa"/>
            <w:vAlign w:val="center"/>
          </w:tcPr>
          <w:p w14:paraId="15D3B33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Escolher adequadamente as técnicas de elicitação conforme o problema.</w:t>
            </w:r>
          </w:p>
        </w:tc>
        <w:tc>
          <w:tcPr>
            <w:tcW w:w="236" w:type="dxa"/>
            <w:tcMar>
              <w:left w:w="0" w:type="dxa"/>
              <w:right w:w="0" w:type="dxa"/>
            </w:tcMar>
            <w:vAlign w:val="center"/>
          </w:tcPr>
          <w:p w14:paraId="5ED6266F"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61CDCEA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B9E25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3DE523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2E562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547A0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043CB0F"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459315"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537F28F"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6D8FE776" w14:textId="77777777" w:rsidTr="00202A0D">
        <w:trPr>
          <w:trHeight w:hRule="exact" w:val="1321"/>
        </w:trPr>
        <w:tc>
          <w:tcPr>
            <w:tcW w:w="709" w:type="dxa"/>
            <w:vMerge/>
            <w:tcBorders>
              <w:left w:val="single" w:sz="12" w:space="0" w:color="auto"/>
            </w:tcBorders>
            <w:vAlign w:val="center"/>
          </w:tcPr>
          <w:p w14:paraId="6DFB9E20" w14:textId="77777777" w:rsidR="002C77DF" w:rsidRPr="009220E0" w:rsidRDefault="002C77DF" w:rsidP="00337D70">
            <w:pPr>
              <w:ind w:left="360"/>
              <w:rPr>
                <w:rFonts w:ascii="Arial" w:hAnsi="Arial" w:cs="Arial"/>
                <w:sz w:val="16"/>
                <w:szCs w:val="16"/>
              </w:rPr>
            </w:pPr>
          </w:p>
        </w:tc>
        <w:tc>
          <w:tcPr>
            <w:tcW w:w="2787" w:type="dxa"/>
            <w:vAlign w:val="center"/>
          </w:tcPr>
          <w:p w14:paraId="7D238F2A" w14:textId="77777777" w:rsidR="00202A0D" w:rsidRPr="00202A0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3. </w:t>
            </w:r>
            <w:r w:rsidR="00202A0D" w:rsidRPr="00202A0D">
              <w:rPr>
                <w:rFonts w:ascii="Arial" w:hAnsi="Arial" w:cs="Arial"/>
                <w:sz w:val="20"/>
                <w:szCs w:val="20"/>
                <w:lang w:eastAsia="pt-BR"/>
              </w:rPr>
              <w:t>Elaborar diagramas de casos de uso, com linguagem de</w:t>
            </w:r>
          </w:p>
          <w:p w14:paraId="3EB891E4" w14:textId="77777777" w:rsidR="002C77DF" w:rsidRPr="003364E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modelagem, e suas narrativas</w:t>
            </w:r>
          </w:p>
        </w:tc>
        <w:tc>
          <w:tcPr>
            <w:tcW w:w="3479" w:type="dxa"/>
            <w:vAlign w:val="center"/>
          </w:tcPr>
          <w:p w14:paraId="6E20ABF7" w14:textId="77777777" w:rsidR="002C77DF" w:rsidRPr="00B16D3F" w:rsidRDefault="00F8014A"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23371C2B"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70DF9E5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4E871B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44A5D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738610EB"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37805D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63F29E8"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3B7B4B86"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A0FF5F2"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59B9F139" w14:textId="77777777" w:rsidTr="00CD5E8C">
        <w:trPr>
          <w:trHeight w:hRule="exact" w:val="1216"/>
        </w:trPr>
        <w:tc>
          <w:tcPr>
            <w:tcW w:w="709" w:type="dxa"/>
            <w:vMerge/>
            <w:tcBorders>
              <w:left w:val="single" w:sz="12" w:space="0" w:color="auto"/>
            </w:tcBorders>
            <w:vAlign w:val="center"/>
          </w:tcPr>
          <w:p w14:paraId="5630AD66" w14:textId="77777777" w:rsidR="002C77DF" w:rsidRPr="009220E0" w:rsidRDefault="002C77DF" w:rsidP="00337D70">
            <w:pPr>
              <w:ind w:left="360"/>
              <w:rPr>
                <w:rFonts w:ascii="Arial" w:hAnsi="Arial" w:cs="Arial"/>
                <w:sz w:val="16"/>
                <w:szCs w:val="16"/>
              </w:rPr>
            </w:pPr>
          </w:p>
        </w:tc>
        <w:tc>
          <w:tcPr>
            <w:tcW w:w="2787" w:type="dxa"/>
            <w:vAlign w:val="center"/>
          </w:tcPr>
          <w:p w14:paraId="01225EF8" w14:textId="77777777" w:rsidR="002C77DF" w:rsidRPr="003364E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4. </w:t>
            </w:r>
            <w:r w:rsidR="00202A0D" w:rsidRPr="00202A0D">
              <w:rPr>
                <w:rFonts w:ascii="Arial" w:hAnsi="Arial" w:cs="Arial"/>
                <w:sz w:val="20"/>
                <w:szCs w:val="20"/>
                <w:lang w:eastAsia="pt-BR"/>
              </w:rPr>
              <w:t>Elaborar diagramas de classe utilizando linguagem de</w:t>
            </w:r>
            <w:r w:rsidR="00202A0D">
              <w:rPr>
                <w:rFonts w:ascii="Arial" w:hAnsi="Arial" w:cs="Arial"/>
                <w:sz w:val="20"/>
                <w:szCs w:val="20"/>
                <w:lang w:eastAsia="pt-BR"/>
              </w:rPr>
              <w:t xml:space="preserve"> </w:t>
            </w:r>
            <w:r w:rsidR="00202A0D" w:rsidRPr="00202A0D">
              <w:rPr>
                <w:rFonts w:ascii="Arial" w:hAnsi="Arial" w:cs="Arial"/>
                <w:sz w:val="20"/>
                <w:szCs w:val="20"/>
                <w:lang w:eastAsia="pt-BR"/>
              </w:rPr>
              <w:t>modelagem</w:t>
            </w:r>
          </w:p>
        </w:tc>
        <w:tc>
          <w:tcPr>
            <w:tcW w:w="3479" w:type="dxa"/>
            <w:vAlign w:val="center"/>
          </w:tcPr>
          <w:p w14:paraId="72BDDB75" w14:textId="77777777" w:rsidR="002C77DF" w:rsidRPr="00CD5E8C" w:rsidRDefault="00F8014A" w:rsidP="003B15F6">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4E861224" w14:textId="77777777" w:rsidR="002C77DF" w:rsidRPr="00C76381" w:rsidRDefault="002C77DF"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6182907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BA226A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7AD93B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DE4B5B7"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6204FF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DBF0D7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62F1B3"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2F2C34E" w14:textId="77777777" w:rsidR="002C77DF" w:rsidRPr="00B62D8F" w:rsidRDefault="002C77DF" w:rsidP="003B15F6">
            <w:pPr>
              <w:spacing w:after="0" w:line="240" w:lineRule="auto"/>
              <w:jc w:val="center"/>
              <w:rPr>
                <w:rFonts w:ascii="Arial" w:hAnsi="Arial" w:cs="Arial"/>
                <w:color w:val="FF0000"/>
                <w:sz w:val="18"/>
                <w:szCs w:val="18"/>
              </w:rPr>
            </w:pPr>
          </w:p>
        </w:tc>
      </w:tr>
      <w:tr w:rsidR="00B22BB5" w:rsidRPr="00663293" w14:paraId="22992C27" w14:textId="77777777" w:rsidTr="00202A0D">
        <w:trPr>
          <w:trHeight w:hRule="exact" w:val="1613"/>
        </w:trPr>
        <w:tc>
          <w:tcPr>
            <w:tcW w:w="709" w:type="dxa"/>
            <w:vMerge/>
            <w:tcBorders>
              <w:left w:val="single" w:sz="12" w:space="0" w:color="auto"/>
            </w:tcBorders>
            <w:vAlign w:val="center"/>
          </w:tcPr>
          <w:p w14:paraId="680A4E5D" w14:textId="77777777" w:rsidR="00B22BB5" w:rsidRPr="009220E0" w:rsidRDefault="00B22BB5" w:rsidP="00337D70">
            <w:pPr>
              <w:ind w:left="360"/>
              <w:rPr>
                <w:rFonts w:ascii="Arial" w:hAnsi="Arial" w:cs="Arial"/>
                <w:sz w:val="16"/>
                <w:szCs w:val="16"/>
              </w:rPr>
            </w:pPr>
          </w:p>
        </w:tc>
        <w:tc>
          <w:tcPr>
            <w:tcW w:w="2787" w:type="dxa"/>
            <w:vAlign w:val="center"/>
          </w:tcPr>
          <w:p w14:paraId="157003E2" w14:textId="77777777" w:rsidR="00202A0D" w:rsidRPr="00202A0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5. </w:t>
            </w:r>
            <w:r w:rsidR="00202A0D" w:rsidRPr="00202A0D">
              <w:rPr>
                <w:rFonts w:ascii="Arial" w:hAnsi="Arial" w:cs="Arial"/>
                <w:sz w:val="20"/>
                <w:szCs w:val="20"/>
                <w:lang w:eastAsia="pt-BR"/>
              </w:rPr>
              <w:t>Elaborar documentação técnica dos requisitos</w:t>
            </w:r>
          </w:p>
          <w:p w14:paraId="0E9C7841" w14:textId="77777777" w:rsidR="00202A0D" w:rsidRPr="00202A0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funcionais e não funcionais, de acordo com as</w:t>
            </w:r>
          </w:p>
          <w:p w14:paraId="7234332C" w14:textId="77777777" w:rsidR="00B22BB5" w:rsidRPr="003364E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informações coletadas com o cliente (4)</w:t>
            </w:r>
          </w:p>
        </w:tc>
        <w:tc>
          <w:tcPr>
            <w:tcW w:w="3479" w:type="dxa"/>
            <w:vAlign w:val="center"/>
          </w:tcPr>
          <w:p w14:paraId="613D8BC3" w14:textId="77777777" w:rsidR="00B22BB5" w:rsidRPr="00B16D3F" w:rsidRDefault="00E010E9"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4BABCA05" w14:textId="77777777" w:rsidR="00B22BB5" w:rsidRDefault="00B22BB5"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19219836"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296FEF7D"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194DBD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69D0D3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54CD245A"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1231BE67"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36FEB5B0" w14:textId="77777777" w:rsidR="00B22BB5" w:rsidRPr="00C76381" w:rsidRDefault="00B22BB5"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0D7AA69" w14:textId="77777777" w:rsidR="00B22BB5" w:rsidRPr="00B62D8F" w:rsidRDefault="00B22BB5" w:rsidP="003B15F6">
            <w:pPr>
              <w:spacing w:after="0" w:line="240" w:lineRule="auto"/>
              <w:jc w:val="center"/>
              <w:rPr>
                <w:rFonts w:ascii="Arial" w:hAnsi="Arial" w:cs="Arial"/>
                <w:color w:val="FF0000"/>
                <w:sz w:val="18"/>
                <w:szCs w:val="18"/>
              </w:rPr>
            </w:pPr>
          </w:p>
        </w:tc>
      </w:tr>
      <w:tr w:rsidR="00B22BB5" w:rsidRPr="00663293" w14:paraId="3D4A5432" w14:textId="77777777" w:rsidTr="00220880">
        <w:trPr>
          <w:trHeight w:hRule="exact" w:val="1142"/>
        </w:trPr>
        <w:tc>
          <w:tcPr>
            <w:tcW w:w="709" w:type="dxa"/>
            <w:vMerge/>
            <w:tcBorders>
              <w:left w:val="single" w:sz="12" w:space="0" w:color="auto"/>
            </w:tcBorders>
            <w:vAlign w:val="center"/>
          </w:tcPr>
          <w:p w14:paraId="7196D064" w14:textId="77777777" w:rsidR="00B22BB5" w:rsidRPr="009220E0" w:rsidRDefault="00B22BB5" w:rsidP="00337D70">
            <w:pPr>
              <w:ind w:left="360"/>
              <w:rPr>
                <w:rFonts w:ascii="Arial" w:hAnsi="Arial" w:cs="Arial"/>
                <w:sz w:val="16"/>
                <w:szCs w:val="16"/>
              </w:rPr>
            </w:pPr>
          </w:p>
        </w:tc>
        <w:tc>
          <w:tcPr>
            <w:tcW w:w="2787" w:type="dxa"/>
            <w:vAlign w:val="center"/>
          </w:tcPr>
          <w:p w14:paraId="002CE28E" w14:textId="77777777" w:rsidR="00B22BB5" w:rsidRPr="003364ED" w:rsidRDefault="00F16B53" w:rsidP="00220880">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6. </w:t>
            </w:r>
            <w:r w:rsidR="00202A0D" w:rsidRPr="00202A0D">
              <w:rPr>
                <w:rFonts w:ascii="Arial" w:hAnsi="Arial" w:cs="Arial"/>
                <w:sz w:val="20"/>
                <w:szCs w:val="20"/>
                <w:lang w:eastAsia="pt-BR"/>
              </w:rPr>
              <w:t>Homologar os requisitos funcionais junto ao cliente</w:t>
            </w:r>
          </w:p>
        </w:tc>
        <w:tc>
          <w:tcPr>
            <w:tcW w:w="3479" w:type="dxa"/>
            <w:vAlign w:val="center"/>
          </w:tcPr>
          <w:p w14:paraId="361F11D4" w14:textId="77777777" w:rsidR="00B22BB5" w:rsidRPr="00B16D3F" w:rsidRDefault="00E010E9"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Validar junto ao cliente os requisitos levantados.</w:t>
            </w:r>
          </w:p>
        </w:tc>
        <w:tc>
          <w:tcPr>
            <w:tcW w:w="236" w:type="dxa"/>
            <w:tcMar>
              <w:left w:w="0" w:type="dxa"/>
              <w:right w:w="0" w:type="dxa"/>
            </w:tcMar>
            <w:vAlign w:val="center"/>
          </w:tcPr>
          <w:p w14:paraId="51B1589B" w14:textId="77777777" w:rsidR="00B22BB5" w:rsidRDefault="00B22BB5"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34FF1C98"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6D072C0D"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48A21919"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6BD18F9B"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238601FE"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0F3CABC7"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5B08B5D1" w14:textId="77777777" w:rsidR="00B22BB5" w:rsidRPr="00C76381" w:rsidRDefault="00B22BB5"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6DEB4AB" w14:textId="77777777" w:rsidR="00B22BB5" w:rsidRPr="00B62D8F" w:rsidRDefault="00B22BB5" w:rsidP="003B15F6">
            <w:pPr>
              <w:spacing w:after="0" w:line="240" w:lineRule="auto"/>
              <w:jc w:val="center"/>
              <w:rPr>
                <w:rFonts w:ascii="Arial" w:hAnsi="Arial" w:cs="Arial"/>
                <w:color w:val="FF0000"/>
                <w:sz w:val="18"/>
                <w:szCs w:val="18"/>
              </w:rPr>
            </w:pPr>
          </w:p>
        </w:tc>
      </w:tr>
      <w:tr w:rsidR="00202A0D" w:rsidRPr="00663293" w14:paraId="4FD2B50C" w14:textId="77777777" w:rsidTr="00D7688F">
        <w:trPr>
          <w:trHeight w:hRule="exact" w:val="720"/>
        </w:trPr>
        <w:tc>
          <w:tcPr>
            <w:tcW w:w="709" w:type="dxa"/>
            <w:vMerge w:val="restart"/>
            <w:tcBorders>
              <w:left w:val="single" w:sz="12" w:space="0" w:color="auto"/>
            </w:tcBorders>
            <w:textDirection w:val="btLr"/>
            <w:vAlign w:val="center"/>
          </w:tcPr>
          <w:p w14:paraId="5C8DC830" w14:textId="77777777" w:rsidR="00202A0D" w:rsidRPr="009220E0" w:rsidRDefault="00202A0D" w:rsidP="00346B68">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763ED32B" w14:textId="77777777" w:rsidR="00202A0D" w:rsidRDefault="00202A0D" w:rsidP="00202A0D">
            <w:pPr>
              <w:pStyle w:val="TextoPC"/>
              <w:spacing w:after="0" w:line="240" w:lineRule="auto"/>
              <w:jc w:val="center"/>
              <w:rPr>
                <w:sz w:val="24"/>
                <w:szCs w:val="24"/>
              </w:rPr>
            </w:pPr>
            <w:r w:rsidRPr="00F16B53">
              <w:rPr>
                <w:sz w:val="20"/>
                <w:szCs w:val="20"/>
              </w:rPr>
              <w:t xml:space="preserve">1. </w:t>
            </w:r>
            <w:r>
              <w:rPr>
                <w:rStyle w:val="fontstyle01"/>
              </w:rPr>
              <w:t>Demonstrar capacidade de análise (2)</w:t>
            </w:r>
          </w:p>
          <w:p w14:paraId="0AD9C6F4" w14:textId="77777777" w:rsidR="00202A0D" w:rsidRPr="008D16E1" w:rsidRDefault="00202A0D" w:rsidP="00220880">
            <w:pPr>
              <w:pStyle w:val="TextoPC"/>
              <w:spacing w:after="0" w:line="240" w:lineRule="auto"/>
              <w:jc w:val="center"/>
              <w:rPr>
                <w:sz w:val="20"/>
                <w:szCs w:val="20"/>
              </w:rPr>
            </w:pPr>
          </w:p>
        </w:tc>
        <w:tc>
          <w:tcPr>
            <w:tcW w:w="3479" w:type="dxa"/>
            <w:vAlign w:val="center"/>
          </w:tcPr>
          <w:p w14:paraId="1F35BE6F" w14:textId="77777777" w:rsidR="00202A0D" w:rsidRPr="00B31BA5" w:rsidRDefault="00202A0D" w:rsidP="00B31BA5">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459D2F4F"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4B1F511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5F9C3D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023141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F3B140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2C75D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64355A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965116"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DF4E37C"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7277FE8C" w14:textId="77777777" w:rsidTr="00202A0D">
        <w:trPr>
          <w:trHeight w:hRule="exact" w:val="1266"/>
        </w:trPr>
        <w:tc>
          <w:tcPr>
            <w:tcW w:w="709" w:type="dxa"/>
            <w:vMerge/>
            <w:tcBorders>
              <w:left w:val="single" w:sz="12" w:space="0" w:color="auto"/>
            </w:tcBorders>
            <w:textDirection w:val="btLr"/>
            <w:vAlign w:val="center"/>
          </w:tcPr>
          <w:p w14:paraId="44FB30F8"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D34B9CD" w14:textId="77777777" w:rsidR="00202A0D" w:rsidRPr="00202A0D" w:rsidRDefault="00202A0D" w:rsidP="00202A0D">
            <w:pPr>
              <w:pStyle w:val="TextoPC"/>
              <w:spacing w:after="0" w:line="240" w:lineRule="auto"/>
              <w:ind w:left="-30"/>
              <w:jc w:val="center"/>
              <w:rPr>
                <w:sz w:val="20"/>
                <w:szCs w:val="20"/>
              </w:rPr>
            </w:pPr>
            <w:r w:rsidRPr="00220880">
              <w:rPr>
                <w:sz w:val="20"/>
                <w:szCs w:val="20"/>
              </w:rPr>
              <w:t xml:space="preserve">2. </w:t>
            </w:r>
            <w:r w:rsidRPr="00202A0D">
              <w:rPr>
                <w:sz w:val="20"/>
                <w:szCs w:val="20"/>
              </w:rPr>
              <w:t>Demonstrar capacidade de comunicação com</w:t>
            </w:r>
          </w:p>
          <w:p w14:paraId="60D36847" w14:textId="77777777" w:rsidR="00202A0D" w:rsidRPr="008D16E1" w:rsidRDefault="00202A0D" w:rsidP="00202A0D">
            <w:pPr>
              <w:pStyle w:val="TextoPC"/>
              <w:spacing w:after="0" w:line="240" w:lineRule="auto"/>
              <w:ind w:left="-30"/>
              <w:jc w:val="center"/>
              <w:rPr>
                <w:sz w:val="20"/>
                <w:szCs w:val="20"/>
              </w:rPr>
            </w:pPr>
            <w:r w:rsidRPr="00202A0D">
              <w:rPr>
                <w:sz w:val="20"/>
                <w:szCs w:val="20"/>
              </w:rPr>
              <w:t>profissionais de diferentes áreas e especialidades</w:t>
            </w:r>
          </w:p>
        </w:tc>
        <w:tc>
          <w:tcPr>
            <w:tcW w:w="3479" w:type="dxa"/>
            <w:vAlign w:val="center"/>
          </w:tcPr>
          <w:p w14:paraId="7759EF62" w14:textId="77777777" w:rsidR="00202A0D" w:rsidRPr="00B31BA5" w:rsidRDefault="00202A0D"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04AD6F4A"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1DA6542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041E39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22B00A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2C6D796"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E1831B3"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E11D2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1126E5D"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E403A5"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07F7EAF9" w14:textId="77777777" w:rsidTr="00202A0D">
        <w:trPr>
          <w:trHeight w:hRule="exact" w:val="1266"/>
        </w:trPr>
        <w:tc>
          <w:tcPr>
            <w:tcW w:w="709" w:type="dxa"/>
            <w:vMerge/>
            <w:tcBorders>
              <w:left w:val="single" w:sz="12" w:space="0" w:color="auto"/>
            </w:tcBorders>
            <w:textDirection w:val="btLr"/>
            <w:vAlign w:val="center"/>
          </w:tcPr>
          <w:p w14:paraId="62431CDC"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15F07336" w14:textId="77777777" w:rsidR="00202A0D" w:rsidRDefault="00202A0D" w:rsidP="00202A0D">
            <w:pPr>
              <w:spacing w:after="0" w:line="240" w:lineRule="auto"/>
              <w:jc w:val="center"/>
              <w:rPr>
                <w:sz w:val="24"/>
                <w:szCs w:val="24"/>
                <w:lang w:eastAsia="pt-BR"/>
              </w:rPr>
            </w:pPr>
            <w:r>
              <w:rPr>
                <w:rStyle w:val="fontstyle01"/>
              </w:rPr>
              <w:t>3. Demonstrar capacidade de organização das</w:t>
            </w:r>
            <w:r>
              <w:rPr>
                <w:rFonts w:ascii="ArialMT" w:hAnsi="ArialMT"/>
                <w:color w:val="000000"/>
                <w:sz w:val="20"/>
                <w:szCs w:val="20"/>
              </w:rPr>
              <w:br/>
            </w:r>
            <w:r>
              <w:rPr>
                <w:rStyle w:val="fontstyle01"/>
              </w:rPr>
              <w:t>informações (4)</w:t>
            </w:r>
          </w:p>
          <w:p w14:paraId="49E398E2" w14:textId="77777777" w:rsidR="00202A0D" w:rsidRPr="00220880" w:rsidRDefault="00202A0D" w:rsidP="00202A0D">
            <w:pPr>
              <w:pStyle w:val="TextoPC"/>
              <w:spacing w:after="0" w:line="240" w:lineRule="auto"/>
              <w:ind w:left="-30"/>
              <w:jc w:val="center"/>
              <w:rPr>
                <w:sz w:val="20"/>
                <w:szCs w:val="20"/>
              </w:rPr>
            </w:pPr>
          </w:p>
        </w:tc>
        <w:tc>
          <w:tcPr>
            <w:tcW w:w="3479" w:type="dxa"/>
            <w:vAlign w:val="center"/>
          </w:tcPr>
          <w:p w14:paraId="1149100A"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16287F21"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E93A6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84BA7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4B3F2E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D34F5C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B4020A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D7B270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F904CB7"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6971CD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23E23B20" w14:textId="77777777" w:rsidTr="00202A0D">
        <w:trPr>
          <w:trHeight w:hRule="exact" w:val="1266"/>
        </w:trPr>
        <w:tc>
          <w:tcPr>
            <w:tcW w:w="709" w:type="dxa"/>
            <w:vMerge/>
            <w:tcBorders>
              <w:left w:val="single" w:sz="12" w:space="0" w:color="auto"/>
            </w:tcBorders>
            <w:textDirection w:val="btLr"/>
            <w:vAlign w:val="center"/>
          </w:tcPr>
          <w:p w14:paraId="2A1F701D"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70D9A59" w14:textId="77777777" w:rsidR="00202A0D" w:rsidRDefault="00202A0D" w:rsidP="00202A0D">
            <w:pPr>
              <w:spacing w:after="0" w:line="240" w:lineRule="auto"/>
              <w:jc w:val="center"/>
              <w:rPr>
                <w:sz w:val="24"/>
                <w:szCs w:val="24"/>
                <w:lang w:eastAsia="pt-BR"/>
              </w:rPr>
            </w:pPr>
            <w:r>
              <w:rPr>
                <w:rStyle w:val="fontstyle01"/>
              </w:rPr>
              <w:t>4. Demonstrar objetividade na coleta de informações</w:t>
            </w:r>
          </w:p>
          <w:p w14:paraId="03EFCA41" w14:textId="77777777" w:rsidR="00202A0D" w:rsidRDefault="00202A0D" w:rsidP="00202A0D">
            <w:pPr>
              <w:spacing w:after="0" w:line="240" w:lineRule="auto"/>
              <w:jc w:val="center"/>
              <w:rPr>
                <w:rStyle w:val="fontstyle01"/>
              </w:rPr>
            </w:pPr>
          </w:p>
        </w:tc>
        <w:tc>
          <w:tcPr>
            <w:tcW w:w="3479" w:type="dxa"/>
            <w:vAlign w:val="center"/>
          </w:tcPr>
          <w:p w14:paraId="50B6C838" w14:textId="77777777" w:rsidR="00202A0D" w:rsidRDefault="00311357"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5F96A722"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95CD1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220BBB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3CB595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D9C8D3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75E05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FC17F8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A4F7224"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AE48A4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5D72FC13" w14:textId="77777777" w:rsidTr="00202A0D">
        <w:trPr>
          <w:trHeight w:hRule="exact" w:val="1266"/>
        </w:trPr>
        <w:tc>
          <w:tcPr>
            <w:tcW w:w="709" w:type="dxa"/>
            <w:vMerge/>
            <w:tcBorders>
              <w:left w:val="single" w:sz="12" w:space="0" w:color="auto"/>
            </w:tcBorders>
            <w:textDirection w:val="btLr"/>
            <w:vAlign w:val="center"/>
          </w:tcPr>
          <w:p w14:paraId="50F40DEB"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29FAF6AA" w14:textId="77777777" w:rsidR="00202A0D" w:rsidRDefault="00202A0D" w:rsidP="00202A0D">
            <w:pPr>
              <w:spacing w:after="0" w:line="240" w:lineRule="auto"/>
              <w:jc w:val="center"/>
              <w:rPr>
                <w:sz w:val="24"/>
                <w:szCs w:val="24"/>
                <w:lang w:eastAsia="pt-BR"/>
              </w:rPr>
            </w:pPr>
            <w:r>
              <w:rPr>
                <w:rStyle w:val="fontstyle01"/>
              </w:rPr>
              <w:t>5. Demonstrar visão sistêmica (9)</w:t>
            </w:r>
          </w:p>
          <w:p w14:paraId="77A52294" w14:textId="77777777" w:rsidR="00202A0D" w:rsidRDefault="00202A0D" w:rsidP="00202A0D">
            <w:pPr>
              <w:spacing w:after="0" w:line="240" w:lineRule="auto"/>
              <w:jc w:val="center"/>
              <w:rPr>
                <w:rStyle w:val="fontstyle01"/>
              </w:rPr>
            </w:pPr>
          </w:p>
        </w:tc>
        <w:tc>
          <w:tcPr>
            <w:tcW w:w="3479" w:type="dxa"/>
            <w:vAlign w:val="center"/>
          </w:tcPr>
          <w:p w14:paraId="78796D35" w14:textId="77777777" w:rsidR="00202A0D" w:rsidRDefault="00311357" w:rsidP="00311357">
            <w:pPr>
              <w:spacing w:after="0" w:line="240" w:lineRule="auto"/>
              <w:ind w:firstLine="34"/>
              <w:rPr>
                <w:rFonts w:ascii="Arial" w:hAnsi="Arial" w:cs="Arial"/>
                <w:color w:val="0070C0"/>
                <w:sz w:val="20"/>
                <w:szCs w:val="20"/>
              </w:rPr>
            </w:pPr>
            <w:r>
              <w:rPr>
                <w:rFonts w:ascii="Arial" w:hAnsi="Arial" w:cs="Arial"/>
                <w:color w:val="0070C0"/>
                <w:sz w:val="20"/>
                <w:szCs w:val="20"/>
              </w:rPr>
              <w:t>Abstrair elementos mais gerais para resolver o problema proposto.</w:t>
            </w:r>
          </w:p>
        </w:tc>
        <w:tc>
          <w:tcPr>
            <w:tcW w:w="236" w:type="dxa"/>
            <w:tcMar>
              <w:left w:w="0" w:type="dxa"/>
              <w:right w:w="0" w:type="dxa"/>
            </w:tcMar>
            <w:vAlign w:val="center"/>
          </w:tcPr>
          <w:p w14:paraId="007DCDA8"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450EA2D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DD355C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81F0B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17AAFB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EE48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908EB2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21FD38A"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FE2DD96"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5366615E" w14:textId="77777777" w:rsidTr="00202A0D">
        <w:trPr>
          <w:trHeight w:hRule="exact" w:val="1266"/>
        </w:trPr>
        <w:tc>
          <w:tcPr>
            <w:tcW w:w="709" w:type="dxa"/>
            <w:vMerge/>
            <w:tcBorders>
              <w:left w:val="single" w:sz="12" w:space="0" w:color="auto"/>
            </w:tcBorders>
            <w:textDirection w:val="btLr"/>
            <w:vAlign w:val="center"/>
          </w:tcPr>
          <w:p w14:paraId="27357532"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C7A9A64" w14:textId="77777777" w:rsidR="00202A0D" w:rsidRDefault="00202A0D" w:rsidP="00202A0D">
            <w:pPr>
              <w:spacing w:after="0" w:line="240" w:lineRule="auto"/>
              <w:jc w:val="center"/>
              <w:rPr>
                <w:sz w:val="24"/>
                <w:szCs w:val="24"/>
                <w:lang w:eastAsia="pt-BR"/>
              </w:rPr>
            </w:pPr>
            <w:r>
              <w:rPr>
                <w:rStyle w:val="fontstyle01"/>
              </w:rPr>
              <w:t>6. Seguir método de trabalho (3)</w:t>
            </w:r>
          </w:p>
          <w:p w14:paraId="07F023C8" w14:textId="77777777" w:rsidR="00202A0D" w:rsidRDefault="00202A0D" w:rsidP="00202A0D">
            <w:pPr>
              <w:spacing w:after="0" w:line="240" w:lineRule="auto"/>
              <w:jc w:val="center"/>
              <w:rPr>
                <w:rStyle w:val="fontstyle01"/>
              </w:rPr>
            </w:pPr>
          </w:p>
        </w:tc>
        <w:tc>
          <w:tcPr>
            <w:tcW w:w="3479" w:type="dxa"/>
            <w:vAlign w:val="center"/>
          </w:tcPr>
          <w:p w14:paraId="5124B3D5"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Concluir os objetivos propostos</w:t>
            </w:r>
          </w:p>
        </w:tc>
        <w:tc>
          <w:tcPr>
            <w:tcW w:w="236" w:type="dxa"/>
            <w:tcMar>
              <w:left w:w="0" w:type="dxa"/>
              <w:right w:w="0" w:type="dxa"/>
            </w:tcMar>
            <w:vAlign w:val="center"/>
          </w:tcPr>
          <w:p w14:paraId="4BDB5498"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2916C19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4869460"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87F57B8"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738AF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6ABBD8F"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6BBA3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64FCBC1"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C8C6B09" w14:textId="77777777" w:rsidR="00202A0D" w:rsidRPr="00B62D8F" w:rsidRDefault="00202A0D" w:rsidP="003B15F6">
            <w:pPr>
              <w:spacing w:after="0" w:line="240" w:lineRule="auto"/>
              <w:jc w:val="center"/>
              <w:rPr>
                <w:rFonts w:ascii="Arial" w:hAnsi="Arial" w:cs="Arial"/>
                <w:color w:val="FF0000"/>
                <w:sz w:val="18"/>
                <w:szCs w:val="18"/>
              </w:rPr>
            </w:pPr>
          </w:p>
        </w:tc>
      </w:tr>
      <w:tr w:rsidR="00D52010" w:rsidRPr="00663293" w14:paraId="2F599F29" w14:textId="77777777" w:rsidTr="002C77DF">
        <w:trPr>
          <w:trHeight w:hRule="exact" w:val="567"/>
        </w:trPr>
        <w:tc>
          <w:tcPr>
            <w:tcW w:w="7211" w:type="dxa"/>
            <w:gridSpan w:val="4"/>
            <w:tcBorders>
              <w:left w:val="single" w:sz="12" w:space="0" w:color="auto"/>
            </w:tcBorders>
            <w:vAlign w:val="center"/>
          </w:tcPr>
          <w:p w14:paraId="5EBBE275"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3382A3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C71F136"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621994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DA123B1"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C4CEA3D"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0895670"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8C1F859"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0C8FE7CE" w14:textId="77777777" w:rsidR="00D52010" w:rsidRPr="00663293" w:rsidRDefault="00D52010" w:rsidP="00C76381">
            <w:pPr>
              <w:spacing w:after="0" w:line="240" w:lineRule="auto"/>
              <w:jc w:val="center"/>
              <w:rPr>
                <w:rFonts w:ascii="Arial" w:hAnsi="Arial" w:cs="Arial"/>
                <w:color w:val="0000FF"/>
                <w:sz w:val="20"/>
                <w:szCs w:val="20"/>
              </w:rPr>
            </w:pPr>
          </w:p>
        </w:tc>
      </w:tr>
      <w:tr w:rsidR="00D52010" w:rsidRPr="00663293" w14:paraId="4317CA29" w14:textId="77777777" w:rsidTr="00083405">
        <w:trPr>
          <w:trHeight w:hRule="exact" w:val="567"/>
        </w:trPr>
        <w:tc>
          <w:tcPr>
            <w:tcW w:w="7211" w:type="dxa"/>
            <w:gridSpan w:val="4"/>
            <w:tcBorders>
              <w:left w:val="single" w:sz="12" w:space="0" w:color="auto"/>
              <w:bottom w:val="single" w:sz="12" w:space="0" w:color="auto"/>
            </w:tcBorders>
            <w:vAlign w:val="center"/>
          </w:tcPr>
          <w:p w14:paraId="5FF7A40B"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41004F19"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7C0C651"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08D56CC"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97E50C6"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B04FA4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68C698B"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1A93948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6AA258D8" w14:textId="77777777" w:rsidR="00D52010" w:rsidRPr="00663293" w:rsidRDefault="00D52010" w:rsidP="00C76381">
            <w:pPr>
              <w:spacing w:after="0" w:line="240" w:lineRule="auto"/>
              <w:jc w:val="center"/>
              <w:rPr>
                <w:rFonts w:ascii="Arial" w:hAnsi="Arial" w:cs="Arial"/>
                <w:color w:val="0000FF"/>
                <w:sz w:val="20"/>
                <w:szCs w:val="20"/>
              </w:rPr>
            </w:pPr>
          </w:p>
        </w:tc>
      </w:tr>
    </w:tbl>
    <w:p w14:paraId="6FFBD3EC" w14:textId="77777777" w:rsidR="00220880" w:rsidRDefault="00220880" w:rsidP="00377BB6">
      <w:pPr>
        <w:tabs>
          <w:tab w:val="left" w:pos="8690"/>
        </w:tabs>
        <w:jc w:val="center"/>
        <w:rPr>
          <w:rFonts w:ascii="Arial" w:hAnsi="Arial" w:cs="Arial"/>
          <w:sz w:val="20"/>
          <w:szCs w:val="20"/>
        </w:rPr>
      </w:pPr>
    </w:p>
    <w:p w14:paraId="30DCCCAD" w14:textId="77777777" w:rsidR="00621DB8" w:rsidRDefault="00220880" w:rsidP="00377BB6">
      <w:pPr>
        <w:tabs>
          <w:tab w:val="left" w:pos="8690"/>
        </w:tabs>
        <w:jc w:val="center"/>
        <w:rPr>
          <w:rFonts w:ascii="Arial" w:hAnsi="Arial" w:cs="Arial"/>
          <w:sz w:val="20"/>
          <w:szCs w:val="20"/>
        </w:rPr>
      </w:pPr>
      <w:r>
        <w:rPr>
          <w:rFonts w:ascii="Arial" w:hAnsi="Arial" w:cs="Arial"/>
          <w:sz w:val="20"/>
          <w:szCs w:val="20"/>
        </w:rPr>
        <w:br w:type="page"/>
      </w:r>
    </w:p>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3970"/>
        <w:gridCol w:w="2693"/>
        <w:gridCol w:w="3260"/>
      </w:tblGrid>
      <w:tr w:rsidR="001C7FE6" w14:paraId="67AD18CA" w14:textId="77777777" w:rsidTr="6D643BDC">
        <w:trPr>
          <w:trHeight w:val="397"/>
        </w:trPr>
        <w:tc>
          <w:tcPr>
            <w:tcW w:w="9923" w:type="dxa"/>
            <w:gridSpan w:val="3"/>
            <w:tcBorders>
              <w:top w:val="single" w:sz="12" w:space="0" w:color="auto"/>
              <w:left w:val="single" w:sz="12" w:space="0" w:color="auto"/>
              <w:bottom w:val="single" w:sz="2" w:space="0" w:color="auto"/>
              <w:right w:val="single" w:sz="12" w:space="0" w:color="auto"/>
            </w:tcBorders>
            <w:vAlign w:val="center"/>
          </w:tcPr>
          <w:p w14:paraId="71A1CD5E" w14:textId="77777777" w:rsidR="001C7FE6" w:rsidRPr="00D46FCF" w:rsidRDefault="001C7FE6" w:rsidP="00E86EB7">
            <w:pPr>
              <w:tabs>
                <w:tab w:val="left" w:pos="3975"/>
                <w:tab w:val="center" w:pos="4819"/>
              </w:tabs>
              <w:spacing w:after="0" w:line="240" w:lineRule="auto"/>
              <w:jc w:val="center"/>
              <w:rPr>
                <w:b/>
                <w:bCs/>
                <w:lang w:eastAsia="ar-SA"/>
              </w:rPr>
            </w:pPr>
            <w:bookmarkStart w:id="0" w:name="_Hlk52006100"/>
            <w:r w:rsidRPr="00D46FCF">
              <w:rPr>
                <w:rFonts w:ascii="Arial Narrow" w:hAnsi="Arial Narrow" w:cs="Arial Narrow"/>
                <w:b/>
                <w:bCs/>
                <w:lang w:eastAsia="ar-SA"/>
              </w:rPr>
              <w:lastRenderedPageBreak/>
              <w:t xml:space="preserve">PLANO DE AULA </w:t>
            </w:r>
          </w:p>
        </w:tc>
      </w:tr>
      <w:tr w:rsidR="00C76F6E" w14:paraId="18335CF1" w14:textId="77777777" w:rsidTr="6D643BDC">
        <w:trPr>
          <w:trHeight w:val="397"/>
        </w:trPr>
        <w:tc>
          <w:tcPr>
            <w:tcW w:w="3970" w:type="dxa"/>
            <w:tcBorders>
              <w:top w:val="single" w:sz="4" w:space="0" w:color="auto"/>
              <w:left w:val="single" w:sz="12" w:space="0" w:color="auto"/>
              <w:bottom w:val="double" w:sz="4" w:space="0" w:color="auto"/>
              <w:right w:val="single" w:sz="2" w:space="0" w:color="auto"/>
            </w:tcBorders>
            <w:vAlign w:val="center"/>
          </w:tcPr>
          <w:p w14:paraId="4287FD86"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CONHECIMENTOS</w:t>
            </w:r>
          </w:p>
        </w:tc>
        <w:tc>
          <w:tcPr>
            <w:tcW w:w="2693" w:type="dxa"/>
            <w:tcBorders>
              <w:top w:val="single" w:sz="4" w:space="0" w:color="auto"/>
              <w:left w:val="single" w:sz="2" w:space="0" w:color="auto"/>
              <w:bottom w:val="double" w:sz="4" w:space="0" w:color="auto"/>
              <w:right w:val="single" w:sz="4" w:space="0" w:color="auto"/>
            </w:tcBorders>
            <w:vAlign w:val="center"/>
          </w:tcPr>
          <w:p w14:paraId="0318D005"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ESTRATÉGIAS</w:t>
            </w:r>
            <w:r w:rsidR="00E86EB7">
              <w:rPr>
                <w:rFonts w:ascii="Arial Narrow" w:hAnsi="Arial Narrow" w:cs="Arial Narrow"/>
                <w:b/>
                <w:bCs/>
                <w:color w:val="333300"/>
                <w:lang w:eastAsia="ar-SA"/>
              </w:rPr>
              <w:t xml:space="preserve"> DE ENSINO</w:t>
            </w:r>
          </w:p>
        </w:tc>
        <w:tc>
          <w:tcPr>
            <w:tcW w:w="3260" w:type="dxa"/>
            <w:tcBorders>
              <w:top w:val="single" w:sz="4" w:space="0" w:color="auto"/>
              <w:left w:val="single" w:sz="4" w:space="0" w:color="auto"/>
              <w:bottom w:val="double" w:sz="4" w:space="0" w:color="auto"/>
              <w:right w:val="single" w:sz="12" w:space="0" w:color="auto"/>
            </w:tcBorders>
            <w:vAlign w:val="center"/>
          </w:tcPr>
          <w:p w14:paraId="79ED1E4A" w14:textId="77777777" w:rsidR="00C76F6E" w:rsidRPr="00C76F6E" w:rsidRDefault="00C967C2" w:rsidP="00C967C2">
            <w:pPr>
              <w:tabs>
                <w:tab w:val="left" w:pos="3975"/>
                <w:tab w:val="center" w:pos="4819"/>
              </w:tabs>
              <w:spacing w:after="0" w:line="240" w:lineRule="auto"/>
              <w:jc w:val="center"/>
              <w:rPr>
                <w:rFonts w:ascii="Arial Narrow" w:hAnsi="Arial Narrow" w:cs="Arial Narrow"/>
                <w:b/>
                <w:bCs/>
                <w:color w:val="333300"/>
                <w:lang w:eastAsia="ar-SA"/>
              </w:rPr>
            </w:pPr>
            <w:r>
              <w:rPr>
                <w:rFonts w:ascii="Arial Narrow" w:hAnsi="Arial Narrow" w:cs="Arial Narrow"/>
                <w:b/>
                <w:bCs/>
                <w:color w:val="333300"/>
                <w:lang w:eastAsia="ar-SA"/>
              </w:rPr>
              <w:t xml:space="preserve">INTERVENÇÕES </w:t>
            </w:r>
            <w:r w:rsidR="00C76F6E" w:rsidRPr="00C76F6E">
              <w:rPr>
                <w:rFonts w:ascii="Arial Narrow" w:hAnsi="Arial Narrow" w:cs="Arial Narrow"/>
                <w:b/>
                <w:bCs/>
                <w:color w:val="333300"/>
                <w:lang w:eastAsia="ar-SA"/>
              </w:rPr>
              <w:t>MEDIA</w:t>
            </w:r>
            <w:r>
              <w:rPr>
                <w:rFonts w:ascii="Arial Narrow" w:hAnsi="Arial Narrow" w:cs="Arial Narrow"/>
                <w:b/>
                <w:bCs/>
                <w:color w:val="333300"/>
                <w:lang w:eastAsia="ar-SA"/>
              </w:rPr>
              <w:t>DORAS</w:t>
            </w:r>
          </w:p>
        </w:tc>
      </w:tr>
      <w:tr w:rsidR="00CB196D" w14:paraId="111E867F" w14:textId="77777777" w:rsidTr="6D643BDC">
        <w:trPr>
          <w:trHeight w:val="567"/>
        </w:trPr>
        <w:tc>
          <w:tcPr>
            <w:tcW w:w="3970" w:type="dxa"/>
            <w:tcBorders>
              <w:top w:val="double" w:sz="4" w:space="0" w:color="auto"/>
              <w:left w:val="single" w:sz="12" w:space="0" w:color="auto"/>
              <w:bottom w:val="single" w:sz="4" w:space="0" w:color="auto"/>
              <w:right w:val="single" w:sz="2" w:space="0" w:color="auto"/>
            </w:tcBorders>
            <w:vAlign w:val="center"/>
          </w:tcPr>
          <w:p w14:paraId="3B1D557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 Requisitos</w:t>
            </w:r>
          </w:p>
          <w:p w14:paraId="4AA753D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1.1.Definição</w:t>
            </w:r>
          </w:p>
          <w:p w14:paraId="252ACB1A"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1.2.Modelos de documentação</w:t>
            </w:r>
          </w:p>
          <w:p w14:paraId="6DEEDAA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1.2.1.Requisitos</w:t>
            </w:r>
          </w:p>
          <w:p w14:paraId="1F2E1B7F"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1.2.2.Modelagem de dados</w:t>
            </w:r>
          </w:p>
          <w:p w14:paraId="2FB1388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1.3.Regras de Negócio</w:t>
            </w:r>
          </w:p>
          <w:p w14:paraId="1DD4479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1.4.Restrições</w:t>
            </w:r>
          </w:p>
          <w:p w14:paraId="78C3AC8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1.5.Tipos</w:t>
            </w:r>
          </w:p>
          <w:p w14:paraId="4AC7EA39"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1.5.1.Funcionais</w:t>
            </w:r>
          </w:p>
          <w:p w14:paraId="77D0772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1.5.2.Não funcionais</w:t>
            </w:r>
          </w:p>
          <w:p w14:paraId="36AF6883" w14:textId="77777777" w:rsidR="00CB196D" w:rsidRPr="0033420A" w:rsidRDefault="00CB196D" w:rsidP="002F653D">
            <w:pPr>
              <w:spacing w:after="0" w:line="240" w:lineRule="auto"/>
              <w:rPr>
                <w:rFonts w:ascii="Arial" w:hAnsi="Arial" w:cs="Arial"/>
              </w:rPr>
            </w:pPr>
          </w:p>
        </w:tc>
        <w:tc>
          <w:tcPr>
            <w:tcW w:w="2693" w:type="dxa"/>
            <w:tcBorders>
              <w:top w:val="double" w:sz="4" w:space="0" w:color="auto"/>
              <w:left w:val="single" w:sz="2" w:space="0" w:color="auto"/>
              <w:bottom w:val="single" w:sz="4" w:space="0" w:color="auto"/>
              <w:right w:val="single" w:sz="4" w:space="0" w:color="auto"/>
            </w:tcBorders>
            <w:vAlign w:val="center"/>
          </w:tcPr>
          <w:p w14:paraId="6D15E7CD" w14:textId="77777777" w:rsidR="00CB196D" w:rsidRPr="0033420A" w:rsidRDefault="00CB196D" w:rsidP="00CB196D">
            <w:pPr>
              <w:spacing w:after="0" w:line="240" w:lineRule="auto"/>
              <w:jc w:val="center"/>
              <w:rPr>
                <w:rFonts w:ascii="Arial" w:hAnsi="Arial" w:cs="Arial"/>
              </w:rPr>
            </w:pPr>
            <w:r>
              <w:rPr>
                <w:rFonts w:ascii="Arial" w:hAnsi="Arial" w:cs="Arial"/>
              </w:rPr>
              <w:t>Exposição dialogada</w:t>
            </w:r>
            <w:r w:rsidR="00A034F7">
              <w:rPr>
                <w:rFonts w:ascii="Arial" w:hAnsi="Arial" w:cs="Arial"/>
              </w:rPr>
              <w:t xml:space="preserve"> e prática com problema de uma empresa</w:t>
            </w:r>
          </w:p>
        </w:tc>
        <w:tc>
          <w:tcPr>
            <w:tcW w:w="3260" w:type="dxa"/>
            <w:tcBorders>
              <w:top w:val="double" w:sz="4" w:space="0" w:color="auto"/>
              <w:left w:val="single" w:sz="4" w:space="0" w:color="auto"/>
              <w:bottom w:val="single" w:sz="4" w:space="0" w:color="auto"/>
              <w:right w:val="single" w:sz="12" w:space="0" w:color="auto"/>
            </w:tcBorders>
            <w:vAlign w:val="center"/>
          </w:tcPr>
          <w:p w14:paraId="62C7DEC4" w14:textId="77777777" w:rsidR="002F653D" w:rsidRPr="0033420A" w:rsidRDefault="00A034F7" w:rsidP="00CB196D">
            <w:pPr>
              <w:spacing w:after="0" w:line="240" w:lineRule="auto"/>
              <w:rPr>
                <w:rFonts w:ascii="Arial" w:hAnsi="Arial" w:cs="Arial"/>
              </w:rPr>
            </w:pPr>
            <w:r>
              <w:rPr>
                <w:rFonts w:ascii="Arial" w:hAnsi="Arial" w:cs="Arial"/>
              </w:rPr>
              <w:t>Qual é a importância de realizar os levantamentos dos requisitos? É uma perda de tempo levantar os requisitos? Podemos realizar a programação direto e “não perder tempo” com levantamento de requisitos? Os requisitos não funcionais não são importantes?</w:t>
            </w:r>
          </w:p>
        </w:tc>
      </w:tr>
      <w:tr w:rsidR="00CB196D" w14:paraId="6E9AA243"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368DFBB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 Levantamento de Requisitos</w:t>
            </w:r>
          </w:p>
          <w:p w14:paraId="64608781"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2.1.Definição</w:t>
            </w:r>
          </w:p>
          <w:p w14:paraId="5DB3CF2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2.2.Técnicas</w:t>
            </w:r>
          </w:p>
          <w:p w14:paraId="62BB5A7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2.2.1.Levantamento orientado a</w:t>
            </w:r>
          </w:p>
          <w:p w14:paraId="11532179"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pontos de vista</w:t>
            </w:r>
          </w:p>
          <w:p w14:paraId="0BE67DE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2.2.2.Etnografia (observação)</w:t>
            </w:r>
          </w:p>
          <w:p w14:paraId="43E23DA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2.2.3.Método Analítico</w:t>
            </w:r>
          </w:p>
          <w:p w14:paraId="486505B2"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2.2.4.Workshops</w:t>
            </w:r>
          </w:p>
          <w:p w14:paraId="48285581"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2.2.5.Prototipagem</w:t>
            </w:r>
          </w:p>
          <w:p w14:paraId="25250B0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2.2.6.Entrevistas</w:t>
            </w:r>
          </w:p>
          <w:p w14:paraId="6BC5E95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2.2.7.Questionários</w:t>
            </w:r>
          </w:p>
          <w:p w14:paraId="15860C7B" w14:textId="77777777" w:rsidR="00A034F7" w:rsidRPr="00A034F7" w:rsidRDefault="00A034F7" w:rsidP="00A034F7">
            <w:pPr>
              <w:autoSpaceDE w:val="0"/>
              <w:autoSpaceDN w:val="0"/>
              <w:adjustRightInd w:val="0"/>
              <w:spacing w:after="0" w:line="240" w:lineRule="auto"/>
              <w:rPr>
                <w:rFonts w:ascii="Arial" w:hAnsi="Arial" w:cs="Arial"/>
                <w:lang w:val="en-US" w:eastAsia="pt-BR"/>
              </w:rPr>
            </w:pPr>
            <w:r w:rsidRPr="00A034F7">
              <w:rPr>
                <w:rFonts w:ascii="Arial" w:hAnsi="Arial" w:cs="Arial"/>
                <w:lang w:val="en-US" w:eastAsia="pt-BR"/>
              </w:rPr>
              <w:t>2.2.8.Brainstorming</w:t>
            </w:r>
          </w:p>
          <w:p w14:paraId="7AA14B48" w14:textId="77777777" w:rsidR="00A034F7" w:rsidRPr="00A034F7" w:rsidRDefault="00A034F7" w:rsidP="00A034F7">
            <w:pPr>
              <w:autoSpaceDE w:val="0"/>
              <w:autoSpaceDN w:val="0"/>
              <w:adjustRightInd w:val="0"/>
              <w:spacing w:after="0" w:line="240" w:lineRule="auto"/>
              <w:rPr>
                <w:rFonts w:ascii="Arial" w:hAnsi="Arial" w:cs="Arial"/>
                <w:lang w:val="en-US" w:eastAsia="pt-BR"/>
              </w:rPr>
            </w:pPr>
            <w:r w:rsidRPr="00A034F7">
              <w:rPr>
                <w:rFonts w:ascii="Arial" w:hAnsi="Arial" w:cs="Arial"/>
                <w:lang w:val="en-US" w:eastAsia="pt-BR"/>
              </w:rPr>
              <w:t xml:space="preserve">2.2.9.Métodos </w:t>
            </w:r>
            <w:proofErr w:type="spellStart"/>
            <w:r w:rsidRPr="00A034F7">
              <w:rPr>
                <w:rFonts w:ascii="Arial" w:hAnsi="Arial" w:cs="Arial"/>
                <w:lang w:val="en-US" w:eastAsia="pt-BR"/>
              </w:rPr>
              <w:t>Sistêmicos</w:t>
            </w:r>
            <w:proofErr w:type="spellEnd"/>
            <w:r w:rsidRPr="00A034F7">
              <w:rPr>
                <w:rFonts w:ascii="Arial" w:hAnsi="Arial" w:cs="Arial"/>
                <w:lang w:val="en-US" w:eastAsia="pt-BR"/>
              </w:rPr>
              <w:t xml:space="preserve"> (JAD -</w:t>
            </w:r>
          </w:p>
          <w:p w14:paraId="16E2FA1A"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Joint Application Design)</w:t>
            </w:r>
          </w:p>
          <w:p w14:paraId="33072C4D"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2.3.Fases</w:t>
            </w:r>
          </w:p>
          <w:p w14:paraId="1E2B0698"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2.3.1.Coleta</w:t>
            </w:r>
          </w:p>
          <w:p w14:paraId="5A776CCA"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2.3.2.Análise</w:t>
            </w:r>
          </w:p>
          <w:p w14:paraId="0147153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2.3.3.Registros</w:t>
            </w:r>
          </w:p>
          <w:p w14:paraId="54C529ED" w14:textId="77777777" w:rsidR="00CB196D" w:rsidRPr="0033420A"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4" w:space="0" w:color="auto"/>
              <w:right w:val="single" w:sz="4" w:space="0" w:color="auto"/>
            </w:tcBorders>
            <w:vAlign w:val="center"/>
          </w:tcPr>
          <w:p w14:paraId="0068C3D8" w14:textId="77777777" w:rsidR="00CB196D" w:rsidRPr="0033420A" w:rsidRDefault="00CB196D" w:rsidP="00CB196D">
            <w:pPr>
              <w:spacing w:after="0" w:line="240" w:lineRule="auto"/>
              <w:jc w:val="center"/>
              <w:rPr>
                <w:rFonts w:ascii="Arial" w:hAnsi="Arial" w:cs="Arial"/>
              </w:rPr>
            </w:pPr>
            <w:r>
              <w:rPr>
                <w:rFonts w:ascii="Arial" w:hAnsi="Arial" w:cs="Arial"/>
              </w:rPr>
              <w:t xml:space="preserve">Exposição dialogada </w:t>
            </w:r>
            <w:r w:rsidR="00A034F7">
              <w:rPr>
                <w:rFonts w:ascii="Arial" w:hAnsi="Arial" w:cs="Arial"/>
              </w:rPr>
              <w:t>e práticas com entrevista na própria escola</w:t>
            </w:r>
          </w:p>
        </w:tc>
        <w:tc>
          <w:tcPr>
            <w:tcW w:w="3260" w:type="dxa"/>
            <w:tcBorders>
              <w:top w:val="single" w:sz="4" w:space="0" w:color="auto"/>
              <w:left w:val="single" w:sz="4" w:space="0" w:color="auto"/>
              <w:bottom w:val="single" w:sz="4" w:space="0" w:color="auto"/>
              <w:right w:val="single" w:sz="12" w:space="0" w:color="auto"/>
            </w:tcBorders>
            <w:vAlign w:val="center"/>
          </w:tcPr>
          <w:p w14:paraId="4F068B87" w14:textId="77777777" w:rsidR="002F653D" w:rsidRPr="0033420A" w:rsidRDefault="00BA567B" w:rsidP="00CB196D">
            <w:pPr>
              <w:spacing w:after="0" w:line="240" w:lineRule="auto"/>
              <w:rPr>
                <w:rFonts w:ascii="Arial" w:hAnsi="Arial" w:cs="Arial"/>
              </w:rPr>
            </w:pPr>
            <w:r>
              <w:rPr>
                <w:rFonts w:ascii="Arial" w:hAnsi="Arial" w:cs="Arial"/>
              </w:rPr>
              <w:t>Utilizamos apenas uma técnica para obter os requisitos do sistema? Ou podemos combinar mais de uma técnica para elicitar os requisitos?</w:t>
            </w:r>
          </w:p>
        </w:tc>
      </w:tr>
      <w:tr w:rsidR="00CB196D" w14:paraId="0137311B"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159397E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 Gerenciamento de Requisitos</w:t>
            </w:r>
          </w:p>
          <w:p w14:paraId="61D815D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3.1.Definição</w:t>
            </w:r>
          </w:p>
          <w:p w14:paraId="74E98DA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3.2.Gestão de mudanças</w:t>
            </w:r>
          </w:p>
          <w:p w14:paraId="4B9687C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3.3.Rastreabilidade de requisitos</w:t>
            </w:r>
          </w:p>
          <w:p w14:paraId="19A48998" w14:textId="77777777" w:rsidR="00A034F7"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3.4.Validação de requisitos</w:t>
            </w:r>
          </w:p>
          <w:p w14:paraId="1C0157D6" w14:textId="77777777" w:rsidR="00CB196D" w:rsidRPr="00220880"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4" w:space="0" w:color="auto"/>
              <w:right w:val="single" w:sz="4" w:space="0" w:color="auto"/>
            </w:tcBorders>
            <w:vAlign w:val="center"/>
          </w:tcPr>
          <w:p w14:paraId="6D8DA67E" w14:textId="77777777" w:rsidR="00CB196D" w:rsidRPr="0033420A" w:rsidRDefault="00A034F7" w:rsidP="00CB196D">
            <w:pPr>
              <w:spacing w:after="0" w:line="240" w:lineRule="auto"/>
              <w:jc w:val="center"/>
              <w:rPr>
                <w:rFonts w:ascii="Arial" w:hAnsi="Arial" w:cs="Arial"/>
              </w:rPr>
            </w:pPr>
            <w:r>
              <w:rPr>
                <w:rFonts w:ascii="Arial" w:hAnsi="Arial" w:cs="Arial"/>
              </w:rPr>
              <w:t>Exposição dialogada e prática com o projeto integrador</w:t>
            </w:r>
          </w:p>
        </w:tc>
        <w:tc>
          <w:tcPr>
            <w:tcW w:w="3260" w:type="dxa"/>
            <w:tcBorders>
              <w:top w:val="single" w:sz="4" w:space="0" w:color="auto"/>
              <w:left w:val="single" w:sz="4" w:space="0" w:color="auto"/>
              <w:bottom w:val="single" w:sz="4" w:space="0" w:color="auto"/>
              <w:right w:val="single" w:sz="12" w:space="0" w:color="auto"/>
            </w:tcBorders>
            <w:vAlign w:val="center"/>
          </w:tcPr>
          <w:p w14:paraId="1E6FC3E8" w14:textId="77777777" w:rsidR="002F653D" w:rsidRPr="0033420A" w:rsidRDefault="00A034F7" w:rsidP="002F653D">
            <w:pPr>
              <w:spacing w:after="0" w:line="240" w:lineRule="auto"/>
              <w:rPr>
                <w:rFonts w:ascii="Arial" w:hAnsi="Arial" w:cs="Arial"/>
              </w:rPr>
            </w:pPr>
            <w:r>
              <w:rPr>
                <w:rFonts w:ascii="Arial" w:hAnsi="Arial" w:cs="Arial"/>
              </w:rPr>
              <w:t>Como podemos mapear os requisitos no nosso documento de requisitos? Os requisitos funcionais e não funcionais são identificados separadamente?</w:t>
            </w:r>
          </w:p>
        </w:tc>
      </w:tr>
      <w:tr w:rsidR="00CB196D" w14:paraId="6D1496F9" w14:textId="77777777" w:rsidTr="6D643BDC">
        <w:trPr>
          <w:trHeight w:val="567"/>
        </w:trPr>
        <w:tc>
          <w:tcPr>
            <w:tcW w:w="3970" w:type="dxa"/>
            <w:tcBorders>
              <w:top w:val="single" w:sz="4" w:space="0" w:color="auto"/>
              <w:left w:val="single" w:sz="12" w:space="0" w:color="auto"/>
              <w:bottom w:val="single" w:sz="2" w:space="0" w:color="auto"/>
              <w:right w:val="single" w:sz="2" w:space="0" w:color="auto"/>
            </w:tcBorders>
            <w:vAlign w:val="center"/>
          </w:tcPr>
          <w:p w14:paraId="46535ED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 UML (</w:t>
            </w:r>
            <w:proofErr w:type="spellStart"/>
            <w:r w:rsidRPr="0095455A">
              <w:rPr>
                <w:rFonts w:ascii="Arial" w:hAnsi="Arial" w:cs="Arial"/>
                <w:lang w:eastAsia="pt-BR"/>
              </w:rPr>
              <w:t>Unified</w:t>
            </w:r>
            <w:proofErr w:type="spellEnd"/>
            <w:r w:rsidRPr="0095455A">
              <w:rPr>
                <w:rFonts w:ascii="Arial" w:hAnsi="Arial" w:cs="Arial"/>
                <w:lang w:eastAsia="pt-BR"/>
              </w:rPr>
              <w:t xml:space="preserve"> </w:t>
            </w:r>
            <w:proofErr w:type="spellStart"/>
            <w:r w:rsidRPr="0095455A">
              <w:rPr>
                <w:rFonts w:ascii="Arial" w:hAnsi="Arial" w:cs="Arial"/>
                <w:lang w:eastAsia="pt-BR"/>
              </w:rPr>
              <w:t>Modeling</w:t>
            </w:r>
            <w:proofErr w:type="spellEnd"/>
            <w:r w:rsidRPr="0095455A">
              <w:rPr>
                <w:rFonts w:ascii="Arial" w:hAnsi="Arial" w:cs="Arial"/>
                <w:lang w:eastAsia="pt-BR"/>
              </w:rPr>
              <w:t xml:space="preserve"> </w:t>
            </w:r>
            <w:proofErr w:type="spellStart"/>
            <w:r w:rsidRPr="0095455A">
              <w:rPr>
                <w:rFonts w:ascii="Arial" w:hAnsi="Arial" w:cs="Arial"/>
                <w:lang w:eastAsia="pt-BR"/>
              </w:rPr>
              <w:t>Language</w:t>
            </w:r>
            <w:proofErr w:type="spellEnd"/>
            <w:r w:rsidRPr="0095455A">
              <w:rPr>
                <w:rFonts w:ascii="Arial" w:hAnsi="Arial" w:cs="Arial"/>
                <w:lang w:eastAsia="pt-BR"/>
              </w:rPr>
              <w:t>)</w:t>
            </w:r>
          </w:p>
          <w:p w14:paraId="640C3E07"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4.1.Definição</w:t>
            </w:r>
          </w:p>
          <w:p w14:paraId="69AD675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4.2.Casos de Uso</w:t>
            </w:r>
          </w:p>
          <w:p w14:paraId="3691E7B2" w14:textId="77777777" w:rsidR="00CB196D" w:rsidRPr="0033420A"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2" w:space="0" w:color="auto"/>
              <w:right w:val="single" w:sz="4" w:space="0" w:color="auto"/>
            </w:tcBorders>
            <w:vAlign w:val="center"/>
          </w:tcPr>
          <w:p w14:paraId="54672EC9" w14:textId="77777777" w:rsidR="00CB196D" w:rsidRPr="0033420A" w:rsidRDefault="004370F7"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4" w:space="0" w:color="auto"/>
              <w:left w:val="single" w:sz="4" w:space="0" w:color="auto"/>
              <w:bottom w:val="single" w:sz="2" w:space="0" w:color="auto"/>
              <w:right w:val="single" w:sz="12" w:space="0" w:color="auto"/>
            </w:tcBorders>
            <w:vAlign w:val="center"/>
          </w:tcPr>
          <w:p w14:paraId="5CD0543A" w14:textId="77777777" w:rsidR="00A034F7" w:rsidRDefault="00A034F7" w:rsidP="00CB196D">
            <w:pPr>
              <w:spacing w:after="0" w:line="240" w:lineRule="auto"/>
              <w:rPr>
                <w:rFonts w:ascii="Arial" w:hAnsi="Arial" w:cs="Arial"/>
              </w:rPr>
            </w:pPr>
            <w:r>
              <w:rPr>
                <w:rFonts w:ascii="Arial" w:hAnsi="Arial" w:cs="Arial"/>
              </w:rPr>
              <w:t>Posso desenhar os diagramas UML conforme quisermos?</w:t>
            </w:r>
          </w:p>
          <w:p w14:paraId="657063B7" w14:textId="662FF39A" w:rsidR="002F653D" w:rsidRPr="002F653D" w:rsidRDefault="00A034F7" w:rsidP="00CB196D">
            <w:pPr>
              <w:spacing w:after="0" w:line="240" w:lineRule="auto"/>
              <w:rPr>
                <w:rFonts w:ascii="Arial" w:hAnsi="Arial" w:cs="Arial"/>
              </w:rPr>
            </w:pPr>
            <w:r w:rsidRPr="6D643BDC">
              <w:rPr>
                <w:rFonts w:ascii="Arial" w:hAnsi="Arial" w:cs="Arial"/>
              </w:rPr>
              <w:t xml:space="preserve">Posso dizer que o diagrama de casos de uso são as funcionalidades que os usuários do sistema terão? </w:t>
            </w:r>
          </w:p>
        </w:tc>
      </w:tr>
      <w:tr w:rsidR="00CB196D" w14:paraId="54BC9BA5" w14:textId="77777777" w:rsidTr="6D643BDC">
        <w:trPr>
          <w:trHeight w:val="567"/>
        </w:trPr>
        <w:tc>
          <w:tcPr>
            <w:tcW w:w="3970" w:type="dxa"/>
            <w:tcBorders>
              <w:top w:val="single" w:sz="2" w:space="0" w:color="auto"/>
              <w:left w:val="single" w:sz="12" w:space="0" w:color="auto"/>
              <w:bottom w:val="single" w:sz="2" w:space="0" w:color="auto"/>
              <w:right w:val="single" w:sz="2" w:space="0" w:color="auto"/>
            </w:tcBorders>
            <w:vAlign w:val="center"/>
          </w:tcPr>
          <w:p w14:paraId="368D1108"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4.2.1.Diagrama</w:t>
            </w:r>
          </w:p>
          <w:p w14:paraId="080F371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4.2.2.Narrativa</w:t>
            </w:r>
          </w:p>
          <w:p w14:paraId="579F6FB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4.3.Diagramas</w:t>
            </w:r>
          </w:p>
          <w:p w14:paraId="6EF3D8D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4.3.1.Estados</w:t>
            </w:r>
          </w:p>
          <w:p w14:paraId="2AFF373E" w14:textId="77777777" w:rsidR="00A034F7" w:rsidRPr="0033420A" w:rsidRDefault="00A034F7" w:rsidP="00A034F7">
            <w:pPr>
              <w:autoSpaceDE w:val="0"/>
              <w:autoSpaceDN w:val="0"/>
              <w:adjustRightInd w:val="0"/>
              <w:spacing w:after="0" w:line="240" w:lineRule="auto"/>
              <w:rPr>
                <w:rFonts w:ascii="Arial" w:hAnsi="Arial" w:cs="Arial"/>
              </w:rPr>
            </w:pPr>
            <w:r w:rsidRPr="0095455A">
              <w:rPr>
                <w:rFonts w:ascii="Arial" w:hAnsi="Arial" w:cs="Arial"/>
                <w:lang w:eastAsia="pt-BR"/>
              </w:rPr>
              <w:t>4.3.2.Sequência</w:t>
            </w:r>
          </w:p>
          <w:p w14:paraId="526770CE" w14:textId="77777777" w:rsidR="00CB196D" w:rsidRPr="0033420A" w:rsidRDefault="00CB196D" w:rsidP="002F653D">
            <w:pPr>
              <w:spacing w:after="0" w:line="240" w:lineRule="auto"/>
              <w:rPr>
                <w:rFonts w:ascii="Arial" w:hAnsi="Arial" w:cs="Arial"/>
              </w:rPr>
            </w:pPr>
          </w:p>
        </w:tc>
        <w:tc>
          <w:tcPr>
            <w:tcW w:w="2693" w:type="dxa"/>
            <w:tcBorders>
              <w:top w:val="single" w:sz="2" w:space="0" w:color="auto"/>
              <w:left w:val="single" w:sz="2" w:space="0" w:color="auto"/>
              <w:bottom w:val="single" w:sz="2" w:space="0" w:color="auto"/>
              <w:right w:val="single" w:sz="4" w:space="0" w:color="auto"/>
            </w:tcBorders>
            <w:vAlign w:val="center"/>
          </w:tcPr>
          <w:p w14:paraId="18215877" w14:textId="77777777" w:rsidR="00A034F7" w:rsidRDefault="00A034F7" w:rsidP="00A034F7">
            <w:pPr>
              <w:spacing w:after="0" w:line="240" w:lineRule="auto"/>
              <w:jc w:val="center"/>
              <w:rPr>
                <w:rFonts w:ascii="Arial" w:hAnsi="Arial" w:cs="Arial"/>
              </w:rPr>
            </w:pPr>
            <w:r>
              <w:rPr>
                <w:rFonts w:ascii="Arial" w:hAnsi="Arial" w:cs="Arial"/>
              </w:rPr>
              <w:t>Seminário,</w:t>
            </w:r>
          </w:p>
          <w:p w14:paraId="39006520" w14:textId="77777777" w:rsidR="00CB196D" w:rsidRPr="0033420A" w:rsidRDefault="00A034F7" w:rsidP="00CB196D">
            <w:pPr>
              <w:spacing w:after="0" w:line="240" w:lineRule="auto"/>
              <w:jc w:val="center"/>
              <w:rPr>
                <w:rFonts w:ascii="Arial" w:hAnsi="Arial" w:cs="Arial"/>
              </w:rPr>
            </w:pPr>
            <w:r>
              <w:rPr>
                <w:rFonts w:ascii="Arial" w:hAnsi="Arial" w:cs="Arial"/>
              </w:rPr>
              <w:t>d</w:t>
            </w:r>
            <w:r w:rsidR="004370F7">
              <w:rPr>
                <w:rFonts w:ascii="Arial" w:hAnsi="Arial" w:cs="Arial"/>
              </w:rPr>
              <w:t>emonstrações e Atividades Práticas.</w:t>
            </w:r>
          </w:p>
        </w:tc>
        <w:tc>
          <w:tcPr>
            <w:tcW w:w="3260" w:type="dxa"/>
            <w:tcBorders>
              <w:top w:val="single" w:sz="2" w:space="0" w:color="auto"/>
              <w:left w:val="single" w:sz="4" w:space="0" w:color="auto"/>
              <w:bottom w:val="single" w:sz="2" w:space="0" w:color="auto"/>
              <w:right w:val="single" w:sz="12" w:space="0" w:color="auto"/>
            </w:tcBorders>
            <w:vAlign w:val="center"/>
          </w:tcPr>
          <w:p w14:paraId="42E4070B" w14:textId="77777777" w:rsidR="002F653D" w:rsidRDefault="00A034F7" w:rsidP="00CB196D">
            <w:pPr>
              <w:spacing w:after="0" w:line="240" w:lineRule="auto"/>
              <w:rPr>
                <w:rFonts w:ascii="Arial" w:hAnsi="Arial" w:cs="Arial"/>
              </w:rPr>
            </w:pPr>
            <w:r>
              <w:rPr>
                <w:rFonts w:ascii="Arial" w:hAnsi="Arial" w:cs="Arial"/>
              </w:rPr>
              <w:t>Dos diagramas apresentados quais podem ser mais úteis no desenvolvimento de nosso projeto integrador? Qual e a necessidade desses diagramas no desenvolvimento do projeto? Em qual parte do projeto eles são importantes?</w:t>
            </w:r>
          </w:p>
          <w:p w14:paraId="7CBEED82" w14:textId="77777777" w:rsidR="002F653D" w:rsidRPr="0033420A" w:rsidRDefault="002F653D" w:rsidP="00CB196D">
            <w:pPr>
              <w:spacing w:after="0" w:line="240" w:lineRule="auto"/>
              <w:rPr>
                <w:rFonts w:ascii="Arial" w:hAnsi="Arial" w:cs="Arial"/>
              </w:rPr>
            </w:pPr>
          </w:p>
        </w:tc>
      </w:tr>
      <w:tr w:rsidR="00CB196D" w14:paraId="6C4DE9D7"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4C6A988D"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14:paraId="6467C8B7"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14:paraId="13499E54"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p>
          <w:p w14:paraId="56CE0018"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documentação)</w:t>
            </w:r>
          </w:p>
          <w:p w14:paraId="6E36661F" w14:textId="77777777" w:rsidR="00CB196D" w:rsidRPr="0033420A" w:rsidRDefault="00CB196D" w:rsidP="004370F7">
            <w:pPr>
              <w:spacing w:after="0" w:line="240" w:lineRule="auto"/>
              <w:rPr>
                <w:rFonts w:ascii="Arial" w:hAnsi="Arial" w:cs="Arial"/>
              </w:rPr>
            </w:pPr>
          </w:p>
        </w:tc>
        <w:tc>
          <w:tcPr>
            <w:tcW w:w="2693" w:type="dxa"/>
            <w:tcBorders>
              <w:top w:val="single" w:sz="2" w:space="0" w:color="auto"/>
              <w:left w:val="single" w:sz="2" w:space="0" w:color="auto"/>
              <w:bottom w:val="single" w:sz="4" w:space="0" w:color="auto"/>
              <w:right w:val="single" w:sz="4" w:space="0" w:color="auto"/>
            </w:tcBorders>
            <w:vAlign w:val="center"/>
          </w:tcPr>
          <w:p w14:paraId="6D839D99" w14:textId="77777777" w:rsidR="00CB196D" w:rsidRPr="0033420A" w:rsidRDefault="00E952B4" w:rsidP="00CB196D">
            <w:pPr>
              <w:spacing w:after="0" w:line="240" w:lineRule="auto"/>
              <w:jc w:val="center"/>
              <w:rPr>
                <w:rFonts w:ascii="Arial" w:hAnsi="Arial" w:cs="Arial"/>
              </w:rPr>
            </w:pPr>
            <w:r>
              <w:rPr>
                <w:rFonts w:ascii="Arial" w:hAnsi="Arial" w:cs="Arial"/>
              </w:rPr>
              <w:lastRenderedPageBreak/>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17FB7DE5" w14:textId="77777777" w:rsidR="00E952B4" w:rsidRPr="0033420A" w:rsidRDefault="00A034F7" w:rsidP="00CB196D">
            <w:pPr>
              <w:spacing w:after="0" w:line="240" w:lineRule="auto"/>
              <w:rPr>
                <w:rFonts w:ascii="Arial" w:hAnsi="Arial" w:cs="Arial"/>
              </w:rPr>
            </w:pPr>
            <w:r>
              <w:rPr>
                <w:rFonts w:ascii="Arial" w:hAnsi="Arial" w:cs="Arial"/>
              </w:rPr>
              <w:t xml:space="preserve">Qual é a importância de seguir um padrão de documentação para organização dos requisitos </w:t>
            </w:r>
            <w:r>
              <w:rPr>
                <w:rFonts w:ascii="Arial" w:hAnsi="Arial" w:cs="Arial"/>
              </w:rPr>
              <w:lastRenderedPageBreak/>
              <w:t xml:space="preserve">do projeto? Podemos colocar as </w:t>
            </w:r>
            <w:proofErr w:type="spellStart"/>
            <w:r>
              <w:rPr>
                <w:rFonts w:ascii="Arial" w:hAnsi="Arial" w:cs="Arial"/>
              </w:rPr>
              <w:t>UMLs</w:t>
            </w:r>
            <w:proofErr w:type="spellEnd"/>
            <w:r>
              <w:rPr>
                <w:rFonts w:ascii="Arial" w:hAnsi="Arial" w:cs="Arial"/>
              </w:rPr>
              <w:t xml:space="preserve"> do projeto nesse documento?</w:t>
            </w:r>
          </w:p>
        </w:tc>
      </w:tr>
      <w:tr w:rsidR="00CB196D" w14:paraId="2C87A808"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6194453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5.3.Homologação</w:t>
            </w:r>
          </w:p>
          <w:p w14:paraId="6A7712B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14:paraId="75B86A3A"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14:paraId="16065925" w14:textId="77777777" w:rsidR="00A034F7"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p w14:paraId="38645DC7" w14:textId="77777777" w:rsidR="00CB196D" w:rsidRPr="0033420A" w:rsidRDefault="00CB196D" w:rsidP="00E952B4">
            <w:pPr>
              <w:spacing w:after="0" w:line="240" w:lineRule="auto"/>
              <w:rPr>
                <w:rFonts w:ascii="Arial" w:hAnsi="Arial" w:cs="Arial"/>
              </w:rPr>
            </w:pPr>
          </w:p>
        </w:tc>
        <w:tc>
          <w:tcPr>
            <w:tcW w:w="2693" w:type="dxa"/>
            <w:tcBorders>
              <w:top w:val="single" w:sz="2" w:space="0" w:color="auto"/>
              <w:left w:val="single" w:sz="2" w:space="0" w:color="auto"/>
              <w:bottom w:val="single" w:sz="4" w:space="0" w:color="auto"/>
              <w:right w:val="single" w:sz="4" w:space="0" w:color="auto"/>
            </w:tcBorders>
            <w:vAlign w:val="center"/>
          </w:tcPr>
          <w:p w14:paraId="3D5C6EFB" w14:textId="77777777" w:rsidR="00A034F7" w:rsidRDefault="00A034F7" w:rsidP="00CB196D">
            <w:pPr>
              <w:spacing w:after="0" w:line="240" w:lineRule="auto"/>
              <w:jc w:val="center"/>
              <w:rPr>
                <w:rFonts w:ascii="Arial" w:hAnsi="Arial" w:cs="Arial"/>
              </w:rPr>
            </w:pPr>
            <w:r>
              <w:rPr>
                <w:rFonts w:ascii="Arial" w:hAnsi="Arial" w:cs="Arial"/>
              </w:rPr>
              <w:t>Demonstrações e seminário.</w:t>
            </w:r>
          </w:p>
          <w:p w14:paraId="7F72A39B" w14:textId="77777777" w:rsidR="00CB196D" w:rsidRPr="0033420A" w:rsidRDefault="00E952B4"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3286B576" w14:textId="77777777" w:rsidR="00E952B4" w:rsidRPr="0033420A" w:rsidRDefault="00A034F7" w:rsidP="00A034F7">
            <w:pPr>
              <w:spacing w:after="0" w:line="240" w:lineRule="auto"/>
              <w:rPr>
                <w:rFonts w:ascii="Arial" w:hAnsi="Arial" w:cs="Arial"/>
              </w:rPr>
            </w:pPr>
            <w:r>
              <w:rPr>
                <w:rFonts w:ascii="Arial" w:hAnsi="Arial" w:cs="Arial"/>
              </w:rPr>
              <w:t>O desenvolvimento do sistema pode ser visto como algo iterativo, assim, várias versões deste ocorrem, como essas versões poderiam estar associadas com o documento de requisitos?</w:t>
            </w:r>
          </w:p>
        </w:tc>
      </w:tr>
      <w:bookmarkEnd w:id="0"/>
    </w:tbl>
    <w:p w14:paraId="135E58C4" w14:textId="77777777" w:rsidR="001C2C3E" w:rsidRPr="00083405" w:rsidRDefault="001C2C3E" w:rsidP="00E93EA0">
      <w:pPr>
        <w:tabs>
          <w:tab w:val="left" w:pos="8690"/>
        </w:tabs>
        <w:spacing w:after="0" w:line="240" w:lineRule="auto"/>
        <w:rPr>
          <w:rFonts w:ascii="Arial" w:hAnsi="Arial" w:cs="Arial"/>
          <w:sz w:val="20"/>
          <w:szCs w:val="20"/>
        </w:rPr>
      </w:pPr>
    </w:p>
    <w:p w14:paraId="62EBF9A1" w14:textId="77777777" w:rsidR="00E93EA0" w:rsidRDefault="0068520D" w:rsidP="00E93EA0">
      <w:pPr>
        <w:tabs>
          <w:tab w:val="left" w:pos="8690"/>
        </w:tabs>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1020B7" w:rsidRPr="00461807" w14:paraId="7AAC4279" w14:textId="77777777" w:rsidTr="6D643BDC">
        <w:trPr>
          <w:trHeight w:val="541"/>
        </w:trPr>
        <w:tc>
          <w:tcPr>
            <w:tcW w:w="2338" w:type="dxa"/>
            <w:tcBorders>
              <w:top w:val="single" w:sz="12" w:space="0" w:color="auto"/>
              <w:left w:val="single" w:sz="12" w:space="0" w:color="auto"/>
              <w:right w:val="single" w:sz="2" w:space="0" w:color="auto"/>
            </w:tcBorders>
            <w:vAlign w:val="center"/>
          </w:tcPr>
          <w:p w14:paraId="5E2FE39E"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4C7B2C17" w14:textId="77777777" w:rsidR="001020B7" w:rsidRPr="00D46FCF" w:rsidRDefault="001020B7"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Somativa</w:t>
            </w:r>
          </w:p>
        </w:tc>
      </w:tr>
      <w:tr w:rsidR="001020B7" w:rsidRPr="00461807" w14:paraId="53116E0D" w14:textId="77777777" w:rsidTr="6D643BDC">
        <w:trPr>
          <w:trHeight w:val="482"/>
        </w:trPr>
        <w:tc>
          <w:tcPr>
            <w:tcW w:w="9923" w:type="dxa"/>
            <w:gridSpan w:val="2"/>
            <w:tcBorders>
              <w:left w:val="single" w:sz="12" w:space="0" w:color="auto"/>
              <w:bottom w:val="double" w:sz="4" w:space="0" w:color="auto"/>
              <w:right w:val="single" w:sz="12" w:space="0" w:color="auto"/>
            </w:tcBorders>
            <w:vAlign w:val="center"/>
          </w:tcPr>
          <w:p w14:paraId="292AA0A6"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t>TEXTO</w:t>
            </w:r>
          </w:p>
        </w:tc>
      </w:tr>
      <w:tr w:rsidR="001020B7" w:rsidRPr="00461807" w14:paraId="49686EBB" w14:textId="77777777" w:rsidTr="6D643BDC">
        <w:trPr>
          <w:trHeight w:val="11677"/>
        </w:trPr>
        <w:tc>
          <w:tcPr>
            <w:tcW w:w="9923" w:type="dxa"/>
            <w:gridSpan w:val="2"/>
            <w:tcBorders>
              <w:top w:val="double" w:sz="4" w:space="0" w:color="auto"/>
              <w:left w:val="single" w:sz="12" w:space="0" w:color="auto"/>
              <w:bottom w:val="single" w:sz="12" w:space="0" w:color="auto"/>
              <w:right w:val="single" w:sz="12" w:space="0" w:color="auto"/>
            </w:tcBorders>
          </w:tcPr>
          <w:p w14:paraId="0C6C2CD5" w14:textId="77777777" w:rsidR="00434DF1" w:rsidRDefault="00434DF1" w:rsidP="00434DF1">
            <w:pPr>
              <w:spacing w:after="0" w:line="240" w:lineRule="auto"/>
              <w:rPr>
                <w:rFonts w:ascii="Arial" w:eastAsia="Times New Roman" w:hAnsi="Arial" w:cs="Arial"/>
                <w:lang w:eastAsia="ar-SA"/>
              </w:rPr>
            </w:pPr>
          </w:p>
          <w:p w14:paraId="48956DC2" w14:textId="77777777" w:rsidR="00D34EFC" w:rsidRDefault="00D34EFC" w:rsidP="00D34EFC">
            <w:pPr>
              <w:spacing w:after="0" w:line="240" w:lineRule="auto"/>
              <w:jc w:val="both"/>
              <w:rPr>
                <w:rFonts w:ascii="Arial" w:eastAsia="Times New Roman" w:hAnsi="Arial" w:cs="Arial"/>
                <w:lang w:eastAsia="ar-SA"/>
              </w:rPr>
            </w:pPr>
            <w:proofErr w:type="spellStart"/>
            <w:r w:rsidRPr="00AF4A25">
              <w:rPr>
                <w:rFonts w:ascii="Arial" w:eastAsia="Times New Roman" w:hAnsi="Arial" w:cs="Arial"/>
                <w:b/>
                <w:lang w:eastAsia="ar-SA"/>
              </w:rPr>
              <w:t>Obs</w:t>
            </w:r>
            <w:proofErr w:type="spellEnd"/>
            <w:r w:rsidRPr="00AF4A25">
              <w:rPr>
                <w:rFonts w:ascii="Arial" w:eastAsia="Times New Roman" w:hAnsi="Arial" w:cs="Arial"/>
                <w:b/>
                <w:lang w:eastAsia="ar-SA"/>
              </w:rPr>
              <w:t>:</w:t>
            </w:r>
            <w:r>
              <w:rPr>
                <w:rFonts w:ascii="Arial" w:eastAsia="Times New Roman" w:hAnsi="Arial" w:cs="Arial"/>
                <w:b/>
                <w:lang w:eastAsia="ar-SA"/>
              </w:rPr>
              <w:t xml:space="preserve"> </w:t>
            </w:r>
            <w:r>
              <w:rPr>
                <w:rFonts w:ascii="Arial" w:eastAsia="Times New Roman" w:hAnsi="Arial" w:cs="Arial"/>
                <w:lang w:eastAsia="ar-SA"/>
              </w:rPr>
              <w:t xml:space="preserve">Atividade para ser realizada </w:t>
            </w:r>
            <w:r w:rsidR="00EC2AD8">
              <w:rPr>
                <w:rFonts w:ascii="Arial" w:eastAsia="Times New Roman" w:hAnsi="Arial" w:cs="Arial"/>
                <w:lang w:eastAsia="ar-SA"/>
              </w:rPr>
              <w:t>em grupo</w:t>
            </w:r>
            <w:r>
              <w:rPr>
                <w:rFonts w:ascii="Arial" w:eastAsia="Times New Roman" w:hAnsi="Arial" w:cs="Arial"/>
                <w:lang w:eastAsia="ar-SA"/>
              </w:rPr>
              <w:t>.</w:t>
            </w:r>
          </w:p>
          <w:p w14:paraId="709E88E4" w14:textId="77777777" w:rsidR="00D34EFC" w:rsidRDefault="00D34EFC" w:rsidP="00D34EFC">
            <w:pPr>
              <w:spacing w:after="0" w:line="240" w:lineRule="auto"/>
              <w:jc w:val="both"/>
              <w:rPr>
                <w:rFonts w:ascii="Arial" w:eastAsia="Times New Roman" w:hAnsi="Arial" w:cs="Arial"/>
                <w:lang w:eastAsia="ar-SA"/>
              </w:rPr>
            </w:pPr>
          </w:p>
          <w:p w14:paraId="3393D89D" w14:textId="77777777" w:rsidR="00D34EFC" w:rsidRDefault="00D34EFC" w:rsidP="00EC2AD8">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w:t>
            </w:r>
            <w:r w:rsidR="00EC2AD8">
              <w:rPr>
                <w:rFonts w:ascii="Arial" w:eastAsia="Times New Roman" w:hAnsi="Arial" w:cs="Arial"/>
                <w:lang w:eastAsia="ar-SA"/>
              </w:rPr>
              <w:t xml:space="preserve">O setor de projetos de uma grande empresa automobilística da cidade de Jaguariúna está contratando uma empresa de consultoria de software para resolver um problema de produção de sua empresa. Você como empreendedor irá realizar uma consultoria e propor uma solução de projeto para essa empresa. É importante seguir um modelo padrão de documentos de requisitos bem como desenhar os diagramas conforme os diagramas UML, pois o setor de projetos </w:t>
            </w:r>
            <w:r w:rsidR="00815102">
              <w:rPr>
                <w:rFonts w:ascii="Arial" w:eastAsia="Times New Roman" w:hAnsi="Arial" w:cs="Arial"/>
                <w:lang w:eastAsia="ar-SA"/>
              </w:rPr>
              <w:t>tem</w:t>
            </w:r>
            <w:r w:rsidR="00EC2AD8">
              <w:rPr>
                <w:rFonts w:ascii="Arial" w:eastAsia="Times New Roman" w:hAnsi="Arial" w:cs="Arial"/>
                <w:lang w:eastAsia="ar-SA"/>
              </w:rPr>
              <w:t xml:space="preserve"> pessoas da área de informática que conhecem muito bem a parte de projetos de software.</w:t>
            </w:r>
          </w:p>
          <w:p w14:paraId="508C98E9" w14:textId="77777777" w:rsidR="00D34EFC" w:rsidRDefault="00D34EFC" w:rsidP="00D34EFC">
            <w:pPr>
              <w:spacing w:after="0" w:line="240" w:lineRule="auto"/>
              <w:jc w:val="both"/>
              <w:rPr>
                <w:rFonts w:ascii="Arial" w:eastAsia="Times New Roman" w:hAnsi="Arial" w:cs="Arial"/>
                <w:lang w:eastAsia="ar-SA"/>
              </w:rPr>
            </w:pPr>
          </w:p>
          <w:p w14:paraId="779F8E76" w14:textId="77777777" w:rsidR="00D34EFC" w:rsidRDefault="00D34EFC" w:rsidP="00D34EFC">
            <w:pPr>
              <w:spacing w:after="0" w:line="240" w:lineRule="auto"/>
              <w:jc w:val="both"/>
            </w:pPr>
          </w:p>
          <w:p w14:paraId="465D3F83" w14:textId="77777777" w:rsidR="00EC2AD8" w:rsidRDefault="00D34EFC" w:rsidP="00D34EFC">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w:t>
            </w:r>
            <w:r w:rsidR="00EC2AD8">
              <w:rPr>
                <w:rFonts w:ascii="Arial" w:eastAsia="Times New Roman" w:hAnsi="Arial" w:cs="Arial"/>
                <w:lang w:eastAsia="ar-SA"/>
              </w:rPr>
              <w:t>O problema da empresa automobilística é o armazenamento das informações da parte de qualidade da produção. A necessidade deles é de armazenar em um banco de dados as informações das peças:</w:t>
            </w:r>
          </w:p>
          <w:p w14:paraId="66F7B52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da peça</w:t>
            </w:r>
          </w:p>
          <w:p w14:paraId="0AF5C6E6"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Código</w:t>
            </w:r>
          </w:p>
          <w:p w14:paraId="130858A1"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37F0590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do responsável da peça</w:t>
            </w:r>
          </w:p>
          <w:p w14:paraId="6D59E946"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Matrícula do responsável da peça</w:t>
            </w:r>
          </w:p>
          <w:p w14:paraId="551AC8EF"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Funcionário que realizou a qualidade d</w:t>
            </w:r>
            <w:r w:rsidR="00815102">
              <w:rPr>
                <w:rFonts w:ascii="Arial" w:eastAsia="Times New Roman" w:hAnsi="Arial" w:cs="Arial"/>
                <w:lang w:eastAsia="ar-SA"/>
              </w:rPr>
              <w:t>a</w:t>
            </w:r>
            <w:r>
              <w:rPr>
                <w:rFonts w:ascii="Arial" w:eastAsia="Times New Roman" w:hAnsi="Arial" w:cs="Arial"/>
                <w:lang w:eastAsia="ar-SA"/>
              </w:rPr>
              <w:t xml:space="preserve"> peça</w:t>
            </w:r>
          </w:p>
          <w:p w14:paraId="49047EB4"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Passou ou não na qualidade</w:t>
            </w:r>
          </w:p>
          <w:p w14:paraId="26BB3EE1"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2451CF0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Dia da produção</w:t>
            </w:r>
          </w:p>
          <w:p w14:paraId="16499C60"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Lote</w:t>
            </w:r>
          </w:p>
          <w:p w14:paraId="4D3D041A" w14:textId="5A098D1A" w:rsidR="00104976" w:rsidRDefault="00EC2AD8" w:rsidP="00EC2AD8">
            <w:pPr>
              <w:spacing w:after="0" w:line="240" w:lineRule="auto"/>
              <w:jc w:val="both"/>
              <w:rPr>
                <w:rFonts w:ascii="Arial" w:eastAsia="Times New Roman" w:hAnsi="Arial" w:cs="Arial"/>
                <w:lang w:eastAsia="ar-SA"/>
              </w:rPr>
            </w:pPr>
            <w:r w:rsidRPr="6D643BDC">
              <w:rPr>
                <w:rFonts w:ascii="Arial" w:eastAsia="Times New Roman" w:hAnsi="Arial" w:cs="Arial"/>
                <w:lang w:eastAsia="ar-SA"/>
              </w:rPr>
              <w:t xml:space="preserve">O armazenamento dessas informações </w:t>
            </w:r>
            <w:r w:rsidR="090D6C19" w:rsidRPr="6D643BDC">
              <w:rPr>
                <w:rFonts w:ascii="Arial" w:eastAsia="Times New Roman" w:hAnsi="Arial" w:cs="Arial"/>
                <w:lang w:eastAsia="ar-SA"/>
              </w:rPr>
              <w:t>são</w:t>
            </w:r>
            <w:r w:rsidRPr="6D643BDC">
              <w:rPr>
                <w:rFonts w:ascii="Arial" w:eastAsia="Times New Roman" w:hAnsi="Arial" w:cs="Arial"/>
                <w:lang w:eastAsia="ar-SA"/>
              </w:rPr>
              <w:t xml:space="preserve"> muito importantes pois o cliente pode </w:t>
            </w:r>
            <w:r w:rsidR="00815102" w:rsidRPr="6D643BDC">
              <w:rPr>
                <w:rFonts w:ascii="Arial" w:eastAsia="Times New Roman" w:hAnsi="Arial" w:cs="Arial"/>
                <w:lang w:eastAsia="ar-SA"/>
              </w:rPr>
              <w:t>adquirir</w:t>
            </w:r>
            <w:r w:rsidRPr="6D643BDC">
              <w:rPr>
                <w:rFonts w:ascii="Arial" w:eastAsia="Times New Roman" w:hAnsi="Arial" w:cs="Arial"/>
                <w:lang w:eastAsia="ar-SA"/>
              </w:rPr>
              <w:t xml:space="preserve"> uma peça defeituosa e a empresa precisa rastrear o processo de produção dela para identificar o problema. O gerente da empresa deseja ter um aplicativo para consultar um relatório da quantidade d</w:t>
            </w:r>
            <w:r w:rsidR="00815102" w:rsidRPr="6D643BDC">
              <w:rPr>
                <w:rFonts w:ascii="Arial" w:eastAsia="Times New Roman" w:hAnsi="Arial" w:cs="Arial"/>
                <w:lang w:eastAsia="ar-SA"/>
              </w:rPr>
              <w:t>as</w:t>
            </w:r>
            <w:r w:rsidRPr="6D643BDC">
              <w:rPr>
                <w:rFonts w:ascii="Arial" w:eastAsia="Times New Roman" w:hAnsi="Arial" w:cs="Arial"/>
                <w:lang w:eastAsia="ar-SA"/>
              </w:rPr>
              <w:t xml:space="preserve"> peças produzidas, pessoas responsáveis, evolução mensal da produção</w:t>
            </w:r>
            <w:r w:rsidR="00815102" w:rsidRPr="6D643BDC">
              <w:rPr>
                <w:rFonts w:ascii="Arial" w:eastAsia="Times New Roman" w:hAnsi="Arial" w:cs="Arial"/>
                <w:lang w:eastAsia="ar-SA"/>
              </w:rPr>
              <w:t xml:space="preserve"> e uma</w:t>
            </w:r>
            <w:r w:rsidRPr="6D643BDC">
              <w:rPr>
                <w:rFonts w:ascii="Arial" w:eastAsia="Times New Roman" w:hAnsi="Arial" w:cs="Arial"/>
                <w:lang w:eastAsia="ar-SA"/>
              </w:rPr>
              <w:t xml:space="preserve"> relação</w:t>
            </w:r>
            <w:r w:rsidR="00815102" w:rsidRPr="6D643BDC">
              <w:rPr>
                <w:rFonts w:ascii="Arial" w:eastAsia="Times New Roman" w:hAnsi="Arial" w:cs="Arial"/>
                <w:lang w:eastAsia="ar-SA"/>
              </w:rPr>
              <w:t xml:space="preserve"> da</w:t>
            </w:r>
            <w:r w:rsidRPr="6D643BDC">
              <w:rPr>
                <w:rFonts w:ascii="Arial" w:eastAsia="Times New Roman" w:hAnsi="Arial" w:cs="Arial"/>
                <w:lang w:eastAsia="ar-SA"/>
              </w:rPr>
              <w:t xml:space="preserve"> quantidade de peças que passaram para a qualidade ou não. Esse relatório deve estar acessível também por uma página web, disponível dentro e fora da empresa. Apenas uma pessoa poderá alterar as informações desse sistema para manter a consistência com os dados inseridos nelas.</w:t>
            </w:r>
          </w:p>
          <w:p w14:paraId="7818863E" w14:textId="77777777" w:rsidR="00D01042" w:rsidRPr="00104976" w:rsidRDefault="00D01042" w:rsidP="00D01042">
            <w:pPr>
              <w:spacing w:after="0" w:line="240" w:lineRule="auto"/>
              <w:jc w:val="both"/>
              <w:rPr>
                <w:rFonts w:ascii="Arial" w:eastAsia="Times New Roman" w:hAnsi="Arial" w:cs="Arial"/>
                <w:lang w:eastAsia="ar-SA"/>
              </w:rPr>
            </w:pPr>
          </w:p>
          <w:p w14:paraId="44F69B9A" w14:textId="77777777" w:rsidR="00D34EFC" w:rsidRDefault="00D34EFC" w:rsidP="00D34EFC">
            <w:pPr>
              <w:spacing w:after="0" w:line="240" w:lineRule="auto"/>
              <w:jc w:val="both"/>
              <w:rPr>
                <w:rFonts w:ascii="Arial" w:eastAsia="Times New Roman" w:hAnsi="Arial" w:cs="Arial"/>
                <w:lang w:eastAsia="ar-SA"/>
              </w:rPr>
            </w:pPr>
          </w:p>
          <w:p w14:paraId="1C67D524" w14:textId="77777777" w:rsidR="00D34EFC" w:rsidRDefault="00D34EFC" w:rsidP="00D34EFC">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09918F5F" w14:textId="77777777" w:rsidR="00956841" w:rsidRPr="00B62D8F" w:rsidRDefault="00EC2AD8" w:rsidP="00070F68">
            <w:pPr>
              <w:spacing w:after="0" w:line="240" w:lineRule="auto"/>
              <w:ind w:left="720"/>
              <w:jc w:val="both"/>
              <w:rPr>
                <w:rFonts w:ascii="Arial" w:eastAsia="Times New Roman" w:hAnsi="Arial" w:cs="Arial"/>
                <w:lang w:eastAsia="ar-SA"/>
              </w:rPr>
            </w:pPr>
            <w:r>
              <w:rPr>
                <w:rFonts w:ascii="Arial" w:eastAsia="Times New Roman" w:hAnsi="Arial" w:cs="Arial"/>
                <w:lang w:eastAsia="ar-SA"/>
              </w:rPr>
              <w:t>Documento de requisitos com os diagramas UML de caso de uso</w:t>
            </w:r>
            <w:r w:rsidR="007D5B8F">
              <w:rPr>
                <w:rFonts w:ascii="Arial" w:eastAsia="Times New Roman" w:hAnsi="Arial" w:cs="Arial"/>
                <w:lang w:eastAsia="ar-SA"/>
              </w:rPr>
              <w:t xml:space="preserve">, </w:t>
            </w:r>
            <w:r>
              <w:rPr>
                <w:rFonts w:ascii="Arial" w:eastAsia="Times New Roman" w:hAnsi="Arial" w:cs="Arial"/>
                <w:lang w:eastAsia="ar-SA"/>
              </w:rPr>
              <w:t>diagrama de classe</w:t>
            </w:r>
            <w:r w:rsidR="007D5B8F">
              <w:rPr>
                <w:rFonts w:ascii="Arial" w:eastAsia="Times New Roman" w:hAnsi="Arial" w:cs="Arial"/>
                <w:lang w:eastAsia="ar-SA"/>
              </w:rPr>
              <w:t xml:space="preserve"> e o MER/DER.</w:t>
            </w:r>
            <w:r w:rsidR="00070F68" w:rsidRPr="00B62D8F">
              <w:rPr>
                <w:rFonts w:ascii="Arial" w:eastAsia="Times New Roman" w:hAnsi="Arial" w:cs="Arial"/>
                <w:lang w:eastAsia="ar-SA"/>
              </w:rPr>
              <w:t xml:space="preserve"> </w:t>
            </w:r>
          </w:p>
        </w:tc>
      </w:tr>
    </w:tbl>
    <w:p w14:paraId="5F07D11E" w14:textId="77777777" w:rsidR="002E25CF" w:rsidRDefault="002E25CF" w:rsidP="00E93EA0">
      <w:pPr>
        <w:spacing w:after="0" w:line="240" w:lineRule="auto"/>
        <w:rPr>
          <w:rFonts w:ascii="Arial" w:hAnsi="Arial" w:cs="Arial"/>
          <w:sz w:val="20"/>
          <w:szCs w:val="20"/>
        </w:rPr>
      </w:pPr>
    </w:p>
    <w:p w14:paraId="41508A3C" w14:textId="77777777" w:rsidR="00621DB8" w:rsidRDefault="00621DB8" w:rsidP="00E93EA0">
      <w:pPr>
        <w:spacing w:after="0" w:line="240" w:lineRule="auto"/>
        <w:rPr>
          <w:rFonts w:ascii="Arial" w:hAnsi="Arial" w:cs="Arial"/>
          <w:sz w:val="20"/>
          <w:szCs w:val="20"/>
        </w:rPr>
      </w:pPr>
    </w:p>
    <w:p w14:paraId="43D6B1D6" w14:textId="77777777" w:rsidR="00621DB8" w:rsidRDefault="00621DB8" w:rsidP="00E93EA0">
      <w:pPr>
        <w:spacing w:after="0" w:line="240" w:lineRule="auto"/>
        <w:rPr>
          <w:rFonts w:ascii="Arial" w:hAnsi="Arial" w:cs="Arial"/>
          <w:sz w:val="20"/>
          <w:szCs w:val="20"/>
        </w:rPr>
      </w:pPr>
    </w:p>
    <w:p w14:paraId="17DBC151" w14:textId="77777777" w:rsidR="00C967C2" w:rsidRDefault="00C967C2" w:rsidP="00E93EA0">
      <w:pPr>
        <w:spacing w:after="0" w:line="240" w:lineRule="auto"/>
        <w:rPr>
          <w:rFonts w:ascii="Arial" w:hAnsi="Arial" w:cs="Arial"/>
          <w:sz w:val="20"/>
          <w:szCs w:val="20"/>
        </w:rPr>
      </w:pPr>
    </w:p>
    <w:p w14:paraId="6F8BD81B" w14:textId="77777777" w:rsidR="00C967C2" w:rsidRDefault="00C967C2" w:rsidP="00E93EA0">
      <w:pPr>
        <w:spacing w:after="0" w:line="240" w:lineRule="auto"/>
        <w:rPr>
          <w:rFonts w:ascii="Arial" w:hAnsi="Arial" w:cs="Arial"/>
          <w:sz w:val="20"/>
          <w:szCs w:val="20"/>
        </w:rPr>
      </w:pPr>
    </w:p>
    <w:p w14:paraId="2613E9C1" w14:textId="77777777" w:rsidR="00C967C2" w:rsidRDefault="00C967C2" w:rsidP="00E93EA0">
      <w:pPr>
        <w:spacing w:after="0" w:line="240" w:lineRule="auto"/>
        <w:rPr>
          <w:rFonts w:ascii="Arial" w:hAnsi="Arial" w:cs="Arial"/>
          <w:sz w:val="20"/>
          <w:szCs w:val="20"/>
        </w:rPr>
      </w:pPr>
    </w:p>
    <w:p w14:paraId="1037B8A3" w14:textId="77777777" w:rsidR="00C967C2" w:rsidRDefault="00C967C2" w:rsidP="00E93EA0">
      <w:pPr>
        <w:spacing w:after="0" w:line="240" w:lineRule="auto"/>
        <w:rPr>
          <w:rFonts w:ascii="Arial" w:hAnsi="Arial" w:cs="Arial"/>
          <w:sz w:val="20"/>
          <w:szCs w:val="20"/>
        </w:rPr>
      </w:pPr>
    </w:p>
    <w:p w14:paraId="687C6DE0" w14:textId="77777777" w:rsidR="00C967C2" w:rsidRDefault="00C967C2" w:rsidP="00E93EA0">
      <w:pPr>
        <w:spacing w:after="0" w:line="240" w:lineRule="auto"/>
        <w:rPr>
          <w:rFonts w:ascii="Arial" w:hAnsi="Arial" w:cs="Arial"/>
          <w:sz w:val="20"/>
          <w:szCs w:val="20"/>
        </w:rPr>
      </w:pPr>
    </w:p>
    <w:p w14:paraId="5B2F9378" w14:textId="77777777" w:rsidR="00C967C2" w:rsidRDefault="00C967C2" w:rsidP="00E93EA0">
      <w:pPr>
        <w:spacing w:after="0" w:line="240" w:lineRule="auto"/>
        <w:rPr>
          <w:rFonts w:ascii="Arial" w:hAnsi="Arial" w:cs="Arial"/>
          <w:sz w:val="20"/>
          <w:szCs w:val="20"/>
        </w:rPr>
      </w:pPr>
    </w:p>
    <w:p w14:paraId="58E6DD4E" w14:textId="77777777" w:rsidR="00621DB8" w:rsidRDefault="00621DB8" w:rsidP="00E93EA0">
      <w:pPr>
        <w:spacing w:after="0" w:line="240" w:lineRule="auto"/>
        <w:rPr>
          <w:rFonts w:ascii="Arial" w:hAnsi="Arial" w:cs="Arial"/>
          <w:sz w:val="20"/>
          <w:szCs w:val="20"/>
        </w:rPr>
      </w:pPr>
    </w:p>
    <w:p w14:paraId="7D3BEE8F" w14:textId="77777777" w:rsidR="00C967C2" w:rsidRDefault="00C967C2" w:rsidP="00E93EA0">
      <w:pPr>
        <w:spacing w:after="0" w:line="240" w:lineRule="auto"/>
        <w:rPr>
          <w:rFonts w:ascii="Arial" w:hAnsi="Arial" w:cs="Arial"/>
          <w:sz w:val="20"/>
          <w:szCs w:val="20"/>
        </w:rPr>
      </w:pPr>
    </w:p>
    <w:p w14:paraId="3B88899E" w14:textId="77777777" w:rsidR="00C967C2" w:rsidRDefault="00C967C2" w:rsidP="00E93EA0">
      <w:pPr>
        <w:spacing w:after="0" w:line="240" w:lineRule="auto"/>
        <w:rPr>
          <w:rFonts w:ascii="Arial" w:hAnsi="Arial" w:cs="Arial"/>
          <w:sz w:val="20"/>
          <w:szCs w:val="20"/>
        </w:rPr>
      </w:pPr>
    </w:p>
    <w:p w14:paraId="69E2BB2B" w14:textId="77777777" w:rsidR="00C967C2" w:rsidRDefault="00C967C2" w:rsidP="00E93EA0">
      <w:pPr>
        <w:spacing w:after="0" w:line="240" w:lineRule="auto"/>
        <w:rPr>
          <w:rFonts w:ascii="Arial" w:hAnsi="Arial" w:cs="Arial"/>
          <w:sz w:val="20"/>
          <w:szCs w:val="20"/>
        </w:rPr>
      </w:pPr>
    </w:p>
    <w:p w14:paraId="57C0D796" w14:textId="77777777" w:rsidR="00B22BB5" w:rsidRDefault="00B22BB5" w:rsidP="00E93EA0">
      <w:pPr>
        <w:spacing w:after="0" w:line="240" w:lineRule="auto"/>
        <w:rPr>
          <w:rFonts w:ascii="Arial" w:hAnsi="Arial" w:cs="Arial"/>
          <w:sz w:val="20"/>
          <w:szCs w:val="20"/>
        </w:rPr>
      </w:pPr>
    </w:p>
    <w:p w14:paraId="0D142F6F" w14:textId="77777777" w:rsidR="00B22BB5" w:rsidRDefault="00B22BB5" w:rsidP="00E93EA0">
      <w:pPr>
        <w:spacing w:after="0" w:line="240" w:lineRule="auto"/>
        <w:rPr>
          <w:rFonts w:ascii="Arial" w:hAnsi="Arial" w:cs="Arial"/>
          <w:sz w:val="20"/>
          <w:szCs w:val="20"/>
        </w:rPr>
      </w:pPr>
    </w:p>
    <w:p w14:paraId="4475AD14" w14:textId="77777777" w:rsidR="00B22BB5" w:rsidRDefault="00B22BB5" w:rsidP="00E93EA0">
      <w:pPr>
        <w:spacing w:after="0" w:line="240" w:lineRule="auto"/>
        <w:rPr>
          <w:rFonts w:ascii="Arial" w:hAnsi="Arial" w:cs="Arial"/>
          <w:sz w:val="20"/>
          <w:szCs w:val="20"/>
        </w:rPr>
      </w:pPr>
    </w:p>
    <w:p w14:paraId="120C4E94" w14:textId="77777777" w:rsidR="00B22BB5" w:rsidRDefault="00B22BB5" w:rsidP="00E93EA0">
      <w:pPr>
        <w:spacing w:after="0" w:line="240" w:lineRule="auto"/>
        <w:rPr>
          <w:rFonts w:ascii="Arial" w:hAnsi="Arial" w:cs="Arial"/>
          <w:sz w:val="20"/>
          <w:szCs w:val="20"/>
        </w:rPr>
      </w:pPr>
    </w:p>
    <w:p w14:paraId="42AFC42D" w14:textId="77777777" w:rsidR="00B22BB5" w:rsidRDefault="00B22BB5" w:rsidP="00E93EA0">
      <w:pPr>
        <w:spacing w:after="0" w:line="240" w:lineRule="auto"/>
        <w:rPr>
          <w:rFonts w:ascii="Arial" w:hAnsi="Arial" w:cs="Arial"/>
          <w:sz w:val="20"/>
          <w:szCs w:val="20"/>
        </w:rPr>
      </w:pPr>
    </w:p>
    <w:p w14:paraId="271CA723" w14:textId="77777777" w:rsidR="00B22BB5" w:rsidRDefault="00B22BB5" w:rsidP="00E93EA0">
      <w:pPr>
        <w:spacing w:after="0" w:line="240" w:lineRule="auto"/>
        <w:rPr>
          <w:rFonts w:ascii="Arial" w:hAnsi="Arial" w:cs="Arial"/>
          <w:sz w:val="20"/>
          <w:szCs w:val="20"/>
        </w:rPr>
      </w:pPr>
    </w:p>
    <w:p w14:paraId="3E6C9E8C" w14:textId="77777777" w:rsidR="00B22BB5" w:rsidRDefault="00B22BB5" w:rsidP="00B22BB5">
      <w:pPr>
        <w:tabs>
          <w:tab w:val="left" w:pos="8690"/>
        </w:tabs>
        <w:jc w:val="center"/>
        <w:rPr>
          <w:rFonts w:ascii="Arial Narrow" w:hAnsi="Arial Narrow" w:cs="Arial"/>
          <w:b/>
          <w:u w:val="single"/>
        </w:rPr>
      </w:pPr>
      <w:r w:rsidRPr="00D46FCF">
        <w:rPr>
          <w:rFonts w:ascii="Arial Narrow" w:hAnsi="Arial Narrow" w:cs="Arial"/>
          <w:b/>
          <w:u w:val="single"/>
        </w:rPr>
        <w:t>INSTRUMENTO DE REGISTRO DE AVALIAÇÃO</w:t>
      </w:r>
      <w:r>
        <w:rPr>
          <w:rFonts w:ascii="Arial Narrow" w:hAnsi="Arial Narrow" w:cs="Arial"/>
          <w:b/>
          <w:u w:val="single"/>
        </w:rPr>
        <w:t xml:space="preserve"> SOMATIVA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311357" w:rsidRPr="00663293" w14:paraId="058465C8" w14:textId="77777777" w:rsidTr="00A559FC">
        <w:trPr>
          <w:trHeight w:val="448"/>
        </w:trPr>
        <w:tc>
          <w:tcPr>
            <w:tcW w:w="709" w:type="dxa"/>
            <w:vMerge w:val="restart"/>
            <w:tcBorders>
              <w:top w:val="single" w:sz="12" w:space="0" w:color="auto"/>
              <w:left w:val="single" w:sz="12" w:space="0" w:color="auto"/>
            </w:tcBorders>
            <w:textDirection w:val="btLr"/>
            <w:vAlign w:val="center"/>
          </w:tcPr>
          <w:p w14:paraId="09604CF7" w14:textId="77777777" w:rsidR="00311357" w:rsidRPr="00CE256D" w:rsidRDefault="00311357" w:rsidP="00A559FC">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6C1501D4" w14:textId="77777777" w:rsidR="00311357" w:rsidRPr="00663293" w:rsidRDefault="00311357" w:rsidP="00A559FC">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715" w:type="dxa"/>
            <w:gridSpan w:val="2"/>
            <w:vMerge w:val="restart"/>
            <w:tcBorders>
              <w:top w:val="single" w:sz="12" w:space="0" w:color="auto"/>
            </w:tcBorders>
            <w:vAlign w:val="center"/>
          </w:tcPr>
          <w:p w14:paraId="010481BF" w14:textId="77777777" w:rsidR="00311357" w:rsidRDefault="00311357" w:rsidP="00A559FC">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311357" w:rsidRPr="00B36250" w14:paraId="016ED59E" w14:textId="77777777" w:rsidTr="00A559FC">
              <w:trPr>
                <w:jc w:val="center"/>
              </w:trPr>
              <w:tc>
                <w:tcPr>
                  <w:tcW w:w="340" w:type="dxa"/>
                  <w:shd w:val="clear" w:color="auto" w:fill="FF0000"/>
                </w:tcPr>
                <w:p w14:paraId="75FBE423" w14:textId="77777777" w:rsidR="00311357" w:rsidRPr="00B36250" w:rsidRDefault="00311357" w:rsidP="00A559FC">
                  <w:pPr>
                    <w:tabs>
                      <w:tab w:val="left" w:pos="8690"/>
                    </w:tabs>
                    <w:spacing w:after="0" w:line="240" w:lineRule="auto"/>
                    <w:jc w:val="center"/>
                    <w:rPr>
                      <w:rFonts w:ascii="Arial" w:hAnsi="Arial" w:cs="Arial"/>
                      <w:sz w:val="20"/>
                      <w:szCs w:val="20"/>
                    </w:rPr>
                  </w:pPr>
                </w:p>
              </w:tc>
              <w:tc>
                <w:tcPr>
                  <w:tcW w:w="1134" w:type="dxa"/>
                  <w:vAlign w:val="center"/>
                </w:tcPr>
                <w:p w14:paraId="3400F594"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2D3F0BEC" w14:textId="77777777" w:rsidR="00311357" w:rsidRPr="00B36250" w:rsidRDefault="00311357" w:rsidP="00A559FC">
                  <w:pPr>
                    <w:tabs>
                      <w:tab w:val="left" w:pos="8690"/>
                    </w:tabs>
                    <w:spacing w:after="0" w:line="240" w:lineRule="auto"/>
                    <w:jc w:val="center"/>
                    <w:rPr>
                      <w:rFonts w:ascii="Arial" w:hAnsi="Arial" w:cs="Arial"/>
                      <w:sz w:val="20"/>
                      <w:szCs w:val="20"/>
                    </w:rPr>
                  </w:pPr>
                </w:p>
              </w:tc>
              <w:tc>
                <w:tcPr>
                  <w:tcW w:w="1134" w:type="dxa"/>
                  <w:vAlign w:val="center"/>
                </w:tcPr>
                <w:p w14:paraId="3C9A5DD9" w14:textId="77777777" w:rsidR="00311357" w:rsidRPr="00B36250" w:rsidRDefault="00311357" w:rsidP="00A559FC">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311357" w:rsidRPr="00B36250" w14:paraId="2AD136E4" w14:textId="77777777" w:rsidTr="00A559FC">
              <w:trPr>
                <w:jc w:val="center"/>
              </w:trPr>
              <w:tc>
                <w:tcPr>
                  <w:tcW w:w="340" w:type="dxa"/>
                  <w:shd w:val="clear" w:color="auto" w:fill="auto"/>
                </w:tcPr>
                <w:p w14:paraId="2322F001"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63852F5E"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56B20A0C"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10AB273B" w14:textId="77777777" w:rsidR="00311357" w:rsidRPr="00B36250" w:rsidRDefault="00311357" w:rsidP="00A559FC">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311357" w:rsidRPr="00B36250" w14:paraId="7DF29A95" w14:textId="77777777" w:rsidTr="00A559FC">
              <w:trPr>
                <w:jc w:val="center"/>
              </w:trPr>
              <w:tc>
                <w:tcPr>
                  <w:tcW w:w="340" w:type="dxa"/>
                  <w:shd w:val="clear" w:color="auto" w:fill="auto"/>
                </w:tcPr>
                <w:p w14:paraId="4BB180D6"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7D460384" w14:textId="77777777" w:rsidR="00311357" w:rsidRPr="00B36250" w:rsidRDefault="00311357" w:rsidP="00A559FC">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1CF5E66A" w14:textId="77777777" w:rsidR="00311357"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3013A81A"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75CF4315" w14:textId="77777777" w:rsidR="00311357" w:rsidRPr="00663293" w:rsidRDefault="00311357" w:rsidP="00A559FC">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6906D0ED" w14:textId="77777777" w:rsidR="00311357" w:rsidRPr="00663293" w:rsidRDefault="00311357" w:rsidP="00A559FC">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311357" w:rsidRPr="00663293" w14:paraId="3CB648E9" w14:textId="77777777" w:rsidTr="00A559FC">
        <w:trPr>
          <w:cantSplit/>
          <w:trHeight w:val="1275"/>
        </w:trPr>
        <w:tc>
          <w:tcPr>
            <w:tcW w:w="709" w:type="dxa"/>
            <w:vMerge/>
            <w:tcBorders>
              <w:left w:val="single" w:sz="12" w:space="0" w:color="auto"/>
              <w:bottom w:val="single" w:sz="4" w:space="0" w:color="auto"/>
            </w:tcBorders>
          </w:tcPr>
          <w:p w14:paraId="0C178E9E" w14:textId="77777777" w:rsidR="00311357" w:rsidRDefault="00311357" w:rsidP="00A559FC">
            <w:pPr>
              <w:spacing w:before="120"/>
              <w:jc w:val="center"/>
              <w:rPr>
                <w:rFonts w:ascii="Arial" w:hAnsi="Arial" w:cs="Arial"/>
                <w:b/>
                <w:sz w:val="20"/>
                <w:szCs w:val="20"/>
              </w:rPr>
            </w:pPr>
          </w:p>
        </w:tc>
        <w:tc>
          <w:tcPr>
            <w:tcW w:w="2787" w:type="dxa"/>
            <w:vMerge/>
            <w:tcBorders>
              <w:bottom w:val="double" w:sz="4" w:space="0" w:color="auto"/>
            </w:tcBorders>
          </w:tcPr>
          <w:p w14:paraId="3C0395D3" w14:textId="77777777" w:rsidR="00311357" w:rsidRDefault="00311357" w:rsidP="00A559FC">
            <w:pPr>
              <w:spacing w:before="120"/>
              <w:jc w:val="center"/>
              <w:rPr>
                <w:rFonts w:ascii="Arial" w:hAnsi="Arial" w:cs="Arial"/>
                <w:b/>
                <w:sz w:val="16"/>
                <w:szCs w:val="16"/>
              </w:rPr>
            </w:pPr>
          </w:p>
        </w:tc>
        <w:tc>
          <w:tcPr>
            <w:tcW w:w="3715" w:type="dxa"/>
            <w:gridSpan w:val="2"/>
            <w:vMerge/>
          </w:tcPr>
          <w:p w14:paraId="3254BC2F" w14:textId="77777777" w:rsidR="00311357" w:rsidRDefault="00311357" w:rsidP="00A559FC">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651E9592"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69E314A"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7341341"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2EF2083"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7B40C951"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B4D7232"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093CA67"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2503B197" w14:textId="77777777" w:rsidR="00311357" w:rsidRPr="00B62D8F" w:rsidRDefault="00311357" w:rsidP="00A559FC">
            <w:pPr>
              <w:spacing w:after="0" w:line="240" w:lineRule="auto"/>
              <w:rPr>
                <w:rFonts w:ascii="Arial" w:hAnsi="Arial" w:cs="Arial"/>
                <w:b/>
                <w:sz w:val="16"/>
                <w:szCs w:val="16"/>
              </w:rPr>
            </w:pPr>
          </w:p>
        </w:tc>
      </w:tr>
      <w:tr w:rsidR="00311357" w:rsidRPr="00663293" w14:paraId="6F2DBBE0" w14:textId="77777777" w:rsidTr="00A559FC">
        <w:trPr>
          <w:trHeight w:val="1074"/>
        </w:trPr>
        <w:tc>
          <w:tcPr>
            <w:tcW w:w="709" w:type="dxa"/>
            <w:vMerge w:val="restart"/>
            <w:tcBorders>
              <w:top w:val="single" w:sz="4" w:space="0" w:color="auto"/>
              <w:left w:val="single" w:sz="12" w:space="0" w:color="auto"/>
            </w:tcBorders>
            <w:textDirection w:val="btLr"/>
            <w:vAlign w:val="center"/>
          </w:tcPr>
          <w:p w14:paraId="3696CF25" w14:textId="77777777" w:rsidR="00311357" w:rsidRPr="009220E0" w:rsidRDefault="00311357" w:rsidP="00A559FC">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16CC0FE7" w14:textId="77777777" w:rsidR="00311357" w:rsidRPr="00202A0D" w:rsidRDefault="00311357" w:rsidP="00A559FC">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1. Propor modelos de documentação a serem utilizados no</w:t>
            </w:r>
          </w:p>
          <w:p w14:paraId="15D30F73" w14:textId="77777777" w:rsidR="00311357" w:rsidRPr="003364ED" w:rsidRDefault="00311357" w:rsidP="00A559FC">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202A0D">
              <w:rPr>
                <w:rFonts w:ascii="Arial" w:hAnsi="Arial" w:cs="Arial"/>
                <w:sz w:val="20"/>
                <w:szCs w:val="20"/>
                <w:lang w:eastAsia="pt-BR"/>
              </w:rPr>
              <w:t>funcionais, considerando a metodologia estabelecida (3)</w:t>
            </w:r>
          </w:p>
        </w:tc>
        <w:tc>
          <w:tcPr>
            <w:tcW w:w="3479" w:type="dxa"/>
            <w:tcBorders>
              <w:top w:val="nil"/>
            </w:tcBorders>
            <w:vAlign w:val="center"/>
          </w:tcPr>
          <w:p w14:paraId="47982B1F" w14:textId="77777777" w:rsidR="00311357" w:rsidRPr="00B31BA5" w:rsidRDefault="00311357" w:rsidP="00A559FC">
            <w:pPr>
              <w:spacing w:after="0" w:line="240" w:lineRule="auto"/>
              <w:jc w:val="center"/>
              <w:rPr>
                <w:rFonts w:ascii="Arial" w:hAnsi="Arial" w:cs="Arial"/>
                <w:color w:val="FF0000"/>
                <w:sz w:val="20"/>
                <w:szCs w:val="20"/>
              </w:rPr>
            </w:pPr>
            <w:r>
              <w:rPr>
                <w:rFonts w:ascii="Arial" w:hAnsi="Arial" w:cs="Arial"/>
                <w:color w:val="FF0000"/>
                <w:sz w:val="20"/>
                <w:szCs w:val="20"/>
              </w:rPr>
              <w:t>Organizar de maneira sistemática os requisitos elicitados.</w:t>
            </w:r>
          </w:p>
        </w:tc>
        <w:tc>
          <w:tcPr>
            <w:tcW w:w="236" w:type="dxa"/>
            <w:tcBorders>
              <w:top w:val="nil"/>
            </w:tcBorders>
            <w:tcMar>
              <w:left w:w="0" w:type="dxa"/>
              <w:right w:w="0" w:type="dxa"/>
            </w:tcMar>
            <w:vAlign w:val="center"/>
          </w:tcPr>
          <w:p w14:paraId="1B999743"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14:paraId="38288749"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20BD9A1A"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C136CF1"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A392C6A"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90583F9"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8F21D90"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3C326F3"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4853B841"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3C74516" w14:textId="77777777" w:rsidTr="00A559FC">
        <w:trPr>
          <w:trHeight w:val="982"/>
        </w:trPr>
        <w:tc>
          <w:tcPr>
            <w:tcW w:w="709" w:type="dxa"/>
            <w:vMerge/>
            <w:tcBorders>
              <w:left w:val="single" w:sz="12" w:space="0" w:color="auto"/>
            </w:tcBorders>
            <w:vAlign w:val="center"/>
          </w:tcPr>
          <w:p w14:paraId="50125231" w14:textId="77777777" w:rsidR="00311357" w:rsidRPr="009220E0" w:rsidRDefault="00311357" w:rsidP="00A559FC">
            <w:pPr>
              <w:ind w:left="360"/>
              <w:rPr>
                <w:rFonts w:ascii="Arial" w:hAnsi="Arial" w:cs="Arial"/>
                <w:sz w:val="16"/>
                <w:szCs w:val="16"/>
              </w:rPr>
            </w:pPr>
          </w:p>
        </w:tc>
        <w:tc>
          <w:tcPr>
            <w:tcW w:w="2787" w:type="dxa"/>
            <w:vAlign w:val="center"/>
          </w:tcPr>
          <w:p w14:paraId="1A3D686D" w14:textId="77777777" w:rsidR="00311357" w:rsidRPr="00202A0D" w:rsidRDefault="00311357" w:rsidP="00A559FC">
            <w:pPr>
              <w:autoSpaceDE w:val="0"/>
              <w:autoSpaceDN w:val="0"/>
              <w:adjustRightInd w:val="0"/>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2. </w:t>
            </w:r>
            <w:r w:rsidRPr="00202A0D">
              <w:rPr>
                <w:rFonts w:ascii="Arial" w:hAnsi="Arial" w:cs="Arial"/>
                <w:sz w:val="20"/>
                <w:szCs w:val="20"/>
                <w:lang w:eastAsia="pt-BR"/>
              </w:rPr>
              <w:t>Aplicar técnicas para levantamento de necessidades do</w:t>
            </w:r>
          </w:p>
          <w:p w14:paraId="665C8B14" w14:textId="77777777" w:rsidR="00311357" w:rsidRPr="003364ED" w:rsidRDefault="00311357" w:rsidP="00A559FC">
            <w:pPr>
              <w:autoSpaceDE w:val="0"/>
              <w:autoSpaceDN w:val="0"/>
              <w:adjustRightInd w:val="0"/>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cliente</w:t>
            </w:r>
          </w:p>
        </w:tc>
        <w:tc>
          <w:tcPr>
            <w:tcW w:w="3479" w:type="dxa"/>
            <w:vAlign w:val="center"/>
          </w:tcPr>
          <w:p w14:paraId="0BB5CAF9" w14:textId="77777777" w:rsidR="00311357" w:rsidRPr="00B31BA5" w:rsidRDefault="00311357" w:rsidP="00A559FC">
            <w:pPr>
              <w:spacing w:after="0" w:line="240" w:lineRule="auto"/>
              <w:jc w:val="center"/>
              <w:rPr>
                <w:rFonts w:ascii="Arial" w:hAnsi="Arial" w:cs="Arial"/>
                <w:color w:val="FF0000"/>
                <w:sz w:val="20"/>
                <w:szCs w:val="20"/>
              </w:rPr>
            </w:pPr>
            <w:r>
              <w:rPr>
                <w:rFonts w:ascii="Arial" w:hAnsi="Arial" w:cs="Arial"/>
                <w:color w:val="FF0000"/>
                <w:sz w:val="20"/>
                <w:szCs w:val="20"/>
              </w:rPr>
              <w:t>Escolher adequadamente as técnicas de elicitação conforme o problema.</w:t>
            </w:r>
          </w:p>
        </w:tc>
        <w:tc>
          <w:tcPr>
            <w:tcW w:w="236" w:type="dxa"/>
            <w:tcMar>
              <w:left w:w="0" w:type="dxa"/>
              <w:right w:w="0" w:type="dxa"/>
            </w:tcMar>
            <w:vAlign w:val="center"/>
          </w:tcPr>
          <w:p w14:paraId="395970B8"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A25747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9B8D95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8BEFD2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7A7642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9206A8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7B7A70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1887C79"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B7FD67C"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7AE1B0B0" w14:textId="77777777" w:rsidTr="00A559FC">
        <w:trPr>
          <w:trHeight w:hRule="exact" w:val="1321"/>
        </w:trPr>
        <w:tc>
          <w:tcPr>
            <w:tcW w:w="709" w:type="dxa"/>
            <w:vMerge/>
            <w:tcBorders>
              <w:left w:val="single" w:sz="12" w:space="0" w:color="auto"/>
            </w:tcBorders>
            <w:vAlign w:val="center"/>
          </w:tcPr>
          <w:p w14:paraId="38D6B9B6" w14:textId="77777777" w:rsidR="00311357" w:rsidRPr="009220E0" w:rsidRDefault="00311357" w:rsidP="00A559FC">
            <w:pPr>
              <w:ind w:left="360"/>
              <w:rPr>
                <w:rFonts w:ascii="Arial" w:hAnsi="Arial" w:cs="Arial"/>
                <w:sz w:val="16"/>
                <w:szCs w:val="16"/>
              </w:rPr>
            </w:pPr>
          </w:p>
        </w:tc>
        <w:tc>
          <w:tcPr>
            <w:tcW w:w="2787" w:type="dxa"/>
            <w:vAlign w:val="center"/>
          </w:tcPr>
          <w:p w14:paraId="1668B70E" w14:textId="77777777" w:rsidR="00311357" w:rsidRPr="00202A0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3. </w:t>
            </w:r>
            <w:r w:rsidRPr="00202A0D">
              <w:rPr>
                <w:rFonts w:ascii="Arial" w:hAnsi="Arial" w:cs="Arial"/>
                <w:sz w:val="20"/>
                <w:szCs w:val="20"/>
                <w:lang w:eastAsia="pt-BR"/>
              </w:rPr>
              <w:t>Elaborar diagramas de casos de uso, com linguagem de</w:t>
            </w:r>
          </w:p>
          <w:p w14:paraId="7DDBF642" w14:textId="77777777" w:rsidR="00311357" w:rsidRPr="003364E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modelagem, e suas narrativas</w:t>
            </w:r>
          </w:p>
        </w:tc>
        <w:tc>
          <w:tcPr>
            <w:tcW w:w="3479" w:type="dxa"/>
            <w:vAlign w:val="center"/>
          </w:tcPr>
          <w:p w14:paraId="267B97BB"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38056E1E"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2F860B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98536F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C1BAF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1C988F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B22BB7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7B246D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BF89DA3"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C3E0E74"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7ADBE7A" w14:textId="77777777" w:rsidTr="00A559FC">
        <w:trPr>
          <w:trHeight w:hRule="exact" w:val="1216"/>
        </w:trPr>
        <w:tc>
          <w:tcPr>
            <w:tcW w:w="709" w:type="dxa"/>
            <w:vMerge/>
            <w:tcBorders>
              <w:left w:val="single" w:sz="12" w:space="0" w:color="auto"/>
            </w:tcBorders>
            <w:vAlign w:val="center"/>
          </w:tcPr>
          <w:p w14:paraId="66A1FAB9" w14:textId="77777777" w:rsidR="00311357" w:rsidRPr="009220E0" w:rsidRDefault="00311357" w:rsidP="00A559FC">
            <w:pPr>
              <w:ind w:left="360"/>
              <w:rPr>
                <w:rFonts w:ascii="Arial" w:hAnsi="Arial" w:cs="Arial"/>
                <w:sz w:val="16"/>
                <w:szCs w:val="16"/>
              </w:rPr>
            </w:pPr>
          </w:p>
        </w:tc>
        <w:tc>
          <w:tcPr>
            <w:tcW w:w="2787" w:type="dxa"/>
            <w:vAlign w:val="center"/>
          </w:tcPr>
          <w:p w14:paraId="258E03A3" w14:textId="77777777" w:rsidR="00311357" w:rsidRPr="003364E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4. </w:t>
            </w:r>
            <w:r w:rsidRPr="00202A0D">
              <w:rPr>
                <w:rFonts w:ascii="Arial" w:hAnsi="Arial" w:cs="Arial"/>
                <w:sz w:val="20"/>
                <w:szCs w:val="20"/>
                <w:lang w:eastAsia="pt-BR"/>
              </w:rPr>
              <w:t>Elaborar diagramas de classe utilizando linguagem de</w:t>
            </w:r>
            <w:r>
              <w:rPr>
                <w:rFonts w:ascii="Arial" w:hAnsi="Arial" w:cs="Arial"/>
                <w:sz w:val="20"/>
                <w:szCs w:val="20"/>
                <w:lang w:eastAsia="pt-BR"/>
              </w:rPr>
              <w:t xml:space="preserve"> </w:t>
            </w:r>
            <w:r w:rsidRPr="00202A0D">
              <w:rPr>
                <w:rFonts w:ascii="Arial" w:hAnsi="Arial" w:cs="Arial"/>
                <w:sz w:val="20"/>
                <w:szCs w:val="20"/>
                <w:lang w:eastAsia="pt-BR"/>
              </w:rPr>
              <w:t>modelagem</w:t>
            </w:r>
          </w:p>
        </w:tc>
        <w:tc>
          <w:tcPr>
            <w:tcW w:w="3479" w:type="dxa"/>
            <w:vAlign w:val="center"/>
          </w:tcPr>
          <w:p w14:paraId="5A36DE22" w14:textId="77777777" w:rsidR="00311357" w:rsidRPr="00CD5E8C" w:rsidRDefault="00311357" w:rsidP="00A559FC">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0A78B048"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6BB753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13DA1E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5CAC6F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606042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D0656F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37605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94798F2"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889A505"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0331B8F" w14:textId="77777777" w:rsidTr="00A559FC">
        <w:trPr>
          <w:trHeight w:hRule="exact" w:val="1613"/>
        </w:trPr>
        <w:tc>
          <w:tcPr>
            <w:tcW w:w="709" w:type="dxa"/>
            <w:vMerge/>
            <w:tcBorders>
              <w:left w:val="single" w:sz="12" w:space="0" w:color="auto"/>
            </w:tcBorders>
            <w:vAlign w:val="center"/>
          </w:tcPr>
          <w:p w14:paraId="29079D35" w14:textId="77777777" w:rsidR="00311357" w:rsidRPr="009220E0" w:rsidRDefault="00311357" w:rsidP="00A559FC">
            <w:pPr>
              <w:ind w:left="360"/>
              <w:rPr>
                <w:rFonts w:ascii="Arial" w:hAnsi="Arial" w:cs="Arial"/>
                <w:sz w:val="16"/>
                <w:szCs w:val="16"/>
              </w:rPr>
            </w:pPr>
          </w:p>
        </w:tc>
        <w:tc>
          <w:tcPr>
            <w:tcW w:w="2787" w:type="dxa"/>
            <w:vAlign w:val="center"/>
          </w:tcPr>
          <w:p w14:paraId="4AC4C75F" w14:textId="77777777" w:rsidR="00311357" w:rsidRPr="00202A0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5. </w:t>
            </w:r>
            <w:r w:rsidRPr="00202A0D">
              <w:rPr>
                <w:rFonts w:ascii="Arial" w:hAnsi="Arial" w:cs="Arial"/>
                <w:sz w:val="20"/>
                <w:szCs w:val="20"/>
                <w:lang w:eastAsia="pt-BR"/>
              </w:rPr>
              <w:t>Elaborar documentação técnica dos requisitos</w:t>
            </w:r>
          </w:p>
          <w:p w14:paraId="20815762" w14:textId="77777777" w:rsidR="00311357" w:rsidRPr="00202A0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funcionais e não funcionais, de acordo com as</w:t>
            </w:r>
          </w:p>
          <w:p w14:paraId="6E68330F" w14:textId="77777777" w:rsidR="00311357" w:rsidRPr="003364E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informações coletadas com o cliente (4)</w:t>
            </w:r>
          </w:p>
        </w:tc>
        <w:tc>
          <w:tcPr>
            <w:tcW w:w="3479" w:type="dxa"/>
            <w:vAlign w:val="center"/>
          </w:tcPr>
          <w:p w14:paraId="4F806B24"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214F8B61" w14:textId="77777777" w:rsidR="00311357"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7686DC7"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3BD644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A3FAC4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BBD94B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854DE7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CA7ADD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14EE24A"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6614669"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17E192B2" w14:textId="77777777" w:rsidTr="00A559FC">
        <w:trPr>
          <w:trHeight w:hRule="exact" w:val="1142"/>
        </w:trPr>
        <w:tc>
          <w:tcPr>
            <w:tcW w:w="709" w:type="dxa"/>
            <w:vMerge/>
            <w:tcBorders>
              <w:left w:val="single" w:sz="12" w:space="0" w:color="auto"/>
            </w:tcBorders>
            <w:vAlign w:val="center"/>
          </w:tcPr>
          <w:p w14:paraId="57590049" w14:textId="77777777" w:rsidR="00311357" w:rsidRPr="009220E0" w:rsidRDefault="00311357" w:rsidP="00A559FC">
            <w:pPr>
              <w:ind w:left="360"/>
              <w:rPr>
                <w:rFonts w:ascii="Arial" w:hAnsi="Arial" w:cs="Arial"/>
                <w:sz w:val="16"/>
                <w:szCs w:val="16"/>
              </w:rPr>
            </w:pPr>
          </w:p>
        </w:tc>
        <w:tc>
          <w:tcPr>
            <w:tcW w:w="2787" w:type="dxa"/>
            <w:vAlign w:val="center"/>
          </w:tcPr>
          <w:p w14:paraId="1E651038" w14:textId="77777777" w:rsidR="00311357" w:rsidRPr="003364E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6. </w:t>
            </w:r>
            <w:r w:rsidRPr="00202A0D">
              <w:rPr>
                <w:rFonts w:ascii="Arial" w:hAnsi="Arial" w:cs="Arial"/>
                <w:sz w:val="20"/>
                <w:szCs w:val="20"/>
                <w:lang w:eastAsia="pt-BR"/>
              </w:rPr>
              <w:t>Homologar os requisitos funcionais junto ao cliente</w:t>
            </w:r>
          </w:p>
        </w:tc>
        <w:tc>
          <w:tcPr>
            <w:tcW w:w="3479" w:type="dxa"/>
            <w:vAlign w:val="center"/>
          </w:tcPr>
          <w:p w14:paraId="18931DD1"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Validar junto ao cliente os requisitos levantados.</w:t>
            </w:r>
          </w:p>
        </w:tc>
        <w:tc>
          <w:tcPr>
            <w:tcW w:w="236" w:type="dxa"/>
            <w:tcMar>
              <w:left w:w="0" w:type="dxa"/>
              <w:right w:w="0" w:type="dxa"/>
            </w:tcMar>
            <w:vAlign w:val="center"/>
          </w:tcPr>
          <w:p w14:paraId="08AEAA35" w14:textId="77777777" w:rsidR="00311357"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0C5B615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92F1AA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A499DF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E7E3C41"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3F828E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AC57CB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186B13D"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C57C439"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07FB9A5D" w14:textId="77777777" w:rsidTr="00A559FC">
        <w:trPr>
          <w:trHeight w:hRule="exact" w:val="720"/>
        </w:trPr>
        <w:tc>
          <w:tcPr>
            <w:tcW w:w="709" w:type="dxa"/>
            <w:vMerge w:val="restart"/>
            <w:tcBorders>
              <w:left w:val="single" w:sz="12" w:space="0" w:color="auto"/>
            </w:tcBorders>
            <w:textDirection w:val="btLr"/>
            <w:vAlign w:val="center"/>
          </w:tcPr>
          <w:p w14:paraId="3F282323" w14:textId="77777777" w:rsidR="00311357" w:rsidRPr="009220E0" w:rsidRDefault="00311357" w:rsidP="00A559FC">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406B22C9" w14:textId="77777777" w:rsidR="00311357" w:rsidRDefault="00311357" w:rsidP="00A559FC">
            <w:pPr>
              <w:pStyle w:val="TextoPC"/>
              <w:spacing w:after="0" w:line="240" w:lineRule="auto"/>
              <w:jc w:val="center"/>
              <w:rPr>
                <w:sz w:val="24"/>
                <w:szCs w:val="24"/>
              </w:rPr>
            </w:pPr>
            <w:r w:rsidRPr="00F16B53">
              <w:rPr>
                <w:sz w:val="20"/>
                <w:szCs w:val="20"/>
              </w:rPr>
              <w:t xml:space="preserve">1. </w:t>
            </w:r>
            <w:r>
              <w:rPr>
                <w:rStyle w:val="fontstyle01"/>
              </w:rPr>
              <w:t>Demonstrar capacidade de análise (2)</w:t>
            </w:r>
          </w:p>
          <w:p w14:paraId="3D404BC9" w14:textId="77777777" w:rsidR="00311357" w:rsidRPr="008D16E1" w:rsidRDefault="00311357" w:rsidP="00A559FC">
            <w:pPr>
              <w:pStyle w:val="TextoPC"/>
              <w:spacing w:after="0" w:line="240" w:lineRule="auto"/>
              <w:jc w:val="center"/>
              <w:rPr>
                <w:sz w:val="20"/>
                <w:szCs w:val="20"/>
              </w:rPr>
            </w:pPr>
          </w:p>
        </w:tc>
        <w:tc>
          <w:tcPr>
            <w:tcW w:w="3479" w:type="dxa"/>
            <w:vAlign w:val="center"/>
          </w:tcPr>
          <w:p w14:paraId="382C658F" w14:textId="77777777" w:rsidR="00311357" w:rsidRPr="00B31BA5" w:rsidRDefault="00311357" w:rsidP="00A559FC">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19C5590A"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61319B8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1A560F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0DF735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A413BF6"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3D28B4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7EFA3E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1C6AC2A"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C44586"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1D2B83C4" w14:textId="77777777" w:rsidTr="00A559FC">
        <w:trPr>
          <w:trHeight w:hRule="exact" w:val="1266"/>
        </w:trPr>
        <w:tc>
          <w:tcPr>
            <w:tcW w:w="709" w:type="dxa"/>
            <w:vMerge/>
            <w:tcBorders>
              <w:left w:val="single" w:sz="12" w:space="0" w:color="auto"/>
            </w:tcBorders>
            <w:textDirection w:val="btLr"/>
            <w:vAlign w:val="center"/>
          </w:tcPr>
          <w:p w14:paraId="4FFCBC07"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766D29AE" w14:textId="77777777" w:rsidR="00311357" w:rsidRPr="00202A0D" w:rsidRDefault="00311357" w:rsidP="00A559FC">
            <w:pPr>
              <w:pStyle w:val="TextoPC"/>
              <w:spacing w:after="0" w:line="240" w:lineRule="auto"/>
              <w:ind w:left="-30"/>
              <w:jc w:val="center"/>
              <w:rPr>
                <w:sz w:val="20"/>
                <w:szCs w:val="20"/>
              </w:rPr>
            </w:pPr>
            <w:r w:rsidRPr="00220880">
              <w:rPr>
                <w:sz w:val="20"/>
                <w:szCs w:val="20"/>
              </w:rPr>
              <w:t xml:space="preserve">2. </w:t>
            </w:r>
            <w:r w:rsidRPr="00202A0D">
              <w:rPr>
                <w:sz w:val="20"/>
                <w:szCs w:val="20"/>
              </w:rPr>
              <w:t>Demonstrar capacidade de comunicação com</w:t>
            </w:r>
          </w:p>
          <w:p w14:paraId="4C5C2B71" w14:textId="77777777" w:rsidR="00311357" w:rsidRPr="008D16E1" w:rsidRDefault="00311357" w:rsidP="00A559FC">
            <w:pPr>
              <w:pStyle w:val="TextoPC"/>
              <w:spacing w:after="0" w:line="240" w:lineRule="auto"/>
              <w:ind w:left="-30"/>
              <w:jc w:val="center"/>
              <w:rPr>
                <w:sz w:val="20"/>
                <w:szCs w:val="20"/>
              </w:rPr>
            </w:pPr>
            <w:r w:rsidRPr="00202A0D">
              <w:rPr>
                <w:sz w:val="20"/>
                <w:szCs w:val="20"/>
              </w:rPr>
              <w:t>profissionais de diferentes áreas e especialidades</w:t>
            </w:r>
          </w:p>
        </w:tc>
        <w:tc>
          <w:tcPr>
            <w:tcW w:w="3479" w:type="dxa"/>
            <w:vAlign w:val="center"/>
          </w:tcPr>
          <w:p w14:paraId="1AB46A8F" w14:textId="77777777" w:rsidR="00311357" w:rsidRPr="00B31BA5" w:rsidRDefault="00311357" w:rsidP="00A559FC">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27196D1C"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728B4D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4959D4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D58BA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357A966"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4690661"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453991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A7E0CF2"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0FA6563"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3B9D04FB" w14:textId="77777777" w:rsidTr="00A559FC">
        <w:trPr>
          <w:trHeight w:hRule="exact" w:val="1266"/>
        </w:trPr>
        <w:tc>
          <w:tcPr>
            <w:tcW w:w="709" w:type="dxa"/>
            <w:vMerge/>
            <w:tcBorders>
              <w:left w:val="single" w:sz="12" w:space="0" w:color="auto"/>
            </w:tcBorders>
            <w:textDirection w:val="btLr"/>
            <w:vAlign w:val="center"/>
          </w:tcPr>
          <w:p w14:paraId="1AC5CDBE"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72315462" w14:textId="77777777" w:rsidR="00311357" w:rsidRDefault="00311357" w:rsidP="00A559FC">
            <w:pPr>
              <w:spacing w:after="0" w:line="240" w:lineRule="auto"/>
              <w:jc w:val="center"/>
              <w:rPr>
                <w:sz w:val="24"/>
                <w:szCs w:val="24"/>
                <w:lang w:eastAsia="pt-BR"/>
              </w:rPr>
            </w:pPr>
            <w:r>
              <w:rPr>
                <w:rStyle w:val="fontstyle01"/>
              </w:rPr>
              <w:t>3. Demonstrar capacidade de organização das</w:t>
            </w:r>
            <w:r>
              <w:rPr>
                <w:rFonts w:ascii="ArialMT" w:hAnsi="ArialMT"/>
                <w:color w:val="000000"/>
                <w:sz w:val="20"/>
                <w:szCs w:val="20"/>
              </w:rPr>
              <w:br/>
            </w:r>
            <w:r>
              <w:rPr>
                <w:rStyle w:val="fontstyle01"/>
              </w:rPr>
              <w:t>informações (4)</w:t>
            </w:r>
          </w:p>
          <w:p w14:paraId="342D4C27" w14:textId="77777777" w:rsidR="00311357" w:rsidRPr="00220880" w:rsidRDefault="00311357" w:rsidP="00A559FC">
            <w:pPr>
              <w:pStyle w:val="TextoPC"/>
              <w:spacing w:after="0" w:line="240" w:lineRule="auto"/>
              <w:ind w:left="-30"/>
              <w:jc w:val="center"/>
              <w:rPr>
                <w:sz w:val="20"/>
                <w:szCs w:val="20"/>
              </w:rPr>
            </w:pPr>
          </w:p>
        </w:tc>
        <w:tc>
          <w:tcPr>
            <w:tcW w:w="3479" w:type="dxa"/>
            <w:vAlign w:val="center"/>
          </w:tcPr>
          <w:p w14:paraId="38C1593D" w14:textId="77777777" w:rsidR="00311357" w:rsidRPr="00311357" w:rsidRDefault="00311357" w:rsidP="00A559FC">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665C0F16"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3572E39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CEB15C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6518E3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E75FCD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0FDAA0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74AF2B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A292896"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191599E"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2DE744FD" w14:textId="77777777" w:rsidTr="00A559FC">
        <w:trPr>
          <w:trHeight w:hRule="exact" w:val="1266"/>
        </w:trPr>
        <w:tc>
          <w:tcPr>
            <w:tcW w:w="709" w:type="dxa"/>
            <w:vMerge/>
            <w:tcBorders>
              <w:left w:val="single" w:sz="12" w:space="0" w:color="auto"/>
            </w:tcBorders>
            <w:textDirection w:val="btLr"/>
            <w:vAlign w:val="center"/>
          </w:tcPr>
          <w:p w14:paraId="7673E5AE"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262EC93E" w14:textId="77777777" w:rsidR="00311357" w:rsidRDefault="00311357" w:rsidP="00A559FC">
            <w:pPr>
              <w:spacing w:after="0" w:line="240" w:lineRule="auto"/>
              <w:jc w:val="center"/>
              <w:rPr>
                <w:sz w:val="24"/>
                <w:szCs w:val="24"/>
                <w:lang w:eastAsia="pt-BR"/>
              </w:rPr>
            </w:pPr>
            <w:r>
              <w:rPr>
                <w:rStyle w:val="fontstyle01"/>
              </w:rPr>
              <w:t>4. Demonstrar objetividade na coleta de informações</w:t>
            </w:r>
          </w:p>
          <w:p w14:paraId="041D98D7" w14:textId="77777777" w:rsidR="00311357" w:rsidRDefault="00311357" w:rsidP="00A559FC">
            <w:pPr>
              <w:spacing w:after="0" w:line="240" w:lineRule="auto"/>
              <w:jc w:val="center"/>
              <w:rPr>
                <w:rStyle w:val="fontstyle01"/>
              </w:rPr>
            </w:pPr>
          </w:p>
        </w:tc>
        <w:tc>
          <w:tcPr>
            <w:tcW w:w="3479" w:type="dxa"/>
            <w:vAlign w:val="center"/>
          </w:tcPr>
          <w:p w14:paraId="56481EB9" w14:textId="77777777" w:rsidR="00311357" w:rsidRDefault="00311357" w:rsidP="00A559FC">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6EE65652"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AB7C0C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5B3369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455F19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C2776E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5342E6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EB89DE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D62D461"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78B034E"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6EFB0D6D" w14:textId="77777777" w:rsidTr="00A559FC">
        <w:trPr>
          <w:trHeight w:hRule="exact" w:val="1266"/>
        </w:trPr>
        <w:tc>
          <w:tcPr>
            <w:tcW w:w="709" w:type="dxa"/>
            <w:vMerge/>
            <w:tcBorders>
              <w:left w:val="single" w:sz="12" w:space="0" w:color="auto"/>
            </w:tcBorders>
            <w:textDirection w:val="btLr"/>
            <w:vAlign w:val="center"/>
          </w:tcPr>
          <w:p w14:paraId="492506DD"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5653FFD8" w14:textId="77777777" w:rsidR="00311357" w:rsidRDefault="00311357" w:rsidP="00A559FC">
            <w:pPr>
              <w:spacing w:after="0" w:line="240" w:lineRule="auto"/>
              <w:jc w:val="center"/>
              <w:rPr>
                <w:sz w:val="24"/>
                <w:szCs w:val="24"/>
                <w:lang w:eastAsia="pt-BR"/>
              </w:rPr>
            </w:pPr>
            <w:r>
              <w:rPr>
                <w:rStyle w:val="fontstyle01"/>
              </w:rPr>
              <w:t>5. Demonstrar visão sistêmica (9)</w:t>
            </w:r>
          </w:p>
          <w:p w14:paraId="31CD0C16" w14:textId="77777777" w:rsidR="00311357" w:rsidRDefault="00311357" w:rsidP="00A559FC">
            <w:pPr>
              <w:spacing w:after="0" w:line="240" w:lineRule="auto"/>
              <w:jc w:val="center"/>
              <w:rPr>
                <w:rStyle w:val="fontstyle01"/>
              </w:rPr>
            </w:pPr>
          </w:p>
        </w:tc>
        <w:tc>
          <w:tcPr>
            <w:tcW w:w="3479" w:type="dxa"/>
            <w:vAlign w:val="center"/>
          </w:tcPr>
          <w:p w14:paraId="417A8BF4" w14:textId="77777777" w:rsidR="00311357" w:rsidRDefault="00311357" w:rsidP="00A559FC">
            <w:pPr>
              <w:spacing w:after="0" w:line="240" w:lineRule="auto"/>
              <w:ind w:firstLine="34"/>
              <w:rPr>
                <w:rFonts w:ascii="Arial" w:hAnsi="Arial" w:cs="Arial"/>
                <w:color w:val="0070C0"/>
                <w:sz w:val="20"/>
                <w:szCs w:val="20"/>
              </w:rPr>
            </w:pPr>
            <w:r>
              <w:rPr>
                <w:rFonts w:ascii="Arial" w:hAnsi="Arial" w:cs="Arial"/>
                <w:color w:val="0070C0"/>
                <w:sz w:val="20"/>
                <w:szCs w:val="20"/>
              </w:rPr>
              <w:t>Abstrair elementos mais gerais para resolver o problema proposto.</w:t>
            </w:r>
          </w:p>
        </w:tc>
        <w:tc>
          <w:tcPr>
            <w:tcW w:w="236" w:type="dxa"/>
            <w:tcMar>
              <w:left w:w="0" w:type="dxa"/>
              <w:right w:w="0" w:type="dxa"/>
            </w:tcMar>
            <w:vAlign w:val="center"/>
          </w:tcPr>
          <w:p w14:paraId="1EBB306C"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FD8715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BDFDFC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1F9AE5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0F03A6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930E82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0E36DA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2D85219"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CE19BC3"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049DD3E5" w14:textId="77777777" w:rsidTr="00A559FC">
        <w:trPr>
          <w:trHeight w:hRule="exact" w:val="1266"/>
        </w:trPr>
        <w:tc>
          <w:tcPr>
            <w:tcW w:w="709" w:type="dxa"/>
            <w:vMerge/>
            <w:tcBorders>
              <w:left w:val="single" w:sz="12" w:space="0" w:color="auto"/>
            </w:tcBorders>
            <w:textDirection w:val="btLr"/>
            <w:vAlign w:val="center"/>
          </w:tcPr>
          <w:p w14:paraId="63966B72"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0AE8BB79" w14:textId="77777777" w:rsidR="00311357" w:rsidRDefault="00311357" w:rsidP="00A559FC">
            <w:pPr>
              <w:spacing w:after="0" w:line="240" w:lineRule="auto"/>
              <w:jc w:val="center"/>
              <w:rPr>
                <w:sz w:val="24"/>
                <w:szCs w:val="24"/>
                <w:lang w:eastAsia="pt-BR"/>
              </w:rPr>
            </w:pPr>
            <w:r>
              <w:rPr>
                <w:rStyle w:val="fontstyle01"/>
              </w:rPr>
              <w:t>6. Seguir método de trabalho (3)</w:t>
            </w:r>
          </w:p>
          <w:p w14:paraId="23536548" w14:textId="77777777" w:rsidR="00311357" w:rsidRDefault="00311357" w:rsidP="00A559FC">
            <w:pPr>
              <w:spacing w:after="0" w:line="240" w:lineRule="auto"/>
              <w:jc w:val="center"/>
              <w:rPr>
                <w:rStyle w:val="fontstyle01"/>
              </w:rPr>
            </w:pPr>
          </w:p>
        </w:tc>
        <w:tc>
          <w:tcPr>
            <w:tcW w:w="3479" w:type="dxa"/>
            <w:vAlign w:val="center"/>
          </w:tcPr>
          <w:p w14:paraId="21EC4D10" w14:textId="77777777" w:rsidR="00311357" w:rsidRPr="00311357" w:rsidRDefault="00311357" w:rsidP="00A559FC">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Concluir os objetivos propostos</w:t>
            </w:r>
          </w:p>
        </w:tc>
        <w:tc>
          <w:tcPr>
            <w:tcW w:w="236" w:type="dxa"/>
            <w:tcMar>
              <w:left w:w="0" w:type="dxa"/>
              <w:right w:w="0" w:type="dxa"/>
            </w:tcMar>
            <w:vAlign w:val="center"/>
          </w:tcPr>
          <w:p w14:paraId="64D2148D"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71AE1F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AE5B7A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955E09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2C4242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79CA55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ABF93C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1DCB018"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4B644A8D"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4FCC7360" w14:textId="77777777" w:rsidTr="00A559FC">
        <w:trPr>
          <w:trHeight w:hRule="exact" w:val="567"/>
        </w:trPr>
        <w:tc>
          <w:tcPr>
            <w:tcW w:w="7211" w:type="dxa"/>
            <w:gridSpan w:val="4"/>
            <w:tcBorders>
              <w:left w:val="single" w:sz="12" w:space="0" w:color="auto"/>
            </w:tcBorders>
            <w:vAlign w:val="center"/>
          </w:tcPr>
          <w:p w14:paraId="0FD79CAD" w14:textId="77777777" w:rsidR="00311357" w:rsidRPr="00C76381" w:rsidRDefault="00311357" w:rsidP="00A559FC">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082C48EB"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677290C"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49BF8C6"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EF46479"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AB58C42"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EA9BA15"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7332107B"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5D98A3F1" w14:textId="77777777" w:rsidR="00311357" w:rsidRPr="00663293" w:rsidRDefault="00311357" w:rsidP="00A559FC">
            <w:pPr>
              <w:spacing w:after="0" w:line="240" w:lineRule="auto"/>
              <w:jc w:val="center"/>
              <w:rPr>
                <w:rFonts w:ascii="Arial" w:hAnsi="Arial" w:cs="Arial"/>
                <w:color w:val="0000FF"/>
                <w:sz w:val="20"/>
                <w:szCs w:val="20"/>
              </w:rPr>
            </w:pPr>
          </w:p>
        </w:tc>
      </w:tr>
      <w:tr w:rsidR="00311357" w:rsidRPr="00663293" w14:paraId="5984B225" w14:textId="77777777" w:rsidTr="00A559FC">
        <w:trPr>
          <w:trHeight w:hRule="exact" w:val="567"/>
        </w:trPr>
        <w:tc>
          <w:tcPr>
            <w:tcW w:w="7211" w:type="dxa"/>
            <w:gridSpan w:val="4"/>
            <w:tcBorders>
              <w:left w:val="single" w:sz="12" w:space="0" w:color="auto"/>
              <w:bottom w:val="single" w:sz="12" w:space="0" w:color="auto"/>
            </w:tcBorders>
            <w:vAlign w:val="center"/>
          </w:tcPr>
          <w:p w14:paraId="627C47AE" w14:textId="77777777" w:rsidR="00311357" w:rsidRPr="00C76381" w:rsidRDefault="00311357" w:rsidP="00A559FC">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50C86B8C"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0EDCC55"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BBB8815"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5B91B0D"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810F0D1"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4E797DC"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25AF7EAE"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2633CEB9" w14:textId="77777777" w:rsidR="00311357" w:rsidRPr="00663293" w:rsidRDefault="00311357" w:rsidP="00A559FC">
            <w:pPr>
              <w:spacing w:after="0" w:line="240" w:lineRule="auto"/>
              <w:jc w:val="center"/>
              <w:rPr>
                <w:rFonts w:ascii="Arial" w:hAnsi="Arial" w:cs="Arial"/>
                <w:color w:val="0000FF"/>
                <w:sz w:val="20"/>
                <w:szCs w:val="20"/>
              </w:rPr>
            </w:pPr>
          </w:p>
        </w:tc>
      </w:tr>
    </w:tbl>
    <w:p w14:paraId="4B1D477B" w14:textId="77777777" w:rsidR="00B22BB5" w:rsidRPr="001C7FE6" w:rsidRDefault="00B22BB5" w:rsidP="00B22BB5">
      <w:pPr>
        <w:tabs>
          <w:tab w:val="left" w:pos="8690"/>
        </w:tabs>
        <w:rPr>
          <w:rFonts w:ascii="Arial" w:hAnsi="Arial" w:cs="Arial"/>
          <w:sz w:val="20"/>
          <w:szCs w:val="20"/>
        </w:rPr>
      </w:pPr>
    </w:p>
    <w:p w14:paraId="65BE1F1D" w14:textId="77777777" w:rsidR="00797F5A" w:rsidRDefault="00797F5A" w:rsidP="00E93EA0">
      <w:pPr>
        <w:spacing w:after="0" w:line="240" w:lineRule="auto"/>
        <w:rPr>
          <w:rFonts w:ascii="Arial" w:hAnsi="Arial" w:cs="Arial"/>
          <w:sz w:val="20"/>
          <w:szCs w:val="20"/>
        </w:rPr>
      </w:pPr>
    </w:p>
    <w:p w14:paraId="6AFAB436" w14:textId="77777777" w:rsidR="00797F5A" w:rsidRDefault="00797F5A" w:rsidP="00E93EA0">
      <w:pPr>
        <w:spacing w:after="0" w:line="240" w:lineRule="auto"/>
        <w:rPr>
          <w:rFonts w:ascii="Arial" w:hAnsi="Arial" w:cs="Arial"/>
          <w:sz w:val="20"/>
          <w:szCs w:val="20"/>
        </w:rPr>
      </w:pPr>
    </w:p>
    <w:p w14:paraId="317A9F7F" w14:textId="77777777" w:rsidR="00C967C2" w:rsidRDefault="00C967C2" w:rsidP="00E93EA0">
      <w:pPr>
        <w:spacing w:after="0" w:line="240" w:lineRule="auto"/>
        <w:rPr>
          <w:rFonts w:ascii="Arial" w:hAnsi="Arial" w:cs="Arial"/>
          <w:sz w:val="20"/>
          <w:szCs w:val="20"/>
        </w:rPr>
      </w:pPr>
      <w:r>
        <w:rPr>
          <w:rFonts w:ascii="Arial" w:hAnsi="Arial" w:cs="Arial"/>
          <w:sz w:val="20"/>
          <w:szCs w:val="20"/>
        </w:rPr>
        <w:t>Instrumento de avaliação / exercícios</w:t>
      </w:r>
      <w:r w:rsidR="00666474">
        <w:rPr>
          <w:rFonts w:ascii="Arial" w:hAnsi="Arial" w:cs="Arial"/>
          <w:sz w:val="20"/>
          <w:szCs w:val="20"/>
        </w:rPr>
        <w:t xml:space="preserve"> / Atividades.</w:t>
      </w:r>
    </w:p>
    <w:p w14:paraId="042C5D41" w14:textId="77777777" w:rsidR="00797F5A" w:rsidRDefault="00797F5A" w:rsidP="00E93EA0">
      <w:pPr>
        <w:spacing w:after="0" w:line="240" w:lineRule="auto"/>
        <w:rPr>
          <w:rFonts w:ascii="Arial" w:hAnsi="Arial" w:cs="Arial"/>
          <w:sz w:val="20"/>
          <w:szCs w:val="20"/>
        </w:rPr>
      </w:pPr>
    </w:p>
    <w:p w14:paraId="4D2E12B8" w14:textId="77777777" w:rsidR="00797F5A" w:rsidRDefault="00797F5A" w:rsidP="00E93EA0">
      <w:pPr>
        <w:spacing w:after="0" w:line="240" w:lineRule="auto"/>
        <w:rPr>
          <w:rFonts w:ascii="Arial" w:hAnsi="Arial" w:cs="Arial"/>
          <w:sz w:val="20"/>
          <w:szCs w:val="20"/>
        </w:rPr>
      </w:pPr>
    </w:p>
    <w:p w14:paraId="308F224F" w14:textId="77777777" w:rsidR="00E93EA0" w:rsidRDefault="00E93EA0" w:rsidP="00E93EA0">
      <w:pPr>
        <w:spacing w:after="0" w:line="240" w:lineRule="auto"/>
        <w:rPr>
          <w:rFonts w:ascii="Arial" w:hAnsi="Arial" w:cs="Arial"/>
          <w:sz w:val="20"/>
          <w:szCs w:val="20"/>
        </w:rPr>
      </w:pPr>
    </w:p>
    <w:p w14:paraId="5E6D6F63" w14:textId="77777777" w:rsidR="00797F5A" w:rsidRDefault="00797F5A" w:rsidP="00E93EA0">
      <w:pPr>
        <w:spacing w:after="0" w:line="240" w:lineRule="auto"/>
        <w:rPr>
          <w:rFonts w:ascii="Arial" w:hAnsi="Arial" w:cs="Arial"/>
          <w:sz w:val="20"/>
          <w:szCs w:val="20"/>
        </w:rPr>
      </w:pPr>
    </w:p>
    <w:p w14:paraId="7B969857" w14:textId="77777777" w:rsidR="00797F5A" w:rsidRDefault="00797F5A" w:rsidP="00E93EA0">
      <w:pPr>
        <w:spacing w:after="0" w:line="240" w:lineRule="auto"/>
        <w:rPr>
          <w:rFonts w:ascii="Arial" w:hAnsi="Arial" w:cs="Arial"/>
          <w:sz w:val="20"/>
          <w:szCs w:val="20"/>
        </w:rPr>
      </w:pPr>
    </w:p>
    <w:p w14:paraId="0FE634FD" w14:textId="77777777" w:rsidR="00797F5A" w:rsidRDefault="00797F5A" w:rsidP="00E93EA0">
      <w:pPr>
        <w:spacing w:after="0" w:line="240" w:lineRule="auto"/>
        <w:rPr>
          <w:rFonts w:ascii="Arial" w:hAnsi="Arial" w:cs="Arial"/>
          <w:sz w:val="20"/>
          <w:szCs w:val="20"/>
        </w:rPr>
      </w:pPr>
    </w:p>
    <w:p w14:paraId="62A1F980" w14:textId="77777777" w:rsidR="00797F5A" w:rsidRDefault="00797F5A" w:rsidP="00E93EA0">
      <w:pPr>
        <w:spacing w:after="0" w:line="240" w:lineRule="auto"/>
        <w:rPr>
          <w:rFonts w:ascii="Arial" w:hAnsi="Arial" w:cs="Arial"/>
          <w:sz w:val="20"/>
          <w:szCs w:val="20"/>
        </w:rPr>
      </w:pPr>
    </w:p>
    <w:p w14:paraId="300079F4" w14:textId="77777777" w:rsidR="00797F5A" w:rsidRDefault="00797F5A" w:rsidP="00E93EA0">
      <w:pPr>
        <w:spacing w:after="0" w:line="240" w:lineRule="auto"/>
        <w:rPr>
          <w:rFonts w:ascii="Arial" w:hAnsi="Arial" w:cs="Arial"/>
          <w:sz w:val="20"/>
          <w:szCs w:val="20"/>
        </w:rPr>
      </w:pPr>
    </w:p>
    <w:p w14:paraId="299D8616" w14:textId="77777777" w:rsidR="00797F5A" w:rsidRDefault="00797F5A" w:rsidP="00E93EA0">
      <w:pPr>
        <w:spacing w:after="0" w:line="240" w:lineRule="auto"/>
        <w:rPr>
          <w:rFonts w:ascii="Arial" w:hAnsi="Arial" w:cs="Arial"/>
          <w:sz w:val="20"/>
          <w:szCs w:val="20"/>
        </w:rPr>
      </w:pPr>
    </w:p>
    <w:p w14:paraId="491D2769" w14:textId="77777777" w:rsidR="00797F5A" w:rsidRDefault="00797F5A" w:rsidP="00E93EA0">
      <w:pPr>
        <w:spacing w:after="0" w:line="240" w:lineRule="auto"/>
        <w:rPr>
          <w:rFonts w:ascii="Arial" w:hAnsi="Arial" w:cs="Arial"/>
          <w:sz w:val="20"/>
          <w:szCs w:val="20"/>
        </w:rPr>
      </w:pPr>
    </w:p>
    <w:p w14:paraId="6F5CD9ED" w14:textId="77777777" w:rsidR="00797F5A" w:rsidRDefault="00797F5A" w:rsidP="00E93EA0">
      <w:pPr>
        <w:spacing w:after="0" w:line="240" w:lineRule="auto"/>
        <w:rPr>
          <w:rFonts w:ascii="Arial" w:hAnsi="Arial" w:cs="Arial"/>
          <w:sz w:val="20"/>
          <w:szCs w:val="20"/>
        </w:rPr>
      </w:pPr>
    </w:p>
    <w:p w14:paraId="4EF7FBD7" w14:textId="77777777" w:rsidR="00797F5A" w:rsidRDefault="00797F5A" w:rsidP="00E93EA0">
      <w:pPr>
        <w:spacing w:after="0" w:line="240" w:lineRule="auto"/>
        <w:rPr>
          <w:rFonts w:ascii="Arial" w:hAnsi="Arial" w:cs="Arial"/>
          <w:sz w:val="20"/>
          <w:szCs w:val="20"/>
        </w:rPr>
      </w:pPr>
    </w:p>
    <w:p w14:paraId="740C982E" w14:textId="77777777" w:rsidR="00797F5A" w:rsidRDefault="00797F5A" w:rsidP="00E93EA0">
      <w:pPr>
        <w:spacing w:after="0" w:line="240" w:lineRule="auto"/>
        <w:rPr>
          <w:rFonts w:ascii="Arial" w:hAnsi="Arial" w:cs="Arial"/>
          <w:sz w:val="20"/>
          <w:szCs w:val="20"/>
        </w:rPr>
      </w:pPr>
    </w:p>
    <w:p w14:paraId="15C78039" w14:textId="77777777" w:rsidR="00797F5A" w:rsidRDefault="00797F5A" w:rsidP="00E93EA0">
      <w:pPr>
        <w:spacing w:after="0" w:line="240" w:lineRule="auto"/>
        <w:rPr>
          <w:rFonts w:ascii="Arial" w:hAnsi="Arial" w:cs="Arial"/>
          <w:sz w:val="20"/>
          <w:szCs w:val="20"/>
        </w:rPr>
      </w:pPr>
    </w:p>
    <w:p w14:paraId="527D639D" w14:textId="77777777" w:rsidR="00797F5A" w:rsidRDefault="00797F5A" w:rsidP="00E93EA0">
      <w:pPr>
        <w:spacing w:after="0" w:line="240" w:lineRule="auto"/>
        <w:rPr>
          <w:rFonts w:ascii="Arial" w:hAnsi="Arial" w:cs="Arial"/>
          <w:sz w:val="20"/>
          <w:szCs w:val="20"/>
        </w:rPr>
      </w:pPr>
    </w:p>
    <w:p w14:paraId="5101B52C" w14:textId="77777777" w:rsidR="00797F5A" w:rsidRDefault="00797F5A" w:rsidP="00E93EA0">
      <w:pPr>
        <w:spacing w:after="0" w:line="240" w:lineRule="auto"/>
        <w:rPr>
          <w:rFonts w:ascii="Arial" w:hAnsi="Arial" w:cs="Arial"/>
          <w:sz w:val="20"/>
          <w:szCs w:val="20"/>
        </w:rPr>
      </w:pPr>
    </w:p>
    <w:p w14:paraId="3C8EC45C" w14:textId="77777777" w:rsidR="00797F5A" w:rsidRDefault="00797F5A" w:rsidP="00E93EA0">
      <w:pPr>
        <w:spacing w:after="0" w:line="240" w:lineRule="auto"/>
        <w:rPr>
          <w:rFonts w:ascii="Arial" w:hAnsi="Arial" w:cs="Arial"/>
          <w:sz w:val="20"/>
          <w:szCs w:val="20"/>
        </w:rPr>
      </w:pPr>
    </w:p>
    <w:p w14:paraId="326DC100" w14:textId="77777777" w:rsidR="00797F5A" w:rsidRDefault="00797F5A" w:rsidP="00E93EA0">
      <w:pPr>
        <w:spacing w:after="0" w:line="240" w:lineRule="auto"/>
        <w:rPr>
          <w:rFonts w:ascii="Arial" w:hAnsi="Arial" w:cs="Arial"/>
          <w:sz w:val="20"/>
          <w:szCs w:val="20"/>
        </w:rPr>
      </w:pPr>
    </w:p>
    <w:p w14:paraId="0A821549" w14:textId="77777777" w:rsidR="00797F5A" w:rsidRDefault="00797F5A" w:rsidP="00E93EA0">
      <w:pPr>
        <w:spacing w:after="0" w:line="240" w:lineRule="auto"/>
        <w:rPr>
          <w:rFonts w:ascii="Arial" w:hAnsi="Arial" w:cs="Arial"/>
          <w:sz w:val="20"/>
          <w:szCs w:val="20"/>
        </w:rPr>
      </w:pPr>
    </w:p>
    <w:p w14:paraId="66FDCF4E" w14:textId="77777777" w:rsidR="00797F5A" w:rsidRDefault="00797F5A" w:rsidP="00E93EA0">
      <w:pPr>
        <w:spacing w:after="0" w:line="240" w:lineRule="auto"/>
        <w:rPr>
          <w:rFonts w:ascii="Arial" w:hAnsi="Arial" w:cs="Arial"/>
          <w:sz w:val="20"/>
          <w:szCs w:val="20"/>
        </w:rPr>
      </w:pPr>
    </w:p>
    <w:p w14:paraId="3BEE236D" w14:textId="77777777" w:rsidR="00797F5A" w:rsidRDefault="00797F5A" w:rsidP="00E93EA0">
      <w:pPr>
        <w:spacing w:after="0" w:line="240" w:lineRule="auto"/>
        <w:rPr>
          <w:rFonts w:ascii="Arial" w:hAnsi="Arial" w:cs="Arial"/>
          <w:sz w:val="20"/>
          <w:szCs w:val="20"/>
        </w:rPr>
      </w:pPr>
    </w:p>
    <w:p w14:paraId="0CCC0888" w14:textId="77777777" w:rsidR="00797F5A" w:rsidRDefault="00797F5A" w:rsidP="00E93EA0">
      <w:pPr>
        <w:spacing w:after="0" w:line="240" w:lineRule="auto"/>
        <w:rPr>
          <w:rFonts w:ascii="Arial" w:hAnsi="Arial" w:cs="Arial"/>
          <w:sz w:val="20"/>
          <w:szCs w:val="20"/>
        </w:rPr>
      </w:pPr>
    </w:p>
    <w:p w14:paraId="4A990D24" w14:textId="77777777" w:rsidR="00797F5A" w:rsidRDefault="00797F5A" w:rsidP="00E93EA0">
      <w:pPr>
        <w:spacing w:after="0" w:line="240" w:lineRule="auto"/>
        <w:rPr>
          <w:rFonts w:ascii="Arial" w:hAnsi="Arial" w:cs="Arial"/>
          <w:sz w:val="20"/>
          <w:szCs w:val="20"/>
        </w:rPr>
      </w:pPr>
    </w:p>
    <w:p w14:paraId="603CC4DB" w14:textId="77777777" w:rsidR="00797F5A" w:rsidRDefault="00797F5A" w:rsidP="00E93EA0">
      <w:pPr>
        <w:spacing w:after="0" w:line="240" w:lineRule="auto"/>
        <w:rPr>
          <w:rFonts w:ascii="Arial" w:hAnsi="Arial" w:cs="Arial"/>
          <w:sz w:val="20"/>
          <w:szCs w:val="20"/>
        </w:rPr>
      </w:pPr>
    </w:p>
    <w:p w14:paraId="5BAD3425" w14:textId="77777777" w:rsidR="00797F5A" w:rsidRDefault="00797F5A" w:rsidP="00E93EA0">
      <w:pPr>
        <w:spacing w:after="0" w:line="240" w:lineRule="auto"/>
        <w:rPr>
          <w:rFonts w:ascii="Arial" w:hAnsi="Arial" w:cs="Arial"/>
          <w:sz w:val="20"/>
          <w:szCs w:val="20"/>
        </w:rPr>
      </w:pPr>
    </w:p>
    <w:p w14:paraId="0C7D08AC" w14:textId="77777777" w:rsidR="00797F5A" w:rsidRDefault="00797F5A" w:rsidP="00E93EA0">
      <w:pPr>
        <w:spacing w:after="0" w:line="240" w:lineRule="auto"/>
        <w:rPr>
          <w:rFonts w:ascii="Arial" w:hAnsi="Arial" w:cs="Arial"/>
          <w:sz w:val="20"/>
          <w:szCs w:val="20"/>
        </w:rPr>
      </w:pPr>
    </w:p>
    <w:p w14:paraId="37A31054" w14:textId="77777777" w:rsidR="00797F5A" w:rsidRDefault="00797F5A" w:rsidP="00E93EA0">
      <w:pPr>
        <w:spacing w:after="0" w:line="240" w:lineRule="auto"/>
        <w:rPr>
          <w:rFonts w:ascii="Arial" w:hAnsi="Arial" w:cs="Arial"/>
          <w:sz w:val="20"/>
          <w:szCs w:val="20"/>
        </w:rPr>
      </w:pPr>
    </w:p>
    <w:p w14:paraId="7DC8C081" w14:textId="77777777" w:rsidR="00797F5A" w:rsidRDefault="00797F5A" w:rsidP="00E93EA0">
      <w:pPr>
        <w:spacing w:after="0" w:line="240" w:lineRule="auto"/>
        <w:rPr>
          <w:rFonts w:ascii="Arial" w:hAnsi="Arial" w:cs="Arial"/>
          <w:sz w:val="20"/>
          <w:szCs w:val="20"/>
        </w:rPr>
      </w:pPr>
    </w:p>
    <w:p w14:paraId="0477E574" w14:textId="77777777" w:rsidR="00797F5A" w:rsidRDefault="00797F5A" w:rsidP="00E93EA0">
      <w:pPr>
        <w:spacing w:after="0" w:line="240" w:lineRule="auto"/>
        <w:rPr>
          <w:rFonts w:ascii="Arial" w:hAnsi="Arial" w:cs="Arial"/>
          <w:sz w:val="20"/>
          <w:szCs w:val="20"/>
        </w:rPr>
      </w:pPr>
    </w:p>
    <w:p w14:paraId="3FD9042A" w14:textId="77777777" w:rsidR="00797F5A" w:rsidRDefault="00797F5A" w:rsidP="00E93EA0">
      <w:pPr>
        <w:spacing w:after="0" w:line="240" w:lineRule="auto"/>
        <w:rPr>
          <w:rFonts w:ascii="Arial" w:hAnsi="Arial" w:cs="Arial"/>
          <w:sz w:val="20"/>
          <w:szCs w:val="20"/>
        </w:rPr>
      </w:pPr>
    </w:p>
    <w:p w14:paraId="052D4810" w14:textId="77777777" w:rsidR="00797F5A" w:rsidRDefault="00797F5A" w:rsidP="00E93EA0">
      <w:pPr>
        <w:spacing w:after="0" w:line="240" w:lineRule="auto"/>
        <w:rPr>
          <w:rFonts w:ascii="Arial" w:hAnsi="Arial" w:cs="Arial"/>
          <w:sz w:val="20"/>
          <w:szCs w:val="20"/>
        </w:rPr>
      </w:pPr>
    </w:p>
    <w:p w14:paraId="62D3F89E" w14:textId="77777777" w:rsidR="00797F5A" w:rsidRDefault="00797F5A" w:rsidP="00E93EA0">
      <w:pPr>
        <w:spacing w:after="0" w:line="240" w:lineRule="auto"/>
        <w:rPr>
          <w:rFonts w:ascii="Arial" w:hAnsi="Arial" w:cs="Arial"/>
          <w:sz w:val="20"/>
          <w:szCs w:val="20"/>
        </w:rPr>
      </w:pPr>
    </w:p>
    <w:p w14:paraId="2780AF0D" w14:textId="77777777" w:rsidR="00797F5A" w:rsidRDefault="00797F5A" w:rsidP="00E93EA0">
      <w:pPr>
        <w:spacing w:after="0" w:line="240" w:lineRule="auto"/>
        <w:rPr>
          <w:rFonts w:ascii="Arial" w:hAnsi="Arial" w:cs="Arial"/>
          <w:sz w:val="20"/>
          <w:szCs w:val="20"/>
        </w:rPr>
      </w:pPr>
    </w:p>
    <w:p w14:paraId="46FC4A0D" w14:textId="77777777" w:rsidR="00797F5A" w:rsidRDefault="00797F5A" w:rsidP="00E93EA0">
      <w:pPr>
        <w:spacing w:after="0" w:line="240" w:lineRule="auto"/>
        <w:rPr>
          <w:rFonts w:ascii="Arial" w:hAnsi="Arial" w:cs="Arial"/>
          <w:sz w:val="20"/>
          <w:szCs w:val="20"/>
        </w:rPr>
      </w:pPr>
    </w:p>
    <w:p w14:paraId="4DC2ECC6" w14:textId="77777777" w:rsidR="00797F5A" w:rsidRDefault="00797F5A" w:rsidP="00E93EA0">
      <w:pPr>
        <w:spacing w:after="0" w:line="240" w:lineRule="auto"/>
        <w:rPr>
          <w:rFonts w:ascii="Arial" w:hAnsi="Arial" w:cs="Arial"/>
          <w:sz w:val="20"/>
          <w:szCs w:val="20"/>
        </w:rPr>
      </w:pPr>
    </w:p>
    <w:p w14:paraId="79796693" w14:textId="77777777" w:rsidR="00C967C2" w:rsidRDefault="00C967C2" w:rsidP="00E93EA0">
      <w:pPr>
        <w:spacing w:after="0" w:line="240" w:lineRule="auto"/>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1335"/>
        <w:gridCol w:w="1361"/>
      </w:tblGrid>
      <w:tr w:rsidR="00083405" w:rsidRPr="00C445B2" w14:paraId="581033C8" w14:textId="77777777" w:rsidTr="00E93EA0">
        <w:trPr>
          <w:trHeight w:val="567"/>
          <w:jc w:val="center"/>
        </w:trPr>
        <w:tc>
          <w:tcPr>
            <w:tcW w:w="7155" w:type="dxa"/>
            <w:tcBorders>
              <w:top w:val="single" w:sz="12" w:space="0" w:color="auto"/>
              <w:left w:val="single" w:sz="12" w:space="0" w:color="auto"/>
              <w:bottom w:val="double" w:sz="4" w:space="0" w:color="auto"/>
            </w:tcBorders>
            <w:shd w:val="clear" w:color="auto" w:fill="auto"/>
            <w:vAlign w:val="center"/>
          </w:tcPr>
          <w:p w14:paraId="4F29D88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 DE DESEMPENHO</w:t>
            </w:r>
          </w:p>
        </w:tc>
        <w:tc>
          <w:tcPr>
            <w:tcW w:w="1359" w:type="dxa"/>
            <w:tcBorders>
              <w:top w:val="single" w:sz="12" w:space="0" w:color="auto"/>
              <w:bottom w:val="double" w:sz="4" w:space="0" w:color="auto"/>
            </w:tcBorders>
            <w:shd w:val="clear" w:color="auto" w:fill="auto"/>
            <w:vAlign w:val="center"/>
          </w:tcPr>
          <w:p w14:paraId="452DC2C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w:t>
            </w:r>
          </w:p>
        </w:tc>
        <w:tc>
          <w:tcPr>
            <w:tcW w:w="1390" w:type="dxa"/>
            <w:tcBorders>
              <w:top w:val="single" w:sz="12" w:space="0" w:color="auto"/>
              <w:bottom w:val="double" w:sz="4" w:space="0" w:color="auto"/>
              <w:right w:val="single" w:sz="12" w:space="0" w:color="auto"/>
            </w:tcBorders>
            <w:shd w:val="clear" w:color="auto" w:fill="auto"/>
            <w:vAlign w:val="center"/>
          </w:tcPr>
          <w:p w14:paraId="20FD8DC2"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NOTA</w:t>
            </w:r>
          </w:p>
        </w:tc>
      </w:tr>
      <w:tr w:rsidR="00CF4484" w:rsidRPr="00C445B2" w14:paraId="3BA4D392" w14:textId="77777777" w:rsidTr="00E93EA0">
        <w:trPr>
          <w:trHeight w:val="567"/>
          <w:jc w:val="center"/>
        </w:trPr>
        <w:tc>
          <w:tcPr>
            <w:tcW w:w="7155" w:type="dxa"/>
            <w:tcBorders>
              <w:top w:val="double" w:sz="4" w:space="0" w:color="auto"/>
              <w:left w:val="single" w:sz="12" w:space="0" w:color="auto"/>
            </w:tcBorders>
            <w:shd w:val="clear" w:color="auto" w:fill="auto"/>
            <w:vAlign w:val="center"/>
          </w:tcPr>
          <w:p w14:paraId="0430C9A5" w14:textId="77777777" w:rsidR="00CF4484" w:rsidRPr="009B6FAF" w:rsidRDefault="00CF4484" w:rsidP="00F33832">
            <w:pPr>
              <w:spacing w:after="0" w:line="240" w:lineRule="auto"/>
              <w:rPr>
                <w:rFonts w:ascii="Arial" w:hAnsi="Arial" w:cs="Arial"/>
              </w:rPr>
            </w:pPr>
            <w:r>
              <w:rPr>
                <w:rFonts w:ascii="Arial" w:hAnsi="Arial" w:cs="Arial"/>
              </w:rPr>
              <w:t xml:space="preserve">Atingiu todos os critérios críticos e desejáveis </w:t>
            </w:r>
          </w:p>
        </w:tc>
        <w:tc>
          <w:tcPr>
            <w:tcW w:w="1359" w:type="dxa"/>
            <w:tcBorders>
              <w:top w:val="double" w:sz="4" w:space="0" w:color="auto"/>
            </w:tcBorders>
            <w:shd w:val="clear" w:color="auto" w:fill="auto"/>
            <w:vAlign w:val="center"/>
          </w:tcPr>
          <w:p w14:paraId="249FAAB8" w14:textId="77777777" w:rsidR="00CF4484" w:rsidRPr="009B6FAF" w:rsidRDefault="00CF4484" w:rsidP="00F33832">
            <w:pPr>
              <w:spacing w:after="0" w:line="240" w:lineRule="auto"/>
              <w:jc w:val="center"/>
              <w:rPr>
                <w:rFonts w:ascii="Arial" w:hAnsi="Arial" w:cs="Arial"/>
              </w:rPr>
            </w:pPr>
            <w:r>
              <w:rPr>
                <w:rFonts w:ascii="Arial" w:hAnsi="Arial" w:cs="Arial"/>
              </w:rPr>
              <w:t>1</w:t>
            </w:r>
          </w:p>
        </w:tc>
        <w:tc>
          <w:tcPr>
            <w:tcW w:w="1390" w:type="dxa"/>
            <w:tcBorders>
              <w:top w:val="double" w:sz="4" w:space="0" w:color="auto"/>
              <w:right w:val="single" w:sz="12" w:space="0" w:color="auto"/>
            </w:tcBorders>
            <w:shd w:val="clear" w:color="auto" w:fill="auto"/>
            <w:vAlign w:val="center"/>
          </w:tcPr>
          <w:p w14:paraId="0CCF700D" w14:textId="77777777" w:rsidR="00CF4484" w:rsidRPr="002C2533" w:rsidRDefault="00CF4484" w:rsidP="00F33832">
            <w:pPr>
              <w:spacing w:after="0" w:line="240" w:lineRule="auto"/>
              <w:jc w:val="center"/>
              <w:rPr>
                <w:rFonts w:ascii="Arial" w:hAnsi="Arial" w:cs="Arial"/>
              </w:rPr>
            </w:pPr>
            <w:r w:rsidRPr="002C2533">
              <w:rPr>
                <w:rFonts w:ascii="Arial" w:hAnsi="Arial" w:cs="Arial"/>
              </w:rPr>
              <w:t>100</w:t>
            </w:r>
          </w:p>
        </w:tc>
      </w:tr>
      <w:tr w:rsidR="00CF4484" w:rsidRPr="00C445B2" w14:paraId="7EE934C8" w14:textId="77777777" w:rsidTr="00E93EA0">
        <w:trPr>
          <w:trHeight w:val="567"/>
          <w:jc w:val="center"/>
        </w:trPr>
        <w:tc>
          <w:tcPr>
            <w:tcW w:w="7155" w:type="dxa"/>
            <w:tcBorders>
              <w:left w:val="single" w:sz="12" w:space="0" w:color="auto"/>
            </w:tcBorders>
            <w:shd w:val="clear" w:color="auto" w:fill="auto"/>
            <w:vAlign w:val="center"/>
          </w:tcPr>
          <w:p w14:paraId="071263D5"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3</w:t>
            </w:r>
            <w:r>
              <w:rPr>
                <w:rFonts w:ascii="Arial" w:hAnsi="Arial" w:cs="Arial"/>
              </w:rPr>
              <w:t xml:space="preserve"> desejáveis</w:t>
            </w:r>
          </w:p>
        </w:tc>
        <w:tc>
          <w:tcPr>
            <w:tcW w:w="1359" w:type="dxa"/>
            <w:shd w:val="clear" w:color="auto" w:fill="auto"/>
            <w:vAlign w:val="center"/>
          </w:tcPr>
          <w:p w14:paraId="18F999B5" w14:textId="77777777" w:rsidR="00CF4484" w:rsidRPr="009B6FAF" w:rsidRDefault="00CF4484" w:rsidP="00F33832">
            <w:pPr>
              <w:spacing w:after="0" w:line="240" w:lineRule="auto"/>
              <w:jc w:val="center"/>
              <w:rPr>
                <w:rFonts w:ascii="Arial" w:hAnsi="Arial" w:cs="Arial"/>
              </w:rPr>
            </w:pPr>
            <w:r>
              <w:rPr>
                <w:rFonts w:ascii="Arial" w:hAnsi="Arial" w:cs="Arial"/>
              </w:rPr>
              <w:t>2</w:t>
            </w:r>
          </w:p>
        </w:tc>
        <w:tc>
          <w:tcPr>
            <w:tcW w:w="1390" w:type="dxa"/>
            <w:tcBorders>
              <w:right w:val="single" w:sz="12" w:space="0" w:color="auto"/>
            </w:tcBorders>
            <w:shd w:val="clear" w:color="auto" w:fill="auto"/>
            <w:vAlign w:val="center"/>
          </w:tcPr>
          <w:p w14:paraId="5AA05B6E" w14:textId="77777777" w:rsidR="00CF4484" w:rsidRPr="002C2533" w:rsidRDefault="00896827" w:rsidP="006178D3">
            <w:pPr>
              <w:spacing w:after="0" w:line="240" w:lineRule="auto"/>
              <w:jc w:val="center"/>
              <w:rPr>
                <w:rFonts w:ascii="Arial" w:hAnsi="Arial" w:cs="Arial"/>
              </w:rPr>
            </w:pPr>
            <w:r>
              <w:rPr>
                <w:rFonts w:ascii="Arial" w:hAnsi="Arial" w:cs="Arial"/>
              </w:rPr>
              <w:t>90</w:t>
            </w:r>
          </w:p>
        </w:tc>
      </w:tr>
      <w:tr w:rsidR="00CF4484" w:rsidRPr="00C445B2" w14:paraId="6B14370E" w14:textId="77777777" w:rsidTr="00E93EA0">
        <w:trPr>
          <w:trHeight w:val="567"/>
          <w:jc w:val="center"/>
        </w:trPr>
        <w:tc>
          <w:tcPr>
            <w:tcW w:w="7155" w:type="dxa"/>
            <w:tcBorders>
              <w:left w:val="single" w:sz="12" w:space="0" w:color="auto"/>
            </w:tcBorders>
            <w:shd w:val="clear" w:color="auto" w:fill="auto"/>
            <w:vAlign w:val="center"/>
          </w:tcPr>
          <w:p w14:paraId="4448F644"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2</w:t>
            </w:r>
            <w:r>
              <w:rPr>
                <w:rFonts w:ascii="Arial" w:hAnsi="Arial" w:cs="Arial"/>
              </w:rPr>
              <w:t xml:space="preserve"> desejáveis</w:t>
            </w:r>
          </w:p>
        </w:tc>
        <w:tc>
          <w:tcPr>
            <w:tcW w:w="1359" w:type="dxa"/>
            <w:shd w:val="clear" w:color="auto" w:fill="auto"/>
            <w:vAlign w:val="center"/>
          </w:tcPr>
          <w:p w14:paraId="5FCD5EC4" w14:textId="77777777" w:rsidR="00CF4484" w:rsidRPr="009B6FAF" w:rsidRDefault="00CF4484" w:rsidP="00F33832">
            <w:pPr>
              <w:spacing w:after="0" w:line="240" w:lineRule="auto"/>
              <w:jc w:val="center"/>
              <w:rPr>
                <w:rFonts w:ascii="Arial" w:hAnsi="Arial" w:cs="Arial"/>
              </w:rPr>
            </w:pPr>
            <w:r>
              <w:rPr>
                <w:rFonts w:ascii="Arial" w:hAnsi="Arial" w:cs="Arial"/>
              </w:rPr>
              <w:t>3</w:t>
            </w:r>
          </w:p>
        </w:tc>
        <w:tc>
          <w:tcPr>
            <w:tcW w:w="1390" w:type="dxa"/>
            <w:tcBorders>
              <w:right w:val="single" w:sz="12" w:space="0" w:color="auto"/>
            </w:tcBorders>
            <w:shd w:val="clear" w:color="auto" w:fill="auto"/>
            <w:vAlign w:val="center"/>
          </w:tcPr>
          <w:p w14:paraId="0F8EA849" w14:textId="77777777" w:rsidR="00CF4484" w:rsidRPr="002C2533" w:rsidRDefault="00896827" w:rsidP="00896827">
            <w:pPr>
              <w:spacing w:after="0" w:line="240" w:lineRule="auto"/>
              <w:jc w:val="center"/>
              <w:rPr>
                <w:rFonts w:ascii="Arial" w:hAnsi="Arial" w:cs="Arial"/>
              </w:rPr>
            </w:pPr>
            <w:r>
              <w:rPr>
                <w:rFonts w:ascii="Arial" w:hAnsi="Arial" w:cs="Arial"/>
              </w:rPr>
              <w:t>80</w:t>
            </w:r>
          </w:p>
        </w:tc>
      </w:tr>
      <w:tr w:rsidR="00896827" w:rsidRPr="00C445B2" w14:paraId="5551B8E8" w14:textId="77777777" w:rsidTr="00E93EA0">
        <w:trPr>
          <w:trHeight w:val="567"/>
          <w:jc w:val="center"/>
        </w:trPr>
        <w:tc>
          <w:tcPr>
            <w:tcW w:w="7155" w:type="dxa"/>
            <w:tcBorders>
              <w:left w:val="single" w:sz="12" w:space="0" w:color="auto"/>
            </w:tcBorders>
            <w:shd w:val="clear" w:color="auto" w:fill="auto"/>
            <w:vAlign w:val="center"/>
          </w:tcPr>
          <w:p w14:paraId="63567E24" w14:textId="77777777" w:rsidR="00896827" w:rsidRPr="009B6FAF" w:rsidRDefault="00896827" w:rsidP="00896827">
            <w:pPr>
              <w:spacing w:after="0" w:line="240" w:lineRule="auto"/>
              <w:rPr>
                <w:rFonts w:ascii="Arial" w:hAnsi="Arial" w:cs="Arial"/>
              </w:rPr>
            </w:pPr>
            <w:r>
              <w:rPr>
                <w:rFonts w:ascii="Arial" w:hAnsi="Arial" w:cs="Arial"/>
              </w:rPr>
              <w:t>Atingiu todos os critérios críticos e 1 desejáveis</w:t>
            </w:r>
          </w:p>
        </w:tc>
        <w:tc>
          <w:tcPr>
            <w:tcW w:w="1359" w:type="dxa"/>
            <w:shd w:val="clear" w:color="auto" w:fill="auto"/>
            <w:vAlign w:val="center"/>
          </w:tcPr>
          <w:p w14:paraId="2598DEE6" w14:textId="77777777" w:rsidR="00896827" w:rsidRDefault="00896827" w:rsidP="00F33832">
            <w:pPr>
              <w:spacing w:after="0" w:line="240" w:lineRule="auto"/>
              <w:jc w:val="center"/>
              <w:rPr>
                <w:rFonts w:ascii="Arial" w:hAnsi="Arial" w:cs="Arial"/>
              </w:rPr>
            </w:pPr>
            <w:r>
              <w:rPr>
                <w:rFonts w:ascii="Arial" w:hAnsi="Arial" w:cs="Arial"/>
              </w:rPr>
              <w:t>4</w:t>
            </w:r>
          </w:p>
        </w:tc>
        <w:tc>
          <w:tcPr>
            <w:tcW w:w="1390" w:type="dxa"/>
            <w:tcBorders>
              <w:right w:val="single" w:sz="12" w:space="0" w:color="auto"/>
            </w:tcBorders>
            <w:shd w:val="clear" w:color="auto" w:fill="auto"/>
            <w:vAlign w:val="center"/>
          </w:tcPr>
          <w:p w14:paraId="46DE38F6" w14:textId="77777777" w:rsidR="00896827" w:rsidRPr="002C2533" w:rsidRDefault="00896827" w:rsidP="00896827">
            <w:pPr>
              <w:spacing w:after="0" w:line="240" w:lineRule="auto"/>
              <w:jc w:val="center"/>
              <w:rPr>
                <w:rFonts w:ascii="Arial" w:hAnsi="Arial" w:cs="Arial"/>
              </w:rPr>
            </w:pPr>
            <w:r>
              <w:rPr>
                <w:rFonts w:ascii="Arial" w:hAnsi="Arial" w:cs="Arial"/>
              </w:rPr>
              <w:t>65</w:t>
            </w:r>
          </w:p>
        </w:tc>
      </w:tr>
      <w:tr w:rsidR="00896827" w:rsidRPr="00C445B2" w14:paraId="1D882A74" w14:textId="77777777" w:rsidTr="00E93EA0">
        <w:trPr>
          <w:trHeight w:val="567"/>
          <w:jc w:val="center"/>
        </w:trPr>
        <w:tc>
          <w:tcPr>
            <w:tcW w:w="7155" w:type="dxa"/>
            <w:tcBorders>
              <w:left w:val="single" w:sz="12" w:space="0" w:color="auto"/>
            </w:tcBorders>
            <w:shd w:val="clear" w:color="auto" w:fill="auto"/>
            <w:vAlign w:val="center"/>
          </w:tcPr>
          <w:p w14:paraId="61B30BEA" w14:textId="77777777" w:rsidR="00896827" w:rsidRPr="00621DB8" w:rsidRDefault="00896827" w:rsidP="006178D3">
            <w:pPr>
              <w:spacing w:after="0" w:line="240" w:lineRule="auto"/>
              <w:rPr>
                <w:rFonts w:ascii="Arial" w:hAnsi="Arial" w:cs="Arial"/>
                <w:color w:val="FF0000"/>
              </w:rPr>
            </w:pPr>
            <w:r w:rsidRPr="00621DB8">
              <w:rPr>
                <w:rFonts w:ascii="Arial" w:hAnsi="Arial" w:cs="Arial"/>
                <w:color w:val="FF0000"/>
              </w:rPr>
              <w:t xml:space="preserve">Atingiu todos os critérios críticos </w:t>
            </w:r>
          </w:p>
        </w:tc>
        <w:tc>
          <w:tcPr>
            <w:tcW w:w="1359" w:type="dxa"/>
            <w:shd w:val="clear" w:color="auto" w:fill="auto"/>
            <w:vAlign w:val="center"/>
          </w:tcPr>
          <w:p w14:paraId="78941E47" w14:textId="77777777" w:rsidR="00896827" w:rsidRPr="00621DB8" w:rsidRDefault="00896827" w:rsidP="00896827">
            <w:pPr>
              <w:spacing w:after="0" w:line="240" w:lineRule="auto"/>
              <w:jc w:val="center"/>
              <w:rPr>
                <w:rFonts w:ascii="Arial" w:hAnsi="Arial" w:cs="Arial"/>
                <w:color w:val="FF0000"/>
              </w:rPr>
            </w:pPr>
            <w:r w:rsidRPr="00621DB8">
              <w:rPr>
                <w:rFonts w:ascii="Arial" w:hAnsi="Arial" w:cs="Arial"/>
                <w:color w:val="FF0000"/>
              </w:rPr>
              <w:t>5</w:t>
            </w:r>
          </w:p>
        </w:tc>
        <w:tc>
          <w:tcPr>
            <w:tcW w:w="1390" w:type="dxa"/>
            <w:tcBorders>
              <w:right w:val="single" w:sz="12" w:space="0" w:color="auto"/>
            </w:tcBorders>
            <w:shd w:val="clear" w:color="auto" w:fill="auto"/>
            <w:vAlign w:val="center"/>
          </w:tcPr>
          <w:p w14:paraId="68861898" w14:textId="77777777" w:rsidR="00896827" w:rsidRPr="00621DB8" w:rsidRDefault="00896827" w:rsidP="006178D3">
            <w:pPr>
              <w:spacing w:after="0" w:line="240" w:lineRule="auto"/>
              <w:jc w:val="center"/>
              <w:rPr>
                <w:rFonts w:ascii="Arial" w:hAnsi="Arial" w:cs="Arial"/>
                <w:color w:val="FF0000"/>
              </w:rPr>
            </w:pPr>
            <w:r w:rsidRPr="00621DB8">
              <w:rPr>
                <w:rFonts w:ascii="Arial" w:hAnsi="Arial" w:cs="Arial"/>
                <w:color w:val="FF0000"/>
              </w:rPr>
              <w:t>50</w:t>
            </w:r>
          </w:p>
        </w:tc>
      </w:tr>
      <w:tr w:rsidR="00896827" w:rsidRPr="00C445B2" w14:paraId="7B551D5C" w14:textId="77777777" w:rsidTr="00E93EA0">
        <w:trPr>
          <w:trHeight w:val="567"/>
          <w:jc w:val="center"/>
        </w:trPr>
        <w:tc>
          <w:tcPr>
            <w:tcW w:w="7155" w:type="dxa"/>
            <w:tcBorders>
              <w:left w:val="single" w:sz="12" w:space="0" w:color="auto"/>
            </w:tcBorders>
            <w:shd w:val="clear" w:color="auto" w:fill="auto"/>
            <w:vAlign w:val="center"/>
          </w:tcPr>
          <w:p w14:paraId="007F5F84" w14:textId="77777777" w:rsidR="00896827" w:rsidRPr="009B6FAF" w:rsidRDefault="00896827" w:rsidP="00896827">
            <w:pPr>
              <w:spacing w:after="0" w:line="240" w:lineRule="auto"/>
              <w:rPr>
                <w:rFonts w:ascii="Arial" w:hAnsi="Arial" w:cs="Arial"/>
              </w:rPr>
            </w:pPr>
            <w:r>
              <w:rPr>
                <w:rFonts w:ascii="Arial" w:hAnsi="Arial" w:cs="Arial"/>
              </w:rPr>
              <w:t>Atingiu 3 critérios críticos e 3 desejáveis</w:t>
            </w:r>
          </w:p>
        </w:tc>
        <w:tc>
          <w:tcPr>
            <w:tcW w:w="1359" w:type="dxa"/>
            <w:shd w:val="clear" w:color="auto" w:fill="auto"/>
            <w:vAlign w:val="center"/>
          </w:tcPr>
          <w:p w14:paraId="29B4EA11" w14:textId="77777777" w:rsidR="00896827" w:rsidRDefault="00896827" w:rsidP="00896827">
            <w:pPr>
              <w:spacing w:after="0" w:line="240" w:lineRule="auto"/>
              <w:jc w:val="center"/>
              <w:rPr>
                <w:rFonts w:ascii="Arial" w:hAnsi="Arial" w:cs="Arial"/>
              </w:rPr>
            </w:pPr>
            <w:r>
              <w:rPr>
                <w:rFonts w:ascii="Arial" w:hAnsi="Arial" w:cs="Arial"/>
              </w:rPr>
              <w:t>6</w:t>
            </w:r>
          </w:p>
        </w:tc>
        <w:tc>
          <w:tcPr>
            <w:tcW w:w="1390" w:type="dxa"/>
            <w:tcBorders>
              <w:right w:val="single" w:sz="12" w:space="0" w:color="auto"/>
            </w:tcBorders>
            <w:shd w:val="clear" w:color="auto" w:fill="auto"/>
            <w:vAlign w:val="center"/>
          </w:tcPr>
          <w:p w14:paraId="704A35C2" w14:textId="77777777" w:rsidR="00896827" w:rsidRDefault="00896827" w:rsidP="006178D3">
            <w:pPr>
              <w:spacing w:after="0" w:line="240" w:lineRule="auto"/>
              <w:jc w:val="center"/>
              <w:rPr>
                <w:rFonts w:ascii="Arial" w:hAnsi="Arial" w:cs="Arial"/>
              </w:rPr>
            </w:pPr>
            <w:r>
              <w:rPr>
                <w:rFonts w:ascii="Arial" w:hAnsi="Arial" w:cs="Arial"/>
              </w:rPr>
              <w:t>40</w:t>
            </w:r>
          </w:p>
        </w:tc>
      </w:tr>
      <w:tr w:rsidR="00896827" w:rsidRPr="00C445B2" w14:paraId="3133B754" w14:textId="77777777" w:rsidTr="00E93EA0">
        <w:trPr>
          <w:trHeight w:val="567"/>
          <w:jc w:val="center"/>
        </w:trPr>
        <w:tc>
          <w:tcPr>
            <w:tcW w:w="7155" w:type="dxa"/>
            <w:tcBorders>
              <w:left w:val="single" w:sz="12" w:space="0" w:color="auto"/>
            </w:tcBorders>
            <w:shd w:val="clear" w:color="auto" w:fill="auto"/>
            <w:vAlign w:val="center"/>
          </w:tcPr>
          <w:p w14:paraId="7E755574" w14:textId="77777777" w:rsidR="00896827" w:rsidRPr="009B6FAF" w:rsidRDefault="00896827" w:rsidP="00C92077">
            <w:pPr>
              <w:spacing w:after="0" w:line="240" w:lineRule="auto"/>
              <w:rPr>
                <w:rFonts w:ascii="Arial" w:hAnsi="Arial" w:cs="Arial"/>
              </w:rPr>
            </w:pPr>
            <w:r>
              <w:rPr>
                <w:rFonts w:ascii="Arial" w:hAnsi="Arial" w:cs="Arial"/>
              </w:rPr>
              <w:t>Atingiu 3 critérios críticos e 2 desejáveis</w:t>
            </w:r>
          </w:p>
        </w:tc>
        <w:tc>
          <w:tcPr>
            <w:tcW w:w="1359" w:type="dxa"/>
            <w:shd w:val="clear" w:color="auto" w:fill="auto"/>
            <w:vAlign w:val="center"/>
          </w:tcPr>
          <w:p w14:paraId="75697EEC" w14:textId="77777777" w:rsidR="00896827" w:rsidRPr="009B6FAF" w:rsidRDefault="00896827" w:rsidP="00896827">
            <w:pPr>
              <w:spacing w:after="0" w:line="240" w:lineRule="auto"/>
              <w:jc w:val="center"/>
              <w:rPr>
                <w:rFonts w:ascii="Arial" w:hAnsi="Arial" w:cs="Arial"/>
              </w:rPr>
            </w:pPr>
            <w:r>
              <w:rPr>
                <w:rFonts w:ascii="Arial" w:hAnsi="Arial" w:cs="Arial"/>
              </w:rPr>
              <w:t>7</w:t>
            </w:r>
          </w:p>
        </w:tc>
        <w:tc>
          <w:tcPr>
            <w:tcW w:w="1390" w:type="dxa"/>
            <w:tcBorders>
              <w:right w:val="single" w:sz="12" w:space="0" w:color="auto"/>
            </w:tcBorders>
            <w:shd w:val="clear" w:color="auto" w:fill="auto"/>
            <w:vAlign w:val="center"/>
          </w:tcPr>
          <w:p w14:paraId="219897CE" w14:textId="77777777" w:rsidR="00896827" w:rsidRPr="002C2533" w:rsidRDefault="00896827" w:rsidP="00896827">
            <w:pPr>
              <w:spacing w:after="0" w:line="240" w:lineRule="auto"/>
              <w:jc w:val="center"/>
              <w:rPr>
                <w:rFonts w:ascii="Arial" w:hAnsi="Arial" w:cs="Arial"/>
              </w:rPr>
            </w:pPr>
            <w:r w:rsidRPr="002C2533">
              <w:rPr>
                <w:rFonts w:ascii="Arial" w:hAnsi="Arial" w:cs="Arial"/>
              </w:rPr>
              <w:t>3</w:t>
            </w:r>
            <w:r>
              <w:rPr>
                <w:rFonts w:ascii="Arial" w:hAnsi="Arial" w:cs="Arial"/>
              </w:rPr>
              <w:t>0</w:t>
            </w:r>
          </w:p>
        </w:tc>
      </w:tr>
      <w:tr w:rsidR="00896827" w:rsidRPr="00C445B2" w14:paraId="206DC302" w14:textId="77777777" w:rsidTr="00E93EA0">
        <w:trPr>
          <w:trHeight w:val="567"/>
          <w:jc w:val="center"/>
        </w:trPr>
        <w:tc>
          <w:tcPr>
            <w:tcW w:w="7155" w:type="dxa"/>
            <w:tcBorders>
              <w:left w:val="single" w:sz="12" w:space="0" w:color="auto"/>
            </w:tcBorders>
            <w:shd w:val="clear" w:color="auto" w:fill="auto"/>
            <w:vAlign w:val="center"/>
          </w:tcPr>
          <w:p w14:paraId="3C5BD81A" w14:textId="77777777" w:rsidR="00896827" w:rsidRPr="009B6FAF" w:rsidRDefault="00896827" w:rsidP="00C92077">
            <w:pPr>
              <w:spacing w:after="0" w:line="240" w:lineRule="auto"/>
              <w:rPr>
                <w:rFonts w:ascii="Arial" w:hAnsi="Arial" w:cs="Arial"/>
              </w:rPr>
            </w:pPr>
            <w:r>
              <w:rPr>
                <w:rFonts w:ascii="Arial" w:hAnsi="Arial" w:cs="Arial"/>
              </w:rPr>
              <w:t>Atingiu 2 critérios críticos e 1 desejáveis</w:t>
            </w:r>
          </w:p>
        </w:tc>
        <w:tc>
          <w:tcPr>
            <w:tcW w:w="1359" w:type="dxa"/>
            <w:shd w:val="clear" w:color="auto" w:fill="auto"/>
            <w:vAlign w:val="center"/>
          </w:tcPr>
          <w:p w14:paraId="44B0A208" w14:textId="77777777" w:rsidR="00896827" w:rsidRPr="009B6FAF" w:rsidRDefault="00896827" w:rsidP="00896827">
            <w:pPr>
              <w:spacing w:after="0" w:line="240" w:lineRule="auto"/>
              <w:jc w:val="center"/>
              <w:rPr>
                <w:rFonts w:ascii="Arial" w:hAnsi="Arial" w:cs="Arial"/>
              </w:rPr>
            </w:pPr>
            <w:r>
              <w:rPr>
                <w:rFonts w:ascii="Arial" w:hAnsi="Arial" w:cs="Arial"/>
              </w:rPr>
              <w:t>8</w:t>
            </w:r>
          </w:p>
        </w:tc>
        <w:tc>
          <w:tcPr>
            <w:tcW w:w="1390" w:type="dxa"/>
            <w:tcBorders>
              <w:right w:val="single" w:sz="12" w:space="0" w:color="auto"/>
            </w:tcBorders>
            <w:shd w:val="clear" w:color="auto" w:fill="auto"/>
            <w:vAlign w:val="center"/>
          </w:tcPr>
          <w:p w14:paraId="5007C906" w14:textId="77777777" w:rsidR="00896827" w:rsidRPr="002C2533" w:rsidRDefault="00896827" w:rsidP="00F33832">
            <w:pPr>
              <w:spacing w:after="0" w:line="240" w:lineRule="auto"/>
              <w:jc w:val="center"/>
              <w:rPr>
                <w:rFonts w:ascii="Arial" w:hAnsi="Arial" w:cs="Arial"/>
              </w:rPr>
            </w:pPr>
            <w:r w:rsidRPr="002C2533">
              <w:rPr>
                <w:rFonts w:ascii="Arial" w:hAnsi="Arial" w:cs="Arial"/>
              </w:rPr>
              <w:t>20</w:t>
            </w:r>
          </w:p>
        </w:tc>
      </w:tr>
      <w:tr w:rsidR="00896827" w:rsidRPr="00C445B2" w14:paraId="09C4758C" w14:textId="77777777" w:rsidTr="00E93EA0">
        <w:trPr>
          <w:trHeight w:val="567"/>
          <w:jc w:val="center"/>
        </w:trPr>
        <w:tc>
          <w:tcPr>
            <w:tcW w:w="7155" w:type="dxa"/>
            <w:tcBorders>
              <w:left w:val="single" w:sz="12" w:space="0" w:color="auto"/>
              <w:bottom w:val="single" w:sz="12" w:space="0" w:color="auto"/>
            </w:tcBorders>
            <w:shd w:val="clear" w:color="auto" w:fill="auto"/>
            <w:vAlign w:val="center"/>
          </w:tcPr>
          <w:p w14:paraId="2E6431C6" w14:textId="77777777" w:rsidR="00896827" w:rsidRPr="009B6FAF" w:rsidRDefault="00896827" w:rsidP="00896827">
            <w:pPr>
              <w:spacing w:after="0" w:line="240" w:lineRule="auto"/>
              <w:rPr>
                <w:rFonts w:ascii="Arial" w:hAnsi="Arial" w:cs="Arial"/>
              </w:rPr>
            </w:pPr>
            <w:r>
              <w:rPr>
                <w:rFonts w:ascii="Arial" w:hAnsi="Arial" w:cs="Arial"/>
              </w:rPr>
              <w:t>Atingiu 1critério crítico</w:t>
            </w:r>
          </w:p>
        </w:tc>
        <w:tc>
          <w:tcPr>
            <w:tcW w:w="1359" w:type="dxa"/>
            <w:tcBorders>
              <w:bottom w:val="single" w:sz="12" w:space="0" w:color="auto"/>
            </w:tcBorders>
            <w:shd w:val="clear" w:color="auto" w:fill="auto"/>
            <w:vAlign w:val="center"/>
          </w:tcPr>
          <w:p w14:paraId="2B2B7304" w14:textId="77777777" w:rsidR="00896827" w:rsidRPr="009B6FAF" w:rsidRDefault="00896827" w:rsidP="00896827">
            <w:pPr>
              <w:spacing w:after="0" w:line="240" w:lineRule="auto"/>
              <w:jc w:val="center"/>
              <w:rPr>
                <w:rFonts w:ascii="Arial" w:hAnsi="Arial" w:cs="Arial"/>
              </w:rPr>
            </w:pPr>
            <w:r>
              <w:rPr>
                <w:rFonts w:ascii="Arial" w:hAnsi="Arial" w:cs="Arial"/>
              </w:rPr>
              <w:t>9</w:t>
            </w:r>
          </w:p>
        </w:tc>
        <w:tc>
          <w:tcPr>
            <w:tcW w:w="1390" w:type="dxa"/>
            <w:tcBorders>
              <w:bottom w:val="single" w:sz="12" w:space="0" w:color="auto"/>
              <w:right w:val="single" w:sz="12" w:space="0" w:color="auto"/>
            </w:tcBorders>
            <w:shd w:val="clear" w:color="auto" w:fill="auto"/>
            <w:vAlign w:val="center"/>
          </w:tcPr>
          <w:p w14:paraId="5D369756" w14:textId="77777777" w:rsidR="00896827" w:rsidRPr="002C2533" w:rsidRDefault="00896827" w:rsidP="00F33832">
            <w:pPr>
              <w:spacing w:after="0" w:line="240" w:lineRule="auto"/>
              <w:jc w:val="center"/>
              <w:rPr>
                <w:rFonts w:ascii="Arial" w:hAnsi="Arial" w:cs="Arial"/>
              </w:rPr>
            </w:pPr>
            <w:r w:rsidRPr="002C2533">
              <w:rPr>
                <w:rFonts w:ascii="Arial" w:hAnsi="Arial" w:cs="Arial"/>
              </w:rPr>
              <w:t>10</w:t>
            </w:r>
          </w:p>
        </w:tc>
      </w:tr>
    </w:tbl>
    <w:p w14:paraId="47297C67" w14:textId="77777777" w:rsidR="001C2C3E" w:rsidRPr="00083405" w:rsidRDefault="001C2C3E" w:rsidP="00641211">
      <w:pPr>
        <w:spacing w:after="0" w:line="240" w:lineRule="auto"/>
        <w:rPr>
          <w:rFonts w:ascii="Arial" w:hAnsi="Arial" w:cs="Arial"/>
          <w:sz w:val="20"/>
          <w:szCs w:val="20"/>
        </w:rPr>
      </w:pPr>
    </w:p>
    <w:p w14:paraId="048740F3" w14:textId="77777777" w:rsidR="004900D2" w:rsidRPr="00083405" w:rsidRDefault="004900D2" w:rsidP="00641211">
      <w:pPr>
        <w:spacing w:after="0" w:line="240" w:lineRule="auto"/>
        <w:rPr>
          <w:rFonts w:ascii="Arial" w:hAnsi="Arial" w:cs="Arial"/>
          <w:sz w:val="20"/>
          <w:szCs w:val="20"/>
        </w:rPr>
      </w:pPr>
    </w:p>
    <w:p w14:paraId="51371A77" w14:textId="77777777" w:rsidR="001820F1" w:rsidRPr="00083405" w:rsidRDefault="001820F1" w:rsidP="00641211">
      <w:pPr>
        <w:spacing w:after="0" w:line="240" w:lineRule="auto"/>
        <w:rPr>
          <w:rFonts w:ascii="Arial" w:hAnsi="Arial" w:cs="Arial"/>
          <w:sz w:val="20"/>
          <w:szCs w:val="20"/>
        </w:rPr>
      </w:pPr>
    </w:p>
    <w:p w14:paraId="29D6B04F" w14:textId="77777777" w:rsidR="003004FE" w:rsidRPr="00D643AB" w:rsidRDefault="003004FE" w:rsidP="00641211">
      <w:pPr>
        <w:spacing w:after="0" w:line="240" w:lineRule="auto"/>
        <w:rPr>
          <w:rFonts w:ascii="Verdana" w:hAnsi="Verdana"/>
          <w:b/>
        </w:rPr>
      </w:pPr>
      <w:r>
        <w:rPr>
          <w:rFonts w:ascii="Verdana" w:hAnsi="Verdan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567"/>
      </w:tblGrid>
      <w:tr w:rsidR="00641211" w:rsidRPr="003004FE" w14:paraId="4294D778" w14:textId="77777777" w:rsidTr="005A5BA3">
        <w:trPr>
          <w:trHeight w:val="454"/>
        </w:trPr>
        <w:tc>
          <w:tcPr>
            <w:tcW w:w="4636" w:type="dxa"/>
            <w:tcBorders>
              <w:top w:val="single" w:sz="12" w:space="0" w:color="auto"/>
              <w:left w:val="single" w:sz="12" w:space="0" w:color="auto"/>
              <w:bottom w:val="single" w:sz="12" w:space="0" w:color="auto"/>
            </w:tcBorders>
            <w:shd w:val="clear" w:color="auto" w:fill="auto"/>
            <w:vAlign w:val="center"/>
          </w:tcPr>
          <w:p w14:paraId="5FA5D53E" w14:textId="77777777" w:rsidR="003004FE" w:rsidRPr="002D684B" w:rsidRDefault="003004FE" w:rsidP="002D684B">
            <w:pPr>
              <w:spacing w:after="0" w:line="240" w:lineRule="auto"/>
              <w:rPr>
                <w:rFonts w:ascii="Arial Narrow" w:hAnsi="Arial Narrow"/>
                <w:b/>
                <w:sz w:val="24"/>
                <w:szCs w:val="24"/>
              </w:rPr>
            </w:pPr>
            <w:r w:rsidRPr="002D684B">
              <w:rPr>
                <w:rFonts w:ascii="Arial Narrow" w:hAnsi="Arial Narrow"/>
                <w:b/>
                <w:sz w:val="24"/>
                <w:szCs w:val="24"/>
              </w:rPr>
              <w:t>N</w:t>
            </w:r>
            <w:r w:rsidR="002D684B">
              <w:rPr>
                <w:rFonts w:ascii="Arial Narrow" w:hAnsi="Arial Narrow"/>
                <w:b/>
                <w:sz w:val="24"/>
                <w:szCs w:val="24"/>
              </w:rPr>
              <w:t>ÍVEL MÍNIMO DE DESEMPENHO ESPERADO</w:t>
            </w:r>
          </w:p>
        </w:tc>
        <w:tc>
          <w:tcPr>
            <w:tcW w:w="567" w:type="dxa"/>
            <w:tcBorders>
              <w:top w:val="single" w:sz="12" w:space="0" w:color="auto"/>
              <w:bottom w:val="single" w:sz="12" w:space="0" w:color="auto"/>
              <w:right w:val="single" w:sz="12" w:space="0" w:color="auto"/>
            </w:tcBorders>
            <w:shd w:val="clear" w:color="auto" w:fill="auto"/>
            <w:vAlign w:val="center"/>
          </w:tcPr>
          <w:p w14:paraId="44240AAE" w14:textId="77777777" w:rsidR="003004FE" w:rsidRPr="00621DB8" w:rsidRDefault="002A313D" w:rsidP="006178D3">
            <w:pPr>
              <w:spacing w:after="0" w:line="240" w:lineRule="auto"/>
              <w:rPr>
                <w:rFonts w:ascii="Verdana" w:hAnsi="Verdana"/>
                <w:b/>
                <w:color w:val="FF0000"/>
              </w:rPr>
            </w:pPr>
            <w:r w:rsidRPr="00621DB8">
              <w:rPr>
                <w:rFonts w:ascii="Verdana" w:hAnsi="Verdana"/>
                <w:b/>
                <w:color w:val="FF0000"/>
              </w:rPr>
              <w:t>5</w:t>
            </w:r>
          </w:p>
        </w:tc>
      </w:tr>
    </w:tbl>
    <w:p w14:paraId="732434A0" w14:textId="77777777" w:rsidR="003004FE" w:rsidRPr="00D643AB" w:rsidRDefault="003004FE" w:rsidP="00641211">
      <w:pPr>
        <w:spacing w:after="0" w:line="240" w:lineRule="auto"/>
        <w:rPr>
          <w:rFonts w:ascii="Verdana" w:hAnsi="Verdana"/>
          <w:b/>
        </w:rPr>
      </w:pPr>
    </w:p>
    <w:p w14:paraId="2328BB07" w14:textId="77777777" w:rsidR="001820F1" w:rsidRPr="00083405" w:rsidRDefault="001820F1" w:rsidP="00641211">
      <w:pPr>
        <w:spacing w:after="0" w:line="240" w:lineRule="auto"/>
        <w:rPr>
          <w:rFonts w:ascii="Arial" w:hAnsi="Arial" w:cs="Arial"/>
          <w:sz w:val="20"/>
          <w:szCs w:val="20"/>
        </w:rPr>
      </w:pPr>
    </w:p>
    <w:p w14:paraId="256AC6DA" w14:textId="77777777" w:rsidR="001820F1" w:rsidRPr="00083405" w:rsidRDefault="001820F1" w:rsidP="00641211">
      <w:pPr>
        <w:spacing w:after="0" w:line="240" w:lineRule="auto"/>
        <w:rPr>
          <w:rFonts w:ascii="Arial" w:hAnsi="Arial" w:cs="Arial"/>
          <w:sz w:val="20"/>
          <w:szCs w:val="20"/>
        </w:rPr>
      </w:pPr>
    </w:p>
    <w:p w14:paraId="38AA98D6" w14:textId="77777777" w:rsidR="001820F1" w:rsidRPr="00083405" w:rsidRDefault="001820F1" w:rsidP="00641211">
      <w:pPr>
        <w:spacing w:after="0" w:line="240" w:lineRule="auto"/>
        <w:rPr>
          <w:rFonts w:ascii="Arial" w:hAnsi="Arial" w:cs="Arial"/>
          <w:sz w:val="20"/>
          <w:szCs w:val="20"/>
        </w:rPr>
      </w:pPr>
    </w:p>
    <w:p w14:paraId="665A1408" w14:textId="77777777" w:rsidR="001820F1" w:rsidRPr="00083405" w:rsidRDefault="001820F1" w:rsidP="00641211">
      <w:pPr>
        <w:spacing w:after="0" w:line="240" w:lineRule="auto"/>
        <w:rPr>
          <w:rFonts w:ascii="Arial" w:hAnsi="Arial" w:cs="Arial"/>
          <w:sz w:val="20"/>
          <w:szCs w:val="20"/>
        </w:rPr>
      </w:pPr>
    </w:p>
    <w:p w14:paraId="71049383" w14:textId="77777777" w:rsidR="001820F1" w:rsidRPr="00083405" w:rsidRDefault="001820F1" w:rsidP="00641211">
      <w:pPr>
        <w:spacing w:after="0" w:line="240" w:lineRule="auto"/>
        <w:rPr>
          <w:rFonts w:ascii="Arial" w:hAnsi="Arial" w:cs="Arial"/>
          <w:sz w:val="20"/>
          <w:szCs w:val="20"/>
        </w:rPr>
      </w:pPr>
    </w:p>
    <w:p w14:paraId="4D16AC41" w14:textId="77777777" w:rsidR="0098685D" w:rsidRDefault="0098685D" w:rsidP="00641211">
      <w:pPr>
        <w:spacing w:after="0" w:line="240" w:lineRule="auto"/>
        <w:rPr>
          <w:rFonts w:ascii="Arial" w:hAnsi="Arial" w:cs="Arial"/>
          <w:sz w:val="20"/>
          <w:szCs w:val="20"/>
        </w:rPr>
      </w:pPr>
    </w:p>
    <w:p w14:paraId="12A4EA11" w14:textId="77777777" w:rsidR="00C76F6E" w:rsidRDefault="00C76F6E" w:rsidP="00641211">
      <w:pPr>
        <w:spacing w:after="0" w:line="240" w:lineRule="auto"/>
        <w:rPr>
          <w:rFonts w:ascii="Arial" w:hAnsi="Arial" w:cs="Arial"/>
          <w:sz w:val="20"/>
          <w:szCs w:val="20"/>
        </w:rPr>
      </w:pPr>
    </w:p>
    <w:p w14:paraId="5A1EA135" w14:textId="77777777" w:rsidR="00E93EA0" w:rsidRDefault="00E93EA0" w:rsidP="00641211">
      <w:pPr>
        <w:spacing w:after="0" w:line="240" w:lineRule="auto"/>
        <w:rPr>
          <w:rFonts w:ascii="Arial" w:hAnsi="Arial" w:cs="Arial"/>
          <w:sz w:val="20"/>
          <w:szCs w:val="20"/>
        </w:rPr>
      </w:pPr>
    </w:p>
    <w:p w14:paraId="58717D39" w14:textId="77777777" w:rsidR="00E93EA0" w:rsidRDefault="00E93EA0" w:rsidP="00641211">
      <w:pPr>
        <w:spacing w:after="0" w:line="240" w:lineRule="auto"/>
        <w:rPr>
          <w:rFonts w:ascii="Arial" w:hAnsi="Arial" w:cs="Arial"/>
          <w:sz w:val="20"/>
          <w:szCs w:val="20"/>
        </w:rPr>
      </w:pPr>
    </w:p>
    <w:p w14:paraId="5338A720" w14:textId="77777777" w:rsidR="00E93EA0" w:rsidRDefault="00E93EA0" w:rsidP="00641211">
      <w:pPr>
        <w:spacing w:after="0" w:line="240" w:lineRule="auto"/>
        <w:rPr>
          <w:rFonts w:ascii="Arial" w:hAnsi="Arial" w:cs="Arial"/>
          <w:sz w:val="20"/>
          <w:szCs w:val="20"/>
        </w:rPr>
      </w:pPr>
    </w:p>
    <w:p w14:paraId="61DAA4D5" w14:textId="77777777" w:rsidR="00E93EA0" w:rsidRDefault="00E93EA0" w:rsidP="00641211">
      <w:pPr>
        <w:spacing w:after="0" w:line="240" w:lineRule="auto"/>
        <w:rPr>
          <w:rFonts w:ascii="Arial" w:hAnsi="Arial" w:cs="Arial"/>
          <w:sz w:val="20"/>
          <w:szCs w:val="20"/>
        </w:rPr>
      </w:pPr>
    </w:p>
    <w:p w14:paraId="2AEAF47F" w14:textId="77777777" w:rsidR="00E93EA0" w:rsidRDefault="00E93EA0" w:rsidP="00641211">
      <w:pPr>
        <w:spacing w:after="0" w:line="240" w:lineRule="auto"/>
        <w:rPr>
          <w:rFonts w:ascii="Arial" w:hAnsi="Arial" w:cs="Arial"/>
          <w:sz w:val="20"/>
          <w:szCs w:val="20"/>
        </w:rPr>
      </w:pPr>
    </w:p>
    <w:p w14:paraId="281B37BA" w14:textId="77777777" w:rsidR="00E93EA0" w:rsidRDefault="00E93EA0" w:rsidP="00641211">
      <w:pPr>
        <w:spacing w:after="0" w:line="240" w:lineRule="auto"/>
        <w:rPr>
          <w:rFonts w:ascii="Arial" w:hAnsi="Arial" w:cs="Arial"/>
          <w:sz w:val="20"/>
          <w:szCs w:val="20"/>
        </w:rPr>
      </w:pPr>
    </w:p>
    <w:p w14:paraId="2E500C74" w14:textId="77777777" w:rsidR="00E93EA0" w:rsidRPr="00083405" w:rsidRDefault="00E93EA0" w:rsidP="00641211">
      <w:pPr>
        <w:spacing w:after="0" w:line="240" w:lineRule="auto"/>
        <w:rPr>
          <w:rFonts w:ascii="Arial" w:hAnsi="Arial" w:cs="Arial"/>
          <w:sz w:val="20"/>
          <w:szCs w:val="20"/>
        </w:rPr>
      </w:pPr>
    </w:p>
    <w:p w14:paraId="74CD1D1F" w14:textId="77777777" w:rsidR="00A35500" w:rsidRPr="00083405" w:rsidRDefault="00A35500" w:rsidP="00641211">
      <w:pPr>
        <w:spacing w:after="0" w:line="240" w:lineRule="auto"/>
        <w:rPr>
          <w:rFonts w:ascii="Arial" w:hAnsi="Arial" w:cs="Arial"/>
          <w:sz w:val="20"/>
          <w:szCs w:val="20"/>
        </w:rPr>
      </w:pPr>
    </w:p>
    <w:p w14:paraId="1C5BEDD8" w14:textId="77777777" w:rsidR="0040078D" w:rsidRDefault="0040078D" w:rsidP="00641211">
      <w:pPr>
        <w:spacing w:after="0" w:line="240" w:lineRule="auto"/>
        <w:rPr>
          <w:rFonts w:ascii="Arial" w:hAnsi="Arial" w:cs="Arial"/>
          <w:sz w:val="20"/>
          <w:szCs w:val="20"/>
        </w:rPr>
      </w:pPr>
    </w:p>
    <w:p w14:paraId="02915484" w14:textId="77777777" w:rsidR="00C967C2" w:rsidRDefault="00C967C2" w:rsidP="00641211">
      <w:pPr>
        <w:spacing w:after="0" w:line="240" w:lineRule="auto"/>
        <w:rPr>
          <w:rFonts w:ascii="Arial" w:hAnsi="Arial" w:cs="Arial"/>
          <w:sz w:val="20"/>
          <w:szCs w:val="20"/>
        </w:rPr>
      </w:pPr>
    </w:p>
    <w:p w14:paraId="03B94F49" w14:textId="77777777" w:rsidR="00E93EA0" w:rsidRPr="00083405" w:rsidRDefault="00E93EA0" w:rsidP="00641211">
      <w:pPr>
        <w:spacing w:after="0" w:line="240" w:lineRule="auto"/>
        <w:rPr>
          <w:rFonts w:ascii="Arial" w:hAnsi="Arial" w:cs="Arial"/>
          <w:sz w:val="20"/>
          <w:szCs w:val="20"/>
        </w:rPr>
      </w:pPr>
    </w:p>
    <w:p w14:paraId="6D846F5D" w14:textId="77777777" w:rsidR="00C76F6E" w:rsidRPr="00083405" w:rsidRDefault="00C76F6E" w:rsidP="00641211">
      <w:pPr>
        <w:spacing w:after="0" w:line="240" w:lineRule="auto"/>
        <w:rPr>
          <w:rFonts w:ascii="Arial" w:hAnsi="Arial" w:cs="Arial"/>
          <w:sz w:val="20"/>
          <w:szCs w:val="20"/>
        </w:rPr>
      </w:pPr>
    </w:p>
    <w:p w14:paraId="62F015AF" w14:textId="77777777" w:rsidR="00A35500" w:rsidRPr="00083405" w:rsidRDefault="00A35500" w:rsidP="00641211">
      <w:pPr>
        <w:spacing w:after="0" w:line="240" w:lineRule="auto"/>
        <w:rPr>
          <w:rFonts w:ascii="Arial" w:hAnsi="Arial" w:cs="Arial"/>
          <w:sz w:val="20"/>
          <w:szCs w:val="20"/>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3"/>
        <w:gridCol w:w="1906"/>
        <w:gridCol w:w="3005"/>
        <w:gridCol w:w="1939"/>
      </w:tblGrid>
      <w:tr w:rsidR="00A35500" w14:paraId="6BB29764" w14:textId="77777777" w:rsidTr="00E93EA0">
        <w:trPr>
          <w:trHeight w:val="284"/>
        </w:trPr>
        <w:tc>
          <w:tcPr>
            <w:tcW w:w="3073" w:type="dxa"/>
            <w:tcBorders>
              <w:top w:val="single" w:sz="12" w:space="0" w:color="auto"/>
              <w:left w:val="single" w:sz="12" w:space="0" w:color="auto"/>
            </w:tcBorders>
            <w:shd w:val="clear" w:color="999999" w:fill="B3B3B3"/>
            <w:vAlign w:val="center"/>
          </w:tcPr>
          <w:p w14:paraId="27FD4E12" w14:textId="77777777" w:rsidR="00A35500" w:rsidRDefault="00A35500" w:rsidP="00A35500">
            <w:pPr>
              <w:pStyle w:val="Rodap"/>
              <w:jc w:val="center"/>
              <w:rPr>
                <w:rFonts w:ascii="Arial" w:hAnsi="Arial" w:cs="Arial"/>
                <w:sz w:val="16"/>
              </w:rPr>
            </w:pPr>
            <w:r>
              <w:rPr>
                <w:rFonts w:ascii="Arial" w:hAnsi="Arial" w:cs="Arial"/>
                <w:sz w:val="16"/>
              </w:rPr>
              <w:lastRenderedPageBreak/>
              <w:t>ELABORAÇÃO</w:t>
            </w:r>
          </w:p>
        </w:tc>
        <w:tc>
          <w:tcPr>
            <w:tcW w:w="1906" w:type="dxa"/>
            <w:tcBorders>
              <w:top w:val="single" w:sz="12" w:space="0" w:color="auto"/>
            </w:tcBorders>
            <w:shd w:val="clear" w:color="999999" w:fill="B3B3B3"/>
            <w:vAlign w:val="center"/>
          </w:tcPr>
          <w:p w14:paraId="686A201D" w14:textId="77777777" w:rsidR="00A35500" w:rsidRDefault="00A35500" w:rsidP="00A35500">
            <w:pPr>
              <w:pStyle w:val="Rodap"/>
              <w:jc w:val="center"/>
              <w:rPr>
                <w:rFonts w:ascii="Arial" w:hAnsi="Arial" w:cs="Arial"/>
                <w:sz w:val="16"/>
              </w:rPr>
            </w:pPr>
            <w:r>
              <w:rPr>
                <w:rFonts w:ascii="Arial" w:hAnsi="Arial" w:cs="Arial"/>
                <w:sz w:val="16"/>
              </w:rPr>
              <w:t>DATA</w:t>
            </w:r>
          </w:p>
        </w:tc>
        <w:tc>
          <w:tcPr>
            <w:tcW w:w="3005" w:type="dxa"/>
            <w:tcBorders>
              <w:top w:val="single" w:sz="12" w:space="0" w:color="auto"/>
            </w:tcBorders>
            <w:shd w:val="clear" w:color="999999" w:fill="B3B3B3"/>
            <w:vAlign w:val="center"/>
          </w:tcPr>
          <w:p w14:paraId="3A179B07" w14:textId="77777777" w:rsidR="00A35500" w:rsidRDefault="00A35500" w:rsidP="00A35500">
            <w:pPr>
              <w:pStyle w:val="Rodap"/>
              <w:jc w:val="center"/>
              <w:rPr>
                <w:rFonts w:ascii="Arial" w:hAnsi="Arial" w:cs="Arial"/>
                <w:sz w:val="16"/>
              </w:rPr>
            </w:pPr>
            <w:r>
              <w:rPr>
                <w:rFonts w:ascii="Arial" w:hAnsi="Arial" w:cs="Arial"/>
                <w:sz w:val="16"/>
              </w:rPr>
              <w:t>APROVAÇÃO</w:t>
            </w:r>
          </w:p>
        </w:tc>
        <w:tc>
          <w:tcPr>
            <w:tcW w:w="1939" w:type="dxa"/>
            <w:tcBorders>
              <w:top w:val="single" w:sz="12" w:space="0" w:color="auto"/>
              <w:right w:val="single" w:sz="12" w:space="0" w:color="auto"/>
            </w:tcBorders>
            <w:shd w:val="clear" w:color="999999" w:fill="B3B3B3"/>
            <w:vAlign w:val="center"/>
          </w:tcPr>
          <w:p w14:paraId="6C9FFB65" w14:textId="77777777" w:rsidR="00A35500" w:rsidRDefault="00A35500" w:rsidP="00A35500">
            <w:pPr>
              <w:pStyle w:val="Rodap"/>
              <w:jc w:val="center"/>
              <w:rPr>
                <w:rFonts w:ascii="Arial" w:hAnsi="Arial" w:cs="Arial"/>
                <w:sz w:val="16"/>
              </w:rPr>
            </w:pPr>
            <w:r>
              <w:rPr>
                <w:rFonts w:ascii="Arial" w:hAnsi="Arial" w:cs="Arial"/>
                <w:sz w:val="16"/>
              </w:rPr>
              <w:t>DATA</w:t>
            </w:r>
          </w:p>
        </w:tc>
      </w:tr>
      <w:tr w:rsidR="00A35500" w14:paraId="4B682D4C" w14:textId="77777777" w:rsidTr="00E93EA0">
        <w:trPr>
          <w:trHeight w:val="340"/>
        </w:trPr>
        <w:tc>
          <w:tcPr>
            <w:tcW w:w="3073" w:type="dxa"/>
            <w:tcBorders>
              <w:left w:val="single" w:sz="12" w:space="0" w:color="auto"/>
              <w:bottom w:val="single" w:sz="12" w:space="0" w:color="auto"/>
            </w:tcBorders>
            <w:vAlign w:val="center"/>
          </w:tcPr>
          <w:p w14:paraId="22B69342" w14:textId="77777777" w:rsidR="00A35500" w:rsidRPr="00C76F6E" w:rsidRDefault="00B24E02" w:rsidP="00A35500">
            <w:pPr>
              <w:pStyle w:val="Rodap"/>
              <w:jc w:val="center"/>
              <w:rPr>
                <w:rFonts w:ascii="Arial" w:hAnsi="Arial" w:cs="Arial"/>
                <w:b/>
                <w:bCs/>
                <w:sz w:val="20"/>
                <w:szCs w:val="20"/>
              </w:rPr>
            </w:pPr>
            <w:r>
              <w:rPr>
                <w:rFonts w:ascii="Arial" w:hAnsi="Arial" w:cs="Arial"/>
                <w:b/>
                <w:bCs/>
                <w:sz w:val="20"/>
                <w:szCs w:val="20"/>
              </w:rPr>
              <w:t>Júlio</w:t>
            </w:r>
          </w:p>
        </w:tc>
        <w:tc>
          <w:tcPr>
            <w:tcW w:w="1906" w:type="dxa"/>
            <w:tcBorders>
              <w:bottom w:val="single" w:sz="12" w:space="0" w:color="auto"/>
            </w:tcBorders>
            <w:vAlign w:val="center"/>
          </w:tcPr>
          <w:p w14:paraId="39B72479" w14:textId="77777777" w:rsidR="00A35500" w:rsidRPr="00C76F6E" w:rsidRDefault="00B24E02" w:rsidP="00C967C2">
            <w:pPr>
              <w:pStyle w:val="Rodap"/>
              <w:jc w:val="center"/>
              <w:rPr>
                <w:rFonts w:ascii="Arial" w:hAnsi="Arial" w:cs="Arial"/>
                <w:b/>
                <w:bCs/>
                <w:sz w:val="20"/>
                <w:szCs w:val="20"/>
              </w:rPr>
            </w:pPr>
            <w:r>
              <w:rPr>
                <w:rFonts w:ascii="Arial" w:hAnsi="Arial" w:cs="Arial"/>
                <w:b/>
                <w:bCs/>
                <w:sz w:val="20"/>
                <w:szCs w:val="20"/>
              </w:rPr>
              <w:t>/</w:t>
            </w:r>
            <w:r w:rsidR="00C967C2">
              <w:rPr>
                <w:rFonts w:ascii="Arial" w:hAnsi="Arial" w:cs="Arial"/>
                <w:b/>
                <w:bCs/>
                <w:sz w:val="20"/>
                <w:szCs w:val="20"/>
              </w:rPr>
              <w:t xml:space="preserve">     </w:t>
            </w:r>
            <w:r w:rsidR="00C76F6E">
              <w:rPr>
                <w:rFonts w:ascii="Arial" w:hAnsi="Arial" w:cs="Arial"/>
                <w:b/>
                <w:bCs/>
                <w:sz w:val="20"/>
                <w:szCs w:val="20"/>
              </w:rPr>
              <w:t xml:space="preserve"> /</w:t>
            </w:r>
          </w:p>
        </w:tc>
        <w:tc>
          <w:tcPr>
            <w:tcW w:w="3005" w:type="dxa"/>
            <w:tcBorders>
              <w:bottom w:val="single" w:sz="12" w:space="0" w:color="auto"/>
            </w:tcBorders>
            <w:vAlign w:val="center"/>
          </w:tcPr>
          <w:p w14:paraId="1B15DD1D" w14:textId="77777777" w:rsidR="00A35500" w:rsidRPr="00C76F6E" w:rsidRDefault="00A35500" w:rsidP="00A35500">
            <w:pPr>
              <w:pStyle w:val="Rodap"/>
              <w:rPr>
                <w:rFonts w:ascii="Arial" w:hAnsi="Arial" w:cs="Arial"/>
                <w:b/>
                <w:bCs/>
                <w:sz w:val="20"/>
                <w:szCs w:val="20"/>
              </w:rPr>
            </w:pPr>
          </w:p>
        </w:tc>
        <w:tc>
          <w:tcPr>
            <w:tcW w:w="1939" w:type="dxa"/>
            <w:tcBorders>
              <w:bottom w:val="single" w:sz="12" w:space="0" w:color="auto"/>
              <w:right w:val="single" w:sz="12" w:space="0" w:color="auto"/>
            </w:tcBorders>
            <w:vAlign w:val="center"/>
          </w:tcPr>
          <w:p w14:paraId="02590D33" w14:textId="77777777" w:rsidR="00A35500" w:rsidRPr="00C76F6E" w:rsidRDefault="00C76F6E" w:rsidP="00C76F6E">
            <w:pPr>
              <w:pStyle w:val="Rodap"/>
              <w:jc w:val="center"/>
              <w:rPr>
                <w:rFonts w:ascii="Arial" w:hAnsi="Arial" w:cs="Arial"/>
                <w:b/>
                <w:bCs/>
                <w:sz w:val="20"/>
                <w:szCs w:val="20"/>
              </w:rPr>
            </w:pPr>
            <w:r>
              <w:rPr>
                <w:rFonts w:ascii="Arial" w:hAnsi="Arial" w:cs="Arial"/>
                <w:b/>
                <w:bCs/>
                <w:sz w:val="20"/>
                <w:szCs w:val="20"/>
              </w:rPr>
              <w:t>/       /</w:t>
            </w:r>
          </w:p>
        </w:tc>
      </w:tr>
    </w:tbl>
    <w:p w14:paraId="6E681184" w14:textId="77777777" w:rsidR="00BC270C" w:rsidRDefault="00BC270C" w:rsidP="00E93EA0">
      <w:pPr>
        <w:pStyle w:val="PargrafodaLista"/>
        <w:spacing w:after="0" w:line="240" w:lineRule="auto"/>
        <w:ind w:left="0"/>
        <w:rPr>
          <w:rFonts w:ascii="Arial" w:hAnsi="Arial" w:cs="Arial"/>
          <w:sz w:val="20"/>
          <w:szCs w:val="16"/>
          <w:lang w:eastAsia="ar-SA"/>
        </w:rPr>
      </w:pPr>
    </w:p>
    <w:p w14:paraId="230165FA" w14:textId="77777777" w:rsidR="00C967C2" w:rsidRDefault="00C967C2" w:rsidP="00E93EA0">
      <w:pPr>
        <w:pStyle w:val="PargrafodaLista"/>
        <w:spacing w:after="0" w:line="240" w:lineRule="auto"/>
        <w:ind w:left="0"/>
        <w:rPr>
          <w:rFonts w:ascii="Arial" w:hAnsi="Arial" w:cs="Arial"/>
          <w:sz w:val="20"/>
          <w:szCs w:val="16"/>
          <w:lang w:eastAsia="ar-SA"/>
        </w:rPr>
      </w:pPr>
    </w:p>
    <w:p w14:paraId="7CB33CA5" w14:textId="77777777" w:rsidR="00C967C2" w:rsidRDefault="00C967C2" w:rsidP="00E93EA0">
      <w:pPr>
        <w:pStyle w:val="PargrafodaLista"/>
        <w:spacing w:after="0" w:line="240" w:lineRule="auto"/>
        <w:ind w:left="0"/>
        <w:rPr>
          <w:rFonts w:ascii="Arial" w:hAnsi="Arial" w:cs="Arial"/>
          <w:sz w:val="20"/>
          <w:szCs w:val="16"/>
          <w:lang w:eastAsia="ar-SA"/>
        </w:rPr>
      </w:pPr>
    </w:p>
    <w:p w14:paraId="17414610" w14:textId="77777777" w:rsidR="00C967C2" w:rsidRDefault="00C967C2" w:rsidP="00E93EA0">
      <w:pPr>
        <w:pStyle w:val="PargrafodaLista"/>
        <w:spacing w:after="0" w:line="240" w:lineRule="auto"/>
        <w:ind w:left="0"/>
        <w:rPr>
          <w:rFonts w:ascii="Arial" w:hAnsi="Arial" w:cs="Arial"/>
          <w:sz w:val="20"/>
          <w:szCs w:val="16"/>
          <w:lang w:eastAsia="ar-SA"/>
        </w:rPr>
      </w:pPr>
    </w:p>
    <w:p w14:paraId="781DF2CB" w14:textId="77777777" w:rsidR="00C967C2" w:rsidRDefault="00C967C2" w:rsidP="00E93EA0">
      <w:pPr>
        <w:pStyle w:val="PargrafodaLista"/>
        <w:spacing w:after="0" w:line="240" w:lineRule="auto"/>
        <w:ind w:left="0"/>
        <w:rPr>
          <w:rFonts w:ascii="Arial" w:hAnsi="Arial" w:cs="Arial"/>
          <w:sz w:val="20"/>
          <w:szCs w:val="16"/>
          <w:lang w:eastAsia="ar-SA"/>
        </w:rPr>
      </w:pPr>
    </w:p>
    <w:p w14:paraId="16788234" w14:textId="77777777" w:rsidR="00C967C2" w:rsidRDefault="00C967C2" w:rsidP="00E93EA0">
      <w:pPr>
        <w:pStyle w:val="PargrafodaLista"/>
        <w:spacing w:after="0" w:line="240" w:lineRule="auto"/>
        <w:ind w:left="0"/>
        <w:rPr>
          <w:rFonts w:ascii="Arial" w:hAnsi="Arial" w:cs="Arial"/>
          <w:sz w:val="20"/>
          <w:szCs w:val="16"/>
          <w:lang w:eastAsia="ar-SA"/>
        </w:rPr>
      </w:pPr>
    </w:p>
    <w:p w14:paraId="57A6A0F0" w14:textId="77777777" w:rsidR="00C967C2" w:rsidRDefault="00C967C2" w:rsidP="00E93EA0">
      <w:pPr>
        <w:pStyle w:val="PargrafodaLista"/>
        <w:spacing w:after="0" w:line="240" w:lineRule="auto"/>
        <w:ind w:left="0"/>
        <w:rPr>
          <w:rFonts w:ascii="Arial" w:hAnsi="Arial" w:cs="Arial"/>
          <w:sz w:val="20"/>
          <w:szCs w:val="16"/>
          <w:lang w:eastAsia="ar-SA"/>
        </w:rPr>
      </w:pPr>
    </w:p>
    <w:p w14:paraId="129D278A" w14:textId="77777777" w:rsidR="00C967C2" w:rsidRPr="00C967C2" w:rsidRDefault="00C967C2" w:rsidP="00C967C2">
      <w:pPr>
        <w:pStyle w:val="PargrafodaLista"/>
        <w:spacing w:after="0" w:line="240" w:lineRule="auto"/>
        <w:ind w:left="0"/>
        <w:jc w:val="center"/>
        <w:rPr>
          <w:rFonts w:ascii="Arial" w:hAnsi="Arial" w:cs="Arial"/>
          <w:b/>
          <w:i/>
          <w:color w:val="FF0000"/>
          <w:sz w:val="28"/>
          <w:szCs w:val="16"/>
          <w:lang w:eastAsia="ar-SA"/>
        </w:rPr>
      </w:pPr>
      <w:r w:rsidRPr="00C967C2">
        <w:rPr>
          <w:rFonts w:ascii="Arial" w:hAnsi="Arial" w:cs="Arial"/>
          <w:b/>
          <w:i/>
          <w:color w:val="FF0000"/>
          <w:sz w:val="28"/>
          <w:szCs w:val="16"/>
          <w:lang w:eastAsia="ar-SA"/>
        </w:rPr>
        <w:t>ANEXOS:</w:t>
      </w:r>
    </w:p>
    <w:p w14:paraId="7DF0CA62" w14:textId="77777777" w:rsidR="00C967C2" w:rsidRDefault="00C967C2" w:rsidP="00E93EA0">
      <w:pPr>
        <w:pStyle w:val="PargrafodaLista"/>
        <w:spacing w:after="0" w:line="240" w:lineRule="auto"/>
        <w:ind w:left="0"/>
        <w:rPr>
          <w:rFonts w:ascii="Arial" w:hAnsi="Arial" w:cs="Arial"/>
          <w:sz w:val="20"/>
          <w:szCs w:val="16"/>
          <w:lang w:eastAsia="ar-SA"/>
        </w:rPr>
      </w:pPr>
    </w:p>
    <w:p w14:paraId="5E50B1F0"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 xml:space="preserve">CRONOGRAMA (deixar por </w:t>
      </w:r>
      <w:r w:rsidR="00DE3914">
        <w:rPr>
          <w:rFonts w:ascii="Arial" w:hAnsi="Arial" w:cs="Arial"/>
          <w:sz w:val="20"/>
          <w:szCs w:val="16"/>
          <w:lang w:eastAsia="ar-SA"/>
        </w:rPr>
        <w:t>último</w:t>
      </w:r>
      <w:r>
        <w:rPr>
          <w:rFonts w:ascii="Arial" w:hAnsi="Arial" w:cs="Arial"/>
          <w:sz w:val="20"/>
          <w:szCs w:val="16"/>
          <w:lang w:eastAsia="ar-SA"/>
        </w:rPr>
        <w:t>) O cronograma deve ser atualizado a cada turma nova.</w:t>
      </w:r>
    </w:p>
    <w:p w14:paraId="44BA3426" w14:textId="77777777" w:rsidR="00C967C2" w:rsidRDefault="00C967C2" w:rsidP="00E93EA0">
      <w:pPr>
        <w:pStyle w:val="PargrafodaLista"/>
        <w:spacing w:after="0" w:line="240" w:lineRule="auto"/>
        <w:ind w:left="0"/>
        <w:rPr>
          <w:rFonts w:ascii="Arial" w:hAnsi="Arial" w:cs="Arial"/>
          <w:sz w:val="20"/>
          <w:szCs w:val="16"/>
          <w:lang w:eastAsia="ar-SA"/>
        </w:rPr>
      </w:pPr>
    </w:p>
    <w:p w14:paraId="175D53C2" w14:textId="77777777" w:rsidR="00C967C2" w:rsidRDefault="00C967C2" w:rsidP="00E93EA0">
      <w:pPr>
        <w:pStyle w:val="PargrafodaLista"/>
        <w:spacing w:after="0" w:line="240" w:lineRule="auto"/>
        <w:ind w:left="0"/>
        <w:rPr>
          <w:rFonts w:ascii="Arial" w:hAnsi="Arial" w:cs="Arial"/>
          <w:sz w:val="20"/>
          <w:szCs w:val="16"/>
          <w:lang w:eastAsia="ar-SA"/>
        </w:rPr>
      </w:pPr>
    </w:p>
    <w:p w14:paraId="79AE30E5" w14:textId="77777777" w:rsidR="005A568B" w:rsidRPr="00270B0E" w:rsidRDefault="005A568B" w:rsidP="005A568B">
      <w:pPr>
        <w:pStyle w:val="PargrafodaLista"/>
        <w:spacing w:after="0" w:line="240" w:lineRule="auto"/>
        <w:ind w:left="0"/>
        <w:jc w:val="center"/>
        <w:rPr>
          <w:rFonts w:ascii="Arial" w:hAnsi="Arial" w:cs="Arial"/>
          <w:b/>
        </w:rPr>
      </w:pPr>
      <w:r>
        <w:rPr>
          <w:rFonts w:ascii="Arial" w:hAnsi="Arial" w:cs="Arial"/>
          <w:sz w:val="20"/>
          <w:szCs w:val="16"/>
          <w:lang w:eastAsia="ar-SA"/>
        </w:rPr>
        <w:br w:type="page"/>
      </w:r>
      <w:r w:rsidRPr="00270B0E">
        <w:rPr>
          <w:rFonts w:ascii="Arial" w:hAnsi="Arial" w:cs="Arial"/>
          <w:b/>
        </w:rPr>
        <w:lastRenderedPageBreak/>
        <w:t>Cronograma e Acompanhamento de Distribuição de Aulas</w:t>
      </w:r>
    </w:p>
    <w:p w14:paraId="62B06F36" w14:textId="77777777" w:rsidR="005A568B" w:rsidRDefault="005A568B" w:rsidP="005A568B">
      <w:pPr>
        <w:pStyle w:val="PargrafodaLista"/>
        <w:spacing w:after="0" w:line="240" w:lineRule="auto"/>
        <w:ind w:left="0"/>
        <w:jc w:val="center"/>
        <w:rPr>
          <w:rFonts w:ascii="Arial" w:hAnsi="Arial" w:cs="Arial"/>
        </w:rPr>
      </w:pPr>
      <w:r w:rsidRPr="00270B0E">
        <w:rPr>
          <w:rFonts w:ascii="Arial" w:hAnsi="Arial" w:cs="Arial"/>
          <w:b/>
        </w:rPr>
        <w:t>Curso</w:t>
      </w:r>
      <w:r>
        <w:rPr>
          <w:rFonts w:ascii="Arial" w:hAnsi="Arial" w:cs="Arial"/>
        </w:rPr>
        <w:t>:</w:t>
      </w:r>
      <w:r w:rsidRPr="00270B0E">
        <w:rPr>
          <w:rFonts w:ascii="Arial" w:hAnsi="Arial" w:cs="Arial"/>
        </w:rPr>
        <w:t xml:space="preserve"> </w:t>
      </w:r>
      <w:r w:rsidRPr="00846F0E">
        <w:rPr>
          <w:rFonts w:ascii="Arial" w:hAnsi="Arial" w:cs="Arial"/>
        </w:rPr>
        <w:t>Técnico em Desenvolvimento de Sistemas</w:t>
      </w:r>
    </w:p>
    <w:p w14:paraId="47CE66FB" w14:textId="4823F570" w:rsidR="005A568B" w:rsidRDefault="005A568B" w:rsidP="005A568B">
      <w:pPr>
        <w:pStyle w:val="PargrafodaLista"/>
        <w:spacing w:after="0" w:line="240" w:lineRule="auto"/>
        <w:ind w:left="0"/>
        <w:jc w:val="center"/>
        <w:rPr>
          <w:rFonts w:ascii="Arial" w:hAnsi="Arial" w:cs="Arial"/>
        </w:rPr>
      </w:pPr>
      <w:r w:rsidRPr="0DE78328">
        <w:rPr>
          <w:rFonts w:ascii="Arial" w:hAnsi="Arial" w:cs="Arial"/>
          <w:b/>
          <w:bCs/>
        </w:rPr>
        <w:t>Componente Curricular:</w:t>
      </w:r>
      <w:r w:rsidRPr="0DE78328">
        <w:rPr>
          <w:rFonts w:ascii="Arial" w:hAnsi="Arial" w:cs="Arial"/>
        </w:rPr>
        <w:t xml:space="preserve"> </w:t>
      </w:r>
      <w:r w:rsidR="70978289" w:rsidRPr="0DE78328">
        <w:rPr>
          <w:rFonts w:ascii="Arial" w:hAnsi="Arial" w:cs="Arial"/>
        </w:rPr>
        <w:t>Requisitos e Modelagem de Software</w:t>
      </w:r>
    </w:p>
    <w:p w14:paraId="65C09F54" w14:textId="725B9BAA" w:rsidR="005A568B" w:rsidRPr="00270B0E" w:rsidRDefault="005A568B" w:rsidP="005A568B">
      <w:pPr>
        <w:pStyle w:val="PargrafodaLista"/>
        <w:spacing w:after="0" w:line="240" w:lineRule="auto"/>
        <w:ind w:left="0"/>
        <w:jc w:val="center"/>
        <w:rPr>
          <w:rFonts w:ascii="Arial" w:hAnsi="Arial" w:cs="Arial"/>
        </w:rPr>
      </w:pPr>
      <w:r w:rsidRPr="0DE78328">
        <w:rPr>
          <w:rFonts w:ascii="Arial" w:hAnsi="Arial" w:cs="Arial"/>
          <w:b/>
          <w:bCs/>
        </w:rPr>
        <w:t>Turma:</w:t>
      </w:r>
      <w:r w:rsidRPr="0DE78328">
        <w:rPr>
          <w:rFonts w:ascii="Arial" w:hAnsi="Arial" w:cs="Arial"/>
        </w:rPr>
        <w:t xml:space="preserve"> </w:t>
      </w:r>
      <w:r w:rsidR="01486BC3" w:rsidRPr="0DE78328">
        <w:rPr>
          <w:rFonts w:ascii="Arial" w:hAnsi="Arial" w:cs="Arial"/>
        </w:rPr>
        <w:t>3</w:t>
      </w:r>
      <w:r w:rsidRPr="0DE78328">
        <w:rPr>
          <w:rFonts w:ascii="Arial" w:hAnsi="Arial" w:cs="Arial"/>
        </w:rPr>
        <w:t>DES</w:t>
      </w:r>
    </w:p>
    <w:p w14:paraId="01F2E8C8" w14:textId="5C5161B1" w:rsidR="005A568B" w:rsidRPr="002F09D1" w:rsidRDefault="005A568B" w:rsidP="005A568B">
      <w:pPr>
        <w:pStyle w:val="PargrafodaLista"/>
        <w:spacing w:after="0" w:line="240" w:lineRule="auto"/>
        <w:ind w:left="0"/>
        <w:jc w:val="center"/>
        <w:rPr>
          <w:rFonts w:ascii="Arial" w:hAnsi="Arial" w:cs="Arial"/>
        </w:rPr>
      </w:pPr>
      <w:r w:rsidRPr="0DE78328">
        <w:rPr>
          <w:rFonts w:ascii="Arial" w:hAnsi="Arial" w:cs="Arial"/>
          <w:b/>
          <w:bCs/>
        </w:rPr>
        <w:t>Professor</w:t>
      </w:r>
      <w:r w:rsidRPr="0DE78328">
        <w:rPr>
          <w:rFonts w:ascii="Arial" w:hAnsi="Arial" w:cs="Arial"/>
        </w:rPr>
        <w:t xml:space="preserve">: </w:t>
      </w:r>
      <w:proofErr w:type="spellStart"/>
      <w:r w:rsidR="00725BDD" w:rsidRPr="0DE78328">
        <w:rPr>
          <w:rFonts w:ascii="Arial" w:hAnsi="Arial" w:cs="Arial"/>
        </w:rPr>
        <w:t>Reenye</w:t>
      </w:r>
      <w:proofErr w:type="spellEnd"/>
      <w:r w:rsidR="16F2FB36" w:rsidRPr="0DE78328">
        <w:rPr>
          <w:rFonts w:ascii="Arial" w:hAnsi="Arial" w:cs="Arial"/>
        </w:rPr>
        <w:t xml:space="preserve"> e Wellington</w:t>
      </w:r>
      <w:r w:rsidRPr="0DE78328">
        <w:rPr>
          <w:rFonts w:ascii="Arial" w:hAnsi="Arial" w:cs="Arial"/>
        </w:rPr>
        <w:t xml:space="preserve"> </w:t>
      </w:r>
      <w:r w:rsidR="00A47CB0">
        <w:rPr>
          <w:rFonts w:ascii="Arial" w:hAnsi="Arial" w:cs="Arial"/>
        </w:rPr>
        <w:t>2</w:t>
      </w:r>
      <w:r w:rsidRPr="0DE78328">
        <w:rPr>
          <w:rFonts w:ascii="Arial" w:hAnsi="Arial" w:cs="Arial"/>
        </w:rPr>
        <w:t xml:space="preserve">º Sem. </w:t>
      </w:r>
      <w:r w:rsidR="00687940">
        <w:rPr>
          <w:rFonts w:ascii="Arial" w:hAnsi="Arial" w:cs="Arial"/>
        </w:rPr>
        <w:t>2023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6"/>
        <w:gridCol w:w="1476"/>
        <w:gridCol w:w="1476"/>
      </w:tblGrid>
      <w:tr w:rsidR="005A568B" w:rsidRPr="00994211" w14:paraId="70A403DD" w14:textId="77777777" w:rsidTr="00687940">
        <w:trPr>
          <w:trHeight w:val="385"/>
        </w:trPr>
        <w:tc>
          <w:tcPr>
            <w:tcW w:w="6676" w:type="dxa"/>
            <w:shd w:val="clear" w:color="auto" w:fill="auto"/>
            <w:vAlign w:val="center"/>
          </w:tcPr>
          <w:p w14:paraId="3BD385B2" w14:textId="77777777" w:rsidR="005A568B" w:rsidRPr="00994211" w:rsidRDefault="005A568B" w:rsidP="00183FA8">
            <w:pPr>
              <w:pStyle w:val="PargrafodaLista"/>
              <w:spacing w:after="0" w:line="240" w:lineRule="auto"/>
              <w:ind w:left="0"/>
              <w:rPr>
                <w:rFonts w:ascii="Arial" w:hAnsi="Arial" w:cs="Arial"/>
                <w:szCs w:val="16"/>
                <w:lang w:eastAsia="ar-SA"/>
              </w:rPr>
            </w:pPr>
            <w:r w:rsidRPr="00994211">
              <w:rPr>
                <w:rFonts w:ascii="Arial" w:hAnsi="Arial" w:cs="Arial"/>
                <w:szCs w:val="16"/>
                <w:lang w:eastAsia="ar-SA"/>
              </w:rPr>
              <w:t>Programa Analítico</w:t>
            </w:r>
          </w:p>
        </w:tc>
        <w:tc>
          <w:tcPr>
            <w:tcW w:w="1476" w:type="dxa"/>
            <w:shd w:val="clear" w:color="auto" w:fill="auto"/>
            <w:vAlign w:val="center"/>
          </w:tcPr>
          <w:p w14:paraId="490D97C2"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ECC2EF8"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(Previsto)</w:t>
            </w:r>
          </w:p>
        </w:tc>
        <w:tc>
          <w:tcPr>
            <w:tcW w:w="1476" w:type="dxa"/>
            <w:shd w:val="clear" w:color="auto" w:fill="auto"/>
            <w:vAlign w:val="center"/>
          </w:tcPr>
          <w:p w14:paraId="618E9447"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A822C05"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(Realizado)</w:t>
            </w:r>
          </w:p>
        </w:tc>
      </w:tr>
      <w:tr w:rsidR="00687940" w:rsidRPr="00994211" w14:paraId="03816C63" w14:textId="77777777" w:rsidTr="00687940">
        <w:trPr>
          <w:trHeight w:val="736"/>
        </w:trPr>
        <w:tc>
          <w:tcPr>
            <w:tcW w:w="6676" w:type="dxa"/>
            <w:shd w:val="clear" w:color="auto" w:fill="auto"/>
            <w:vAlign w:val="center"/>
          </w:tcPr>
          <w:p w14:paraId="7567F46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 Requisitos</w:t>
            </w:r>
          </w:p>
          <w:p w14:paraId="160156FA"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1.1.Definição</w:t>
            </w:r>
          </w:p>
          <w:p w14:paraId="655CC362"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1.2.Modelos de documentação</w:t>
            </w:r>
          </w:p>
          <w:p w14:paraId="045BC25A"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1.2.1.Requisitos</w:t>
            </w:r>
          </w:p>
          <w:p w14:paraId="7DB1D1D4" w14:textId="02642A18"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1.2.2.Modelagem de dados</w:t>
            </w:r>
          </w:p>
        </w:tc>
        <w:tc>
          <w:tcPr>
            <w:tcW w:w="1476" w:type="dxa"/>
            <w:shd w:val="clear" w:color="auto" w:fill="auto"/>
            <w:vAlign w:val="center"/>
          </w:tcPr>
          <w:p w14:paraId="3190AB9F" w14:textId="77777777" w:rsidR="00687940" w:rsidRDefault="00BB66AD"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25/07/2023</w:t>
            </w:r>
          </w:p>
          <w:p w14:paraId="3D176DC7" w14:textId="1E9BAB49" w:rsidR="00BB66AD" w:rsidRPr="00994211" w:rsidRDefault="00BB66AD"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01/08/2023</w:t>
            </w:r>
          </w:p>
        </w:tc>
        <w:tc>
          <w:tcPr>
            <w:tcW w:w="1476" w:type="dxa"/>
            <w:shd w:val="clear" w:color="auto" w:fill="auto"/>
            <w:vAlign w:val="center"/>
          </w:tcPr>
          <w:p w14:paraId="2CBB5FBF" w14:textId="102153E1"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58E09814" w14:textId="77777777" w:rsidTr="00687940">
        <w:trPr>
          <w:trHeight w:val="961"/>
        </w:trPr>
        <w:tc>
          <w:tcPr>
            <w:tcW w:w="6676" w:type="dxa"/>
            <w:shd w:val="clear" w:color="auto" w:fill="auto"/>
            <w:vAlign w:val="center"/>
          </w:tcPr>
          <w:p w14:paraId="0F762F1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1.3.Regras de Negócio</w:t>
            </w:r>
          </w:p>
          <w:p w14:paraId="6B14A849"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1.4.Restrições</w:t>
            </w:r>
          </w:p>
          <w:p w14:paraId="068C749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1.5.Tipos</w:t>
            </w:r>
          </w:p>
          <w:p w14:paraId="0AA150F6"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1.5.1.Funcionais</w:t>
            </w:r>
          </w:p>
          <w:p w14:paraId="48F7C728" w14:textId="77777777" w:rsidR="00687940" w:rsidRPr="00687940" w:rsidRDefault="00687940" w:rsidP="00687940">
            <w:pPr>
              <w:pStyle w:val="PargrafodaLista"/>
              <w:spacing w:after="0" w:line="240" w:lineRule="auto"/>
              <w:ind w:left="0"/>
              <w:rPr>
                <w:rFonts w:ascii="Arial" w:hAnsi="Arial" w:cs="Arial"/>
                <w:sz w:val="20"/>
                <w:szCs w:val="20"/>
                <w:lang w:eastAsia="ar-SA"/>
              </w:rPr>
            </w:pPr>
            <w:r w:rsidRPr="00687940">
              <w:rPr>
                <w:rFonts w:ascii="Arial" w:hAnsi="Arial" w:cs="Arial"/>
                <w:sz w:val="20"/>
                <w:szCs w:val="20"/>
                <w:lang w:eastAsia="pt-BR"/>
              </w:rPr>
              <w:t>1.5.2.Não funcionais</w:t>
            </w:r>
          </w:p>
        </w:tc>
        <w:tc>
          <w:tcPr>
            <w:tcW w:w="1476" w:type="dxa"/>
            <w:shd w:val="clear" w:color="auto" w:fill="auto"/>
            <w:vAlign w:val="center"/>
          </w:tcPr>
          <w:p w14:paraId="2CFEB3FB" w14:textId="77777777" w:rsidR="00687940" w:rsidRDefault="00BB66AD"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w:t>
            </w:r>
            <w:r>
              <w:rPr>
                <w:rFonts w:ascii="Arial" w:hAnsi="Arial" w:cs="Arial"/>
                <w:sz w:val="20"/>
                <w:szCs w:val="20"/>
                <w:lang w:eastAsia="ar-SA"/>
              </w:rPr>
              <w:t>8</w:t>
            </w:r>
            <w:r>
              <w:rPr>
                <w:rFonts w:ascii="Arial" w:hAnsi="Arial" w:cs="Arial"/>
                <w:sz w:val="20"/>
                <w:szCs w:val="20"/>
                <w:lang w:eastAsia="ar-SA"/>
              </w:rPr>
              <w:t>/08/2023</w:t>
            </w:r>
          </w:p>
          <w:p w14:paraId="1B870C2D" w14:textId="2438CDA9" w:rsidR="00BB66AD" w:rsidRPr="00994211" w:rsidRDefault="00BB66AD"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15</w:t>
            </w:r>
            <w:r>
              <w:rPr>
                <w:rFonts w:ascii="Arial" w:hAnsi="Arial" w:cs="Arial"/>
                <w:sz w:val="20"/>
                <w:szCs w:val="20"/>
                <w:lang w:eastAsia="ar-SA"/>
              </w:rPr>
              <w:t>/08/2023</w:t>
            </w:r>
          </w:p>
        </w:tc>
        <w:tc>
          <w:tcPr>
            <w:tcW w:w="1476" w:type="dxa"/>
            <w:shd w:val="clear" w:color="auto" w:fill="auto"/>
            <w:vAlign w:val="center"/>
          </w:tcPr>
          <w:p w14:paraId="66D4215C" w14:textId="126D00D3"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4AB97AD8" w14:textId="77777777" w:rsidTr="00687940">
        <w:trPr>
          <w:trHeight w:val="587"/>
        </w:trPr>
        <w:tc>
          <w:tcPr>
            <w:tcW w:w="6676" w:type="dxa"/>
            <w:shd w:val="clear" w:color="auto" w:fill="auto"/>
            <w:vAlign w:val="center"/>
          </w:tcPr>
          <w:p w14:paraId="0CC9C9E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 Levantamento de Requisitos</w:t>
            </w:r>
          </w:p>
          <w:p w14:paraId="0841E4F5" w14:textId="57AF8C2C"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2.1.Definição</w:t>
            </w:r>
          </w:p>
        </w:tc>
        <w:tc>
          <w:tcPr>
            <w:tcW w:w="1476" w:type="dxa"/>
            <w:shd w:val="clear" w:color="auto" w:fill="auto"/>
            <w:vAlign w:val="center"/>
          </w:tcPr>
          <w:p w14:paraId="7BAA71AE" w14:textId="7F5D0454" w:rsidR="00687940" w:rsidRPr="00994211" w:rsidRDefault="00BB66AD"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22</w:t>
            </w:r>
            <w:r>
              <w:rPr>
                <w:rFonts w:ascii="Arial" w:hAnsi="Arial" w:cs="Arial"/>
                <w:sz w:val="20"/>
                <w:szCs w:val="20"/>
                <w:lang w:eastAsia="ar-SA"/>
              </w:rPr>
              <w:t>/08/2023</w:t>
            </w:r>
          </w:p>
        </w:tc>
        <w:tc>
          <w:tcPr>
            <w:tcW w:w="1476" w:type="dxa"/>
            <w:shd w:val="clear" w:color="auto" w:fill="auto"/>
            <w:vAlign w:val="center"/>
          </w:tcPr>
          <w:p w14:paraId="6C152700" w14:textId="0103359C"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3A1C5A9D" w14:textId="77777777" w:rsidTr="00687940">
        <w:trPr>
          <w:trHeight w:val="587"/>
        </w:trPr>
        <w:tc>
          <w:tcPr>
            <w:tcW w:w="6676" w:type="dxa"/>
            <w:shd w:val="clear" w:color="auto" w:fill="auto"/>
            <w:vAlign w:val="center"/>
          </w:tcPr>
          <w:p w14:paraId="3D93056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2.2.Técnicas</w:t>
            </w:r>
          </w:p>
          <w:p w14:paraId="0A51CC0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2.2.1.Levantamento orientado a pontos de vista</w:t>
            </w:r>
          </w:p>
          <w:p w14:paraId="53AC4D9C"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2.2.2.Etnografia (observação)</w:t>
            </w:r>
          </w:p>
          <w:p w14:paraId="711A9A35" w14:textId="04A14956"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2.2.3.Método Analítico</w:t>
            </w:r>
          </w:p>
        </w:tc>
        <w:tc>
          <w:tcPr>
            <w:tcW w:w="1476" w:type="dxa"/>
            <w:shd w:val="clear" w:color="auto" w:fill="auto"/>
            <w:vAlign w:val="center"/>
          </w:tcPr>
          <w:p w14:paraId="08207A1C" w14:textId="27AC4EC3" w:rsidR="00687940" w:rsidRDefault="00BB66AD"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29</w:t>
            </w:r>
            <w:r>
              <w:rPr>
                <w:rFonts w:ascii="Arial" w:hAnsi="Arial" w:cs="Arial"/>
                <w:sz w:val="20"/>
                <w:szCs w:val="20"/>
                <w:lang w:eastAsia="ar-SA"/>
              </w:rPr>
              <w:t>/08/2023</w:t>
            </w:r>
          </w:p>
        </w:tc>
        <w:tc>
          <w:tcPr>
            <w:tcW w:w="1476" w:type="dxa"/>
            <w:shd w:val="clear" w:color="auto" w:fill="auto"/>
            <w:vAlign w:val="center"/>
          </w:tcPr>
          <w:p w14:paraId="2EF4B141" w14:textId="06D6E3F7" w:rsidR="00687940" w:rsidRDefault="00687940" w:rsidP="00687940">
            <w:pPr>
              <w:pStyle w:val="PargrafodaLista"/>
              <w:spacing w:after="0" w:line="240" w:lineRule="auto"/>
              <w:ind w:left="0"/>
              <w:rPr>
                <w:rFonts w:ascii="Arial" w:hAnsi="Arial" w:cs="Arial"/>
                <w:sz w:val="20"/>
                <w:szCs w:val="20"/>
                <w:lang w:eastAsia="ar-SA"/>
              </w:rPr>
            </w:pPr>
          </w:p>
        </w:tc>
      </w:tr>
      <w:tr w:rsidR="00687940" w:rsidRPr="00994211" w14:paraId="7220FD75" w14:textId="77777777" w:rsidTr="00687940">
        <w:trPr>
          <w:trHeight w:val="805"/>
        </w:trPr>
        <w:tc>
          <w:tcPr>
            <w:tcW w:w="6676" w:type="dxa"/>
            <w:shd w:val="clear" w:color="auto" w:fill="auto"/>
            <w:vAlign w:val="center"/>
          </w:tcPr>
          <w:p w14:paraId="391E7AF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2.2.4.Workshops</w:t>
            </w:r>
          </w:p>
          <w:p w14:paraId="29560676"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2.2.5.Prototipagem</w:t>
            </w:r>
          </w:p>
          <w:p w14:paraId="4EE333D4" w14:textId="3A870816"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2.2.6.Entrevistas</w:t>
            </w:r>
          </w:p>
        </w:tc>
        <w:tc>
          <w:tcPr>
            <w:tcW w:w="1476" w:type="dxa"/>
            <w:shd w:val="clear" w:color="auto" w:fill="auto"/>
            <w:vAlign w:val="center"/>
          </w:tcPr>
          <w:p w14:paraId="74A2AE07" w14:textId="4D09C505" w:rsidR="00687940" w:rsidRPr="00994211" w:rsidRDefault="00BB66AD"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w:t>
            </w:r>
            <w:r>
              <w:rPr>
                <w:rFonts w:ascii="Arial" w:hAnsi="Arial" w:cs="Arial"/>
                <w:sz w:val="20"/>
                <w:szCs w:val="20"/>
                <w:lang w:eastAsia="ar-SA"/>
              </w:rPr>
              <w:t>5</w:t>
            </w:r>
            <w:r>
              <w:rPr>
                <w:rFonts w:ascii="Arial" w:hAnsi="Arial" w:cs="Arial"/>
                <w:sz w:val="20"/>
                <w:szCs w:val="20"/>
                <w:lang w:eastAsia="ar-SA"/>
              </w:rPr>
              <w:t>/0</w:t>
            </w:r>
            <w:r>
              <w:rPr>
                <w:rFonts w:ascii="Arial" w:hAnsi="Arial" w:cs="Arial"/>
                <w:sz w:val="20"/>
                <w:szCs w:val="20"/>
                <w:lang w:eastAsia="ar-SA"/>
              </w:rPr>
              <w:t>9</w:t>
            </w:r>
            <w:r>
              <w:rPr>
                <w:rFonts w:ascii="Arial" w:hAnsi="Arial" w:cs="Arial"/>
                <w:sz w:val="20"/>
                <w:szCs w:val="20"/>
                <w:lang w:eastAsia="ar-SA"/>
              </w:rPr>
              <w:t>/2023</w:t>
            </w:r>
          </w:p>
        </w:tc>
        <w:tc>
          <w:tcPr>
            <w:tcW w:w="1476" w:type="dxa"/>
            <w:shd w:val="clear" w:color="auto" w:fill="auto"/>
            <w:vAlign w:val="center"/>
          </w:tcPr>
          <w:p w14:paraId="2FB5A845" w14:textId="3DCE823D"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7C9C9702" w14:textId="77777777" w:rsidTr="00687940">
        <w:trPr>
          <w:trHeight w:val="805"/>
        </w:trPr>
        <w:tc>
          <w:tcPr>
            <w:tcW w:w="6676" w:type="dxa"/>
            <w:shd w:val="clear" w:color="auto" w:fill="auto"/>
            <w:vAlign w:val="center"/>
          </w:tcPr>
          <w:p w14:paraId="11537D4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2.2.7.Questionários</w:t>
            </w:r>
          </w:p>
          <w:p w14:paraId="6F40A39F"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2.2.8.Brainstorming</w:t>
            </w:r>
          </w:p>
          <w:p w14:paraId="60274A08"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2.2.9.Métodos Sistêmicos (JAD -</w:t>
            </w:r>
          </w:p>
          <w:p w14:paraId="0D6BC734" w14:textId="694E1566"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Joint Application Design)</w:t>
            </w:r>
          </w:p>
        </w:tc>
        <w:tc>
          <w:tcPr>
            <w:tcW w:w="1476" w:type="dxa"/>
            <w:shd w:val="clear" w:color="auto" w:fill="auto"/>
            <w:vAlign w:val="center"/>
          </w:tcPr>
          <w:p w14:paraId="7D07538F" w14:textId="014C0248" w:rsidR="00687940" w:rsidRDefault="00BB66AD"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19</w:t>
            </w:r>
            <w:r>
              <w:rPr>
                <w:rFonts w:ascii="Arial" w:hAnsi="Arial" w:cs="Arial"/>
                <w:sz w:val="20"/>
                <w:szCs w:val="20"/>
                <w:lang w:eastAsia="ar-SA"/>
              </w:rPr>
              <w:t>/09/2023</w:t>
            </w:r>
          </w:p>
          <w:p w14:paraId="7390932C" w14:textId="56ECFF02" w:rsidR="00BB66AD" w:rsidRDefault="00BB66AD"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26</w:t>
            </w:r>
            <w:r>
              <w:rPr>
                <w:rFonts w:ascii="Arial" w:hAnsi="Arial" w:cs="Arial"/>
                <w:sz w:val="20"/>
                <w:szCs w:val="20"/>
                <w:lang w:eastAsia="ar-SA"/>
              </w:rPr>
              <w:t>/09/2023</w:t>
            </w:r>
          </w:p>
        </w:tc>
        <w:tc>
          <w:tcPr>
            <w:tcW w:w="1476" w:type="dxa"/>
            <w:shd w:val="clear" w:color="auto" w:fill="auto"/>
            <w:vAlign w:val="center"/>
          </w:tcPr>
          <w:p w14:paraId="59B02D2B" w14:textId="55648D43"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0E50F490" w14:textId="77777777" w:rsidTr="00687940">
        <w:trPr>
          <w:trHeight w:val="547"/>
        </w:trPr>
        <w:tc>
          <w:tcPr>
            <w:tcW w:w="6676" w:type="dxa"/>
            <w:shd w:val="clear" w:color="auto" w:fill="auto"/>
            <w:vAlign w:val="center"/>
          </w:tcPr>
          <w:p w14:paraId="36FC5524" w14:textId="77777777"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2.3.Fases</w:t>
            </w:r>
          </w:p>
          <w:p w14:paraId="3C98CA68" w14:textId="77777777"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2.3.1.Coleta</w:t>
            </w:r>
          </w:p>
          <w:p w14:paraId="7C41F484" w14:textId="77777777"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2.3.2.Análise</w:t>
            </w:r>
          </w:p>
          <w:p w14:paraId="34A104AC" w14:textId="7397C8FC"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2.3.3.Registros</w:t>
            </w:r>
          </w:p>
        </w:tc>
        <w:tc>
          <w:tcPr>
            <w:tcW w:w="1476" w:type="dxa"/>
            <w:shd w:val="clear" w:color="auto" w:fill="auto"/>
            <w:vAlign w:val="center"/>
          </w:tcPr>
          <w:p w14:paraId="4E84198B" w14:textId="79C30B21" w:rsidR="00687940" w:rsidRPr="00994211" w:rsidRDefault="00BB66AD"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03/10/2023</w:t>
            </w:r>
          </w:p>
        </w:tc>
        <w:tc>
          <w:tcPr>
            <w:tcW w:w="1476" w:type="dxa"/>
            <w:shd w:val="clear" w:color="auto" w:fill="auto"/>
            <w:vAlign w:val="center"/>
          </w:tcPr>
          <w:p w14:paraId="492B9123" w14:textId="7F2F37E8"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1B8350B9" w14:textId="77777777" w:rsidTr="00687940">
        <w:trPr>
          <w:trHeight w:val="1044"/>
        </w:trPr>
        <w:tc>
          <w:tcPr>
            <w:tcW w:w="6676" w:type="dxa"/>
            <w:shd w:val="clear" w:color="auto" w:fill="auto"/>
            <w:vAlign w:val="center"/>
          </w:tcPr>
          <w:p w14:paraId="64A8AB39"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 Gerenciamento de Requisitos</w:t>
            </w:r>
          </w:p>
          <w:p w14:paraId="014DB9EA"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3.1.Definição</w:t>
            </w:r>
          </w:p>
          <w:p w14:paraId="5CEAC6D7"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3.2.Gestão de mudanças</w:t>
            </w:r>
          </w:p>
          <w:p w14:paraId="21A8BB67"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3.3.Rastreabilidade de requisitos</w:t>
            </w:r>
          </w:p>
          <w:p w14:paraId="114B4F84" w14:textId="21067112"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3.4.Validação de requisitos</w:t>
            </w:r>
          </w:p>
        </w:tc>
        <w:tc>
          <w:tcPr>
            <w:tcW w:w="1476" w:type="dxa"/>
            <w:shd w:val="clear" w:color="auto" w:fill="auto"/>
            <w:vAlign w:val="center"/>
          </w:tcPr>
          <w:p w14:paraId="41806111" w14:textId="16156D55" w:rsidR="00BB66AD" w:rsidRPr="00994211" w:rsidRDefault="00BB66AD"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10</w:t>
            </w:r>
            <w:r>
              <w:rPr>
                <w:rFonts w:ascii="Arial" w:hAnsi="Arial" w:cs="Arial"/>
                <w:sz w:val="20"/>
                <w:szCs w:val="20"/>
                <w:lang w:eastAsia="ar-SA"/>
              </w:rPr>
              <w:t>/10/2023</w:t>
            </w:r>
          </w:p>
        </w:tc>
        <w:tc>
          <w:tcPr>
            <w:tcW w:w="1476" w:type="dxa"/>
            <w:shd w:val="clear" w:color="auto" w:fill="auto"/>
            <w:vAlign w:val="center"/>
          </w:tcPr>
          <w:p w14:paraId="29A425B3" w14:textId="21F08C18"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3314FC08" w14:textId="77777777" w:rsidTr="00687940">
        <w:trPr>
          <w:trHeight w:val="359"/>
        </w:trPr>
        <w:tc>
          <w:tcPr>
            <w:tcW w:w="6676" w:type="dxa"/>
            <w:shd w:val="clear" w:color="auto" w:fill="auto"/>
            <w:vAlign w:val="center"/>
          </w:tcPr>
          <w:p w14:paraId="7A4739D2"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 UML (</w:t>
            </w:r>
            <w:proofErr w:type="spellStart"/>
            <w:r w:rsidRPr="00687940">
              <w:rPr>
                <w:rFonts w:ascii="Arial" w:hAnsi="Arial" w:cs="Arial"/>
                <w:sz w:val="20"/>
                <w:szCs w:val="20"/>
                <w:lang w:eastAsia="pt-BR"/>
              </w:rPr>
              <w:t>Unified</w:t>
            </w:r>
            <w:proofErr w:type="spellEnd"/>
            <w:r w:rsidRPr="00687940">
              <w:rPr>
                <w:rFonts w:ascii="Arial" w:hAnsi="Arial" w:cs="Arial"/>
                <w:sz w:val="20"/>
                <w:szCs w:val="20"/>
                <w:lang w:eastAsia="pt-BR"/>
              </w:rPr>
              <w:t xml:space="preserve"> </w:t>
            </w:r>
            <w:proofErr w:type="spellStart"/>
            <w:r w:rsidRPr="00687940">
              <w:rPr>
                <w:rFonts w:ascii="Arial" w:hAnsi="Arial" w:cs="Arial"/>
                <w:sz w:val="20"/>
                <w:szCs w:val="20"/>
                <w:lang w:eastAsia="pt-BR"/>
              </w:rPr>
              <w:t>Modeling</w:t>
            </w:r>
            <w:proofErr w:type="spellEnd"/>
            <w:r w:rsidRPr="00687940">
              <w:rPr>
                <w:rFonts w:ascii="Arial" w:hAnsi="Arial" w:cs="Arial"/>
                <w:sz w:val="20"/>
                <w:szCs w:val="20"/>
                <w:lang w:eastAsia="pt-BR"/>
              </w:rPr>
              <w:t xml:space="preserve"> </w:t>
            </w:r>
            <w:proofErr w:type="spellStart"/>
            <w:r w:rsidRPr="00687940">
              <w:rPr>
                <w:rFonts w:ascii="Arial" w:hAnsi="Arial" w:cs="Arial"/>
                <w:sz w:val="20"/>
                <w:szCs w:val="20"/>
                <w:lang w:eastAsia="pt-BR"/>
              </w:rPr>
              <w:t>Language</w:t>
            </w:r>
            <w:proofErr w:type="spellEnd"/>
            <w:r w:rsidRPr="00687940">
              <w:rPr>
                <w:rFonts w:ascii="Arial" w:hAnsi="Arial" w:cs="Arial"/>
                <w:sz w:val="20"/>
                <w:szCs w:val="20"/>
                <w:lang w:eastAsia="pt-BR"/>
              </w:rPr>
              <w:t>)</w:t>
            </w:r>
          </w:p>
          <w:p w14:paraId="7BCB1120"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4.1.Definição</w:t>
            </w:r>
          </w:p>
          <w:p w14:paraId="1AABDC09" w14:textId="0F2C8D65"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4.2.Casos de Uso</w:t>
            </w:r>
          </w:p>
        </w:tc>
        <w:tc>
          <w:tcPr>
            <w:tcW w:w="1476" w:type="dxa"/>
            <w:shd w:val="clear" w:color="auto" w:fill="auto"/>
            <w:vAlign w:val="center"/>
          </w:tcPr>
          <w:p w14:paraId="2A87F568" w14:textId="6DC7AA23" w:rsidR="00687940" w:rsidRPr="00994211" w:rsidRDefault="00BB66AD"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17</w:t>
            </w:r>
            <w:r>
              <w:rPr>
                <w:rFonts w:ascii="Arial" w:hAnsi="Arial" w:cs="Arial"/>
                <w:sz w:val="20"/>
                <w:szCs w:val="20"/>
                <w:lang w:eastAsia="ar-SA"/>
              </w:rPr>
              <w:t>/10/2023</w:t>
            </w:r>
          </w:p>
        </w:tc>
        <w:tc>
          <w:tcPr>
            <w:tcW w:w="1476" w:type="dxa"/>
            <w:shd w:val="clear" w:color="auto" w:fill="auto"/>
            <w:vAlign w:val="center"/>
          </w:tcPr>
          <w:p w14:paraId="6FA42413" w14:textId="41F6341A"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35151A0" w14:textId="77777777" w:rsidTr="00687940">
        <w:trPr>
          <w:trHeight w:val="998"/>
        </w:trPr>
        <w:tc>
          <w:tcPr>
            <w:tcW w:w="6676" w:type="dxa"/>
            <w:shd w:val="clear" w:color="auto" w:fill="auto"/>
            <w:vAlign w:val="center"/>
          </w:tcPr>
          <w:p w14:paraId="47E950A4"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4.2.1.Diagrama</w:t>
            </w:r>
          </w:p>
          <w:p w14:paraId="2D55A1CD"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4.2.2.Narrativa</w:t>
            </w:r>
          </w:p>
          <w:p w14:paraId="66B2994F"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4.3.Diagramas</w:t>
            </w:r>
          </w:p>
          <w:p w14:paraId="12F16C8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4.3.1.Estados</w:t>
            </w:r>
          </w:p>
          <w:p w14:paraId="3F82752B" w14:textId="77B60E58" w:rsidR="00687940" w:rsidRPr="00687940" w:rsidRDefault="00687940" w:rsidP="00687940">
            <w:pPr>
              <w:autoSpaceDE w:val="0"/>
              <w:autoSpaceDN w:val="0"/>
              <w:adjustRightInd w:val="0"/>
              <w:spacing w:after="0" w:line="240" w:lineRule="auto"/>
              <w:rPr>
                <w:rFonts w:ascii="Arial" w:hAnsi="Arial" w:cs="Arial"/>
                <w:sz w:val="20"/>
                <w:szCs w:val="20"/>
              </w:rPr>
            </w:pPr>
            <w:r w:rsidRPr="00687940">
              <w:rPr>
                <w:rFonts w:ascii="Arial" w:hAnsi="Arial" w:cs="Arial"/>
                <w:sz w:val="20"/>
                <w:szCs w:val="20"/>
                <w:lang w:eastAsia="pt-BR"/>
              </w:rPr>
              <w:t>4.3.2.Sequência</w:t>
            </w:r>
          </w:p>
        </w:tc>
        <w:tc>
          <w:tcPr>
            <w:tcW w:w="1476" w:type="dxa"/>
            <w:shd w:val="clear" w:color="auto" w:fill="auto"/>
            <w:vAlign w:val="center"/>
          </w:tcPr>
          <w:p w14:paraId="4F88473A" w14:textId="24BF8989" w:rsidR="00687940" w:rsidRPr="00994211" w:rsidRDefault="00BB66AD" w:rsidP="00BB66AD">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24</w:t>
            </w:r>
            <w:r>
              <w:rPr>
                <w:rFonts w:ascii="Arial" w:hAnsi="Arial" w:cs="Arial"/>
                <w:sz w:val="20"/>
                <w:szCs w:val="20"/>
                <w:lang w:eastAsia="ar-SA"/>
              </w:rPr>
              <w:t>/10/2023</w:t>
            </w:r>
          </w:p>
        </w:tc>
        <w:tc>
          <w:tcPr>
            <w:tcW w:w="1476" w:type="dxa"/>
            <w:shd w:val="clear" w:color="auto" w:fill="auto"/>
            <w:vAlign w:val="center"/>
          </w:tcPr>
          <w:p w14:paraId="54EC872F" w14:textId="16605559" w:rsidR="00687940" w:rsidRP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4DF08625" w14:textId="77777777" w:rsidTr="00687940">
        <w:trPr>
          <w:trHeight w:val="830"/>
        </w:trPr>
        <w:tc>
          <w:tcPr>
            <w:tcW w:w="6676" w:type="dxa"/>
            <w:shd w:val="clear" w:color="auto" w:fill="auto"/>
            <w:vAlign w:val="center"/>
          </w:tcPr>
          <w:p w14:paraId="6E6F0A34"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14:paraId="5E1A2B6C"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14:paraId="6CA203BD" w14:textId="1E514F9D"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r>
              <w:rPr>
                <w:rFonts w:ascii="Arial" w:hAnsi="Arial" w:cs="Arial"/>
                <w:lang w:eastAsia="pt-BR"/>
              </w:rPr>
              <w:t xml:space="preserve"> </w:t>
            </w:r>
            <w:r w:rsidRPr="0095455A">
              <w:rPr>
                <w:rFonts w:ascii="Arial" w:hAnsi="Arial" w:cs="Arial"/>
                <w:lang w:eastAsia="pt-BR"/>
              </w:rPr>
              <w:t>documentação)</w:t>
            </w:r>
          </w:p>
        </w:tc>
        <w:tc>
          <w:tcPr>
            <w:tcW w:w="1476" w:type="dxa"/>
            <w:shd w:val="clear" w:color="auto" w:fill="auto"/>
            <w:vAlign w:val="center"/>
          </w:tcPr>
          <w:p w14:paraId="5568A848" w14:textId="43A28439" w:rsidR="00687940" w:rsidRDefault="00BB66AD" w:rsidP="00687940">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31</w:t>
            </w:r>
            <w:r>
              <w:rPr>
                <w:rFonts w:ascii="Arial" w:hAnsi="Arial" w:cs="Arial"/>
                <w:sz w:val="20"/>
                <w:szCs w:val="20"/>
                <w:lang w:eastAsia="ar-SA"/>
              </w:rPr>
              <w:t>/10/2023</w:t>
            </w:r>
          </w:p>
        </w:tc>
        <w:tc>
          <w:tcPr>
            <w:tcW w:w="1476" w:type="dxa"/>
            <w:shd w:val="clear" w:color="auto" w:fill="auto"/>
            <w:vAlign w:val="center"/>
          </w:tcPr>
          <w:p w14:paraId="4513B198" w14:textId="45495829"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19B0C97" w14:textId="77777777" w:rsidTr="00687940">
        <w:trPr>
          <w:trHeight w:val="843"/>
        </w:trPr>
        <w:tc>
          <w:tcPr>
            <w:tcW w:w="6676" w:type="dxa"/>
            <w:shd w:val="clear" w:color="auto" w:fill="auto"/>
            <w:vAlign w:val="center"/>
          </w:tcPr>
          <w:p w14:paraId="25AB7767"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5.3.Homologação</w:t>
            </w:r>
          </w:p>
          <w:p w14:paraId="065404DC"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14:paraId="6026E030"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14:paraId="1EEB5C65" w14:textId="4A5F6D8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tc>
        <w:tc>
          <w:tcPr>
            <w:tcW w:w="1476" w:type="dxa"/>
            <w:shd w:val="clear" w:color="auto" w:fill="auto"/>
            <w:vAlign w:val="center"/>
          </w:tcPr>
          <w:p w14:paraId="0E4C0388" w14:textId="77777777" w:rsidR="00687940" w:rsidRDefault="00BB66AD" w:rsidP="00687940">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07/11/2023</w:t>
            </w:r>
          </w:p>
          <w:p w14:paraId="4F0B559F" w14:textId="0CF9143A" w:rsidR="00BB66AD" w:rsidRDefault="00BB66AD" w:rsidP="00687940">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14</w:t>
            </w:r>
            <w:r>
              <w:rPr>
                <w:rFonts w:ascii="Arial" w:hAnsi="Arial" w:cs="Arial"/>
                <w:sz w:val="20"/>
                <w:szCs w:val="20"/>
                <w:lang w:eastAsia="ar-SA"/>
              </w:rPr>
              <w:t>/11/2023</w:t>
            </w:r>
          </w:p>
          <w:p w14:paraId="3CBFE217" w14:textId="430F2E1F" w:rsidR="00BB66AD" w:rsidRDefault="00BB66AD" w:rsidP="00687940">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21</w:t>
            </w:r>
            <w:r>
              <w:rPr>
                <w:rFonts w:ascii="Arial" w:hAnsi="Arial" w:cs="Arial"/>
                <w:sz w:val="20"/>
                <w:szCs w:val="20"/>
                <w:lang w:eastAsia="ar-SA"/>
              </w:rPr>
              <w:t>/11/2023</w:t>
            </w:r>
          </w:p>
          <w:p w14:paraId="164DF337" w14:textId="48656FD6" w:rsidR="00BB66AD" w:rsidRDefault="00BB66AD" w:rsidP="00687940">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28</w:t>
            </w:r>
            <w:r>
              <w:rPr>
                <w:rFonts w:ascii="Arial" w:hAnsi="Arial" w:cs="Arial"/>
                <w:sz w:val="20"/>
                <w:szCs w:val="20"/>
                <w:lang w:eastAsia="ar-SA"/>
              </w:rPr>
              <w:t>/11/2023</w:t>
            </w:r>
          </w:p>
          <w:p w14:paraId="07988A09" w14:textId="58A8CB28" w:rsidR="00BB66AD" w:rsidRDefault="003162B4" w:rsidP="00687940">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05</w:t>
            </w:r>
            <w:r w:rsidR="00BB66AD">
              <w:rPr>
                <w:rFonts w:ascii="Arial" w:hAnsi="Arial" w:cs="Arial"/>
                <w:sz w:val="20"/>
                <w:szCs w:val="20"/>
                <w:lang w:eastAsia="ar-SA"/>
              </w:rPr>
              <w:t>/1</w:t>
            </w:r>
            <w:r w:rsidR="00BB66AD">
              <w:rPr>
                <w:rFonts w:ascii="Arial" w:hAnsi="Arial" w:cs="Arial"/>
                <w:sz w:val="20"/>
                <w:szCs w:val="20"/>
                <w:lang w:eastAsia="ar-SA"/>
              </w:rPr>
              <w:t>2</w:t>
            </w:r>
            <w:r w:rsidR="00BB66AD">
              <w:rPr>
                <w:rFonts w:ascii="Arial" w:hAnsi="Arial" w:cs="Arial"/>
                <w:sz w:val="20"/>
                <w:szCs w:val="20"/>
                <w:lang w:eastAsia="ar-SA"/>
              </w:rPr>
              <w:t>/2023</w:t>
            </w:r>
          </w:p>
          <w:p w14:paraId="601C966A" w14:textId="0870E06C" w:rsidR="00BB66AD" w:rsidRDefault="003162B4" w:rsidP="00687940">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06</w:t>
            </w:r>
            <w:r w:rsidR="00BB66AD">
              <w:rPr>
                <w:rFonts w:ascii="Arial" w:hAnsi="Arial" w:cs="Arial"/>
                <w:sz w:val="20"/>
                <w:szCs w:val="20"/>
                <w:lang w:eastAsia="ar-SA"/>
              </w:rPr>
              <w:t>/1</w:t>
            </w:r>
            <w:r w:rsidR="00BB66AD">
              <w:rPr>
                <w:rFonts w:ascii="Arial" w:hAnsi="Arial" w:cs="Arial"/>
                <w:sz w:val="20"/>
                <w:szCs w:val="20"/>
                <w:lang w:eastAsia="ar-SA"/>
              </w:rPr>
              <w:t>2</w:t>
            </w:r>
            <w:r w:rsidR="00BB66AD">
              <w:rPr>
                <w:rFonts w:ascii="Arial" w:hAnsi="Arial" w:cs="Arial"/>
                <w:sz w:val="20"/>
                <w:szCs w:val="20"/>
                <w:lang w:eastAsia="ar-SA"/>
              </w:rPr>
              <w:t>/</w:t>
            </w:r>
            <w:r w:rsidR="00BB66AD" w:rsidRPr="003162B4">
              <w:rPr>
                <w:rFonts w:ascii="Arial" w:hAnsi="Arial" w:cs="Arial"/>
                <w:sz w:val="20"/>
                <w:szCs w:val="20"/>
                <w:lang w:eastAsia="ar-SA"/>
              </w:rPr>
              <w:t>2023</w:t>
            </w:r>
          </w:p>
        </w:tc>
        <w:tc>
          <w:tcPr>
            <w:tcW w:w="1476" w:type="dxa"/>
            <w:shd w:val="clear" w:color="auto" w:fill="auto"/>
            <w:vAlign w:val="center"/>
          </w:tcPr>
          <w:p w14:paraId="75BE8F33" w14:textId="4A48607F"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8A92639" w14:textId="77777777" w:rsidTr="00687940">
        <w:trPr>
          <w:trHeight w:val="419"/>
        </w:trPr>
        <w:tc>
          <w:tcPr>
            <w:tcW w:w="9628" w:type="dxa"/>
            <w:gridSpan w:val="3"/>
            <w:shd w:val="clear" w:color="auto" w:fill="auto"/>
          </w:tcPr>
          <w:p w14:paraId="16B3A9A8" w14:textId="7975DB7B" w:rsidR="00687940" w:rsidRPr="00994211" w:rsidRDefault="00687940" w:rsidP="00687940">
            <w:pPr>
              <w:pStyle w:val="PargrafodaLista"/>
              <w:spacing w:after="0" w:line="240" w:lineRule="auto"/>
              <w:ind w:left="0"/>
            </w:pPr>
            <w:r w:rsidRPr="0DE78328">
              <w:rPr>
                <w:rFonts w:ascii="Arial" w:hAnsi="Arial" w:cs="Arial"/>
                <w:sz w:val="20"/>
                <w:szCs w:val="20"/>
                <w:lang w:eastAsia="ar-SA"/>
              </w:rPr>
              <w:t xml:space="preserve">Elaborado por: </w:t>
            </w:r>
            <w:proofErr w:type="spellStart"/>
            <w:r w:rsidRPr="0DE78328">
              <w:rPr>
                <w:rFonts w:ascii="Arial" w:hAnsi="Arial" w:cs="Arial"/>
                <w:sz w:val="20"/>
                <w:szCs w:val="20"/>
                <w:lang w:eastAsia="ar-SA"/>
              </w:rPr>
              <w:t>Reenye</w:t>
            </w:r>
            <w:proofErr w:type="spellEnd"/>
            <w:r w:rsidRPr="0DE78328">
              <w:rPr>
                <w:rFonts w:ascii="Arial" w:hAnsi="Arial" w:cs="Arial"/>
                <w:sz w:val="20"/>
                <w:szCs w:val="20"/>
                <w:lang w:eastAsia="ar-SA"/>
              </w:rPr>
              <w:t xml:space="preserve"> Lima e</w:t>
            </w:r>
            <w:r w:rsidRPr="0DE78328">
              <w:rPr>
                <w:rFonts w:ascii="Arial" w:eastAsia="Arial" w:hAnsi="Arial" w:cs="Arial"/>
                <w:sz w:val="20"/>
                <w:szCs w:val="20"/>
                <w:lang w:eastAsia="ar-SA"/>
              </w:rPr>
              <w:t xml:space="preserve"> </w:t>
            </w:r>
            <w:r w:rsidRPr="0DE78328">
              <w:rPr>
                <w:rFonts w:ascii="Arial" w:eastAsia="Arial" w:hAnsi="Arial" w:cs="Arial"/>
                <w:color w:val="000000" w:themeColor="text1"/>
                <w:sz w:val="20"/>
                <w:szCs w:val="20"/>
              </w:rPr>
              <w:t>Wellington Fábio de Oliveira Martins</w:t>
            </w:r>
          </w:p>
          <w:p w14:paraId="334C0A19" w14:textId="3F2BD89A" w:rsidR="00687940" w:rsidRPr="00994211"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 xml:space="preserve">Data: </w:t>
            </w:r>
            <w:r w:rsidR="00A47CB0">
              <w:rPr>
                <w:rFonts w:ascii="Arial" w:hAnsi="Arial" w:cs="Arial"/>
                <w:sz w:val="20"/>
                <w:szCs w:val="20"/>
                <w:lang w:eastAsia="ar-SA"/>
              </w:rPr>
              <w:t>18</w:t>
            </w:r>
            <w:r w:rsidRPr="0DE78328">
              <w:rPr>
                <w:rFonts w:ascii="Arial" w:hAnsi="Arial" w:cs="Arial"/>
                <w:sz w:val="20"/>
                <w:szCs w:val="20"/>
                <w:lang w:eastAsia="ar-SA"/>
              </w:rPr>
              <w:t>/</w:t>
            </w:r>
            <w:r>
              <w:rPr>
                <w:rFonts w:ascii="Arial" w:hAnsi="Arial" w:cs="Arial"/>
                <w:sz w:val="20"/>
                <w:szCs w:val="20"/>
                <w:lang w:eastAsia="ar-SA"/>
              </w:rPr>
              <w:t>0</w:t>
            </w:r>
            <w:r w:rsidR="00A47CB0">
              <w:rPr>
                <w:rFonts w:ascii="Arial" w:hAnsi="Arial" w:cs="Arial"/>
                <w:sz w:val="20"/>
                <w:szCs w:val="20"/>
                <w:lang w:eastAsia="ar-SA"/>
              </w:rPr>
              <w:t>7</w:t>
            </w:r>
            <w:r w:rsidRPr="0DE78328">
              <w:rPr>
                <w:rFonts w:ascii="Arial" w:hAnsi="Arial" w:cs="Arial"/>
                <w:sz w:val="20"/>
                <w:szCs w:val="20"/>
                <w:lang w:eastAsia="ar-SA"/>
              </w:rPr>
              <w:t>/202</w:t>
            </w:r>
            <w:r>
              <w:rPr>
                <w:rFonts w:ascii="Arial" w:hAnsi="Arial" w:cs="Arial"/>
                <w:sz w:val="20"/>
                <w:szCs w:val="20"/>
                <w:lang w:eastAsia="ar-SA"/>
              </w:rPr>
              <w:t>3</w:t>
            </w:r>
          </w:p>
        </w:tc>
      </w:tr>
    </w:tbl>
    <w:p w14:paraId="27EFE50A" w14:textId="77777777" w:rsidR="00C967C2" w:rsidRDefault="00C967C2" w:rsidP="00E93EA0">
      <w:pPr>
        <w:pStyle w:val="PargrafodaLista"/>
        <w:spacing w:after="0" w:line="240" w:lineRule="auto"/>
        <w:ind w:left="0"/>
        <w:rPr>
          <w:rFonts w:ascii="Arial" w:hAnsi="Arial" w:cs="Arial"/>
          <w:sz w:val="20"/>
          <w:szCs w:val="16"/>
          <w:lang w:eastAsia="ar-SA"/>
        </w:rPr>
      </w:pPr>
    </w:p>
    <w:sectPr w:rsidR="00C967C2" w:rsidSect="004204BA">
      <w:headerReference w:type="even" r:id="rId8"/>
      <w:headerReference w:type="default" r:id="rId9"/>
      <w:pgSz w:w="11906" w:h="16838"/>
      <w:pgMar w:top="1134" w:right="1134" w:bottom="0" w:left="1134" w:header="709" w:footer="5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F4728" w14:textId="77777777" w:rsidR="004409B1" w:rsidRDefault="004409B1">
      <w:pPr>
        <w:spacing w:after="0" w:line="240" w:lineRule="auto"/>
      </w:pPr>
      <w:r>
        <w:separator/>
      </w:r>
    </w:p>
  </w:endnote>
  <w:endnote w:type="continuationSeparator" w:id="0">
    <w:p w14:paraId="305538A8" w14:textId="77777777" w:rsidR="004409B1" w:rsidRDefault="00440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9B21F" w14:textId="77777777" w:rsidR="004409B1" w:rsidRDefault="004409B1">
      <w:pPr>
        <w:spacing w:after="0" w:line="240" w:lineRule="auto"/>
      </w:pPr>
      <w:r>
        <w:separator/>
      </w:r>
    </w:p>
  </w:footnote>
  <w:footnote w:type="continuationSeparator" w:id="0">
    <w:p w14:paraId="03AD24CD" w14:textId="77777777" w:rsidR="004409B1" w:rsidRDefault="00440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4370F7" w:rsidRDefault="004370F7" w:rsidP="00F44C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D1216F" w14:textId="77777777" w:rsidR="004370F7" w:rsidRDefault="004370F7" w:rsidP="009208C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666AF" w14:textId="77777777" w:rsidR="004370F7" w:rsidRDefault="002051F6" w:rsidP="0063410A">
    <w:pPr>
      <w:pStyle w:val="Cabealho"/>
      <w:tabs>
        <w:tab w:val="clear" w:pos="8504"/>
        <w:tab w:val="right" w:pos="7040"/>
      </w:tabs>
      <w:ind w:right="-812"/>
      <w:rPr>
        <w:noProof/>
        <w:lang w:eastAsia="pt-BR"/>
      </w:rPr>
    </w:pPr>
    <w:r>
      <w:rPr>
        <w:noProof/>
        <w:lang w:eastAsia="pt-BR"/>
      </w:rPr>
      <mc:AlternateContent>
        <mc:Choice Requires="wps">
          <w:drawing>
            <wp:anchor distT="0" distB="0" distL="114300" distR="114300" simplePos="0" relativeHeight="251657728" behindDoc="0" locked="0" layoutInCell="1" allowOverlap="1" wp14:anchorId="502FD356" wp14:editId="07777777">
              <wp:simplePos x="0" y="0"/>
              <wp:positionH relativeFrom="column">
                <wp:posOffset>2363470</wp:posOffset>
              </wp:positionH>
              <wp:positionV relativeFrom="paragraph">
                <wp:posOffset>-22860</wp:posOffset>
              </wp:positionV>
              <wp:extent cx="2624455" cy="525780"/>
              <wp:effectExtent l="1270" t="0" r="3175" b="190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99CF" w14:textId="77777777" w:rsidR="004370F7" w:rsidRPr="009317FC" w:rsidRDefault="004370F7">
                          <w:pPr>
                            <w:pStyle w:val="Ttulo1"/>
                            <w:jc w:val="center"/>
                            <w:rPr>
                              <w:rFonts w:ascii="Arial Narrow" w:hAnsi="Arial Narrow"/>
                              <w:szCs w:val="28"/>
                            </w:rPr>
                          </w:pPr>
                          <w:r>
                            <w:rPr>
                              <w:rFonts w:ascii="Arial Narrow" w:hAnsi="Arial Narrow"/>
                              <w:szCs w:val="28"/>
                            </w:rPr>
                            <w:t>Escola SENAI JAGUARIÚNA</w:t>
                          </w:r>
                        </w:p>
                        <w:p w14:paraId="2C968ECB" w14:textId="77777777" w:rsidR="004370F7" w:rsidRPr="009317FC" w:rsidRDefault="004370F7">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FD356" id="_x0000_t202" coordsize="21600,21600" o:spt="202" path="m,l,21600r21600,l21600,xe">
              <v:stroke joinstyle="miter"/>
              <v:path gradientshapeok="t" o:connecttype="rect"/>
            </v:shapetype>
            <v:shape id="Text Box 1" o:spid="_x0000_s1026" type="#_x0000_t202" style="position:absolute;margin-left:186.1pt;margin-top:-1.8pt;width:206.65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" filled="f" stroked="f">
              <v:textbox>
                <w:txbxContent>
                  <w:p w14:paraId="39FA99CF" w14:textId="77777777" w:rsidR="004370F7" w:rsidRPr="009317FC" w:rsidRDefault="004370F7">
                    <w:pPr>
                      <w:pStyle w:val="Ttulo1"/>
                      <w:jc w:val="center"/>
                      <w:rPr>
                        <w:rFonts w:ascii="Arial Narrow" w:hAnsi="Arial Narrow"/>
                        <w:szCs w:val="28"/>
                      </w:rPr>
                    </w:pPr>
                    <w:r>
                      <w:rPr>
                        <w:rFonts w:ascii="Arial Narrow" w:hAnsi="Arial Narrow"/>
                        <w:szCs w:val="28"/>
                      </w:rPr>
                      <w:t>Escola SENAI JAGUARIÚNA</w:t>
                    </w:r>
                  </w:p>
                  <w:p w14:paraId="2C968ECB" w14:textId="77777777" w:rsidR="004370F7" w:rsidRPr="009317FC" w:rsidRDefault="004370F7">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v:textbox>
              <w10:wrap type="square" side="largest"/>
            </v:shape>
          </w:pict>
        </mc:Fallback>
      </mc:AlternateContent>
    </w:r>
    <w:r>
      <w:rPr>
        <w:noProof/>
      </w:rPr>
      <w:drawing>
        <wp:inline distT="0" distB="0" distL="0" distR="0" wp14:anchorId="619FC823" wp14:editId="07777777">
          <wp:extent cx="1809750" cy="45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sidR="004370F7">
      <w:rPr>
        <w:noProof/>
        <w:lang w:eastAsia="pt-BR"/>
      </w:rPr>
      <w:t xml:space="preserve">                                                                                       </w:t>
    </w:r>
  </w:p>
  <w:p w14:paraId="536318B2" w14:textId="77777777" w:rsidR="004370F7" w:rsidRDefault="004370F7" w:rsidP="0063410A">
    <w:pPr>
      <w:pStyle w:val="Cabealho"/>
    </w:pPr>
    <w:r>
      <w:t xml:space="preserve">                                                                                                        Página </w:t>
    </w:r>
    <w:r>
      <w:fldChar w:fldCharType="begin"/>
    </w:r>
    <w:r>
      <w:instrText xml:space="preserve"> PAGE </w:instrText>
    </w:r>
    <w:r>
      <w:fldChar w:fldCharType="separate"/>
    </w:r>
    <w:r w:rsidR="00DE3914">
      <w:rPr>
        <w:noProof/>
      </w:rPr>
      <w:t>14</w:t>
    </w:r>
    <w:r>
      <w:fldChar w:fldCharType="end"/>
    </w:r>
    <w:r>
      <w:t xml:space="preserve"> de </w:t>
    </w:r>
    <w:r>
      <w:fldChar w:fldCharType="begin"/>
    </w:r>
    <w:r>
      <w:instrText>NUMPAGES</w:instrText>
    </w:r>
    <w:r>
      <w:fldChar w:fldCharType="separate"/>
    </w:r>
    <w:r w:rsidR="00DE3914">
      <w:rPr>
        <w:noProof/>
      </w:rPr>
      <w:t>14</w:t>
    </w:r>
    <w:r>
      <w:fldChar w:fldCharType="end"/>
    </w:r>
    <w:r>
      <w:t xml:space="preserve">      </w:t>
    </w:r>
  </w:p>
  <w:p w14:paraId="35E888F9" w14:textId="77777777" w:rsidR="004370F7" w:rsidRPr="004C1B0B" w:rsidRDefault="004370F7" w:rsidP="0063410A">
    <w:pPr>
      <w:pStyle w:val="Cabealho"/>
      <w:rPr>
        <w:noProof/>
        <w:sz w:val="16"/>
        <w:szCs w:val="16"/>
        <w:lang w:eastAsia="pt-BR"/>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500"/>
      <w:numFmt w:val="lowerRoman"/>
      <w:lvlText w:val="%1)"/>
      <w:lvlJc w:val="left"/>
      <w:pPr>
        <w:tabs>
          <w:tab w:val="num" w:pos="283"/>
        </w:tabs>
        <w:ind w:left="283" w:hanging="283"/>
      </w:pPr>
    </w:lvl>
    <w:lvl w:ilvl="1">
      <w:start w:val="500"/>
      <w:numFmt w:val="lowerRoman"/>
      <w:lvlText w:val="%2)"/>
      <w:lvlJc w:val="left"/>
      <w:pPr>
        <w:tabs>
          <w:tab w:val="num" w:pos="567"/>
        </w:tabs>
        <w:ind w:left="567" w:hanging="283"/>
      </w:pPr>
    </w:lvl>
    <w:lvl w:ilvl="2">
      <w:start w:val="500"/>
      <w:numFmt w:val="lowerRoman"/>
      <w:lvlText w:val="%3)"/>
      <w:lvlJc w:val="left"/>
      <w:pPr>
        <w:tabs>
          <w:tab w:val="num" w:pos="850"/>
        </w:tabs>
        <w:ind w:left="850" w:hanging="283"/>
      </w:pPr>
    </w:lvl>
    <w:lvl w:ilvl="3">
      <w:start w:val="500"/>
      <w:numFmt w:val="lowerRoman"/>
      <w:lvlText w:val="%4)"/>
      <w:lvlJc w:val="left"/>
      <w:pPr>
        <w:tabs>
          <w:tab w:val="num" w:pos="1134"/>
        </w:tabs>
        <w:ind w:left="1134" w:hanging="283"/>
      </w:pPr>
    </w:lvl>
    <w:lvl w:ilvl="4">
      <w:start w:val="500"/>
      <w:numFmt w:val="lowerRoman"/>
      <w:lvlText w:val="%5)"/>
      <w:lvlJc w:val="left"/>
      <w:pPr>
        <w:tabs>
          <w:tab w:val="num" w:pos="1417"/>
        </w:tabs>
        <w:ind w:left="1417" w:hanging="283"/>
      </w:pPr>
    </w:lvl>
    <w:lvl w:ilvl="5">
      <w:start w:val="500"/>
      <w:numFmt w:val="lowerRoman"/>
      <w:lvlText w:val="%6)"/>
      <w:lvlJc w:val="left"/>
      <w:pPr>
        <w:tabs>
          <w:tab w:val="num" w:pos="1701"/>
        </w:tabs>
        <w:ind w:left="1701" w:hanging="283"/>
      </w:pPr>
    </w:lvl>
    <w:lvl w:ilvl="6">
      <w:start w:val="500"/>
      <w:numFmt w:val="lowerRoman"/>
      <w:lvlText w:val="%7)"/>
      <w:lvlJc w:val="left"/>
      <w:pPr>
        <w:tabs>
          <w:tab w:val="num" w:pos="1984"/>
        </w:tabs>
        <w:ind w:left="1984" w:hanging="283"/>
      </w:pPr>
    </w:lvl>
    <w:lvl w:ilvl="7">
      <w:start w:val="500"/>
      <w:numFmt w:val="lowerRoman"/>
      <w:lvlText w:val="%8)"/>
      <w:lvlJc w:val="left"/>
      <w:pPr>
        <w:tabs>
          <w:tab w:val="num" w:pos="2268"/>
        </w:tabs>
        <w:ind w:left="2268" w:hanging="283"/>
      </w:pPr>
    </w:lvl>
    <w:lvl w:ilvl="8">
      <w:start w:val="500"/>
      <w:numFmt w:val="lowerRoman"/>
      <w:lvlText w:val="%9)"/>
      <w:lvlJc w:val="left"/>
      <w:pPr>
        <w:tabs>
          <w:tab w:val="num" w:pos="2551"/>
        </w:tabs>
        <w:ind w:left="2551" w:hanging="283"/>
      </w:pPr>
    </w:lvl>
  </w:abstractNum>
  <w:abstractNum w:abstractNumId="1"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multilevel"/>
    <w:tmpl w:val="1FAC87D8"/>
    <w:name w:val="WW8Num7"/>
    <w:lvl w:ilvl="0">
      <w:start w:val="1"/>
      <w:numFmt w:val="decimal"/>
      <w:lvlText w:val="%1."/>
      <w:lvlJc w:val="left"/>
      <w:pPr>
        <w:tabs>
          <w:tab w:val="num" w:pos="819"/>
        </w:tabs>
        <w:ind w:left="819" w:hanging="360"/>
      </w:pPr>
      <w:rPr>
        <w:rFonts w:ascii="Arial Narrow" w:hAnsi="Arial Narrow" w:hint="default"/>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AC46D4"/>
    <w:multiLevelType w:val="hybridMultilevel"/>
    <w:tmpl w:val="E1F05E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F50EC3"/>
    <w:multiLevelType w:val="hybridMultilevel"/>
    <w:tmpl w:val="2674BC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92003441">
    <w:abstractNumId w:val="4"/>
  </w:num>
  <w:num w:numId="2" w16cid:durableId="103188230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6A"/>
    <w:rsid w:val="00000526"/>
    <w:rsid w:val="00007D61"/>
    <w:rsid w:val="0001235E"/>
    <w:rsid w:val="00012E0D"/>
    <w:rsid w:val="00012E82"/>
    <w:rsid w:val="00016715"/>
    <w:rsid w:val="00023B9D"/>
    <w:rsid w:val="00024609"/>
    <w:rsid w:val="000252CD"/>
    <w:rsid w:val="00030CA8"/>
    <w:rsid w:val="00031761"/>
    <w:rsid w:val="000320D5"/>
    <w:rsid w:val="00052029"/>
    <w:rsid w:val="000676D2"/>
    <w:rsid w:val="00070F68"/>
    <w:rsid w:val="00071A13"/>
    <w:rsid w:val="00076B54"/>
    <w:rsid w:val="000773FA"/>
    <w:rsid w:val="00083405"/>
    <w:rsid w:val="00091217"/>
    <w:rsid w:val="0009195D"/>
    <w:rsid w:val="00092921"/>
    <w:rsid w:val="000A3A7D"/>
    <w:rsid w:val="000A433E"/>
    <w:rsid w:val="000A526E"/>
    <w:rsid w:val="000A5353"/>
    <w:rsid w:val="000A76BC"/>
    <w:rsid w:val="000B09AF"/>
    <w:rsid w:val="000B2D82"/>
    <w:rsid w:val="000B7189"/>
    <w:rsid w:val="000C095E"/>
    <w:rsid w:val="000C6391"/>
    <w:rsid w:val="000C7980"/>
    <w:rsid w:val="000D193A"/>
    <w:rsid w:val="000D4F07"/>
    <w:rsid w:val="000D7DDB"/>
    <w:rsid w:val="000E22B5"/>
    <w:rsid w:val="000E3F2E"/>
    <w:rsid w:val="000E4FA4"/>
    <w:rsid w:val="000E604D"/>
    <w:rsid w:val="000E7D0C"/>
    <w:rsid w:val="000F09FC"/>
    <w:rsid w:val="000F5B33"/>
    <w:rsid w:val="001020B7"/>
    <w:rsid w:val="00104976"/>
    <w:rsid w:val="00111BFC"/>
    <w:rsid w:val="001137BE"/>
    <w:rsid w:val="001167AC"/>
    <w:rsid w:val="00121C47"/>
    <w:rsid w:val="00125BF5"/>
    <w:rsid w:val="001322E6"/>
    <w:rsid w:val="001323C8"/>
    <w:rsid w:val="00135F5E"/>
    <w:rsid w:val="00137897"/>
    <w:rsid w:val="00142FD4"/>
    <w:rsid w:val="00143A81"/>
    <w:rsid w:val="00145805"/>
    <w:rsid w:val="00155B6F"/>
    <w:rsid w:val="0016056F"/>
    <w:rsid w:val="0016779D"/>
    <w:rsid w:val="0017276E"/>
    <w:rsid w:val="00177D85"/>
    <w:rsid w:val="001820F1"/>
    <w:rsid w:val="00183FA8"/>
    <w:rsid w:val="001A0290"/>
    <w:rsid w:val="001A0499"/>
    <w:rsid w:val="001A1B64"/>
    <w:rsid w:val="001A212E"/>
    <w:rsid w:val="001C04A0"/>
    <w:rsid w:val="001C1491"/>
    <w:rsid w:val="001C15FD"/>
    <w:rsid w:val="001C2C3E"/>
    <w:rsid w:val="001C6C0C"/>
    <w:rsid w:val="001C6CC5"/>
    <w:rsid w:val="001C7FE6"/>
    <w:rsid w:val="001D073E"/>
    <w:rsid w:val="001D249B"/>
    <w:rsid w:val="001D4C14"/>
    <w:rsid w:val="001D5CB1"/>
    <w:rsid w:val="001E0527"/>
    <w:rsid w:val="001E0C69"/>
    <w:rsid w:val="001E3652"/>
    <w:rsid w:val="001E3F56"/>
    <w:rsid w:val="001E49A5"/>
    <w:rsid w:val="001E5A92"/>
    <w:rsid w:val="001F29B4"/>
    <w:rsid w:val="001F3116"/>
    <w:rsid w:val="001F62A0"/>
    <w:rsid w:val="002018EF"/>
    <w:rsid w:val="00202A0D"/>
    <w:rsid w:val="00204532"/>
    <w:rsid w:val="0020456D"/>
    <w:rsid w:val="002051F6"/>
    <w:rsid w:val="00206C48"/>
    <w:rsid w:val="00210578"/>
    <w:rsid w:val="00211EC5"/>
    <w:rsid w:val="00220513"/>
    <w:rsid w:val="00220880"/>
    <w:rsid w:val="00226522"/>
    <w:rsid w:val="00234931"/>
    <w:rsid w:val="002513B7"/>
    <w:rsid w:val="00257A12"/>
    <w:rsid w:val="002668E7"/>
    <w:rsid w:val="00273653"/>
    <w:rsid w:val="00273EEB"/>
    <w:rsid w:val="002808A2"/>
    <w:rsid w:val="00281EFE"/>
    <w:rsid w:val="002854AB"/>
    <w:rsid w:val="002855FB"/>
    <w:rsid w:val="00285BFF"/>
    <w:rsid w:val="002863F9"/>
    <w:rsid w:val="00291ADB"/>
    <w:rsid w:val="00295FCF"/>
    <w:rsid w:val="002A313D"/>
    <w:rsid w:val="002A568F"/>
    <w:rsid w:val="002A572C"/>
    <w:rsid w:val="002B1104"/>
    <w:rsid w:val="002B488A"/>
    <w:rsid w:val="002B7657"/>
    <w:rsid w:val="002C0C60"/>
    <w:rsid w:val="002C77DF"/>
    <w:rsid w:val="002D3DD0"/>
    <w:rsid w:val="002D43DD"/>
    <w:rsid w:val="002D684B"/>
    <w:rsid w:val="002D7235"/>
    <w:rsid w:val="002E0ACB"/>
    <w:rsid w:val="002E153C"/>
    <w:rsid w:val="002E25CF"/>
    <w:rsid w:val="002F09C8"/>
    <w:rsid w:val="002F09D1"/>
    <w:rsid w:val="002F0AE0"/>
    <w:rsid w:val="002F5321"/>
    <w:rsid w:val="002F653D"/>
    <w:rsid w:val="002F75D1"/>
    <w:rsid w:val="003004FE"/>
    <w:rsid w:val="0030493E"/>
    <w:rsid w:val="0030568F"/>
    <w:rsid w:val="00307D90"/>
    <w:rsid w:val="00311357"/>
    <w:rsid w:val="00312C90"/>
    <w:rsid w:val="00313146"/>
    <w:rsid w:val="003162B4"/>
    <w:rsid w:val="00323DC2"/>
    <w:rsid w:val="00325599"/>
    <w:rsid w:val="0033420A"/>
    <w:rsid w:val="00337D70"/>
    <w:rsid w:val="00344C12"/>
    <w:rsid w:val="00346B68"/>
    <w:rsid w:val="00353EF0"/>
    <w:rsid w:val="0035609E"/>
    <w:rsid w:val="00360244"/>
    <w:rsid w:val="00361F4F"/>
    <w:rsid w:val="00372B67"/>
    <w:rsid w:val="00372CCF"/>
    <w:rsid w:val="00372E4F"/>
    <w:rsid w:val="00377BB6"/>
    <w:rsid w:val="003810E6"/>
    <w:rsid w:val="00381C52"/>
    <w:rsid w:val="00381C66"/>
    <w:rsid w:val="00391BE4"/>
    <w:rsid w:val="00391CFD"/>
    <w:rsid w:val="00392B83"/>
    <w:rsid w:val="00396314"/>
    <w:rsid w:val="003B15F6"/>
    <w:rsid w:val="003C1270"/>
    <w:rsid w:val="003C1DA2"/>
    <w:rsid w:val="003D0487"/>
    <w:rsid w:val="003D20F1"/>
    <w:rsid w:val="003D4F5F"/>
    <w:rsid w:val="003D7A06"/>
    <w:rsid w:val="003E007B"/>
    <w:rsid w:val="003E3CC2"/>
    <w:rsid w:val="003F0226"/>
    <w:rsid w:val="003F09CE"/>
    <w:rsid w:val="003F24C8"/>
    <w:rsid w:val="0040078D"/>
    <w:rsid w:val="00405808"/>
    <w:rsid w:val="0041011F"/>
    <w:rsid w:val="004143CF"/>
    <w:rsid w:val="00414B5C"/>
    <w:rsid w:val="00414F47"/>
    <w:rsid w:val="004204BA"/>
    <w:rsid w:val="004214A0"/>
    <w:rsid w:val="00434DF1"/>
    <w:rsid w:val="004370F7"/>
    <w:rsid w:val="004406FD"/>
    <w:rsid w:val="004409B1"/>
    <w:rsid w:val="00442C69"/>
    <w:rsid w:val="00443CBB"/>
    <w:rsid w:val="004458C4"/>
    <w:rsid w:val="004548E5"/>
    <w:rsid w:val="004616B2"/>
    <w:rsid w:val="00461807"/>
    <w:rsid w:val="00462E88"/>
    <w:rsid w:val="004653B7"/>
    <w:rsid w:val="00473498"/>
    <w:rsid w:val="0047569A"/>
    <w:rsid w:val="004900D2"/>
    <w:rsid w:val="00491A44"/>
    <w:rsid w:val="00492FD1"/>
    <w:rsid w:val="004962B0"/>
    <w:rsid w:val="004A4F03"/>
    <w:rsid w:val="004A7206"/>
    <w:rsid w:val="004B7445"/>
    <w:rsid w:val="004C1634"/>
    <w:rsid w:val="004C1B0B"/>
    <w:rsid w:val="004C50C6"/>
    <w:rsid w:val="004D0A68"/>
    <w:rsid w:val="004D223B"/>
    <w:rsid w:val="004D3B85"/>
    <w:rsid w:val="004D71F0"/>
    <w:rsid w:val="004E3D95"/>
    <w:rsid w:val="004E754D"/>
    <w:rsid w:val="004F1C13"/>
    <w:rsid w:val="004F2597"/>
    <w:rsid w:val="004F3EE3"/>
    <w:rsid w:val="005016A3"/>
    <w:rsid w:val="005021E6"/>
    <w:rsid w:val="00506A82"/>
    <w:rsid w:val="005100EC"/>
    <w:rsid w:val="005101CE"/>
    <w:rsid w:val="00513A1C"/>
    <w:rsid w:val="00523DD2"/>
    <w:rsid w:val="00526522"/>
    <w:rsid w:val="00534C7F"/>
    <w:rsid w:val="00535066"/>
    <w:rsid w:val="00535810"/>
    <w:rsid w:val="00542694"/>
    <w:rsid w:val="00542834"/>
    <w:rsid w:val="00545F2A"/>
    <w:rsid w:val="00546804"/>
    <w:rsid w:val="00547E03"/>
    <w:rsid w:val="00550F16"/>
    <w:rsid w:val="00551AA0"/>
    <w:rsid w:val="00556FC5"/>
    <w:rsid w:val="005722DD"/>
    <w:rsid w:val="00572838"/>
    <w:rsid w:val="00576AD7"/>
    <w:rsid w:val="00577CEB"/>
    <w:rsid w:val="0058084D"/>
    <w:rsid w:val="00581736"/>
    <w:rsid w:val="00582297"/>
    <w:rsid w:val="00586573"/>
    <w:rsid w:val="005A0557"/>
    <w:rsid w:val="005A1FB3"/>
    <w:rsid w:val="005A568B"/>
    <w:rsid w:val="005A5BA3"/>
    <w:rsid w:val="005A6BFD"/>
    <w:rsid w:val="005A7499"/>
    <w:rsid w:val="005B072E"/>
    <w:rsid w:val="005B4EB8"/>
    <w:rsid w:val="005B745B"/>
    <w:rsid w:val="005C2161"/>
    <w:rsid w:val="005C29DF"/>
    <w:rsid w:val="005C2FD4"/>
    <w:rsid w:val="005C4F89"/>
    <w:rsid w:val="005D3AAA"/>
    <w:rsid w:val="005D3C46"/>
    <w:rsid w:val="005D545A"/>
    <w:rsid w:val="005E1111"/>
    <w:rsid w:val="005E3F93"/>
    <w:rsid w:val="005E5215"/>
    <w:rsid w:val="005E55E2"/>
    <w:rsid w:val="005E58AA"/>
    <w:rsid w:val="005F08DD"/>
    <w:rsid w:val="005F1850"/>
    <w:rsid w:val="005F21B5"/>
    <w:rsid w:val="0060131E"/>
    <w:rsid w:val="006013AF"/>
    <w:rsid w:val="00602579"/>
    <w:rsid w:val="00612DD7"/>
    <w:rsid w:val="0061406C"/>
    <w:rsid w:val="006162C5"/>
    <w:rsid w:val="0061633E"/>
    <w:rsid w:val="006178D3"/>
    <w:rsid w:val="00621DB8"/>
    <w:rsid w:val="00624022"/>
    <w:rsid w:val="0062444F"/>
    <w:rsid w:val="0063410A"/>
    <w:rsid w:val="00640078"/>
    <w:rsid w:val="00641211"/>
    <w:rsid w:val="006424B7"/>
    <w:rsid w:val="00645BF0"/>
    <w:rsid w:val="00647836"/>
    <w:rsid w:val="00650BCF"/>
    <w:rsid w:val="00653F61"/>
    <w:rsid w:val="006548B7"/>
    <w:rsid w:val="00656051"/>
    <w:rsid w:val="00657339"/>
    <w:rsid w:val="006574FD"/>
    <w:rsid w:val="00666474"/>
    <w:rsid w:val="0066770A"/>
    <w:rsid w:val="0068520D"/>
    <w:rsid w:val="00687940"/>
    <w:rsid w:val="006900EB"/>
    <w:rsid w:val="00691CDD"/>
    <w:rsid w:val="006978EF"/>
    <w:rsid w:val="006A25B9"/>
    <w:rsid w:val="006B0F0F"/>
    <w:rsid w:val="006B103E"/>
    <w:rsid w:val="006B73B9"/>
    <w:rsid w:val="006C065A"/>
    <w:rsid w:val="006C3244"/>
    <w:rsid w:val="006C552C"/>
    <w:rsid w:val="006D2D04"/>
    <w:rsid w:val="006D4143"/>
    <w:rsid w:val="006D4841"/>
    <w:rsid w:val="006D7159"/>
    <w:rsid w:val="006D7C59"/>
    <w:rsid w:val="006F00D4"/>
    <w:rsid w:val="006F0DD8"/>
    <w:rsid w:val="007005D9"/>
    <w:rsid w:val="007110E9"/>
    <w:rsid w:val="007127CF"/>
    <w:rsid w:val="007139E8"/>
    <w:rsid w:val="007141D0"/>
    <w:rsid w:val="00714C74"/>
    <w:rsid w:val="00714F3B"/>
    <w:rsid w:val="00717BB6"/>
    <w:rsid w:val="00725BDD"/>
    <w:rsid w:val="00737373"/>
    <w:rsid w:val="007401A0"/>
    <w:rsid w:val="007435C8"/>
    <w:rsid w:val="0074498F"/>
    <w:rsid w:val="00745CB5"/>
    <w:rsid w:val="00750B97"/>
    <w:rsid w:val="0075136C"/>
    <w:rsid w:val="00753062"/>
    <w:rsid w:val="007558C0"/>
    <w:rsid w:val="00761755"/>
    <w:rsid w:val="007636EE"/>
    <w:rsid w:val="00765686"/>
    <w:rsid w:val="00766910"/>
    <w:rsid w:val="00772B00"/>
    <w:rsid w:val="00775973"/>
    <w:rsid w:val="007761CB"/>
    <w:rsid w:val="00777D31"/>
    <w:rsid w:val="00782D71"/>
    <w:rsid w:val="00792500"/>
    <w:rsid w:val="00794F85"/>
    <w:rsid w:val="00797F5A"/>
    <w:rsid w:val="007B05C4"/>
    <w:rsid w:val="007B0765"/>
    <w:rsid w:val="007B20AE"/>
    <w:rsid w:val="007B57A6"/>
    <w:rsid w:val="007B77D8"/>
    <w:rsid w:val="007C1C32"/>
    <w:rsid w:val="007C4C42"/>
    <w:rsid w:val="007D121F"/>
    <w:rsid w:val="007D13F3"/>
    <w:rsid w:val="007D3F32"/>
    <w:rsid w:val="007D5B8F"/>
    <w:rsid w:val="007E3EE3"/>
    <w:rsid w:val="007F1B0E"/>
    <w:rsid w:val="007F70D6"/>
    <w:rsid w:val="008037ED"/>
    <w:rsid w:val="0081212F"/>
    <w:rsid w:val="00814DBE"/>
    <w:rsid w:val="00815102"/>
    <w:rsid w:val="00821CA6"/>
    <w:rsid w:val="00822ED7"/>
    <w:rsid w:val="008239F0"/>
    <w:rsid w:val="00825448"/>
    <w:rsid w:val="00827381"/>
    <w:rsid w:val="008307B5"/>
    <w:rsid w:val="00831D4D"/>
    <w:rsid w:val="00836A24"/>
    <w:rsid w:val="008436E5"/>
    <w:rsid w:val="0084667C"/>
    <w:rsid w:val="00854B93"/>
    <w:rsid w:val="00855FC4"/>
    <w:rsid w:val="00863242"/>
    <w:rsid w:val="008648CC"/>
    <w:rsid w:val="0086748C"/>
    <w:rsid w:val="008678BC"/>
    <w:rsid w:val="00876C8F"/>
    <w:rsid w:val="00876DE6"/>
    <w:rsid w:val="008861C5"/>
    <w:rsid w:val="00886419"/>
    <w:rsid w:val="00896827"/>
    <w:rsid w:val="00896A3E"/>
    <w:rsid w:val="008A09D0"/>
    <w:rsid w:val="008A50F3"/>
    <w:rsid w:val="008A5D08"/>
    <w:rsid w:val="008B58E4"/>
    <w:rsid w:val="008B695F"/>
    <w:rsid w:val="008B6C34"/>
    <w:rsid w:val="008C0B3E"/>
    <w:rsid w:val="008C30A1"/>
    <w:rsid w:val="008C43DD"/>
    <w:rsid w:val="008C6F75"/>
    <w:rsid w:val="008C766C"/>
    <w:rsid w:val="008D16E1"/>
    <w:rsid w:val="008D1E24"/>
    <w:rsid w:val="008D23F4"/>
    <w:rsid w:val="008E0B27"/>
    <w:rsid w:val="008F1549"/>
    <w:rsid w:val="008F5D69"/>
    <w:rsid w:val="008F645A"/>
    <w:rsid w:val="008F7389"/>
    <w:rsid w:val="009010C0"/>
    <w:rsid w:val="009014A1"/>
    <w:rsid w:val="00902A54"/>
    <w:rsid w:val="009058BF"/>
    <w:rsid w:val="00906B07"/>
    <w:rsid w:val="009103FD"/>
    <w:rsid w:val="00914D4B"/>
    <w:rsid w:val="00917A75"/>
    <w:rsid w:val="009208C7"/>
    <w:rsid w:val="0092121A"/>
    <w:rsid w:val="00921631"/>
    <w:rsid w:val="0092388C"/>
    <w:rsid w:val="0092440D"/>
    <w:rsid w:val="009249FF"/>
    <w:rsid w:val="00927E2A"/>
    <w:rsid w:val="009317EA"/>
    <w:rsid w:val="009317FC"/>
    <w:rsid w:val="009406EB"/>
    <w:rsid w:val="00943554"/>
    <w:rsid w:val="00946698"/>
    <w:rsid w:val="00946A20"/>
    <w:rsid w:val="00946B91"/>
    <w:rsid w:val="00950459"/>
    <w:rsid w:val="0095328D"/>
    <w:rsid w:val="0095455A"/>
    <w:rsid w:val="00956841"/>
    <w:rsid w:val="00961C72"/>
    <w:rsid w:val="0096451C"/>
    <w:rsid w:val="0097623B"/>
    <w:rsid w:val="00984930"/>
    <w:rsid w:val="00984B46"/>
    <w:rsid w:val="00985975"/>
    <w:rsid w:val="00985C7B"/>
    <w:rsid w:val="009864C7"/>
    <w:rsid w:val="0098685D"/>
    <w:rsid w:val="00986E3A"/>
    <w:rsid w:val="00987BC5"/>
    <w:rsid w:val="00992573"/>
    <w:rsid w:val="009940D6"/>
    <w:rsid w:val="009A2D97"/>
    <w:rsid w:val="009A53E7"/>
    <w:rsid w:val="009A6163"/>
    <w:rsid w:val="009B1737"/>
    <w:rsid w:val="009B3F7D"/>
    <w:rsid w:val="009B5D9F"/>
    <w:rsid w:val="009C0CBD"/>
    <w:rsid w:val="009C552A"/>
    <w:rsid w:val="009D416A"/>
    <w:rsid w:val="009D5DDA"/>
    <w:rsid w:val="009F3773"/>
    <w:rsid w:val="00A0086F"/>
    <w:rsid w:val="00A034F7"/>
    <w:rsid w:val="00A077A3"/>
    <w:rsid w:val="00A07ED0"/>
    <w:rsid w:val="00A13002"/>
    <w:rsid w:val="00A13147"/>
    <w:rsid w:val="00A17233"/>
    <w:rsid w:val="00A25D01"/>
    <w:rsid w:val="00A27537"/>
    <w:rsid w:val="00A27C09"/>
    <w:rsid w:val="00A35302"/>
    <w:rsid w:val="00A35500"/>
    <w:rsid w:val="00A3721D"/>
    <w:rsid w:val="00A42BCF"/>
    <w:rsid w:val="00A468F8"/>
    <w:rsid w:val="00A4699F"/>
    <w:rsid w:val="00A46BDC"/>
    <w:rsid w:val="00A46E8A"/>
    <w:rsid w:val="00A47CB0"/>
    <w:rsid w:val="00A506AA"/>
    <w:rsid w:val="00A52B38"/>
    <w:rsid w:val="00A53D24"/>
    <w:rsid w:val="00A5504D"/>
    <w:rsid w:val="00A556B3"/>
    <w:rsid w:val="00A559FC"/>
    <w:rsid w:val="00A55DE2"/>
    <w:rsid w:val="00A718D6"/>
    <w:rsid w:val="00A7311E"/>
    <w:rsid w:val="00A731CB"/>
    <w:rsid w:val="00A76327"/>
    <w:rsid w:val="00A841E6"/>
    <w:rsid w:val="00A91F76"/>
    <w:rsid w:val="00A92B67"/>
    <w:rsid w:val="00A93587"/>
    <w:rsid w:val="00A93AD3"/>
    <w:rsid w:val="00A963A8"/>
    <w:rsid w:val="00AA04A4"/>
    <w:rsid w:val="00AA21C7"/>
    <w:rsid w:val="00AA5EEF"/>
    <w:rsid w:val="00AB293F"/>
    <w:rsid w:val="00AB4CD6"/>
    <w:rsid w:val="00AB5BD9"/>
    <w:rsid w:val="00AC07A2"/>
    <w:rsid w:val="00AC300A"/>
    <w:rsid w:val="00AC38CC"/>
    <w:rsid w:val="00AD0003"/>
    <w:rsid w:val="00AD3D05"/>
    <w:rsid w:val="00AD5BBC"/>
    <w:rsid w:val="00AD7F32"/>
    <w:rsid w:val="00AE199D"/>
    <w:rsid w:val="00AE336D"/>
    <w:rsid w:val="00AE7E6F"/>
    <w:rsid w:val="00AF2F70"/>
    <w:rsid w:val="00AF4A25"/>
    <w:rsid w:val="00AF5930"/>
    <w:rsid w:val="00AF5CAB"/>
    <w:rsid w:val="00B03090"/>
    <w:rsid w:val="00B03A7E"/>
    <w:rsid w:val="00B069CB"/>
    <w:rsid w:val="00B10F02"/>
    <w:rsid w:val="00B10F28"/>
    <w:rsid w:val="00B13F8A"/>
    <w:rsid w:val="00B14169"/>
    <w:rsid w:val="00B15057"/>
    <w:rsid w:val="00B16D3F"/>
    <w:rsid w:val="00B22BB5"/>
    <w:rsid w:val="00B22BB6"/>
    <w:rsid w:val="00B23143"/>
    <w:rsid w:val="00B24417"/>
    <w:rsid w:val="00B24E02"/>
    <w:rsid w:val="00B31BA5"/>
    <w:rsid w:val="00B3309A"/>
    <w:rsid w:val="00B33672"/>
    <w:rsid w:val="00B33D30"/>
    <w:rsid w:val="00B35944"/>
    <w:rsid w:val="00B37657"/>
    <w:rsid w:val="00B40925"/>
    <w:rsid w:val="00B56957"/>
    <w:rsid w:val="00B62D8F"/>
    <w:rsid w:val="00B63FFB"/>
    <w:rsid w:val="00B65465"/>
    <w:rsid w:val="00B65987"/>
    <w:rsid w:val="00B722FA"/>
    <w:rsid w:val="00B72E66"/>
    <w:rsid w:val="00B7660F"/>
    <w:rsid w:val="00B812C0"/>
    <w:rsid w:val="00B83440"/>
    <w:rsid w:val="00B85563"/>
    <w:rsid w:val="00B917CD"/>
    <w:rsid w:val="00B93219"/>
    <w:rsid w:val="00B93F5B"/>
    <w:rsid w:val="00BA0AE9"/>
    <w:rsid w:val="00BA1D5F"/>
    <w:rsid w:val="00BA567B"/>
    <w:rsid w:val="00BB15D2"/>
    <w:rsid w:val="00BB3CE7"/>
    <w:rsid w:val="00BB50B1"/>
    <w:rsid w:val="00BB66AD"/>
    <w:rsid w:val="00BC1F25"/>
    <w:rsid w:val="00BC270C"/>
    <w:rsid w:val="00BC698C"/>
    <w:rsid w:val="00BD15F5"/>
    <w:rsid w:val="00BE0B5F"/>
    <w:rsid w:val="00BE1A9C"/>
    <w:rsid w:val="00BE2584"/>
    <w:rsid w:val="00BE568C"/>
    <w:rsid w:val="00BE6290"/>
    <w:rsid w:val="00BF35D6"/>
    <w:rsid w:val="00C002F4"/>
    <w:rsid w:val="00C01F4A"/>
    <w:rsid w:val="00C051FB"/>
    <w:rsid w:val="00C109D4"/>
    <w:rsid w:val="00C163CE"/>
    <w:rsid w:val="00C20E2E"/>
    <w:rsid w:val="00C23B30"/>
    <w:rsid w:val="00C27C33"/>
    <w:rsid w:val="00C3131E"/>
    <w:rsid w:val="00C56A59"/>
    <w:rsid w:val="00C57BC7"/>
    <w:rsid w:val="00C612E5"/>
    <w:rsid w:val="00C626FB"/>
    <w:rsid w:val="00C66EED"/>
    <w:rsid w:val="00C70F3D"/>
    <w:rsid w:val="00C71997"/>
    <w:rsid w:val="00C72B8B"/>
    <w:rsid w:val="00C7448A"/>
    <w:rsid w:val="00C76381"/>
    <w:rsid w:val="00C76F6E"/>
    <w:rsid w:val="00C80EFC"/>
    <w:rsid w:val="00C810FD"/>
    <w:rsid w:val="00C837B1"/>
    <w:rsid w:val="00C848AD"/>
    <w:rsid w:val="00C85FAB"/>
    <w:rsid w:val="00C92077"/>
    <w:rsid w:val="00C93862"/>
    <w:rsid w:val="00C964A5"/>
    <w:rsid w:val="00C9655D"/>
    <w:rsid w:val="00C967C2"/>
    <w:rsid w:val="00CA2214"/>
    <w:rsid w:val="00CA3506"/>
    <w:rsid w:val="00CA65FF"/>
    <w:rsid w:val="00CA7A58"/>
    <w:rsid w:val="00CB196D"/>
    <w:rsid w:val="00CB43B5"/>
    <w:rsid w:val="00CB465C"/>
    <w:rsid w:val="00CB4799"/>
    <w:rsid w:val="00CC7EEE"/>
    <w:rsid w:val="00CD5E8C"/>
    <w:rsid w:val="00CE1BD1"/>
    <w:rsid w:val="00CE7F6E"/>
    <w:rsid w:val="00CF1415"/>
    <w:rsid w:val="00CF34DA"/>
    <w:rsid w:val="00CF4484"/>
    <w:rsid w:val="00D00CF8"/>
    <w:rsid w:val="00D01042"/>
    <w:rsid w:val="00D01C96"/>
    <w:rsid w:val="00D07650"/>
    <w:rsid w:val="00D10846"/>
    <w:rsid w:val="00D14D54"/>
    <w:rsid w:val="00D2038E"/>
    <w:rsid w:val="00D2230C"/>
    <w:rsid w:val="00D23C64"/>
    <w:rsid w:val="00D242E4"/>
    <w:rsid w:val="00D34EFC"/>
    <w:rsid w:val="00D361B2"/>
    <w:rsid w:val="00D37879"/>
    <w:rsid w:val="00D4187E"/>
    <w:rsid w:val="00D4296F"/>
    <w:rsid w:val="00D459C3"/>
    <w:rsid w:val="00D46473"/>
    <w:rsid w:val="00D46FCF"/>
    <w:rsid w:val="00D52010"/>
    <w:rsid w:val="00D52072"/>
    <w:rsid w:val="00D57627"/>
    <w:rsid w:val="00D578CF"/>
    <w:rsid w:val="00D60089"/>
    <w:rsid w:val="00D60134"/>
    <w:rsid w:val="00D702CF"/>
    <w:rsid w:val="00D76619"/>
    <w:rsid w:val="00D7688F"/>
    <w:rsid w:val="00D77055"/>
    <w:rsid w:val="00D77A14"/>
    <w:rsid w:val="00D865CB"/>
    <w:rsid w:val="00D93FFF"/>
    <w:rsid w:val="00D97B8F"/>
    <w:rsid w:val="00DC66C1"/>
    <w:rsid w:val="00DD0CA1"/>
    <w:rsid w:val="00DD63EB"/>
    <w:rsid w:val="00DE3914"/>
    <w:rsid w:val="00DE397F"/>
    <w:rsid w:val="00DE3AC2"/>
    <w:rsid w:val="00DE4433"/>
    <w:rsid w:val="00DF3C90"/>
    <w:rsid w:val="00E00289"/>
    <w:rsid w:val="00E010E9"/>
    <w:rsid w:val="00E01592"/>
    <w:rsid w:val="00E022FF"/>
    <w:rsid w:val="00E06C19"/>
    <w:rsid w:val="00E07534"/>
    <w:rsid w:val="00E10E70"/>
    <w:rsid w:val="00E16B2E"/>
    <w:rsid w:val="00E22F1E"/>
    <w:rsid w:val="00E25E05"/>
    <w:rsid w:val="00E268D1"/>
    <w:rsid w:val="00E26A37"/>
    <w:rsid w:val="00E30D54"/>
    <w:rsid w:val="00E37240"/>
    <w:rsid w:val="00E514E8"/>
    <w:rsid w:val="00E52BCA"/>
    <w:rsid w:val="00E60217"/>
    <w:rsid w:val="00E60BF7"/>
    <w:rsid w:val="00E649EF"/>
    <w:rsid w:val="00E74485"/>
    <w:rsid w:val="00E76235"/>
    <w:rsid w:val="00E77548"/>
    <w:rsid w:val="00E86EB7"/>
    <w:rsid w:val="00E93EA0"/>
    <w:rsid w:val="00E952B4"/>
    <w:rsid w:val="00E95EBC"/>
    <w:rsid w:val="00E976C9"/>
    <w:rsid w:val="00EA06A3"/>
    <w:rsid w:val="00EA20B8"/>
    <w:rsid w:val="00EA5D30"/>
    <w:rsid w:val="00EA68D5"/>
    <w:rsid w:val="00EB0AB0"/>
    <w:rsid w:val="00EB37C8"/>
    <w:rsid w:val="00EB6DB8"/>
    <w:rsid w:val="00EC2AD8"/>
    <w:rsid w:val="00EC379B"/>
    <w:rsid w:val="00EC4468"/>
    <w:rsid w:val="00ED7A04"/>
    <w:rsid w:val="00EF16D3"/>
    <w:rsid w:val="00EF4C0F"/>
    <w:rsid w:val="00F0101F"/>
    <w:rsid w:val="00F055D3"/>
    <w:rsid w:val="00F07D4E"/>
    <w:rsid w:val="00F10B56"/>
    <w:rsid w:val="00F113D3"/>
    <w:rsid w:val="00F11BB4"/>
    <w:rsid w:val="00F16A79"/>
    <w:rsid w:val="00F16B53"/>
    <w:rsid w:val="00F2545F"/>
    <w:rsid w:val="00F259BF"/>
    <w:rsid w:val="00F264FE"/>
    <w:rsid w:val="00F26D03"/>
    <w:rsid w:val="00F32231"/>
    <w:rsid w:val="00F33832"/>
    <w:rsid w:val="00F4043B"/>
    <w:rsid w:val="00F40560"/>
    <w:rsid w:val="00F4184F"/>
    <w:rsid w:val="00F44396"/>
    <w:rsid w:val="00F44C77"/>
    <w:rsid w:val="00F460FB"/>
    <w:rsid w:val="00F4763A"/>
    <w:rsid w:val="00F53305"/>
    <w:rsid w:val="00F5481C"/>
    <w:rsid w:val="00F55173"/>
    <w:rsid w:val="00F612C2"/>
    <w:rsid w:val="00F64859"/>
    <w:rsid w:val="00F65B62"/>
    <w:rsid w:val="00F8014A"/>
    <w:rsid w:val="00F815D8"/>
    <w:rsid w:val="00F81EDA"/>
    <w:rsid w:val="00F8284B"/>
    <w:rsid w:val="00F875C9"/>
    <w:rsid w:val="00F930C4"/>
    <w:rsid w:val="00FA6972"/>
    <w:rsid w:val="00FA74FB"/>
    <w:rsid w:val="00FC574E"/>
    <w:rsid w:val="00FC6E7B"/>
    <w:rsid w:val="00FD009C"/>
    <w:rsid w:val="00FD0D76"/>
    <w:rsid w:val="00FE3D87"/>
    <w:rsid w:val="00FF3E6F"/>
    <w:rsid w:val="00FF4144"/>
    <w:rsid w:val="013766CF"/>
    <w:rsid w:val="01486BC3"/>
    <w:rsid w:val="02A5CF9A"/>
    <w:rsid w:val="055FAE51"/>
    <w:rsid w:val="074D3D5B"/>
    <w:rsid w:val="090D6C19"/>
    <w:rsid w:val="09A690EC"/>
    <w:rsid w:val="0CCF1663"/>
    <w:rsid w:val="0DE78328"/>
    <w:rsid w:val="0F9C173F"/>
    <w:rsid w:val="1373CAAB"/>
    <w:rsid w:val="153A2E51"/>
    <w:rsid w:val="1659233D"/>
    <w:rsid w:val="16F2FB36"/>
    <w:rsid w:val="181A6EFF"/>
    <w:rsid w:val="1A162426"/>
    <w:rsid w:val="1CCE57D2"/>
    <w:rsid w:val="1F564863"/>
    <w:rsid w:val="215DBF26"/>
    <w:rsid w:val="25053B7E"/>
    <w:rsid w:val="26F9B943"/>
    <w:rsid w:val="2E0B6F5A"/>
    <w:rsid w:val="2F3FDCBC"/>
    <w:rsid w:val="34953D35"/>
    <w:rsid w:val="36100489"/>
    <w:rsid w:val="39292433"/>
    <w:rsid w:val="3F5F1F7C"/>
    <w:rsid w:val="40C998B5"/>
    <w:rsid w:val="41E7568F"/>
    <w:rsid w:val="46D5D631"/>
    <w:rsid w:val="48B09661"/>
    <w:rsid w:val="4DA8BB3F"/>
    <w:rsid w:val="56173970"/>
    <w:rsid w:val="56A81F29"/>
    <w:rsid w:val="56E28A34"/>
    <w:rsid w:val="593D45A2"/>
    <w:rsid w:val="5D48C9C1"/>
    <w:rsid w:val="5D53E2C3"/>
    <w:rsid w:val="5E6FA898"/>
    <w:rsid w:val="5F167AEF"/>
    <w:rsid w:val="606E8A67"/>
    <w:rsid w:val="642F7186"/>
    <w:rsid w:val="64D36565"/>
    <w:rsid w:val="68EAB318"/>
    <w:rsid w:val="692FAB5D"/>
    <w:rsid w:val="699C77E9"/>
    <w:rsid w:val="69D22DF0"/>
    <w:rsid w:val="6ACC43A3"/>
    <w:rsid w:val="6B55436B"/>
    <w:rsid w:val="6BE4E87F"/>
    <w:rsid w:val="6D643BDC"/>
    <w:rsid w:val="70978289"/>
    <w:rsid w:val="711CDAE2"/>
    <w:rsid w:val="78CE4C79"/>
    <w:rsid w:val="79259115"/>
    <w:rsid w:val="7AED610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DE996"/>
  <w15:chartTrackingRefBased/>
  <w15:docId w15:val="{F20F64EC-BCEE-4365-A00E-9A27E576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qFormat/>
    <w:pPr>
      <w:keepNext/>
      <w:spacing w:after="0" w:line="240" w:lineRule="auto"/>
      <w:outlineLvl w:val="0"/>
    </w:pPr>
    <w:rPr>
      <w:rFonts w:ascii="Arial" w:eastAsia="Times New Roman" w:hAnsi="Arial"/>
      <w:b/>
      <w:bCs/>
      <w:i/>
      <w:iCs/>
      <w:sz w:val="28"/>
      <w:szCs w:val="20"/>
      <w:lang w:eastAsia="pt-BR"/>
    </w:rPr>
  </w:style>
  <w:style w:type="paragraph" w:styleId="Ttulo2">
    <w:name w:val="heading 2"/>
    <w:basedOn w:val="Normal"/>
    <w:next w:val="Normal"/>
    <w:link w:val="Ttulo2Char"/>
    <w:uiPriority w:val="9"/>
    <w:qFormat/>
    <w:rsid w:val="00B3765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spacing w:after="0" w:line="240" w:lineRule="auto"/>
      <w:outlineLvl w:val="2"/>
    </w:pPr>
    <w:rPr>
      <w:rFonts w:ascii="Arial" w:eastAsia="Times New Roman" w:hAnsi="Arial"/>
      <w:b/>
      <w:szCs w:val="20"/>
      <w:lang w:eastAsia="pt-BR"/>
    </w:rPr>
  </w:style>
  <w:style w:type="paragraph" w:styleId="Ttulo9">
    <w:name w:val="heading 9"/>
    <w:basedOn w:val="Normal"/>
    <w:next w:val="Normal"/>
    <w:link w:val="Ttulo9Char1"/>
    <w:qFormat/>
    <w:pPr>
      <w:spacing w:before="240" w:after="60" w:line="240" w:lineRule="auto"/>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1Char">
    <w:name w:val="Título 1 Char"/>
    <w:rPr>
      <w:rFonts w:ascii="Arial" w:eastAsia="Times New Roman" w:hAnsi="Arial" w:cs="Times New Roman"/>
      <w:b/>
      <w:bCs/>
      <w:i/>
      <w:iCs/>
      <w:sz w:val="28"/>
      <w:szCs w:val="20"/>
      <w:lang w:eastAsia="pt-BR"/>
    </w:rPr>
  </w:style>
  <w:style w:type="character" w:customStyle="1" w:styleId="Ttulo9Char">
    <w:name w:val="Título 9 Char"/>
    <w:rPr>
      <w:rFonts w:ascii="Arial" w:eastAsia="Times New Roman" w:hAnsi="Arial" w:cs="Arial"/>
      <w:lang w:eastAsia="pt-BR"/>
    </w:rPr>
  </w:style>
  <w:style w:type="paragraph" w:styleId="Cabealho">
    <w:name w:val="header"/>
    <w:basedOn w:val="Normal"/>
    <w:unhideWhenUsed/>
    <w:pPr>
      <w:tabs>
        <w:tab w:val="center" w:pos="4252"/>
        <w:tab w:val="right" w:pos="8504"/>
      </w:tabs>
      <w:spacing w:after="0" w:line="240" w:lineRule="auto"/>
    </w:pPr>
  </w:style>
  <w:style w:type="character" w:customStyle="1" w:styleId="CabealhoChar">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customStyle="1" w:styleId="RodapChar">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eastAsia="Times New Roman" w:hAnsi="Arial"/>
      <w:b/>
      <w:szCs w:val="20"/>
      <w:lang w:eastAsia="ar-SA"/>
    </w:rPr>
  </w:style>
  <w:style w:type="character" w:customStyle="1" w:styleId="TtuloChar">
    <w:name w:val="Título Char"/>
    <w:rPr>
      <w:rFonts w:ascii="Arial" w:eastAsia="Times New Roman" w:hAnsi="Arial" w:cs="Times New Roman"/>
      <w:b/>
      <w:szCs w:val="20"/>
      <w:lang w:eastAsia="ar-SA"/>
    </w:rPr>
  </w:style>
  <w:style w:type="paragraph" w:styleId="Subttulo">
    <w:name w:val="Subtitle"/>
    <w:basedOn w:val="Normal"/>
    <w:next w:val="Normal"/>
    <w:link w:val="SubttuloChar1"/>
    <w:qFormat/>
    <w:pPr>
      <w:numPr>
        <w:ilvl w:val="1"/>
      </w:numPr>
    </w:pPr>
    <w:rPr>
      <w:rFonts w:ascii="Cambria" w:eastAsia="Times New Roman" w:hAnsi="Cambria"/>
      <w:i/>
      <w:iCs/>
      <w:color w:val="4F81BD"/>
      <w:spacing w:val="15"/>
      <w:sz w:val="24"/>
      <w:szCs w:val="24"/>
    </w:rPr>
  </w:style>
  <w:style w:type="character" w:customStyle="1" w:styleId="SubttuloChar">
    <w:name w:val="Subtítulo Char"/>
    <w:rPr>
      <w:rFonts w:ascii="Cambria" w:eastAsia="Times New Roman" w:hAnsi="Cambria"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eastAsia="Times New Roman" w:hAnsi="Arial"/>
      <w:sz w:val="24"/>
      <w:szCs w:val="20"/>
      <w:lang w:eastAsia="ar-SA"/>
    </w:rPr>
  </w:style>
  <w:style w:type="character" w:customStyle="1" w:styleId="RecuodecorpodetextoChar">
    <w:name w:val="Recuo de corpo de texto Char"/>
    <w:semiHidden/>
    <w:rPr>
      <w:rFonts w:ascii="Arial" w:eastAsia="Times New Roman" w:hAnsi="Arial" w:cs="Times New Roman"/>
      <w:sz w:val="24"/>
      <w:szCs w:val="20"/>
      <w:lang w:eastAsia="ar-SA"/>
    </w:rPr>
  </w:style>
  <w:style w:type="character" w:customStyle="1" w:styleId="Ttulo3Char">
    <w:name w:val="Título 3 Char"/>
    <w:rPr>
      <w:rFonts w:ascii="Arial" w:eastAsia="Times New Roman" w:hAnsi="Arial" w:cs="Times New Roman"/>
      <w:b/>
      <w:szCs w:val="20"/>
      <w:lang w:eastAsia="pt-BR"/>
    </w:rPr>
  </w:style>
  <w:style w:type="character" w:styleId="Nmerodepgina">
    <w:name w:val="page number"/>
    <w:basedOn w:val="Fontepargpadro"/>
    <w:rsid w:val="009208C7"/>
  </w:style>
  <w:style w:type="character" w:customStyle="1" w:styleId="Ttulo9Char1">
    <w:name w:val="Título 9 Char1"/>
    <w:link w:val="Ttulo9"/>
    <w:locked/>
    <w:rsid w:val="00F8284B"/>
    <w:rPr>
      <w:rFonts w:ascii="Arial" w:eastAsia="Times New Roman" w:hAnsi="Arial" w:cs="Arial"/>
      <w:sz w:val="22"/>
      <w:szCs w:val="22"/>
    </w:rPr>
  </w:style>
  <w:style w:type="character" w:customStyle="1" w:styleId="TtuloChar1">
    <w:name w:val="Título Char1"/>
    <w:link w:val="Ttulo"/>
    <w:locked/>
    <w:rsid w:val="00F8284B"/>
    <w:rPr>
      <w:rFonts w:ascii="Arial" w:eastAsia="Times New Roman" w:hAnsi="Arial"/>
      <w:b/>
      <w:sz w:val="22"/>
      <w:lang w:eastAsia="ar-SA"/>
    </w:rPr>
  </w:style>
  <w:style w:type="table" w:styleId="Tabelacomgrade">
    <w:name w:val="Table Grid"/>
    <w:basedOn w:val="Tabelanormal"/>
    <w:uiPriority w:val="59"/>
    <w:rsid w:val="00F8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semiHidden/>
    <w:rsid w:val="00B37657"/>
    <w:rPr>
      <w:rFonts w:ascii="Cambria" w:eastAsia="Times New Roman" w:hAnsi="Cambria" w:cs="Times New Roman"/>
      <w:b/>
      <w:bCs/>
      <w:i/>
      <w:iCs/>
      <w:sz w:val="28"/>
      <w:szCs w:val="28"/>
      <w:lang w:eastAsia="en-US"/>
    </w:rPr>
  </w:style>
  <w:style w:type="paragraph" w:customStyle="1" w:styleId="TextoPC">
    <w:name w:val="Texto PC"/>
    <w:basedOn w:val="Normal"/>
    <w:rsid w:val="00391BE4"/>
    <w:pPr>
      <w:spacing w:after="300" w:line="300" w:lineRule="atLeast"/>
      <w:jc w:val="both"/>
      <w:outlineLvl w:val="2"/>
    </w:pPr>
    <w:rPr>
      <w:rFonts w:ascii="Arial" w:eastAsia="Times New Roman" w:hAnsi="Arial" w:cs="Arial"/>
      <w:lang w:eastAsia="pt-BR"/>
    </w:rPr>
  </w:style>
  <w:style w:type="character" w:customStyle="1" w:styleId="SubttuloChar1">
    <w:name w:val="Subtítulo Char1"/>
    <w:link w:val="Subttulo"/>
    <w:locked/>
    <w:rsid w:val="0033420A"/>
    <w:rPr>
      <w:rFonts w:ascii="Cambria" w:eastAsia="Times New Roman" w:hAnsi="Cambria"/>
      <w:i/>
      <w:iCs/>
      <w:color w:val="4F81BD"/>
      <w:spacing w:val="15"/>
      <w:sz w:val="24"/>
      <w:szCs w:val="24"/>
      <w:lang w:eastAsia="en-US"/>
    </w:rPr>
  </w:style>
  <w:style w:type="paragraph" w:styleId="Legenda">
    <w:name w:val="caption"/>
    <w:basedOn w:val="Normal"/>
    <w:next w:val="Normal"/>
    <w:uiPriority w:val="35"/>
    <w:unhideWhenUsed/>
    <w:qFormat/>
    <w:rsid w:val="004458C4"/>
    <w:rPr>
      <w:b/>
      <w:bCs/>
      <w:sz w:val="20"/>
      <w:szCs w:val="20"/>
    </w:rPr>
  </w:style>
  <w:style w:type="paragraph" w:customStyle="1" w:styleId="Default">
    <w:name w:val="Default"/>
    <w:basedOn w:val="Normal"/>
    <w:rsid w:val="005E5215"/>
    <w:pPr>
      <w:widowControl w:val="0"/>
      <w:suppressAutoHyphens/>
      <w:overflowPunct w:val="0"/>
      <w:autoSpaceDE w:val="0"/>
      <w:spacing w:after="0" w:line="240" w:lineRule="auto"/>
    </w:pPr>
    <w:rPr>
      <w:rFonts w:ascii="Segoe UI" w:eastAsia="Segoe UI" w:hAnsi="Segoe UI" w:cs="Segoe UI"/>
      <w:color w:val="000000"/>
      <w:sz w:val="24"/>
      <w:szCs w:val="24"/>
    </w:rPr>
  </w:style>
  <w:style w:type="character" w:styleId="Hyperlink">
    <w:name w:val="Hyperlink"/>
    <w:uiPriority w:val="99"/>
    <w:unhideWhenUsed/>
    <w:rsid w:val="000B2D82"/>
    <w:rPr>
      <w:color w:val="0563C1"/>
      <w:u w:val="single"/>
    </w:rPr>
  </w:style>
  <w:style w:type="character" w:styleId="MenoPendente">
    <w:name w:val="Unresolved Mention"/>
    <w:uiPriority w:val="99"/>
    <w:semiHidden/>
    <w:unhideWhenUsed/>
    <w:rsid w:val="000B2D82"/>
    <w:rPr>
      <w:color w:val="605E5C"/>
      <w:shd w:val="clear" w:color="auto" w:fill="E1DFDD"/>
    </w:rPr>
  </w:style>
  <w:style w:type="character" w:customStyle="1" w:styleId="fontstyle01">
    <w:name w:val="fontstyle01"/>
    <w:rsid w:val="00202A0D"/>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52229">
      <w:bodyDiv w:val="1"/>
      <w:marLeft w:val="0"/>
      <w:marRight w:val="0"/>
      <w:marTop w:val="0"/>
      <w:marBottom w:val="0"/>
      <w:divBdr>
        <w:top w:val="none" w:sz="0" w:space="0" w:color="auto"/>
        <w:left w:val="none" w:sz="0" w:space="0" w:color="auto"/>
        <w:bottom w:val="none" w:sz="0" w:space="0" w:color="auto"/>
        <w:right w:val="none" w:sz="0" w:space="0" w:color="auto"/>
      </w:divBdr>
    </w:div>
    <w:div w:id="428042719">
      <w:bodyDiv w:val="1"/>
      <w:marLeft w:val="0"/>
      <w:marRight w:val="0"/>
      <w:marTop w:val="0"/>
      <w:marBottom w:val="0"/>
      <w:divBdr>
        <w:top w:val="none" w:sz="0" w:space="0" w:color="auto"/>
        <w:left w:val="none" w:sz="0" w:space="0" w:color="auto"/>
        <w:bottom w:val="none" w:sz="0" w:space="0" w:color="auto"/>
        <w:right w:val="none" w:sz="0" w:space="0" w:color="auto"/>
      </w:divBdr>
    </w:div>
    <w:div w:id="513148210">
      <w:bodyDiv w:val="1"/>
      <w:marLeft w:val="0"/>
      <w:marRight w:val="0"/>
      <w:marTop w:val="0"/>
      <w:marBottom w:val="0"/>
      <w:divBdr>
        <w:top w:val="none" w:sz="0" w:space="0" w:color="auto"/>
        <w:left w:val="none" w:sz="0" w:space="0" w:color="auto"/>
        <w:bottom w:val="none" w:sz="0" w:space="0" w:color="auto"/>
        <w:right w:val="none" w:sz="0" w:space="0" w:color="auto"/>
      </w:divBdr>
    </w:div>
    <w:div w:id="654144890">
      <w:bodyDiv w:val="1"/>
      <w:marLeft w:val="0"/>
      <w:marRight w:val="0"/>
      <w:marTop w:val="0"/>
      <w:marBottom w:val="0"/>
      <w:divBdr>
        <w:top w:val="none" w:sz="0" w:space="0" w:color="auto"/>
        <w:left w:val="none" w:sz="0" w:space="0" w:color="auto"/>
        <w:bottom w:val="none" w:sz="0" w:space="0" w:color="auto"/>
        <w:right w:val="none" w:sz="0" w:space="0" w:color="auto"/>
      </w:divBdr>
    </w:div>
    <w:div w:id="678042432">
      <w:bodyDiv w:val="1"/>
      <w:marLeft w:val="0"/>
      <w:marRight w:val="0"/>
      <w:marTop w:val="0"/>
      <w:marBottom w:val="0"/>
      <w:divBdr>
        <w:top w:val="none" w:sz="0" w:space="0" w:color="auto"/>
        <w:left w:val="none" w:sz="0" w:space="0" w:color="auto"/>
        <w:bottom w:val="none" w:sz="0" w:space="0" w:color="auto"/>
        <w:right w:val="none" w:sz="0" w:space="0" w:color="auto"/>
      </w:divBdr>
    </w:div>
    <w:div w:id="1406535879">
      <w:bodyDiv w:val="1"/>
      <w:marLeft w:val="0"/>
      <w:marRight w:val="0"/>
      <w:marTop w:val="0"/>
      <w:marBottom w:val="0"/>
      <w:divBdr>
        <w:top w:val="none" w:sz="0" w:space="0" w:color="auto"/>
        <w:left w:val="none" w:sz="0" w:space="0" w:color="auto"/>
        <w:bottom w:val="none" w:sz="0" w:space="0" w:color="auto"/>
        <w:right w:val="none" w:sz="0" w:space="0" w:color="auto"/>
      </w:divBdr>
    </w:div>
    <w:div w:id="1725371924">
      <w:bodyDiv w:val="1"/>
      <w:marLeft w:val="0"/>
      <w:marRight w:val="0"/>
      <w:marTop w:val="0"/>
      <w:marBottom w:val="0"/>
      <w:divBdr>
        <w:top w:val="none" w:sz="0" w:space="0" w:color="auto"/>
        <w:left w:val="none" w:sz="0" w:space="0" w:color="auto"/>
        <w:bottom w:val="none" w:sz="0" w:space="0" w:color="auto"/>
        <w:right w:val="none" w:sz="0" w:space="0" w:color="auto"/>
      </w:divBdr>
    </w:div>
    <w:div w:id="1959214186">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32851-CCCB-4360-9787-2BB1FF67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2488</Words>
  <Characters>13439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MENEZES</dc:creator>
  <cp:keywords/>
  <cp:lastModifiedBy>rodrigo pereira</cp:lastModifiedBy>
  <cp:revision>108</cp:revision>
  <cp:lastPrinted>2023-03-03T18:46:00Z</cp:lastPrinted>
  <dcterms:created xsi:type="dcterms:W3CDTF">2021-12-29T13:46:00Z</dcterms:created>
  <dcterms:modified xsi:type="dcterms:W3CDTF">2023-07-18T18:40:00Z</dcterms:modified>
</cp:coreProperties>
</file>