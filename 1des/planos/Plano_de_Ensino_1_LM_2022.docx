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3629E57F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29D0915E" w:rsidR="0062444F" w:rsidRPr="006429E5" w:rsidRDefault="00B24E91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  <w:r w:rsidR="005574FB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 World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www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2.2. Mudanças 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na world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3.3.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Wireframe</w:t>
            </w:r>
            <w:proofErr w:type="spellEnd"/>
          </w:p>
          <w:p w14:paraId="4085BA9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14:paraId="6352D7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4.1.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Definição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(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Hyper text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lastRenderedPageBreak/>
              <w:t xml:space="preserve">4.3.1.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Html</w:t>
            </w:r>
            <w:proofErr w:type="spellEnd"/>
          </w:p>
          <w:p w14:paraId="560F36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14:paraId="270B151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14:paraId="7B4F4C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4.3.4. Body e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seus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atributos</w:t>
            </w:r>
            <w:proofErr w:type="spellEnd"/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4.3.5. Metas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tags</w:t>
            </w:r>
            <w:proofErr w:type="spellEnd"/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4.5.2. Estilos de formatação (b,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strong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, I, 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sup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1.Atributos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2.Elementos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de entrada de dados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text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textarea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>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3.Elementos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4.Atributos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5.Validação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6.Expressões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proofErr w:type="gramStart"/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 w:rsidR="009A6163">
              <w:rPr>
                <w:rFonts w:ascii="Arial" w:eastAsia="Times New Roman" w:hAnsi="Arial" w:cs="Arial"/>
                <w:lang w:eastAsia="ar-SA"/>
              </w:rPr>
              <w:t>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558B7E50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 xml:space="preserve">uem </w:t>
            </w:r>
            <w:r w:rsidR="00B24E91">
              <w:rPr>
                <w:rFonts w:ascii="Arial" w:eastAsia="Times New Roman" w:hAnsi="Arial" w:cs="Arial"/>
                <w:lang w:eastAsia="ar-SA"/>
              </w:rPr>
              <w:t>sou?</w:t>
            </w:r>
            <w:r>
              <w:rPr>
                <w:rFonts w:ascii="Arial" w:eastAsia="Times New Roman" w:hAnsi="Arial" w:cs="Arial"/>
                <w:lang w:eastAsia="ar-SA"/>
              </w:rPr>
              <w:t xml:space="preserve">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2.2.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Mudanças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na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proofErr w:type="spellStart"/>
            <w:r w:rsidRPr="002F653D">
              <w:rPr>
                <w:rFonts w:ascii="Arial" w:hAnsi="Arial" w:cs="Arial"/>
                <w:i/>
                <w:iCs/>
              </w:rPr>
              <w:t>Wireframe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Hyper text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4.3.4. Body e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seus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atributos</w:t>
            </w:r>
            <w:proofErr w:type="spellEnd"/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4.3.5. Metas </w:t>
            </w:r>
            <w:proofErr w:type="spellStart"/>
            <w:r w:rsidRPr="002F653D">
              <w:rPr>
                <w:rFonts w:ascii="Arial" w:hAnsi="Arial" w:cs="Arial"/>
              </w:rPr>
              <w:t>tags</w:t>
            </w:r>
            <w:proofErr w:type="spellEnd"/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proofErr w:type="spellStart"/>
            <w:r>
              <w:rPr>
                <w:rFonts w:ascii="Arial" w:hAnsi="Arial" w:cs="Arial"/>
                <w:i/>
                <w:iCs/>
              </w:rPr>
              <w:t>tags</w:t>
            </w:r>
            <w:proofErr w:type="spellEnd"/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4.5.2. Estilos de formatação (b, </w:t>
            </w:r>
            <w:proofErr w:type="spellStart"/>
            <w:r w:rsidRPr="002F653D">
              <w:rPr>
                <w:rFonts w:ascii="Arial" w:hAnsi="Arial" w:cs="Arial"/>
              </w:rPr>
              <w:t>strong</w:t>
            </w:r>
            <w:proofErr w:type="spellEnd"/>
            <w:r w:rsidRPr="002F653D">
              <w:rPr>
                <w:rFonts w:ascii="Arial" w:hAnsi="Arial" w:cs="Arial"/>
              </w:rPr>
              <w:t>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sub, </w:t>
            </w:r>
            <w:proofErr w:type="spellStart"/>
            <w:r w:rsidRPr="002F653D">
              <w:rPr>
                <w:rFonts w:ascii="Arial" w:hAnsi="Arial" w:cs="Arial"/>
              </w:rPr>
              <w:t>sup</w:t>
            </w:r>
            <w:proofErr w:type="spellEnd"/>
            <w:r w:rsidRPr="002F653D">
              <w:rPr>
                <w:rFonts w:ascii="Arial" w:hAnsi="Arial" w:cs="Arial"/>
              </w:rPr>
              <w:t>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1.Atributos</w:t>
            </w:r>
            <w:proofErr w:type="gramEnd"/>
            <w:r w:rsidRPr="00E952B4">
              <w:rPr>
                <w:rFonts w:ascii="Arial" w:hAnsi="Arial" w:cs="Arial"/>
              </w:rPr>
              <w:t xml:space="preserve">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2.Elementos</w:t>
            </w:r>
            <w:proofErr w:type="gramEnd"/>
            <w:r w:rsidRPr="00E952B4">
              <w:rPr>
                <w:rFonts w:ascii="Arial" w:hAnsi="Arial" w:cs="Arial"/>
              </w:rPr>
              <w:t xml:space="preserve"> de entrada de dados ( </w:t>
            </w:r>
            <w:proofErr w:type="spellStart"/>
            <w:r w:rsidRPr="00E952B4">
              <w:rPr>
                <w:rFonts w:ascii="Arial" w:hAnsi="Arial" w:cs="Arial"/>
              </w:rPr>
              <w:t>text</w:t>
            </w:r>
            <w:proofErr w:type="spellEnd"/>
            <w:r w:rsidRPr="00E952B4">
              <w:rPr>
                <w:rFonts w:ascii="Arial" w:hAnsi="Arial" w:cs="Arial"/>
              </w:rPr>
              <w:t>,</w:t>
            </w:r>
            <w:r w:rsidR="005F7E40">
              <w:rPr>
                <w:rFonts w:ascii="Arial" w:hAnsi="Arial" w:cs="Arial"/>
              </w:rPr>
              <w:t xml:space="preserve"> </w:t>
            </w:r>
            <w:proofErr w:type="spellStart"/>
            <w:r w:rsidRPr="00E952B4"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E952B4">
              <w:rPr>
                <w:rFonts w:ascii="Arial" w:hAnsi="Arial" w:cs="Arial"/>
                <w:lang w:val="en-US"/>
              </w:rPr>
              <w:t>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3.Elementos</w:t>
            </w:r>
            <w:proofErr w:type="gramEnd"/>
            <w:r w:rsidRPr="00E952B4">
              <w:rPr>
                <w:rFonts w:ascii="Arial" w:hAnsi="Arial" w:cs="Arial"/>
              </w:rPr>
              <w:t xml:space="preserve">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4.Atributos</w:t>
            </w:r>
            <w:proofErr w:type="gramEnd"/>
            <w:r w:rsidRPr="00E952B4">
              <w:rPr>
                <w:rFonts w:ascii="Arial" w:hAnsi="Arial" w:cs="Arial"/>
              </w:rPr>
              <w:t xml:space="preserve">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5.Validação</w:t>
            </w:r>
            <w:proofErr w:type="gramEnd"/>
            <w:r w:rsidRPr="00E952B4">
              <w:rPr>
                <w:rFonts w:ascii="Arial" w:hAnsi="Arial" w:cs="Arial"/>
              </w:rPr>
              <w:t xml:space="preserve">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6.Expressões</w:t>
            </w:r>
            <w:proofErr w:type="gramEnd"/>
            <w:r w:rsidRPr="00E952B4">
              <w:rPr>
                <w:rFonts w:ascii="Arial" w:hAnsi="Arial" w:cs="Arial"/>
              </w:rPr>
              <w:t xml:space="preserve">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as principais diferenças entre os métodos post e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proofErr w:type="gramStart"/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6A1FAC2A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>uem sou?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gramStart"/>
            <w:r w:rsidR="00104976">
              <w:rPr>
                <w:rFonts w:ascii="Arial" w:eastAsia="Times New Roman" w:hAnsi="Arial" w:cs="Arial"/>
                <w:lang w:eastAsia="ar-SA"/>
              </w:rPr>
              <w:t xml:space="preserve">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proofErr w:type="gramEnd"/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Back-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cada um dos serviços a cima,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. No formulário inserir também os campos: CEP, contato, </w:t>
            </w:r>
            <w:proofErr w:type="spellStart"/>
            <w:r w:rsidR="00D01042">
              <w:rPr>
                <w:rFonts w:ascii="Arial" w:eastAsia="Times New Roman" w:hAnsi="Arial" w:cs="Arial"/>
                <w:lang w:eastAsia="ar-SA"/>
              </w:rPr>
              <w:t>email</w:t>
            </w:r>
            <w:proofErr w:type="spellEnd"/>
            <w:r w:rsidR="00D01042">
              <w:rPr>
                <w:rFonts w:ascii="Arial" w:eastAsia="Times New Roman" w:hAnsi="Arial" w:cs="Arial"/>
                <w:lang w:eastAsia="ar-SA"/>
              </w:rPr>
              <w:t>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52D87CAF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B24E91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3619CCDE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r w:rsidR="006A4B3E">
        <w:rPr>
          <w:rFonts w:ascii="Arial" w:hAnsi="Arial" w:cs="Arial"/>
        </w:rPr>
        <w:t xml:space="preserve">Matheus </w:t>
      </w:r>
      <w:proofErr w:type="spellStart"/>
      <w:r w:rsidR="006A4B3E">
        <w:rPr>
          <w:rFonts w:ascii="Arial" w:hAnsi="Arial" w:cs="Arial"/>
        </w:rPr>
        <w:t>Pignata</w:t>
      </w:r>
      <w:proofErr w:type="spellEnd"/>
      <w:r w:rsidR="005574FB" w:rsidRPr="0281C9EF">
        <w:rPr>
          <w:rFonts w:ascii="Arial" w:hAnsi="Arial" w:cs="Arial"/>
        </w:rPr>
        <w:t xml:space="preserve"> e Wellington Martins</w:t>
      </w:r>
      <w:r w:rsidRPr="0281C9EF">
        <w:rPr>
          <w:rFonts w:ascii="Arial" w:hAnsi="Arial" w:cs="Arial"/>
        </w:rPr>
        <w:t xml:space="preserve"> </w:t>
      </w:r>
      <w:r w:rsidR="003A352D">
        <w:rPr>
          <w:rFonts w:ascii="Arial" w:hAnsi="Arial" w:cs="Arial"/>
        </w:rPr>
        <w:t>2</w:t>
      </w:r>
      <w:r w:rsidRPr="0281C9EF">
        <w:rPr>
          <w:rFonts w:ascii="Arial" w:hAnsi="Arial" w:cs="Arial"/>
        </w:rPr>
        <w:t>º Sem. 20</w:t>
      </w:r>
      <w:r w:rsidR="00822ED7" w:rsidRPr="0281C9EF">
        <w:rPr>
          <w:rFonts w:ascii="Arial" w:hAnsi="Arial" w:cs="Arial"/>
        </w:rPr>
        <w:t>2</w:t>
      </w:r>
      <w:r w:rsidR="003A352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5E10BD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47FE9B" w14:textId="635299C9" w:rsidR="005E10BD" w:rsidRPr="00FF0B4A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FF0B4A">
              <w:rPr>
                <w:rFonts w:ascii="Arial" w:hAnsi="Arial" w:cs="Arial"/>
                <w:sz w:val="20"/>
                <w:szCs w:val="20"/>
                <w:lang w:eastAsia="ar-SA"/>
              </w:rPr>
              <w:t>19/07/2023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69A1AF9E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FF0B4A">
              <w:rPr>
                <w:rFonts w:ascii="Arial" w:hAnsi="Arial" w:cs="Arial"/>
                <w:sz w:val="20"/>
                <w:szCs w:val="20"/>
                <w:lang w:eastAsia="ar-SA"/>
              </w:rPr>
              <w:t>19/07/2023</w:t>
            </w:r>
          </w:p>
        </w:tc>
      </w:tr>
      <w:tr w:rsidR="005E10BD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</w:p>
          <w:p w14:paraId="1CA88E7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2.2.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Mudanças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na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world wide web</w:t>
            </w:r>
          </w:p>
          <w:p w14:paraId="21E9135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564374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26/07/2023</w:t>
            </w:r>
          </w:p>
          <w:p w14:paraId="16422BA4" w14:textId="366668DF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DB33B6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26/07/2023</w:t>
            </w:r>
          </w:p>
          <w:p w14:paraId="40B77F8C" w14:textId="465BBBDC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02/08/2023</w:t>
            </w:r>
          </w:p>
        </w:tc>
      </w:tr>
      <w:tr w:rsidR="005E10BD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3.3.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Wireframe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0ADA7A89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4842D2BE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09/08/2023</w:t>
            </w:r>
          </w:p>
        </w:tc>
      </w:tr>
      <w:tr w:rsidR="005E10BD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(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Hyper 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market language)</w:t>
            </w:r>
          </w:p>
          <w:p w14:paraId="3AC8804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4.3.4. Body e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seus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atributos</w:t>
            </w:r>
            <w:proofErr w:type="spellEnd"/>
          </w:p>
          <w:p w14:paraId="0D99C4A6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4.3.5. Metas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tags</w:t>
            </w:r>
            <w:proofErr w:type="spellEnd"/>
          </w:p>
          <w:p w14:paraId="58DE7A2A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52240168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469BAB79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16/08/2023</w:t>
            </w:r>
          </w:p>
        </w:tc>
      </w:tr>
      <w:tr w:rsidR="005E10BD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4.5.2. Estilos de formatação (b,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strong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I,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sup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1ED9BC0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4203EEC1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5D0E22BD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23/08/2023</w:t>
            </w:r>
          </w:p>
        </w:tc>
      </w:tr>
      <w:tr w:rsidR="005E10BD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F6D0B0D" w14:textId="26B22168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02578814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30/08/2023</w:t>
            </w:r>
          </w:p>
        </w:tc>
      </w:tr>
      <w:tr w:rsidR="005E10BD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 xml:space="preserve">4.9.2. Atributos da tabela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 tamanhos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BA2525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06/09/2023</w:t>
            </w:r>
          </w:p>
          <w:p w14:paraId="126C2BC6" w14:textId="6EE1EC2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0C0B74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06/09/2023</w:t>
            </w:r>
          </w:p>
          <w:p w14:paraId="25291EAE" w14:textId="30205715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13/09/2023</w:t>
            </w:r>
          </w:p>
        </w:tc>
      </w:tr>
      <w:tr w:rsidR="005E10BD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4.10. Elementos de entrada de dados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 Formulários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45788AE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1.Atributos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do formulário (métodos, ações)</w:t>
            </w:r>
          </w:p>
          <w:p w14:paraId="31E491EC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2.Elementos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de entrada de dados (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select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radio,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checkbox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button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 file)</w:t>
            </w:r>
          </w:p>
          <w:p w14:paraId="2632684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3.Elementos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para formulários</w:t>
            </w:r>
          </w:p>
          <w:p w14:paraId="46EB919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4.Atributos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para elementos de formulário</w:t>
            </w:r>
          </w:p>
          <w:p w14:paraId="7CC08CF1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5.Validação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de campos em formulário</w:t>
            </w:r>
          </w:p>
          <w:p w14:paraId="0584924A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6.Expressões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13F59A0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1982C400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20/09/2023</w:t>
            </w:r>
          </w:p>
        </w:tc>
      </w:tr>
      <w:tr w:rsidR="005E10BD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01A3B1CF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Matheus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eastAsia="ar-SA"/>
              </w:rPr>
              <w:t>Pignata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e Wellington Martins</w:t>
            </w:r>
          </w:p>
          <w:p w14:paraId="722F7552" w14:textId="4346C1AC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18/07/2023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38BB" w14:textId="77777777" w:rsidR="00B95DF2" w:rsidRDefault="00B95DF2">
      <w:pPr>
        <w:spacing w:after="0" w:line="240" w:lineRule="auto"/>
      </w:pPr>
      <w:r>
        <w:separator/>
      </w:r>
    </w:p>
  </w:endnote>
  <w:endnote w:type="continuationSeparator" w:id="0">
    <w:p w14:paraId="415DE450" w14:textId="77777777" w:rsidR="00B95DF2" w:rsidRDefault="00B9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D5C5" w14:textId="77777777" w:rsidR="00B95DF2" w:rsidRDefault="00B95DF2">
      <w:pPr>
        <w:spacing w:after="0" w:line="240" w:lineRule="auto"/>
      </w:pPr>
      <w:r>
        <w:separator/>
      </w:r>
    </w:p>
  </w:footnote>
  <w:footnote w:type="continuationSeparator" w:id="0">
    <w:p w14:paraId="0E2DFEFE" w14:textId="77777777" w:rsidR="00B95DF2" w:rsidRDefault="00B95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4A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415550">
    <w:abstractNumId w:val="45"/>
  </w:num>
  <w:num w:numId="2" w16cid:durableId="241721921">
    <w:abstractNumId w:val="18"/>
  </w:num>
  <w:num w:numId="3" w16cid:durableId="1430813278">
    <w:abstractNumId w:val="39"/>
  </w:num>
  <w:num w:numId="4" w16cid:durableId="953289218">
    <w:abstractNumId w:val="15"/>
  </w:num>
  <w:num w:numId="5" w16cid:durableId="305017668">
    <w:abstractNumId w:val="11"/>
  </w:num>
  <w:num w:numId="6" w16cid:durableId="930353183">
    <w:abstractNumId w:val="49"/>
  </w:num>
  <w:num w:numId="7" w16cid:durableId="1674067131">
    <w:abstractNumId w:val="43"/>
  </w:num>
  <w:num w:numId="8" w16cid:durableId="504900390">
    <w:abstractNumId w:val="29"/>
  </w:num>
  <w:num w:numId="9" w16cid:durableId="1158499558">
    <w:abstractNumId w:val="51"/>
  </w:num>
  <w:num w:numId="10" w16cid:durableId="546993796">
    <w:abstractNumId w:val="46"/>
  </w:num>
  <w:num w:numId="11" w16cid:durableId="1261374582">
    <w:abstractNumId w:val="22"/>
  </w:num>
  <w:num w:numId="12" w16cid:durableId="57559315">
    <w:abstractNumId w:val="25"/>
  </w:num>
  <w:num w:numId="13" w16cid:durableId="199780847">
    <w:abstractNumId w:val="31"/>
  </w:num>
  <w:num w:numId="14" w16cid:durableId="914625326">
    <w:abstractNumId w:val="48"/>
  </w:num>
  <w:num w:numId="15" w16cid:durableId="710035770">
    <w:abstractNumId w:val="23"/>
  </w:num>
  <w:num w:numId="16" w16cid:durableId="1646159379">
    <w:abstractNumId w:val="8"/>
  </w:num>
  <w:num w:numId="17" w16cid:durableId="1397967787">
    <w:abstractNumId w:val="14"/>
  </w:num>
  <w:num w:numId="18" w16cid:durableId="1803617828">
    <w:abstractNumId w:val="16"/>
  </w:num>
  <w:num w:numId="19" w16cid:durableId="1913806634">
    <w:abstractNumId w:val="40"/>
  </w:num>
  <w:num w:numId="20" w16cid:durableId="1688826994">
    <w:abstractNumId w:val="32"/>
  </w:num>
  <w:num w:numId="21" w16cid:durableId="995449967">
    <w:abstractNumId w:val="19"/>
  </w:num>
  <w:num w:numId="22" w16cid:durableId="1867136142">
    <w:abstractNumId w:val="47"/>
  </w:num>
  <w:num w:numId="23" w16cid:durableId="892691633">
    <w:abstractNumId w:val="12"/>
  </w:num>
  <w:num w:numId="24" w16cid:durableId="1102722678">
    <w:abstractNumId w:val="35"/>
  </w:num>
  <w:num w:numId="25" w16cid:durableId="1321274398">
    <w:abstractNumId w:val="5"/>
  </w:num>
  <w:num w:numId="26" w16cid:durableId="131169969">
    <w:abstractNumId w:val="10"/>
  </w:num>
  <w:num w:numId="27" w16cid:durableId="1634825939">
    <w:abstractNumId w:val="24"/>
  </w:num>
  <w:num w:numId="28" w16cid:durableId="1063992607">
    <w:abstractNumId w:val="9"/>
  </w:num>
  <w:num w:numId="29" w16cid:durableId="504247311">
    <w:abstractNumId w:val="37"/>
  </w:num>
  <w:num w:numId="30" w16cid:durableId="358746998">
    <w:abstractNumId w:val="44"/>
  </w:num>
  <w:num w:numId="31" w16cid:durableId="199637487">
    <w:abstractNumId w:val="42"/>
  </w:num>
  <w:num w:numId="32" w16cid:durableId="416752635">
    <w:abstractNumId w:val="26"/>
  </w:num>
  <w:num w:numId="33" w16cid:durableId="57900207">
    <w:abstractNumId w:val="27"/>
  </w:num>
  <w:num w:numId="34" w16cid:durableId="1973166749">
    <w:abstractNumId w:val="28"/>
  </w:num>
  <w:num w:numId="35" w16cid:durableId="2007122891">
    <w:abstractNumId w:val="21"/>
  </w:num>
  <w:num w:numId="36" w16cid:durableId="1910073197">
    <w:abstractNumId w:val="30"/>
  </w:num>
  <w:num w:numId="37" w16cid:durableId="2127458290">
    <w:abstractNumId w:val="6"/>
  </w:num>
  <w:num w:numId="38" w16cid:durableId="993727991">
    <w:abstractNumId w:val="33"/>
  </w:num>
  <w:num w:numId="39" w16cid:durableId="1221793662">
    <w:abstractNumId w:val="36"/>
  </w:num>
  <w:num w:numId="40" w16cid:durableId="1820414019">
    <w:abstractNumId w:val="50"/>
  </w:num>
  <w:num w:numId="41" w16cid:durableId="12195181">
    <w:abstractNumId w:val="7"/>
  </w:num>
  <w:num w:numId="42" w16cid:durableId="1328242011">
    <w:abstractNumId w:val="20"/>
  </w:num>
  <w:num w:numId="43" w16cid:durableId="487022068">
    <w:abstractNumId w:val="41"/>
  </w:num>
  <w:num w:numId="44" w16cid:durableId="397244457">
    <w:abstractNumId w:val="38"/>
  </w:num>
  <w:num w:numId="45" w16cid:durableId="841167200">
    <w:abstractNumId w:val="13"/>
  </w:num>
  <w:num w:numId="46" w16cid:durableId="919146171">
    <w:abstractNumId w:val="34"/>
  </w:num>
  <w:num w:numId="47" w16cid:durableId="284048273">
    <w:abstractNumId w:val="0"/>
  </w:num>
  <w:num w:numId="48" w16cid:durableId="1274241540">
    <w:abstractNumId w:val="1"/>
  </w:num>
  <w:num w:numId="49" w16cid:durableId="6859052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6C40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7A66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A352D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3F4A6A"/>
    <w:rsid w:val="0040078D"/>
    <w:rsid w:val="00405808"/>
    <w:rsid w:val="0041011F"/>
    <w:rsid w:val="00410F4B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0BD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A4B3E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24E91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95DF2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0B4A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B7D9-DD6F-4900-957A-F925FB9B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2694</Words>
  <Characters>14548</Characters>
  <Application>Microsoft Office Word</Application>
  <DocSecurity>0</DocSecurity>
  <Lines>121</Lines>
  <Paragraphs>34</Paragraphs>
  <ScaleCrop>false</ScaleCrop>
  <Company>SENAI</Company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Suporte</cp:lastModifiedBy>
  <cp:revision>93</cp:revision>
  <cp:lastPrinted>2017-11-04T01:23:00Z</cp:lastPrinted>
  <dcterms:created xsi:type="dcterms:W3CDTF">2021-12-29T14:06:00Z</dcterms:created>
  <dcterms:modified xsi:type="dcterms:W3CDTF">2023-10-09T16:50:00Z</dcterms:modified>
</cp:coreProperties>
</file>