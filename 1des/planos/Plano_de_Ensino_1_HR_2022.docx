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0D2F928D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0D2F928D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07BFA507" w14:textId="77777777" w:rsidTr="0D2F928D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392B83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B189A5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HR</w:t>
            </w:r>
          </w:p>
        </w:tc>
      </w:tr>
      <w:tr w:rsidR="00F44C77" w:rsidRPr="00A27537" w14:paraId="2BA1840B" w14:textId="77777777" w:rsidTr="0D2F928D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0FFD21E8" w14:textId="77777777" w:rsidTr="0D2F928D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042EA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Hardware e Redes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EC4FB" w14:textId="52E688D6" w:rsidR="0062444F" w:rsidRPr="006429E5" w:rsidRDefault="293B3058" w:rsidP="0D2F928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B690C" w14:textId="1F732361" w:rsidR="0062444F" w:rsidRPr="006429E5" w:rsidRDefault="293B3058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Reenye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5A568B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0D2F928D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7AAFCD51" w14:textId="77777777" w:rsidTr="0D2F928D">
        <w:trPr>
          <w:trHeight w:hRule="exact" w:val="1627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D07650">
            <w:pPr>
              <w:spacing w:after="0"/>
              <w:jc w:val="center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5ACFFD5E" w14:textId="77777777" w:rsidR="0062444F" w:rsidRDefault="00392B83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392B83">
              <w:rPr>
                <w:rFonts w:ascii="Arial Narrow" w:hAnsi="Arial Narrow" w:cs="Arial Narrow"/>
              </w:rPr>
              <w:t>Hardware e Redes têm como objetivo proporcionar a aquisição de fundamentos técnicos e científicos relativos a preparação do ambiente de hardware e dos requisitos para funcionamento de redes de computadores, necessários para o funcionamento de sistemas computacionais, bem como o desenvolvimento de capacidades sociais, organizativas e metodológicas adequadas a diferentes situações profissionais.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A1314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4FE7BC22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4E0277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1. Identificar as terminologias de grandezas utilizadas em sistemas computacionais</w:t>
            </w:r>
          </w:p>
          <w:p w14:paraId="0B10E88B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2. Realizar a conversão entre sistemas numéricos nas bases binária, decimal e hexadecimal</w:t>
            </w:r>
          </w:p>
          <w:p w14:paraId="7F3A159A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3. Identificar as arquiteturas de hardware e suas funcionalidades (3)</w:t>
            </w:r>
          </w:p>
          <w:p w14:paraId="23668F64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4. Instalar sistemas operacionais em hardware</w:t>
            </w:r>
          </w:p>
          <w:p w14:paraId="6934612E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5. Instalar periféricos e suas dependências</w:t>
            </w:r>
          </w:p>
          <w:p w14:paraId="689E81D6" w14:textId="77777777" w:rsidR="00765686" w:rsidRPr="00B62D8F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6. Configurar os dispositivos de hardware de acordo com as necessidades de desenvolvimento do sistema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096C3E5A" w14:textId="77777777" w:rsidTr="00091217">
        <w:trPr>
          <w:trHeight w:val="123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5D4C7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1. Demonstrar atenção a detalhes (44)</w:t>
            </w:r>
          </w:p>
          <w:p w14:paraId="68FA8E81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2. Demonstrar capacidade de análise (2)</w:t>
            </w:r>
          </w:p>
          <w:p w14:paraId="2941CA04" w14:textId="77777777" w:rsidR="00A556B3" w:rsidRPr="00A2753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3. Demonstrar capacidade de organização (6)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088B1156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5A809" w14:textId="77777777" w:rsid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  <w:p w14:paraId="5A39BBE3" w14:textId="77777777" w:rsid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  <w:p w14:paraId="33CF3A19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 Hardware</w:t>
            </w:r>
          </w:p>
          <w:p w14:paraId="761974DC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1.1. Histórico e terminologias</w:t>
            </w:r>
          </w:p>
          <w:p w14:paraId="67727B9D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1.2. Sistemas numéricos</w:t>
            </w:r>
          </w:p>
          <w:p w14:paraId="148D6A5A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1.2.1. Decimal</w:t>
            </w:r>
          </w:p>
          <w:p w14:paraId="4E403D62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1.2.2. Hexadecimal</w:t>
            </w:r>
          </w:p>
          <w:p w14:paraId="7A0B2A73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1.2.3. Binário</w:t>
            </w:r>
          </w:p>
          <w:p w14:paraId="1E29554C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1.2.4. Conversão de bases</w:t>
            </w:r>
          </w:p>
          <w:p w14:paraId="02448390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 Arquitetura</w:t>
            </w:r>
          </w:p>
          <w:p w14:paraId="58C5112B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1.3.1. Dispositivos de entrada de dados</w:t>
            </w:r>
          </w:p>
          <w:p w14:paraId="27A6B62B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1.3.2. Processador de dados</w:t>
            </w:r>
          </w:p>
          <w:p w14:paraId="7451F6CE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1.3.3. Dispositivos de saída dos dados</w:t>
            </w:r>
          </w:p>
          <w:p w14:paraId="5C39A428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1.3.4. Placa mãe</w:t>
            </w:r>
          </w:p>
          <w:p w14:paraId="64F88A12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1.3.5. Componentes onboard e offboard</w:t>
            </w:r>
          </w:p>
          <w:p w14:paraId="722D617A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1.3.6. Unidade de armazenamento</w:t>
            </w:r>
          </w:p>
          <w:p w14:paraId="46D60A07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1.3.7. Placas de expansão</w:t>
            </w:r>
          </w:p>
          <w:p w14:paraId="54268180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lastRenderedPageBreak/>
              <w:t>1.3.8. Periféricos</w:t>
            </w:r>
          </w:p>
          <w:p w14:paraId="0925967D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1.3.9. Fonte</w:t>
            </w:r>
          </w:p>
          <w:p w14:paraId="37EB63B7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1.3.10. Barramento</w:t>
            </w:r>
          </w:p>
          <w:p w14:paraId="4B1A255A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1.3.11. Gabinetes</w:t>
            </w:r>
          </w:p>
          <w:p w14:paraId="6948140D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1.4. Instalação de sistemas operacionais:</w:t>
            </w:r>
          </w:p>
          <w:p w14:paraId="6771E35B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1.4.1. Particionamento:</w:t>
            </w:r>
          </w:p>
          <w:p w14:paraId="62D23670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1.4.2. Formatação,</w:t>
            </w:r>
          </w:p>
          <w:p w14:paraId="44B52C72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1.4.3. Configuração</w:t>
            </w:r>
          </w:p>
          <w:p w14:paraId="68961E24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1.4.4. Backup e restauração</w:t>
            </w:r>
          </w:p>
          <w:p w14:paraId="46C7B0D9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1.5. Instalação e configuração de drivers e aplicativos dos periféricos</w:t>
            </w:r>
          </w:p>
          <w:p w14:paraId="3A8838B8" w14:textId="77777777" w:rsidR="00621DB8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1.6. Testes de funcionamento</w:t>
            </w:r>
          </w:p>
          <w:p w14:paraId="41C8F396" w14:textId="77777777" w:rsidR="00220880" w:rsidRDefault="00220880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</w:p>
          <w:p w14:paraId="72A3D3EC" w14:textId="77777777" w:rsidR="00220880" w:rsidRPr="00D52010" w:rsidRDefault="00220880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</w:p>
        </w:tc>
      </w:tr>
    </w:tbl>
    <w:p w14:paraId="0D0B940D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27B00A" w14:textId="77777777" w:rsidR="007B0765" w:rsidRPr="0030568F" w:rsidRDefault="00BD15F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74418A5E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2CF883" w14:textId="77777777" w:rsidR="001A1B6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 w:rsidR="00F2545F"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 w:rsidR="00F2545F">
              <w:rPr>
                <w:rFonts w:ascii="Arial" w:eastAsia="Times New Roman" w:hAnsi="Arial" w:cs="Arial"/>
                <w:lang w:eastAsia="ar-SA"/>
              </w:rPr>
              <w:t>Situação-problema aplicada em grupo de até quatro alunos</w:t>
            </w:r>
            <w:r w:rsidR="00B03090">
              <w:rPr>
                <w:rFonts w:ascii="Arial" w:eastAsia="Times New Roman" w:hAnsi="Arial" w:cs="Arial"/>
                <w:lang w:eastAsia="ar-SA"/>
              </w:rPr>
              <w:t>, outras atividades serão aplicadas e anexadas ao plano</w:t>
            </w:r>
            <w:r w:rsidR="00F2545F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364405B7" w14:textId="77777777" w:rsidR="001A1B6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A empresa WFOM Engenharia pretende abrir uma nova filial em Jaguariúna e já alugou o segundo andar de um prédio, onde montará seu escritório. Contará com cinco funcionários, além da equipe de limpeza e outros serviços terceirizados. Os funcionários são: um atendente de relacionamento com clientes que ficará na recepção, dois engenheiros civis e dois técnicos em edificações.</w:t>
            </w:r>
            <w:r w:rsidR="00AF4A25">
              <w:rPr>
                <w:rFonts w:ascii="Arial" w:eastAsia="Times New Roman" w:hAnsi="Arial" w:cs="Arial"/>
                <w:lang w:eastAsia="ar-SA"/>
              </w:rPr>
              <w:t xml:space="preserve"> A planta do escritório conta com uma recepção, uma sala para cada engenheiro e uma sala onde os dois técnicos trabalharão juntos, </w:t>
            </w:r>
            <w:r w:rsidR="00F2545F">
              <w:rPr>
                <w:rFonts w:ascii="Arial" w:eastAsia="Times New Roman" w:hAnsi="Arial" w:cs="Arial"/>
                <w:lang w:eastAsia="ar-SA"/>
              </w:rPr>
              <w:t xml:space="preserve">uma sala de reuniões </w:t>
            </w:r>
            <w:r w:rsidR="00AF4A25">
              <w:rPr>
                <w:rFonts w:ascii="Arial" w:eastAsia="Times New Roman" w:hAnsi="Arial" w:cs="Arial"/>
                <w:lang w:eastAsia="ar-SA"/>
              </w:rPr>
              <w:t xml:space="preserve">e uma sala para demonstrações e </w:t>
            </w:r>
            <w:r w:rsidR="00F2545F">
              <w:rPr>
                <w:rFonts w:ascii="Arial" w:eastAsia="Times New Roman" w:hAnsi="Arial" w:cs="Arial"/>
                <w:lang w:eastAsia="ar-SA"/>
              </w:rPr>
              <w:t>atendimentos aos</w:t>
            </w:r>
            <w:r w:rsidR="00AF4A25">
              <w:rPr>
                <w:rFonts w:ascii="Arial" w:eastAsia="Times New Roman" w:hAnsi="Arial" w:cs="Arial"/>
                <w:lang w:eastAsia="ar-SA"/>
              </w:rPr>
              <w:t xml:space="preserve"> clientes</w:t>
            </w:r>
            <w:r w:rsidR="00F2545F">
              <w:rPr>
                <w:rFonts w:ascii="Arial" w:eastAsia="Times New Roman" w:hAnsi="Arial" w:cs="Arial"/>
                <w:lang w:eastAsia="ar-SA"/>
              </w:rPr>
              <w:t>, com um Datashow,</w:t>
            </w:r>
            <w:r w:rsidR="00AF4A25">
              <w:rPr>
                <w:rFonts w:ascii="Arial" w:eastAsia="Times New Roman" w:hAnsi="Arial" w:cs="Arial"/>
                <w:lang w:eastAsia="ar-SA"/>
              </w:rPr>
              <w:t xml:space="preserve"> onde os projetos serão apresentados e discutidos.</w:t>
            </w:r>
          </w:p>
          <w:p w14:paraId="60061E4C" w14:textId="77777777" w:rsidR="00F2545F" w:rsidRDefault="00F2545F" w:rsidP="001A1B6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44EAFD9C" w14:textId="77777777" w:rsidR="004458C4" w:rsidRDefault="00F2545F" w:rsidP="004458C4">
            <w:pPr>
              <w:keepNext/>
              <w:spacing w:after="0" w:line="240" w:lineRule="auto"/>
              <w:jc w:val="center"/>
            </w:pPr>
            <w:r>
              <w:object w:dxaOrig="7740" w:dyaOrig="4755" w14:anchorId="527C49F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in;height:221.65pt" o:ole="">
                  <v:imagedata r:id="rId8" o:title=""/>
                </v:shape>
                <o:OLEObject Type="Embed" ProgID="PBrush" ShapeID="_x0000_i1025" DrawAspect="Content" ObjectID="_1751197268" r:id="rId9"/>
              </w:object>
            </w:r>
          </w:p>
          <w:p w14:paraId="29362BBB" w14:textId="77777777" w:rsidR="00F2545F" w:rsidRDefault="004458C4" w:rsidP="004458C4">
            <w:pPr>
              <w:pStyle w:val="Legenda"/>
              <w:jc w:val="center"/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 w:rsidR="00E25E05">
              <w:rPr>
                <w:noProof/>
              </w:rPr>
              <w:t>1</w:t>
            </w:r>
            <w:r>
              <w:fldChar w:fldCharType="end"/>
            </w:r>
            <w:r>
              <w:t xml:space="preserve"> - Layout do Escritório - Fonte </w:t>
            </w:r>
            <w:r w:rsidR="00F65B62">
              <w:t>Professor Welington</w:t>
            </w:r>
            <w:r>
              <w:t>.</w:t>
            </w:r>
          </w:p>
          <w:p w14:paraId="577CC3B9" w14:textId="77777777" w:rsidR="001A1B6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Como técnico em desenvolvimento de sistemas, você também é empreendedor e possui uma </w:t>
            </w:r>
            <w:r w:rsidR="00B7660F" w:rsidRPr="00F2545F">
              <w:rPr>
                <w:rFonts w:ascii="Arial" w:eastAsia="Times New Roman" w:hAnsi="Arial" w:cs="Arial"/>
                <w:u w:val="single"/>
                <w:lang w:eastAsia="ar-SA"/>
              </w:rPr>
              <w:t>consultoria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que fornece</w:t>
            </w:r>
            <w:r w:rsidR="0061633E">
              <w:rPr>
                <w:rFonts w:ascii="Arial" w:eastAsia="Times New Roman" w:hAnsi="Arial" w:cs="Arial"/>
                <w:lang w:eastAsia="ar-SA"/>
              </w:rPr>
              <w:t>,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além de sistemas, tamb</w:t>
            </w:r>
            <w:r w:rsidR="0061633E">
              <w:rPr>
                <w:rFonts w:ascii="Arial" w:eastAsia="Times New Roman" w:hAnsi="Arial" w:cs="Arial"/>
                <w:lang w:eastAsia="ar-SA"/>
              </w:rPr>
              <w:t>ém hardware,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softwares </w:t>
            </w:r>
            <w:r w:rsidR="0061633E">
              <w:rPr>
                <w:rFonts w:ascii="Arial" w:eastAsia="Times New Roman" w:hAnsi="Arial" w:cs="Arial"/>
                <w:lang w:eastAsia="ar-SA"/>
              </w:rPr>
              <w:t>e manutenção d</w:t>
            </w:r>
            <w:r w:rsidR="00F2545F">
              <w:rPr>
                <w:rFonts w:ascii="Arial" w:eastAsia="Times New Roman" w:hAnsi="Arial" w:cs="Arial"/>
                <w:lang w:eastAsia="ar-SA"/>
              </w:rPr>
              <w:t>e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equipamentos de TI </w:t>
            </w:r>
            <w:r w:rsidR="00F2545F">
              <w:rPr>
                <w:rFonts w:ascii="Arial" w:eastAsia="Times New Roman" w:hAnsi="Arial" w:cs="Arial"/>
                <w:lang w:eastAsia="ar-SA"/>
              </w:rPr>
              <w:t>para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escritórios em geral. Foi procurado por um representante da WFOM solicitando uma análise técnica dos equipamentos necessários</w:t>
            </w:r>
            <w:r w:rsidR="00F2545F">
              <w:rPr>
                <w:rFonts w:ascii="Arial" w:eastAsia="Times New Roman" w:hAnsi="Arial" w:cs="Arial"/>
                <w:lang w:eastAsia="ar-SA"/>
              </w:rPr>
              <w:t>,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um orçamento para aquisição </w:t>
            </w:r>
            <w:r w:rsidR="00F2545F">
              <w:rPr>
                <w:rFonts w:ascii="Arial" w:eastAsia="Times New Roman" w:hAnsi="Arial" w:cs="Arial"/>
                <w:lang w:eastAsia="ar-SA"/>
              </w:rPr>
              <w:t>destes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e uma proposta de contrato de manutenção por um ano.</w:t>
            </w:r>
          </w:p>
          <w:p w14:paraId="5C2767FA" w14:textId="77777777" w:rsidR="0061633E" w:rsidRDefault="00F2545F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atendente e os dois técnicos em edificações</w:t>
            </w:r>
            <w:r>
              <w:rPr>
                <w:rFonts w:ascii="Arial" w:eastAsia="Times New Roman" w:hAnsi="Arial" w:cs="Arial"/>
                <w:lang w:eastAsia="ar-SA"/>
              </w:rPr>
              <w:t>,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v</w:t>
            </w:r>
            <w:r w:rsidR="0061633E">
              <w:rPr>
                <w:rFonts w:ascii="Arial" w:eastAsia="Times New Roman" w:hAnsi="Arial" w:cs="Arial"/>
                <w:lang w:eastAsia="ar-SA"/>
              </w:rPr>
              <w:t>ão trabalhar a maior parte do tempo dentro da filial e utilizarão softwares com alto poder de processamento de imagens vetoriais 2D e 3D, como AutoCad e Inventor.</w:t>
            </w:r>
            <w:r>
              <w:rPr>
                <w:rFonts w:ascii="Arial" w:eastAsia="Times New Roman" w:hAnsi="Arial" w:cs="Arial"/>
                <w:lang w:eastAsia="ar-SA"/>
              </w:rPr>
              <w:t xml:space="preserve"> Já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os dois engenheiros ficarão parte do tempo no escritório e outra parte acompanhando as obras e necessitarão </w:t>
            </w:r>
            <w:r w:rsidR="00F65B62">
              <w:rPr>
                <w:rFonts w:ascii="Arial" w:eastAsia="Times New Roman" w:hAnsi="Arial" w:cs="Arial"/>
                <w:lang w:eastAsia="ar-SA"/>
              </w:rPr>
              <w:t>dos mesmos softwares,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porém em computadores portáteis.</w:t>
            </w:r>
            <w:r w:rsidR="00F65B62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F65B62" w:rsidRPr="00F65B62">
              <w:rPr>
                <w:rFonts w:ascii="Arial" w:eastAsia="Times New Roman" w:hAnsi="Arial" w:cs="Arial"/>
                <w:lang w:eastAsia="ar-SA"/>
              </w:rPr>
              <w:t>O orçamento para cumprir todos os requisitos</w:t>
            </w:r>
            <w:r w:rsidR="00F65B62">
              <w:rPr>
                <w:rFonts w:ascii="Arial" w:eastAsia="Times New Roman" w:hAnsi="Arial" w:cs="Arial"/>
                <w:lang w:eastAsia="ar-SA"/>
              </w:rPr>
              <w:t xml:space="preserve"> (hardware + licenças dos softwares + projeto de manutenção</w:t>
            </w:r>
            <w:r w:rsidR="00921631">
              <w:rPr>
                <w:rFonts w:ascii="Arial" w:eastAsia="Times New Roman" w:hAnsi="Arial" w:cs="Arial"/>
                <w:lang w:eastAsia="ar-SA"/>
              </w:rPr>
              <w:t xml:space="preserve"> anual</w:t>
            </w:r>
            <w:r w:rsidR="00F65B62">
              <w:rPr>
                <w:rFonts w:ascii="Arial" w:eastAsia="Times New Roman" w:hAnsi="Arial" w:cs="Arial"/>
                <w:lang w:eastAsia="ar-SA"/>
              </w:rPr>
              <w:t>)</w:t>
            </w:r>
            <w:r w:rsidR="00F65B62" w:rsidRPr="00F65B62">
              <w:rPr>
                <w:rFonts w:ascii="Arial" w:eastAsia="Times New Roman" w:hAnsi="Arial" w:cs="Arial"/>
                <w:lang w:eastAsia="ar-SA"/>
              </w:rPr>
              <w:t xml:space="preserve"> é de R$</w:t>
            </w:r>
            <w:r w:rsidR="003E3CC2">
              <w:rPr>
                <w:rFonts w:ascii="Arial" w:eastAsia="Times New Roman" w:hAnsi="Arial" w:cs="Arial"/>
                <w:lang w:eastAsia="ar-SA"/>
              </w:rPr>
              <w:t>10</w:t>
            </w:r>
            <w:r w:rsidR="00F65B62">
              <w:rPr>
                <w:rFonts w:ascii="Arial" w:eastAsia="Times New Roman" w:hAnsi="Arial" w:cs="Arial"/>
                <w:lang w:eastAsia="ar-SA"/>
              </w:rPr>
              <w:t>0</w:t>
            </w:r>
            <w:r w:rsidR="00F65B62" w:rsidRPr="00F65B62">
              <w:rPr>
                <w:rFonts w:ascii="Arial" w:eastAsia="Times New Roman" w:hAnsi="Arial" w:cs="Arial"/>
                <w:lang w:eastAsia="ar-SA"/>
              </w:rPr>
              <w:t>.000,00</w:t>
            </w:r>
            <w:r w:rsidR="00F65B62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4B94D5A5" w14:textId="77777777" w:rsidR="003E3CC2" w:rsidRDefault="003E3CC2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0D65518D" w14:textId="77777777" w:rsidR="003E3CC2" w:rsidRDefault="003E3CC2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 xml:space="preserve">(Ponto extra) é desejável que a </w:t>
            </w:r>
            <w:r>
              <w:rPr>
                <w:rFonts w:ascii="Arial" w:eastAsia="Times New Roman" w:hAnsi="Arial" w:cs="Arial"/>
                <w:lang w:eastAsia="ar-SA"/>
              </w:rPr>
              <w:t>empresa</w:t>
            </w:r>
            <w:r w:rsidRPr="003E3CC2">
              <w:rPr>
                <w:rFonts w:ascii="Arial" w:eastAsia="Times New Roman" w:hAnsi="Arial" w:cs="Arial"/>
                <w:lang w:eastAsia="ar-SA"/>
              </w:rPr>
              <w:t xml:space="preserve"> tenha um servidor capaz de centralizar arquivos e usuários para facilitar a gestão e controle dos dados e permissões. Esse servidor precisa ter muita capacidade de disco e memória para essas operações (deve ser justificada a escolha)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3DEEC669" w14:textId="77777777" w:rsidR="001A1B6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64A03194" w14:textId="77777777" w:rsidR="00E30D5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2C2B02AF" w14:textId="77777777" w:rsidR="001A1B64" w:rsidRDefault="0061633E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Elabore um orçamento completo contendo as especificações dos hardwares e softwares necessários</w:t>
            </w:r>
            <w:r w:rsidR="00AF4A25">
              <w:rPr>
                <w:rFonts w:ascii="Arial" w:eastAsia="Times New Roman" w:hAnsi="Arial" w:cs="Arial"/>
                <w:lang w:eastAsia="ar-SA"/>
              </w:rPr>
              <w:t xml:space="preserve"> para atender as necessidades </w:t>
            </w:r>
            <w:r w:rsidR="00F65B62">
              <w:rPr>
                <w:rFonts w:ascii="Arial" w:eastAsia="Times New Roman" w:hAnsi="Arial" w:cs="Arial"/>
                <w:lang w:eastAsia="ar-SA"/>
              </w:rPr>
              <w:t xml:space="preserve">de cada perfil de usuário </w:t>
            </w:r>
            <w:r w:rsidR="00AF4A25">
              <w:rPr>
                <w:rFonts w:ascii="Arial" w:eastAsia="Times New Roman" w:hAnsi="Arial" w:cs="Arial"/>
                <w:lang w:eastAsia="ar-SA"/>
              </w:rPr>
              <w:t>da nova filial</w:t>
            </w:r>
            <w:r w:rsidR="00FA74FB">
              <w:rPr>
                <w:rFonts w:ascii="Arial" w:eastAsia="Times New Roman" w:hAnsi="Arial" w:cs="Arial"/>
                <w:lang w:eastAsia="ar-SA"/>
              </w:rPr>
              <w:t xml:space="preserve"> – PC (Gabinetes, Placa mãe, HD, Memória RAM, Placa de Vídeo, Monitor), Notebooks (Placa mãe, HD, Memória RAM, Placa de Vídeo), Impressoras, Projetor, etc</w:t>
            </w:r>
            <w:r w:rsidR="00AF4A25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11BD50FA" w14:textId="77777777" w:rsidR="00B62D8F" w:rsidRDefault="00F2545F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Elabore também um orçamento</w:t>
            </w:r>
            <w:r w:rsidR="00E30D54">
              <w:rPr>
                <w:rFonts w:ascii="Arial" w:eastAsia="Times New Roman" w:hAnsi="Arial" w:cs="Arial"/>
                <w:lang w:eastAsia="ar-SA"/>
              </w:rPr>
              <w:t>/projeto</w:t>
            </w:r>
            <w:r>
              <w:rPr>
                <w:rFonts w:ascii="Arial" w:eastAsia="Times New Roman" w:hAnsi="Arial" w:cs="Arial"/>
                <w:lang w:eastAsia="ar-SA"/>
              </w:rPr>
              <w:t xml:space="preserve"> para um contrato de manutenção dos equipamentos e softwares por um período de um ano</w:t>
            </w:r>
            <w:r w:rsidR="00E30D54">
              <w:rPr>
                <w:rFonts w:ascii="Arial" w:eastAsia="Times New Roman" w:hAnsi="Arial" w:cs="Arial"/>
                <w:lang w:eastAsia="ar-SA"/>
              </w:rPr>
              <w:t xml:space="preserve"> (Especifique os tipos de serviços prestados, formatação, backup, etc.)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68A28D6C" w14:textId="77777777" w:rsidR="00F2545F" w:rsidRDefault="00E30D54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lastRenderedPageBreak/>
              <w:t>Apresente os orçamentos no formato PDF e exponha os motivos técnicos</w:t>
            </w:r>
            <w:r w:rsidR="009B1737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9B1737" w:rsidRPr="009B1737">
              <w:rPr>
                <w:rFonts w:ascii="Arial" w:eastAsia="Times New Roman" w:hAnsi="Arial" w:cs="Arial"/>
                <w:lang w:eastAsia="ar-SA"/>
              </w:rPr>
              <w:t>para cada tipo de usuário, os componentes escolhidos</w:t>
            </w:r>
            <w:r w:rsidR="003E3CC2">
              <w:rPr>
                <w:rFonts w:ascii="Arial" w:eastAsia="Times New Roman" w:hAnsi="Arial" w:cs="Arial"/>
                <w:lang w:eastAsia="ar-SA"/>
              </w:rPr>
              <w:t xml:space="preserve">, </w:t>
            </w:r>
            <w:r>
              <w:rPr>
                <w:rFonts w:ascii="Arial" w:eastAsia="Times New Roman" w:hAnsi="Arial" w:cs="Arial"/>
                <w:lang w:eastAsia="ar-SA"/>
              </w:rPr>
              <w:t>de forma a convencer o professor e a turma de que sua proposta é competitiva.</w:t>
            </w:r>
            <w:r w:rsidR="003E3CC2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3E3CC2" w:rsidRPr="003E3CC2">
              <w:rPr>
                <w:rFonts w:ascii="Arial" w:eastAsia="Times New Roman" w:hAnsi="Arial" w:cs="Arial"/>
                <w:lang w:eastAsia="ar-SA"/>
              </w:rPr>
              <w:t xml:space="preserve">Além disso, o relatório deverá possuir </w:t>
            </w:r>
            <w:r w:rsidR="003E3CC2" w:rsidRPr="003E3CC2">
              <w:rPr>
                <w:rFonts w:ascii="Arial" w:eastAsia="Times New Roman" w:hAnsi="Arial" w:cs="Arial"/>
                <w:i/>
                <w:iCs/>
                <w:lang w:eastAsia="ar-SA"/>
              </w:rPr>
              <w:t>printscreens</w:t>
            </w:r>
            <w:r w:rsidR="003E3CC2" w:rsidRPr="003E3CC2">
              <w:rPr>
                <w:rFonts w:ascii="Arial" w:eastAsia="Times New Roman" w:hAnsi="Arial" w:cs="Arial"/>
                <w:lang w:eastAsia="ar-SA"/>
              </w:rPr>
              <w:t xml:space="preserve"> de orçamentos reais dos itens, contendo a data e hora em que o printscreen foi tirado.</w:t>
            </w:r>
          </w:p>
          <w:p w14:paraId="26058EDC" w14:textId="77777777" w:rsidR="003E3CC2" w:rsidRDefault="003E3CC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O trabalho deverá começar com um "Sumário Executivo", ou seja, um resumo pensando que o leitor será o dono da empresa e que ele entende muito pouco de informática, mas entende muito bem de dinheiro e lucros.</w:t>
            </w:r>
          </w:p>
          <w:p w14:paraId="2FD350BF" w14:textId="77777777" w:rsidR="003E3CC2" w:rsidRPr="003E3CC2" w:rsidRDefault="003E3CC2" w:rsidP="003E3CC2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Formato do Relatório:</w:t>
            </w:r>
          </w:p>
          <w:p w14:paraId="1A8582D8" w14:textId="77777777" w:rsidR="003E3CC2" w:rsidRPr="003E3CC2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-Capa</w:t>
            </w:r>
          </w:p>
          <w:p w14:paraId="2796FC5A" w14:textId="77777777" w:rsidR="003E3CC2" w:rsidRPr="003E3CC2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-Sumário Executivo</w:t>
            </w:r>
          </w:p>
          <w:p w14:paraId="5063C77B" w14:textId="77777777" w:rsidR="003E3CC2" w:rsidRPr="003E3CC2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-Especificação dos computadores e justificativas</w:t>
            </w:r>
          </w:p>
          <w:p w14:paraId="198675D1" w14:textId="77777777" w:rsidR="003E3CC2" w:rsidRPr="003E3CC2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-(Opcional) Especificação do servidor e justificativas</w:t>
            </w:r>
          </w:p>
          <w:p w14:paraId="4AD013D3" w14:textId="77777777" w:rsidR="003E3CC2" w:rsidRPr="003E3CC2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 xml:space="preserve">-Tabela de custos detalhados (item x </w:t>
            </w:r>
            <w:r w:rsidR="00D2038E" w:rsidRPr="003E3CC2">
              <w:rPr>
                <w:rFonts w:ascii="Arial" w:eastAsia="Times New Roman" w:hAnsi="Arial" w:cs="Arial"/>
                <w:lang w:eastAsia="ar-SA"/>
              </w:rPr>
              <w:t>quantidade</w:t>
            </w:r>
            <w:r w:rsidRPr="003E3CC2">
              <w:rPr>
                <w:rFonts w:ascii="Arial" w:eastAsia="Times New Roman" w:hAnsi="Arial" w:cs="Arial"/>
                <w:lang w:eastAsia="ar-SA"/>
              </w:rPr>
              <w:t xml:space="preserve"> x subtotal x total)</w:t>
            </w:r>
          </w:p>
          <w:p w14:paraId="515BF099" w14:textId="77777777" w:rsidR="003E3CC2" w:rsidRPr="00B03090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-Anexos (Orçamentos)</w:t>
            </w:r>
          </w:p>
        </w:tc>
      </w:tr>
    </w:tbl>
    <w:p w14:paraId="3656B9AB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BAE487C" w14:textId="77777777" w:rsidR="005A6BFD" w:rsidRDefault="00BD15F5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1C2C3E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1C7FE6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45FB0818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049F31CB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53128261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62486C05" w14:textId="77777777" w:rsidTr="00C837B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4101652C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4B99056E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1299C43A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DDBEF00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C77DF" w:rsidRPr="00663293" w14:paraId="230B7DA2" w14:textId="77777777" w:rsidTr="00220880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2C77DF" w:rsidRPr="009220E0" w:rsidRDefault="002C77DF" w:rsidP="00346B68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3038AD08" w14:textId="77777777" w:rsidR="002C77DF" w:rsidRPr="003364ED" w:rsidRDefault="00220880" w:rsidP="002208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1. Identificar as terminologias de grandezas utilizadas em sistemas computacionais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53F56471" w14:textId="77777777" w:rsidR="002C77DF" w:rsidRPr="00B31BA5" w:rsidRDefault="0035609E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Distinguir as diferenças entre Bits, Bytes</w:t>
            </w:r>
            <w:r w:rsidR="003B15F6" w:rsidRPr="00B31BA5">
              <w:rPr>
                <w:rFonts w:ascii="Arial" w:hAnsi="Arial" w:cs="Arial"/>
                <w:color w:val="FF0000"/>
                <w:sz w:val="20"/>
                <w:szCs w:val="20"/>
              </w:rPr>
              <w:t xml:space="preserve"> e as demais terminologias de grandezas</w:t>
            </w:r>
            <w:r w:rsidR="00921631">
              <w:rPr>
                <w:rFonts w:ascii="Arial" w:hAnsi="Arial" w:cs="Arial"/>
                <w:color w:val="FF0000"/>
                <w:sz w:val="20"/>
                <w:szCs w:val="20"/>
              </w:rPr>
              <w:t xml:space="preserve"> nas escolhas dos equipamentos do projeto.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D98A12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946DB8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997CC1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FFD37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72F64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CE6F91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4809BE6D" w14:textId="77777777" w:rsidTr="00220880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1CDCEAD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38C7192F" w14:textId="77777777" w:rsidR="002C77DF" w:rsidRPr="003364ED" w:rsidRDefault="00220880" w:rsidP="00220880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2. Realizar a conversão entre sistemas numéricos nas bases binária, decimal e hexadecimal</w:t>
            </w:r>
          </w:p>
        </w:tc>
        <w:tc>
          <w:tcPr>
            <w:tcW w:w="3479" w:type="dxa"/>
            <w:vAlign w:val="center"/>
          </w:tcPr>
          <w:p w14:paraId="2B69E801" w14:textId="77777777" w:rsidR="002C77DF" w:rsidRPr="00B31BA5" w:rsidRDefault="003B15F6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Demonstração de raciocínio lógico e capacidade de seguir processos.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BB9E25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DE523C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7F28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DFB9E20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2091F14A" w14:textId="77777777" w:rsidTr="00220880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0DF9E56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79ECC9F7" w14:textId="77777777" w:rsidR="002C77DF" w:rsidRPr="003364ED" w:rsidRDefault="00220880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3. Identificar as arquiteturas de hardware e suas funcionalidades (3)</w:t>
            </w:r>
          </w:p>
        </w:tc>
        <w:tc>
          <w:tcPr>
            <w:tcW w:w="3479" w:type="dxa"/>
            <w:vAlign w:val="center"/>
          </w:tcPr>
          <w:p w14:paraId="25D654EA" w14:textId="77777777" w:rsidR="002C77DF" w:rsidRPr="00987BC5" w:rsidRDefault="003B15F6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Organização ao demonstrar os diferentes tipos de arquiteturas de hardware e suas funcionalidades.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4E871BC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630AD66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28072994" w14:textId="77777777" w:rsidTr="00220880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1829076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39410A02" w14:textId="77777777" w:rsidR="002C77DF" w:rsidRPr="003364ED" w:rsidRDefault="00220880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4. Instalar sistemas operacionais em hardware</w:t>
            </w:r>
          </w:p>
        </w:tc>
        <w:tc>
          <w:tcPr>
            <w:tcW w:w="3479" w:type="dxa"/>
            <w:vAlign w:val="center"/>
          </w:tcPr>
          <w:p w14:paraId="51DBE193" w14:textId="77777777" w:rsidR="002C77DF" w:rsidRPr="00987BC5" w:rsidRDefault="003B15F6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processos, Resolução de problemas, organização e Pontualidade.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BA226A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0A4E5D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22BB5" w:rsidRPr="00663293" w14:paraId="1696F692" w14:textId="77777777" w:rsidTr="00220880">
        <w:trPr>
          <w:trHeight w:hRule="exact" w:val="93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9219836" w14:textId="77777777" w:rsidR="00B22BB5" w:rsidRPr="009220E0" w:rsidRDefault="00B22BB5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0549674E" w14:textId="77777777" w:rsidR="00B22BB5" w:rsidRPr="003364ED" w:rsidRDefault="00220880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5. Instalar periféricos e suas dependências</w:t>
            </w:r>
          </w:p>
        </w:tc>
        <w:tc>
          <w:tcPr>
            <w:tcW w:w="3479" w:type="dxa"/>
            <w:vAlign w:val="center"/>
          </w:tcPr>
          <w:p w14:paraId="5A38A8C3" w14:textId="77777777" w:rsidR="00B22BB5" w:rsidRPr="00987BC5" w:rsidRDefault="003B15F6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B22BB5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96FEF7D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31BE67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196D064" w14:textId="77777777" w:rsidR="00B22BB5" w:rsidRPr="00B62D8F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22BB5" w:rsidRPr="00663293" w14:paraId="5FC3DBD8" w14:textId="77777777" w:rsidTr="00220880">
        <w:trPr>
          <w:trHeight w:hRule="exact" w:val="114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4FF1C98" w14:textId="77777777" w:rsidR="00B22BB5" w:rsidRPr="009220E0" w:rsidRDefault="00B22BB5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762DDAC9" w14:textId="77777777" w:rsidR="00B22BB5" w:rsidRPr="003364ED" w:rsidRDefault="00220880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6. Configurar os dispositivos de hardware de acordo com as necessidades de desenvolvimento do sistema</w:t>
            </w:r>
          </w:p>
        </w:tc>
        <w:tc>
          <w:tcPr>
            <w:tcW w:w="3479" w:type="dxa"/>
            <w:vAlign w:val="center"/>
          </w:tcPr>
          <w:p w14:paraId="419C8E39" w14:textId="77777777" w:rsidR="00B22BB5" w:rsidRPr="00B31BA5" w:rsidRDefault="003B15F6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Relacionar as soluções computacionais (Softwares) com os requisitos mínimos de processamento e armazenamento (Hardware)</w:t>
            </w:r>
            <w:r w:rsidR="00B31BA5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B22BB5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D072C0D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A21919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18F9B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8601FE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3CABC7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08B5D1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AD9C6F4" w14:textId="77777777" w:rsidR="00B22BB5" w:rsidRPr="00B62D8F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795C502" w14:textId="77777777" w:rsidTr="00D7688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D52010" w:rsidRPr="009220E0" w:rsidRDefault="00D52010" w:rsidP="00346B68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40BC6599" w14:textId="77777777" w:rsidR="00D52010" w:rsidRPr="008D16E1" w:rsidRDefault="00220880" w:rsidP="00220880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479" w:type="dxa"/>
            <w:vAlign w:val="center"/>
          </w:tcPr>
          <w:p w14:paraId="1F35BE6F" w14:textId="77777777" w:rsidR="00D52010" w:rsidRPr="00B31BA5" w:rsidRDefault="00B31BA5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B1F511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9C3DC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23141B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3B1409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2C75D1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F4E37C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50F549C6" w14:textId="77777777" w:rsidTr="00B31BA5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44FB30F8" w14:textId="77777777" w:rsidR="00D52010" w:rsidRPr="00D77055" w:rsidRDefault="00D52010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078AACC2" w14:textId="77777777" w:rsidR="00D52010" w:rsidRPr="008D16E1" w:rsidRDefault="00220880" w:rsidP="00220880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479" w:type="dxa"/>
            <w:vAlign w:val="center"/>
          </w:tcPr>
          <w:p w14:paraId="13FE7A52" w14:textId="77777777" w:rsidR="00D52010" w:rsidRPr="00B31BA5" w:rsidRDefault="00B31BA5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Escolha das soluções adequadas de hardware para cada tipo de software.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DA6542E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41E394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2B00AE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C6D796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1831B3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DE403A5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22BB5" w:rsidRPr="00663293" w14:paraId="20E2AFB1" w14:textId="77777777" w:rsidTr="00B31BA5">
        <w:trPr>
          <w:trHeight w:hRule="exact" w:val="85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2431CDC" w14:textId="77777777" w:rsidR="00B22BB5" w:rsidRPr="00D77055" w:rsidRDefault="00B22BB5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32AE6DC9" w14:textId="77777777" w:rsidR="00B22BB5" w:rsidRPr="008D16E1" w:rsidRDefault="00220880" w:rsidP="00220880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3. Demonstrar capacidade de organização (6)</w:t>
            </w:r>
          </w:p>
        </w:tc>
        <w:tc>
          <w:tcPr>
            <w:tcW w:w="3479" w:type="dxa"/>
            <w:vAlign w:val="center"/>
          </w:tcPr>
          <w:p w14:paraId="0BB9AF06" w14:textId="77777777" w:rsidR="00B22BB5" w:rsidRPr="008D16E1" w:rsidRDefault="00B31BA5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Cumprimento de prazos e capacidade de seguir processos ao apresentar trabalhos em grupo.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B180D6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9E398E2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287F21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E93A62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4BA73E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B3F2EB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4F5C7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B4020A7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D7B270A" w14:textId="77777777" w:rsidR="00B22BB5" w:rsidRPr="00B62D8F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F904CB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6971CD3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A1F701D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3EFCA4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F96A72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B95CD1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220BBB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13CB595B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52010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D9C8D3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75E05EE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FC17F8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A4F7224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E48A43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0F40DE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7A52294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7DCDA8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450EA2D7" w14:textId="77777777" w:rsidR="00220880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3DD355C9" w14:textId="77777777" w:rsidR="00621DB8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1"/>
        <w:gridCol w:w="3472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CC7EEE">
        <w:trPr>
          <w:trHeight w:val="39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CB196D" w14:paraId="50250469" w14:textId="77777777" w:rsidTr="00F32231">
        <w:trPr>
          <w:trHeight w:val="567"/>
        </w:trPr>
        <w:tc>
          <w:tcPr>
            <w:tcW w:w="319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227DC94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 Hardware</w:t>
            </w:r>
          </w:p>
          <w:p w14:paraId="0DD90713" w14:textId="77777777" w:rsidR="00CB196D" w:rsidRPr="0033420A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1.1. Histórico e terminologias</w:t>
            </w:r>
          </w:p>
        </w:tc>
        <w:tc>
          <w:tcPr>
            <w:tcW w:w="347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68F63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trabalho em grupo.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ADE7C4" w14:textId="77777777" w:rsidR="00CB196D" w:rsidRPr="0033420A" w:rsidRDefault="00BB15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entre um técnico de hardware e um programador?</w:t>
            </w:r>
          </w:p>
        </w:tc>
      </w:tr>
      <w:tr w:rsidR="00CB196D" w14:paraId="72E52F9F" w14:textId="77777777" w:rsidTr="00F32231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8C0513B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1.2. Sistemas numéricos</w:t>
            </w:r>
          </w:p>
          <w:p w14:paraId="0EB6401E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1.2.1. Decimal</w:t>
            </w:r>
          </w:p>
          <w:p w14:paraId="1901C3DC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1.2.2. Hexadecimal</w:t>
            </w:r>
          </w:p>
          <w:p w14:paraId="256EC21C" w14:textId="77777777" w:rsidR="00CB196D" w:rsidRPr="0033420A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1.2.3. Binário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B843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E54B4C" w14:textId="77777777" w:rsidR="00CB196D" w:rsidRDefault="00BB15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qual base numérica é definida a cor de um objeto web?</w:t>
            </w:r>
          </w:p>
          <w:p w14:paraId="3968055D" w14:textId="77777777" w:rsidR="00BB15D2" w:rsidRPr="0033420A" w:rsidRDefault="00BB15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informações são enviadas de que maneira ao processador para que sejam trabalhadas?</w:t>
            </w:r>
          </w:p>
        </w:tc>
      </w:tr>
      <w:tr w:rsidR="00CB196D" w14:paraId="3EC0B899" w14:textId="77777777" w:rsidTr="00F32231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C7B6A3A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1.2.4. Conversão de bases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599AF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8EC4C3" w14:textId="77777777" w:rsidR="00CB196D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converter um número decimal em binário?</w:t>
            </w:r>
          </w:p>
          <w:p w14:paraId="01E4A657" w14:textId="77777777" w:rsidR="00A91F76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Como converter um número na base binária para a base hexadecimal e </w:t>
            </w:r>
            <w:r w:rsidR="00D2038E">
              <w:rPr>
                <w:rFonts w:ascii="Arial" w:hAnsi="Arial" w:cs="Arial"/>
              </w:rPr>
              <w:t>vice-versa</w:t>
            </w:r>
            <w:r>
              <w:rPr>
                <w:rFonts w:ascii="Arial" w:hAnsi="Arial" w:cs="Arial"/>
              </w:rPr>
              <w:t>?</w:t>
            </w:r>
          </w:p>
          <w:p w14:paraId="79C1279D" w14:textId="77777777" w:rsidR="00A91F76" w:rsidRPr="0033420A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converter um número na base binária para a base decimal?</w:t>
            </w:r>
          </w:p>
        </w:tc>
      </w:tr>
      <w:tr w:rsidR="00CB196D" w14:paraId="2FF7A7F7" w14:textId="77777777" w:rsidTr="00F32231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6D6CD0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 Arquitetura</w:t>
            </w:r>
          </w:p>
          <w:p w14:paraId="7B01EDD9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1.3.1. Dispositivos de entrada de dados</w:t>
            </w:r>
          </w:p>
          <w:p w14:paraId="6F35C2BC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1.3.2. Processador de dados</w:t>
            </w:r>
          </w:p>
          <w:p w14:paraId="18CC584E" w14:textId="77777777" w:rsidR="00CB196D" w:rsidRPr="0033420A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1.3.3. Dispositivos de saída dos dados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5A963FB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4763CC9" w14:textId="77777777" w:rsidR="00CB196D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serve a ULA? O que é um processador? Defina quais os principais dispositivos de entrada e saída de dados em um PC.</w:t>
            </w:r>
          </w:p>
          <w:p w14:paraId="300BACBB" w14:textId="77777777" w:rsidR="00A91F76" w:rsidRPr="0033420A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funciona um CPU?</w:t>
            </w:r>
          </w:p>
        </w:tc>
      </w:tr>
      <w:tr w:rsidR="00CB196D" w14:paraId="46B2B8F3" w14:textId="77777777" w:rsidTr="00F32231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229D6B" w14:textId="77777777" w:rsidR="00CB196D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1.3.4. Placa mãe</w:t>
            </w:r>
          </w:p>
          <w:p w14:paraId="5A78F7DE" w14:textId="77777777" w:rsidR="00CB196D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1.3.5. Componentes onboard e offboard</w:t>
            </w:r>
          </w:p>
          <w:p w14:paraId="2E57CF98" w14:textId="77777777" w:rsidR="00CB196D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1.3.6. Unidade de armazenamento</w:t>
            </w:r>
          </w:p>
          <w:p w14:paraId="0D1D7D34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1.3.7. Placas de expansão</w:t>
            </w:r>
          </w:p>
          <w:p w14:paraId="6E9F17E1" w14:textId="77777777" w:rsidR="00CB196D" w:rsidRPr="0033420A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1.3.8. Periféricos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F0EF24B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Trabalho em grupo e seminário.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071BBA6" w14:textId="77777777" w:rsidR="00CB196D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as diferenças entre os componentes onboard e os offboard na placa mãe?</w:t>
            </w:r>
          </w:p>
          <w:p w14:paraId="304D053B" w14:textId="77777777" w:rsidR="00A91F76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serve um HD?</w:t>
            </w:r>
          </w:p>
          <w:p w14:paraId="5E58F472" w14:textId="77777777" w:rsidR="00A91F76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são as placas de expansão? O que são periféricos?</w:t>
            </w:r>
          </w:p>
          <w:p w14:paraId="4FC47C4B" w14:textId="77777777" w:rsidR="00A91F76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BIOS?</w:t>
            </w:r>
          </w:p>
          <w:p w14:paraId="41810189" w14:textId="77777777" w:rsidR="00A91F76" w:rsidRPr="0033420A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Boot?</w:t>
            </w:r>
          </w:p>
        </w:tc>
      </w:tr>
      <w:tr w:rsidR="00CB196D" w14:paraId="049E7774" w14:textId="77777777" w:rsidTr="00F32231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DDC6F3B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1.3.9. Fonte</w:t>
            </w:r>
          </w:p>
          <w:p w14:paraId="6B89A433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1.3.10. Barramento</w:t>
            </w:r>
          </w:p>
          <w:p w14:paraId="606136FB" w14:textId="77777777" w:rsidR="00CB196D" w:rsidRPr="0033420A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1.3.11. Gabinetes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8E6C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C43A36" w14:textId="77777777" w:rsidR="00CB196D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funciona o barramento FSB?</w:t>
            </w:r>
          </w:p>
          <w:p w14:paraId="58DEA2DD" w14:textId="77777777" w:rsidR="00A91F76" w:rsidRPr="0033420A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Qual a principal função de um </w:t>
            </w:r>
            <w:r w:rsidR="00030CA8">
              <w:rPr>
                <w:rFonts w:ascii="Arial" w:hAnsi="Arial" w:cs="Arial"/>
              </w:rPr>
              <w:t>Gabinete</w:t>
            </w:r>
            <w:r>
              <w:rPr>
                <w:rFonts w:ascii="Arial" w:hAnsi="Arial" w:cs="Arial"/>
              </w:rPr>
              <w:t>? Como medir as tenções dos cabos de alimentação da fonte de energia e validar seu funcionamento?</w:t>
            </w:r>
          </w:p>
        </w:tc>
      </w:tr>
      <w:tr w:rsidR="00CB196D" w14:paraId="15C3F8CC" w14:textId="77777777" w:rsidTr="00F32231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B7B931F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1.4. Instalação de sistemas operacionais:</w:t>
            </w:r>
          </w:p>
          <w:p w14:paraId="55785CDB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1.4.1. Particionamento:</w:t>
            </w:r>
          </w:p>
          <w:p w14:paraId="6BAA20DE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1.4.2. Formatação,</w:t>
            </w:r>
          </w:p>
          <w:p w14:paraId="20256BB4" w14:textId="77777777" w:rsidR="00CB196D" w:rsidRPr="0033420A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1.4.3. Configuração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72EC9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399915" w14:textId="77777777" w:rsidR="00CB196D" w:rsidRPr="0033420A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instalar um novo sistema operacional em um computador a partir de uma imagem ISO?</w:t>
            </w:r>
          </w:p>
        </w:tc>
      </w:tr>
      <w:tr w:rsidR="00CB196D" w14:paraId="2DBD257A" w14:textId="77777777" w:rsidTr="00F32231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4B67C73" w14:textId="77777777" w:rsidR="00CB196D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1.4.4. Backup e restauração</w:t>
            </w:r>
          </w:p>
          <w:p w14:paraId="761E942B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1.5. Instalação e configuração de drivers e aplicativos dos periféricos</w:t>
            </w:r>
          </w:p>
          <w:p w14:paraId="126C5049" w14:textId="77777777" w:rsidR="00CB196D" w:rsidRPr="0033420A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1.6. Testes de funcionamento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CFFBF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4A17F2" w14:textId="77777777" w:rsidR="00CB196D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são backups?</w:t>
            </w:r>
          </w:p>
          <w:p w14:paraId="1E2DD175" w14:textId="77777777" w:rsidR="00A91F76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serve um driver?</w:t>
            </w:r>
          </w:p>
          <w:p w14:paraId="42B3E636" w14:textId="77777777" w:rsidR="00A91F76" w:rsidRPr="0033420A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os alarmes mais comuns emitidos pela placa mãe, que podemos utilizar para testá-la?</w:t>
            </w:r>
          </w:p>
        </w:tc>
      </w:tr>
    </w:tbl>
    <w:p w14:paraId="1A81F0B1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717AAFBA" w14:textId="77777777" w:rsidR="00E93EA0" w:rsidRDefault="0068520D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6C712305" w14:textId="77777777" w:rsidTr="00E25E05">
        <w:trPr>
          <w:trHeight w:val="11677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EE48EE" w14:textId="77777777" w:rsidR="001020B7" w:rsidRPr="00B62D8F" w:rsidRDefault="001020B7" w:rsidP="001820F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6DE11AE2" w14:textId="77777777" w:rsidR="00434DF1" w:rsidRDefault="00434DF1" w:rsidP="00434DF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Situação-problema Somativa.</w:t>
            </w:r>
          </w:p>
          <w:p w14:paraId="50C007B5" w14:textId="77777777" w:rsidR="00434DF1" w:rsidRDefault="00434DF1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F64859">
              <w:rPr>
                <w:rFonts w:ascii="Arial" w:eastAsia="Times New Roman" w:hAnsi="Arial" w:cs="Arial"/>
                <w:lang w:eastAsia="ar-SA"/>
              </w:rPr>
              <w:t>A escola SENAI de Jaguariúna irá adquirir 17 computadores para uma nova sala de informática destinada a</w:t>
            </w:r>
            <w:r w:rsidR="00111BFC">
              <w:rPr>
                <w:rFonts w:ascii="Arial" w:eastAsia="Times New Roman" w:hAnsi="Arial" w:cs="Arial"/>
                <w:lang w:eastAsia="ar-SA"/>
              </w:rPr>
              <w:t xml:space="preserve"> um curso de desenho industrial, o</w:t>
            </w:r>
            <w:r w:rsidR="00F64859">
              <w:rPr>
                <w:rFonts w:ascii="Arial" w:eastAsia="Times New Roman" w:hAnsi="Arial" w:cs="Arial"/>
                <w:lang w:eastAsia="ar-SA"/>
              </w:rPr>
              <w:t xml:space="preserve"> principal software que será utilizado em aulas é a última versão do PowerMill</w:t>
            </w:r>
            <w:r w:rsidR="00111BFC">
              <w:rPr>
                <w:rFonts w:ascii="Arial" w:eastAsia="Times New Roman" w:hAnsi="Arial" w:cs="Arial"/>
                <w:lang w:eastAsia="ar-SA"/>
              </w:rPr>
              <w:t>.</w:t>
            </w:r>
            <w:r w:rsidR="00F64859">
              <w:rPr>
                <w:rFonts w:ascii="Arial" w:eastAsia="Times New Roman" w:hAnsi="Arial" w:cs="Arial"/>
                <w:lang w:eastAsia="ar-SA"/>
              </w:rPr>
              <w:t xml:space="preserve"> A escola terceiriza o trabalho de manutenção de seus ativos e está em busca de uma nova empresa que forneça além de equipamentos também este serviço.</w:t>
            </w:r>
          </w:p>
          <w:p w14:paraId="2908EB2C" w14:textId="77777777" w:rsidR="00E25E05" w:rsidRDefault="00E25E05" w:rsidP="00E25E05">
            <w:pPr>
              <w:keepNext/>
              <w:spacing w:after="0" w:line="240" w:lineRule="auto"/>
              <w:jc w:val="center"/>
            </w:pPr>
            <w:r>
              <w:object w:dxaOrig="3690" w:dyaOrig="4035" w14:anchorId="107A1CA9">
                <v:shape id="_x0000_i1026" type="#_x0000_t75" style="width:184.7pt;height:201.6pt" o:ole="">
                  <v:imagedata r:id="rId10" o:title=""/>
                </v:shape>
                <o:OLEObject Type="Embed" ProgID="PBrush" ShapeID="_x0000_i1026" DrawAspect="Content" ObjectID="_1751197269" r:id="rId11"/>
              </w:object>
            </w:r>
          </w:p>
          <w:p w14:paraId="6F14F0DE" w14:textId="77777777" w:rsidR="00434DF1" w:rsidRDefault="00E25E05" w:rsidP="00E25E05">
            <w:pPr>
              <w:pStyle w:val="Legenda"/>
              <w:jc w:val="center"/>
              <w:rPr>
                <w:rFonts w:ascii="Arial" w:eastAsia="Times New Roman" w:hAnsi="Arial" w:cs="Arial"/>
                <w:lang w:eastAsia="ar-SA"/>
              </w:rPr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- Layout sala de Aula - Fonte Autor</w:t>
            </w:r>
            <w:r>
              <w:rPr>
                <w:noProof/>
              </w:rPr>
              <w:t>.</w:t>
            </w:r>
          </w:p>
          <w:p w14:paraId="121FD38A" w14:textId="77777777" w:rsidR="00E25E05" w:rsidRDefault="00E25E05" w:rsidP="00434DF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28590EA2" w14:textId="77777777" w:rsidR="00434DF1" w:rsidRDefault="00434DF1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Como técnico em desenvolvimento de sistemas, você também é empreendedor e possui uma </w:t>
            </w:r>
            <w:r w:rsidRPr="00F2545F">
              <w:rPr>
                <w:rFonts w:ascii="Arial" w:eastAsia="Times New Roman" w:hAnsi="Arial" w:cs="Arial"/>
                <w:u w:val="single"/>
                <w:lang w:eastAsia="ar-SA"/>
              </w:rPr>
              <w:t>consultoria</w:t>
            </w:r>
            <w:r>
              <w:rPr>
                <w:rFonts w:ascii="Arial" w:eastAsia="Times New Roman" w:hAnsi="Arial" w:cs="Arial"/>
                <w:lang w:eastAsia="ar-SA"/>
              </w:rPr>
              <w:t xml:space="preserve"> que fornece, sistemas, hardware, softwares e manutenção de equipamentos de TI para escritórios em geral. </w:t>
            </w:r>
            <w:r w:rsidR="00956841">
              <w:rPr>
                <w:rFonts w:ascii="Arial" w:eastAsia="Times New Roman" w:hAnsi="Arial" w:cs="Arial"/>
                <w:lang w:eastAsia="ar-SA"/>
              </w:rPr>
              <w:t>U</w:t>
            </w:r>
            <w:r w:rsidR="00F64859">
              <w:rPr>
                <w:rFonts w:ascii="Arial" w:eastAsia="Times New Roman" w:hAnsi="Arial" w:cs="Arial"/>
                <w:lang w:eastAsia="ar-SA"/>
              </w:rPr>
              <w:t>m representante do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F64859">
              <w:rPr>
                <w:rFonts w:ascii="Arial" w:eastAsia="Times New Roman" w:hAnsi="Arial" w:cs="Arial"/>
                <w:lang w:eastAsia="ar-SA"/>
              </w:rPr>
              <w:t>SENAI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956841">
              <w:rPr>
                <w:rFonts w:ascii="Arial" w:eastAsia="Times New Roman" w:hAnsi="Arial" w:cs="Arial"/>
                <w:lang w:eastAsia="ar-SA"/>
              </w:rPr>
              <w:t xml:space="preserve">entrou em contato </w:t>
            </w:r>
            <w:r>
              <w:rPr>
                <w:rFonts w:ascii="Arial" w:eastAsia="Times New Roman" w:hAnsi="Arial" w:cs="Arial"/>
                <w:lang w:eastAsia="ar-SA"/>
              </w:rPr>
              <w:t>solicita</w:t>
            </w:r>
            <w:r w:rsidR="00956841">
              <w:rPr>
                <w:rFonts w:ascii="Arial" w:eastAsia="Times New Roman" w:hAnsi="Arial" w:cs="Arial"/>
                <w:lang w:eastAsia="ar-SA"/>
              </w:rPr>
              <w:t>ndo</w:t>
            </w:r>
            <w:r>
              <w:rPr>
                <w:rFonts w:ascii="Arial" w:eastAsia="Times New Roman" w:hAnsi="Arial" w:cs="Arial"/>
                <w:lang w:eastAsia="ar-SA"/>
              </w:rPr>
              <w:t xml:space="preserve"> uma análise técnica dos equipamentos necessários, um orçamento para aquisição e uma proposta de contrato de manutenção por um ano.</w:t>
            </w:r>
          </w:p>
          <w:p w14:paraId="1FE2DD96" w14:textId="77777777" w:rsidR="00434DF1" w:rsidRDefault="00434DF1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1C67D524" w14:textId="77777777" w:rsidR="00434DF1" w:rsidRDefault="00434DF1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59642D72" w14:textId="77777777" w:rsidR="00434DF1" w:rsidRDefault="00434DF1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Elabore um orçamento completo contendo as especificações dos hardwares e softwares necessários para atender as necessidades d</w:t>
            </w:r>
            <w:r w:rsidR="00956841">
              <w:rPr>
                <w:rFonts w:ascii="Arial" w:eastAsia="Times New Roman" w:hAnsi="Arial" w:cs="Arial"/>
                <w:lang w:eastAsia="ar-SA"/>
              </w:rPr>
              <w:t xml:space="preserve">esta </w:t>
            </w:r>
            <w:r>
              <w:rPr>
                <w:rFonts w:ascii="Arial" w:eastAsia="Times New Roman" w:hAnsi="Arial" w:cs="Arial"/>
                <w:lang w:eastAsia="ar-SA"/>
              </w:rPr>
              <w:t xml:space="preserve">nova </w:t>
            </w:r>
            <w:r w:rsidR="00956841">
              <w:rPr>
                <w:rFonts w:ascii="Arial" w:eastAsia="Times New Roman" w:hAnsi="Arial" w:cs="Arial"/>
                <w:lang w:eastAsia="ar-SA"/>
              </w:rPr>
              <w:t>sala de aula</w:t>
            </w:r>
            <w:r>
              <w:rPr>
                <w:rFonts w:ascii="Arial" w:eastAsia="Times New Roman" w:hAnsi="Arial" w:cs="Arial"/>
                <w:lang w:eastAsia="ar-SA"/>
              </w:rPr>
              <w:t xml:space="preserve"> – PC (Gabinetes, Placa mãe, HD, Memória RAM, Placa de Vídeo, Monitor)</w:t>
            </w:r>
            <w:r w:rsidR="00956841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6CF3B46A" w14:textId="77777777" w:rsidR="00956841" w:rsidRDefault="00434DF1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Elabore também um orçamento/projeto para um contrato de manutenção dos equipamentos e softwares por um período de um ano (Especifique os tipos de serviços prestados, formatação, backup, etc.).</w:t>
            </w:r>
          </w:p>
          <w:p w14:paraId="4EBA82F3" w14:textId="77777777" w:rsidR="00B62D8F" w:rsidRDefault="00434DF1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Apresente o orçamento no formato PDF e exponha os motivos técnicos para a elaboração da proposta, de forma que sua proposta </w:t>
            </w:r>
            <w:r w:rsidR="00956841">
              <w:rPr>
                <w:rFonts w:ascii="Arial" w:eastAsia="Times New Roman" w:hAnsi="Arial" w:cs="Arial"/>
                <w:lang w:eastAsia="ar-SA"/>
              </w:rPr>
              <w:t>seja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competitiva</w:t>
            </w:r>
            <w:r w:rsidR="00956841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27357532" w14:textId="77777777" w:rsidR="00956841" w:rsidRPr="00B62D8F" w:rsidRDefault="00956841" w:rsidP="0095684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07F023C8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DB5498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16C19D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8694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7F57B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4738AF4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ABBD8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BBA33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4FCBC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8C6B09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82A36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71F136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19946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A123B1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4CEA3D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895670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C1F859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8FE7CE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004F19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6C9E8C" w14:textId="77777777" w:rsidR="00B22BB5" w:rsidRDefault="00B22BB5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C3131E" w:rsidRPr="00663293" w14:paraId="058465C8" w14:textId="77777777" w:rsidTr="00273EEB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C3131E" w:rsidRPr="00CE256D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C3131E" w:rsidRPr="00663293" w:rsidRDefault="00C3131E" w:rsidP="00273EE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C3131E" w:rsidRDefault="00C3131E" w:rsidP="00273EE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C3131E" w:rsidRPr="00B36250" w14:paraId="016ED59E" w14:textId="77777777" w:rsidTr="00273EEB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67C0C651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308D56CC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C3131E" w:rsidRPr="00B36250" w14:paraId="2AD136E4" w14:textId="77777777" w:rsidTr="00273EEB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C3131E" w:rsidRPr="00B36250" w14:paraId="7DF29A95" w14:textId="77777777" w:rsidTr="00273EEB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79994B10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C3131E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797E50C6" w14:textId="77777777" w:rsidR="00C3131E" w:rsidRPr="00663293" w:rsidRDefault="00C3131E" w:rsidP="00273EE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C3131E" w:rsidRPr="00663293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C3131E" w:rsidRPr="00663293" w14:paraId="7B04FA47" w14:textId="77777777" w:rsidTr="00273EEB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568C698B" w14:textId="77777777" w:rsidR="00C3131E" w:rsidRDefault="00C3131E" w:rsidP="00273EEB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1A939487" w14:textId="77777777" w:rsidR="00C3131E" w:rsidRDefault="00C3131E" w:rsidP="00273EEB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6AA258D8" w14:textId="77777777" w:rsidR="00C3131E" w:rsidRDefault="00C3131E" w:rsidP="00273EEB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FFBD3EC" w14:textId="77777777" w:rsidR="00C3131E" w:rsidRPr="00B62D8F" w:rsidRDefault="00C3131E" w:rsidP="00273EE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0DCCCAD" w14:textId="77777777" w:rsidR="00C3131E" w:rsidRPr="00B62D8F" w:rsidRDefault="00C3131E" w:rsidP="00273EE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AF6883" w14:textId="77777777" w:rsidR="00C3131E" w:rsidRPr="00B62D8F" w:rsidRDefault="00C3131E" w:rsidP="00273EE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4C529ED" w14:textId="77777777" w:rsidR="00C3131E" w:rsidRPr="00B62D8F" w:rsidRDefault="00C3131E" w:rsidP="00273EE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C0157D6" w14:textId="77777777" w:rsidR="00C3131E" w:rsidRPr="00B62D8F" w:rsidRDefault="00C3131E" w:rsidP="00273EE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91E7B2" w14:textId="77777777" w:rsidR="00C3131E" w:rsidRPr="00B62D8F" w:rsidRDefault="00C3131E" w:rsidP="00273EE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26770CE" w14:textId="77777777" w:rsidR="00C3131E" w:rsidRPr="00B62D8F" w:rsidRDefault="00C3131E" w:rsidP="00273EE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7CBEED82" w14:textId="77777777" w:rsidR="00C3131E" w:rsidRPr="00B62D8F" w:rsidRDefault="00C3131E" w:rsidP="00273EE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3131E" w:rsidRPr="00663293" w14:paraId="0DF851E6" w14:textId="77777777" w:rsidTr="00273EEB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C3131E" w:rsidRPr="009220E0" w:rsidRDefault="00C3131E" w:rsidP="00273EEB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56D6D016" w14:textId="77777777" w:rsidR="00C3131E" w:rsidRPr="003364ED" w:rsidRDefault="00C3131E" w:rsidP="00273E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1. Identificar as terminologias de grandezas utilizadas em sistemas computacionais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15A807D7" w14:textId="77777777" w:rsidR="00C3131E" w:rsidRPr="00B31BA5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Distinguir as diferenças entre Bits, Bytes e as demais terminologias de grandezas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nas escolhas dos equipamentos do projeto.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5EEC12E4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E36661F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645DC7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35E58C4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EBF9A1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6C2CD5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09E88E4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08C98E9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9F8E76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121C1A04" w14:textId="77777777" w:rsidTr="00273EEB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818863E" w14:textId="77777777" w:rsidR="00C3131E" w:rsidRPr="009220E0" w:rsidRDefault="00C3131E" w:rsidP="00273E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4D11FAB" w14:textId="77777777" w:rsidR="00C3131E" w:rsidRPr="003364ED" w:rsidRDefault="00C3131E" w:rsidP="00273EEB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2. Realizar a conversão entre sistemas numéricos nas bases binária, decimal e hexadecimal</w:t>
            </w:r>
          </w:p>
        </w:tc>
        <w:tc>
          <w:tcPr>
            <w:tcW w:w="3479" w:type="dxa"/>
            <w:vAlign w:val="center"/>
          </w:tcPr>
          <w:p w14:paraId="5659F101" w14:textId="77777777" w:rsidR="00C3131E" w:rsidRPr="00B31BA5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Demonstração de raciocínio lógico e capacidade de seguir processos.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CE3FC58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4F69B9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3D6B1D6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13E9C1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037B8A3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3387F4DF" w14:textId="77777777" w:rsidTr="00273EEB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87C6DE0" w14:textId="77777777" w:rsidR="00C3131E" w:rsidRPr="009220E0" w:rsidRDefault="00C3131E" w:rsidP="00273E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5ABB1D9" w14:textId="77777777" w:rsidR="00C3131E" w:rsidRPr="003364ED" w:rsidRDefault="00C3131E" w:rsidP="00273EEB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3. Identificar as arquiteturas de hardware e suas funcionalidades (3)</w:t>
            </w:r>
          </w:p>
        </w:tc>
        <w:tc>
          <w:tcPr>
            <w:tcW w:w="3479" w:type="dxa"/>
            <w:vAlign w:val="center"/>
          </w:tcPr>
          <w:p w14:paraId="602B668E" w14:textId="77777777" w:rsidR="00C3131E" w:rsidRPr="00987BC5" w:rsidRDefault="00C3131E" w:rsidP="00273E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Organização ao demonstrar os diferentes tipos de arquiteturas de hardware e suas funcionalidades.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A2BEEC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B2F9378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E6DD4E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BEE8F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88899E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E2BB2B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C0D796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142F6F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475AD14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6ABD9D35" w14:textId="77777777" w:rsidTr="00273EEB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20C4E94" w14:textId="77777777" w:rsidR="00C3131E" w:rsidRPr="009220E0" w:rsidRDefault="00C3131E" w:rsidP="00273E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11C47FE4" w14:textId="77777777" w:rsidR="00C3131E" w:rsidRPr="003364ED" w:rsidRDefault="00C3131E" w:rsidP="00273EEB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4. Instalar sistemas operacionais em hardware</w:t>
            </w:r>
          </w:p>
        </w:tc>
        <w:tc>
          <w:tcPr>
            <w:tcW w:w="3479" w:type="dxa"/>
            <w:vAlign w:val="center"/>
          </w:tcPr>
          <w:p w14:paraId="5EE6C721" w14:textId="77777777" w:rsidR="00C3131E" w:rsidRPr="00987BC5" w:rsidRDefault="00C3131E" w:rsidP="00273E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processos, Resolução de problemas, organização e Pontualidade.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EEF7F94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2AFC42D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1CA723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FBE423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3F0BEC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F4315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B648E9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78E9E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0395D3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7652801F" w14:textId="77777777" w:rsidTr="00273EEB">
        <w:trPr>
          <w:trHeight w:hRule="exact" w:val="93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254BC2F" w14:textId="77777777" w:rsidR="00C3131E" w:rsidRPr="009220E0" w:rsidRDefault="00C3131E" w:rsidP="00273E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67083546" w14:textId="77777777" w:rsidR="00C3131E" w:rsidRPr="003364ED" w:rsidRDefault="00C3131E" w:rsidP="00273EEB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5. Instalar periféricos e suas dependências</w:t>
            </w:r>
          </w:p>
        </w:tc>
        <w:tc>
          <w:tcPr>
            <w:tcW w:w="3479" w:type="dxa"/>
            <w:vAlign w:val="center"/>
          </w:tcPr>
          <w:p w14:paraId="37E9BFDB" w14:textId="77777777" w:rsidR="00C3131E" w:rsidRPr="00987BC5" w:rsidRDefault="00C3131E" w:rsidP="00273E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4C760CE" w14:textId="77777777" w:rsidR="00C3131E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51E9592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9E314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7341341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EF2083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40C951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4D7232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93CA67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503B197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6732000C" w14:textId="77777777" w:rsidTr="00273EEB">
        <w:trPr>
          <w:trHeight w:hRule="exact" w:val="114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8288749" w14:textId="77777777" w:rsidR="00C3131E" w:rsidRPr="009220E0" w:rsidRDefault="00C3131E" w:rsidP="00273E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6B73D3F" w14:textId="77777777" w:rsidR="00C3131E" w:rsidRPr="003364ED" w:rsidRDefault="00C3131E" w:rsidP="00273EEB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6. Configurar os dispositivos de hardware de acordo com as necessidades de desenvolvimento do sistema</w:t>
            </w:r>
          </w:p>
        </w:tc>
        <w:tc>
          <w:tcPr>
            <w:tcW w:w="3479" w:type="dxa"/>
            <w:vAlign w:val="center"/>
          </w:tcPr>
          <w:p w14:paraId="36E59D9A" w14:textId="77777777" w:rsidR="00C3131E" w:rsidRPr="00B31BA5" w:rsidRDefault="00C3131E" w:rsidP="00273E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Relacionar as soluções computacionais (Softwares) com os requisitos mínimos de processamento e armazenamento (Hardware)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778608D" w14:textId="77777777" w:rsidR="00C3131E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0BD9A1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36CF1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392C6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583F9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F21D90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326F3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53B841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125231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1619CAFC" w14:textId="77777777" w:rsidTr="00273EEB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C3131E" w:rsidRPr="009220E0" w:rsidRDefault="00C3131E" w:rsidP="00273EEB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7F280B46" w14:textId="77777777" w:rsidR="00C3131E" w:rsidRPr="008D16E1" w:rsidRDefault="00C3131E" w:rsidP="00273EEB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479" w:type="dxa"/>
            <w:vAlign w:val="center"/>
          </w:tcPr>
          <w:p w14:paraId="382C658F" w14:textId="77777777" w:rsidR="00C3131E" w:rsidRPr="00B31BA5" w:rsidRDefault="00C3131E" w:rsidP="00273E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CFD7106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A25747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B8D95D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BEFD2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A76422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206A88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B7A70C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887C79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7FD67C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1D50C21C" w14:textId="77777777" w:rsidTr="00273EEB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8D6B9B6" w14:textId="77777777" w:rsidR="00C3131E" w:rsidRPr="00D77055" w:rsidRDefault="00C3131E" w:rsidP="00273EEB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7B4E87F7" w14:textId="77777777" w:rsidR="00C3131E" w:rsidRPr="008D16E1" w:rsidRDefault="00C3131E" w:rsidP="00273EEB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479" w:type="dxa"/>
            <w:vAlign w:val="center"/>
          </w:tcPr>
          <w:p w14:paraId="033A509D" w14:textId="77777777" w:rsidR="00C3131E" w:rsidRPr="00B31BA5" w:rsidRDefault="00C3131E" w:rsidP="00273E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Escolha das soluções adequadas de hardware para cada tipo de software.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61EC716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2F860BB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8536F5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C1BAF2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988F9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22BB7D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B246DD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F89DA3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C3E0E74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06D21C48" w14:textId="77777777" w:rsidTr="00273EEB">
        <w:trPr>
          <w:trHeight w:hRule="exact" w:val="85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6A1FAB9" w14:textId="77777777" w:rsidR="00C3131E" w:rsidRPr="00D77055" w:rsidRDefault="00C3131E" w:rsidP="00273EEB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756CAC63" w14:textId="77777777" w:rsidR="00C3131E" w:rsidRPr="008D16E1" w:rsidRDefault="00C3131E" w:rsidP="00273EEB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3. Demonstrar capacidade de organização (6)</w:t>
            </w:r>
          </w:p>
        </w:tc>
        <w:tc>
          <w:tcPr>
            <w:tcW w:w="3479" w:type="dxa"/>
            <w:vAlign w:val="center"/>
          </w:tcPr>
          <w:p w14:paraId="16C4A69F" w14:textId="77777777" w:rsidR="00C3131E" w:rsidRPr="008D16E1" w:rsidRDefault="00C3131E" w:rsidP="00273E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Cumprimento de prazos e capacidade de seguir processos ao apresentar trabalhos em grupo.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49641DB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6BB753C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13DA1E0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AC6F5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060428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0656FE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37605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94798F2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89A505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4FCC7360" w14:textId="77777777" w:rsidTr="00273EEB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9079D35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7686DC7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3BD644D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A3FAC43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BBD94B2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854DE7F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CA7ADD4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314EE24A" w14:textId="77777777" w:rsidR="00C3131E" w:rsidRPr="00663293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C3131E" w:rsidRPr="00663293" w14:paraId="5984B225" w14:textId="77777777" w:rsidTr="00273EEB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6614669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590049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C5B615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92F1AA2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499DFC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7E3C41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3F828E4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C57CB0" w14:textId="77777777" w:rsidR="00C3131E" w:rsidRPr="00663293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5186B13D" w14:textId="77777777" w:rsidR="00B22BB5" w:rsidRPr="001C7FE6" w:rsidRDefault="00B22BB5" w:rsidP="00B22BB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317A9F7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71821E96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F1A50B5" w14:textId="77777777" w:rsidR="00E93EA0" w:rsidRPr="00E93EA0" w:rsidRDefault="00621DB8" w:rsidP="00C967C2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876DE6" w:rsidRPr="00392B83">
              <w:rPr>
                <w:rFonts w:ascii="Arial" w:hAnsi="Arial" w:cs="Arial"/>
              </w:rPr>
              <w:t>Hardware e Redes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9D60C6" w14:textId="77777777" w:rsidR="00876DE6" w:rsidRDefault="00E93EA0" w:rsidP="00876DE6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14:paraId="54B08F66" w14:textId="77777777" w:rsidR="00E93EA0" w:rsidRPr="00E93EA0" w:rsidRDefault="00876DE6" w:rsidP="00876DE6">
            <w:pPr>
              <w:pStyle w:val="Ttulo9"/>
              <w:spacing w:before="0" w:after="0"/>
              <w:rPr>
                <w:b/>
                <w:sz w:val="18"/>
              </w:rPr>
            </w:pPr>
            <w:r>
              <w:rPr>
                <w:rFonts w:eastAsia="Calibri"/>
                <w:lang w:eastAsia="en-US"/>
              </w:rPr>
              <w:t>Questões de Hardware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876DE6">
              <w:rPr>
                <w:rFonts w:ascii="Arial" w:hAnsi="Arial"/>
                <w:b/>
                <w:sz w:val="18"/>
              </w:rPr>
              <w:t xml:space="preserve"> </w:t>
            </w:r>
            <w:r w:rsidR="00876DE6" w:rsidRPr="008B45D4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6C57C439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3D404BC9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17AC7AFC" w14:textId="77777777" w:rsidTr="002B488A">
        <w:trPr>
          <w:cantSplit/>
          <w:trHeight w:val="11442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857E43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 xml:space="preserve">1 – </w:t>
            </w:r>
            <w:r>
              <w:rPr>
                <w:rFonts w:ascii="Arial" w:hAnsi="Arial" w:cs="Arial"/>
                <w:sz w:val="20"/>
                <w:szCs w:val="20"/>
              </w:rPr>
              <w:t>Em</w:t>
            </w:r>
            <w:r w:rsidRPr="005E5215">
              <w:rPr>
                <w:rFonts w:ascii="Arial" w:hAnsi="Arial" w:cs="Arial"/>
                <w:sz w:val="20"/>
                <w:szCs w:val="20"/>
              </w:rPr>
              <w:t xml:space="preserve"> poucas palavras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E5215">
              <w:rPr>
                <w:rFonts w:ascii="Arial" w:hAnsi="Arial" w:cs="Arial"/>
                <w:sz w:val="20"/>
                <w:szCs w:val="20"/>
              </w:rPr>
              <w:t xml:space="preserve"> defina o que são </w:t>
            </w:r>
            <w:r>
              <w:rPr>
                <w:rFonts w:ascii="Arial" w:hAnsi="Arial" w:cs="Arial"/>
                <w:sz w:val="20"/>
                <w:szCs w:val="20"/>
              </w:rPr>
              <w:t>e/</w:t>
            </w:r>
            <w:r w:rsidRPr="005E5215">
              <w:rPr>
                <w:rFonts w:ascii="Arial" w:hAnsi="Arial" w:cs="Arial"/>
                <w:sz w:val="20"/>
                <w:szCs w:val="20"/>
              </w:rPr>
              <w:t>ou para que servem os itens listados abaixo:</w:t>
            </w:r>
          </w:p>
          <w:p w14:paraId="00DB0A97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a) Boot: 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</w:t>
            </w:r>
            <w:r w:rsidRPr="005E5215">
              <w:rPr>
                <w:rFonts w:ascii="Arial" w:hAnsi="Arial" w:cs="Arial"/>
                <w:sz w:val="20"/>
                <w:szCs w:val="20"/>
              </w:rPr>
              <w:t>________________.</w:t>
            </w:r>
          </w:p>
          <w:p w14:paraId="13EE6DE6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b) Disco rígido: 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</w:t>
            </w:r>
            <w:r w:rsidRPr="005E5215">
              <w:rPr>
                <w:rFonts w:ascii="Arial" w:hAnsi="Arial" w:cs="Arial"/>
                <w:sz w:val="20"/>
                <w:szCs w:val="20"/>
              </w:rPr>
              <w:t>_.</w:t>
            </w:r>
          </w:p>
          <w:p w14:paraId="14ED1360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c) Memória RAM: 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</w:t>
            </w:r>
            <w:r w:rsidRPr="005E5215">
              <w:rPr>
                <w:rFonts w:ascii="Arial" w:hAnsi="Arial" w:cs="Arial"/>
                <w:sz w:val="20"/>
                <w:szCs w:val="20"/>
              </w:rPr>
              <w:t>_.</w:t>
            </w:r>
          </w:p>
          <w:p w14:paraId="74A152E6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d) Programas: 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</w:t>
            </w:r>
            <w:r w:rsidRPr="005E5215">
              <w:rPr>
                <w:rFonts w:ascii="Arial" w:hAnsi="Arial" w:cs="Arial"/>
                <w:sz w:val="20"/>
                <w:szCs w:val="20"/>
              </w:rPr>
              <w:t>__.</w:t>
            </w:r>
          </w:p>
          <w:p w14:paraId="48ACFE85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e) Processador: 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</w:t>
            </w:r>
            <w:r w:rsidRPr="005E5215">
              <w:rPr>
                <w:rFonts w:ascii="Arial" w:hAnsi="Arial" w:cs="Arial"/>
                <w:sz w:val="20"/>
                <w:szCs w:val="20"/>
              </w:rPr>
              <w:t>__.</w:t>
            </w:r>
          </w:p>
          <w:p w14:paraId="61319B8A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AF34BBF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2 – Relacione as colunas:</w:t>
            </w:r>
          </w:p>
          <w:p w14:paraId="6E7EAFB3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 xml:space="preserve">Arquiteturas        x          Sistemas Operacionais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70"/>
              <w:gridCol w:w="4111"/>
            </w:tblGrid>
            <w:tr w:rsidR="005E5215" w:rsidRPr="00031761" w14:paraId="13B57BB6" w14:textId="77777777" w:rsidTr="00031761">
              <w:tc>
                <w:tcPr>
                  <w:tcW w:w="3470" w:type="dxa"/>
                  <w:shd w:val="clear" w:color="auto" w:fill="auto"/>
                </w:tcPr>
                <w:p w14:paraId="6B0227B0" w14:textId="77777777" w:rsidR="005E5215" w:rsidRPr="00031761" w:rsidRDefault="005E5215" w:rsidP="00031761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31761">
                    <w:rPr>
                      <w:rFonts w:ascii="Arial" w:hAnsi="Arial" w:cs="Arial"/>
                      <w:sz w:val="20"/>
                      <w:szCs w:val="20"/>
                    </w:rPr>
                    <w:t>(a) Mainframe</w:t>
                  </w:r>
                </w:p>
                <w:p w14:paraId="08BAB427" w14:textId="77777777" w:rsidR="005E5215" w:rsidRPr="00031761" w:rsidRDefault="005E5215" w:rsidP="00031761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31761">
                    <w:rPr>
                      <w:rFonts w:ascii="Arial" w:hAnsi="Arial" w:cs="Arial"/>
                      <w:sz w:val="20"/>
                      <w:szCs w:val="20"/>
                    </w:rPr>
                    <w:t>(b) RISC</w:t>
                  </w:r>
                </w:p>
                <w:p w14:paraId="0C5AFFDA" w14:textId="77777777" w:rsidR="005E5215" w:rsidRPr="00031761" w:rsidRDefault="005E5215" w:rsidP="00031761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31761">
                    <w:rPr>
                      <w:rFonts w:ascii="Arial" w:hAnsi="Arial" w:cs="Arial"/>
                      <w:sz w:val="20"/>
                      <w:szCs w:val="20"/>
                    </w:rPr>
                    <w:t>(c) CISC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14:paraId="5C45DFB4" w14:textId="77777777" w:rsidR="005E5215" w:rsidRPr="00031761" w:rsidRDefault="005E5215" w:rsidP="00031761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31761">
                    <w:rPr>
                      <w:rFonts w:ascii="Arial" w:hAnsi="Arial" w:cs="Arial"/>
                      <w:sz w:val="20"/>
                      <w:szCs w:val="20"/>
                    </w:rPr>
                    <w:t>(   ) INTEL/MS-Windows</w:t>
                  </w:r>
                </w:p>
                <w:p w14:paraId="46B1C172" w14:textId="77777777" w:rsidR="005E5215" w:rsidRPr="00031761" w:rsidRDefault="005E5215" w:rsidP="00031761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31761">
                    <w:rPr>
                      <w:rFonts w:ascii="Arial" w:hAnsi="Arial" w:cs="Arial"/>
                      <w:sz w:val="20"/>
                      <w:szCs w:val="20"/>
                    </w:rPr>
                    <w:t>(   ) z/OS</w:t>
                  </w:r>
                </w:p>
                <w:p w14:paraId="14264C18" w14:textId="77777777" w:rsidR="005E5215" w:rsidRPr="00031761" w:rsidRDefault="005E5215" w:rsidP="00031761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31761">
                    <w:rPr>
                      <w:rFonts w:ascii="Arial" w:hAnsi="Arial" w:cs="Arial"/>
                      <w:sz w:val="20"/>
                      <w:szCs w:val="20"/>
                    </w:rPr>
                    <w:t xml:space="preserve">(   ) Unix </w:t>
                  </w:r>
                </w:p>
              </w:tc>
            </w:tr>
          </w:tbl>
          <w:p w14:paraId="31A560F4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837DBB5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3 – O que são softwares Básicos e Aplicativos? Dê dois exemplos de cada.</w:t>
            </w:r>
          </w:p>
          <w:p w14:paraId="70DF735C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C895EC1" w14:textId="77777777" w:rsid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4 – Qual a importância de pessoas como Bill Gates e Steve Jobs para o mundo da computação? O que estas pessoas fizeram para a história da informática?</w:t>
            </w:r>
          </w:p>
          <w:p w14:paraId="3A413BF6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51B5271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 xml:space="preserve">2 – </w:t>
            </w:r>
            <w:r>
              <w:rPr>
                <w:rFonts w:ascii="Arial" w:hAnsi="Arial" w:cs="Arial"/>
                <w:sz w:val="20"/>
                <w:szCs w:val="20"/>
              </w:rPr>
              <w:t xml:space="preserve">Como exercício de alocação de arquivos, preencha a tabela abaixo, </w:t>
            </w:r>
            <w:r w:rsidRPr="005E5215">
              <w:rPr>
                <w:rFonts w:ascii="Arial" w:hAnsi="Arial" w:cs="Arial"/>
                <w:sz w:val="20"/>
                <w:szCs w:val="20"/>
              </w:rPr>
              <w:t>utilizando os dados da tabela  de arquivos ao lado, em ordem sequencial:</w:t>
            </w:r>
          </w:p>
          <w:p w14:paraId="207CCF61" w14:textId="77777777" w:rsidR="005E5215" w:rsidRPr="005E5215" w:rsidRDefault="00B775E4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9D69478" wp14:editId="07777777">
                  <wp:extent cx="3581400" cy="25146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2514600"/>
                          </a:xfrm>
                          <a:prstGeom prst="rect">
                            <a:avLst/>
                          </a:prstGeom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E5215" w:rsidRPr="005E5215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5E5215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9A9CCCC" wp14:editId="07777777">
                  <wp:extent cx="1847850" cy="184785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847850"/>
                          </a:xfrm>
                          <a:prstGeom prst="rect">
                            <a:avLst/>
                          </a:prstGeom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E5215" w:rsidRPr="005E521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3D28B4B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8ED1C7C" w14:textId="77777777" w:rsid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="00A718D6" w:rsidRPr="005E5215">
              <w:rPr>
                <w:rFonts w:ascii="Arial" w:hAnsi="Arial" w:cs="Arial"/>
                <w:sz w:val="20"/>
                <w:szCs w:val="20"/>
              </w:rPr>
              <w:t>– Explique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5215">
              <w:rPr>
                <w:rFonts w:ascii="Arial" w:hAnsi="Arial" w:cs="Arial"/>
                <w:sz w:val="20"/>
                <w:szCs w:val="20"/>
              </w:rPr>
              <w:t>o que são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E5215">
              <w:rPr>
                <w:rFonts w:ascii="Arial" w:hAnsi="Arial" w:cs="Arial"/>
                <w:sz w:val="20"/>
                <w:szCs w:val="20"/>
              </w:rPr>
              <w:t xml:space="preserve"> as divisões do HD </w:t>
            </w:r>
            <w:r>
              <w:rPr>
                <w:rFonts w:ascii="Arial" w:hAnsi="Arial" w:cs="Arial"/>
                <w:sz w:val="20"/>
                <w:szCs w:val="20"/>
              </w:rPr>
              <w:t>listadas a seguir</w:t>
            </w:r>
            <w:r w:rsidRPr="005E5215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ED3CE1E" w14:textId="77777777" w:rsidR="005E5215" w:rsidRDefault="005E5215" w:rsidP="00A718D6">
            <w:pPr>
              <w:spacing w:after="0" w:line="240" w:lineRule="auto"/>
              <w:ind w:left="709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a) Face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5E5215">
              <w:rPr>
                <w:rFonts w:ascii="Arial" w:hAnsi="Arial" w:cs="Arial"/>
                <w:sz w:val="20"/>
                <w:szCs w:val="20"/>
              </w:rPr>
              <w:t>b)</w:t>
            </w:r>
            <w:r w:rsidR="002B48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5215">
              <w:rPr>
                <w:rFonts w:ascii="Arial" w:hAnsi="Arial" w:cs="Arial"/>
                <w:sz w:val="20"/>
                <w:szCs w:val="20"/>
              </w:rPr>
              <w:t>Cilindro</w:t>
            </w:r>
            <w:r>
              <w:rPr>
                <w:rFonts w:ascii="Arial" w:hAnsi="Arial" w:cs="Arial"/>
                <w:sz w:val="20"/>
                <w:szCs w:val="20"/>
              </w:rPr>
              <w:t xml:space="preserve"> - c) Trilha - </w:t>
            </w:r>
            <w:r w:rsidRPr="005E521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d) Setor</w:t>
            </w:r>
          </w:p>
          <w:p w14:paraId="37EFA3E3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6CCF6BD" w14:textId="77777777" w:rsidR="005E5215" w:rsidRDefault="005E5215" w:rsidP="002B48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4 – O que são Sistemas de Arquivos?</w:t>
            </w:r>
          </w:p>
          <w:p w14:paraId="41C6AC2A" w14:textId="77777777" w:rsidR="002B488A" w:rsidRPr="005E5215" w:rsidRDefault="002B488A" w:rsidP="002B48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830B843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5 – Quais os tipos de partições que podem ser criadas nos Hds?</w:t>
            </w:r>
          </w:p>
          <w:p w14:paraId="2DC44586" w14:textId="77777777" w:rsidR="002B488A" w:rsidRDefault="002B488A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28C254A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6 – Qual a diferença entre partição primária e estendida?</w:t>
            </w:r>
          </w:p>
          <w:p w14:paraId="4FFCBC07" w14:textId="77777777" w:rsidR="002B488A" w:rsidRDefault="002B488A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E636AC3" w14:textId="77777777" w:rsidR="005E5215" w:rsidRPr="002B488A" w:rsidRDefault="005E5215" w:rsidP="002B48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 xml:space="preserve">7 – </w:t>
            </w:r>
            <w:r w:rsidR="002B488A">
              <w:rPr>
                <w:rFonts w:ascii="Arial" w:hAnsi="Arial" w:cs="Arial"/>
                <w:sz w:val="20"/>
                <w:szCs w:val="20"/>
              </w:rPr>
              <w:t>Em poucas palavras defina o que quer dizer</w:t>
            </w:r>
            <w:r w:rsidRPr="005E5215">
              <w:rPr>
                <w:rFonts w:ascii="Arial" w:hAnsi="Arial" w:cs="Arial"/>
                <w:sz w:val="20"/>
                <w:szCs w:val="20"/>
              </w:rPr>
              <w:t xml:space="preserve"> formatar um HD</w:t>
            </w:r>
            <w:r w:rsidR="00A718D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1728B4D0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959D4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D58BA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357A966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69066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53991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7E0CF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FA656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D2F928D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CF4484" w:rsidRPr="00C445B2" w14:paraId="3BA4D392" w14:textId="77777777" w:rsidTr="0D2F928D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CF4484" w:rsidRPr="009B6FAF" w:rsidRDefault="00CF4484" w:rsidP="00F338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CF4484" w:rsidRPr="002C2533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D2F928D" w14:paraId="7A1AE7F1" w14:textId="77777777" w:rsidTr="0D2F928D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18645A" w14:textId="3F76D3B5" w:rsidR="3783E23C" w:rsidRDefault="3783E23C" w:rsidP="0D2F928D">
            <w:pPr>
              <w:spacing w:line="240" w:lineRule="auto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Atingiu todos os critérios críticos e 4 desejáveis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48CA2D9" w14:textId="6834B0D8" w:rsidR="3783E23C" w:rsidRDefault="3783E23C" w:rsidP="0D2F928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2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9AE9CF" w14:textId="25B321E0" w:rsidR="04F8767C" w:rsidRDefault="04F8767C" w:rsidP="0D2F928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90</w:t>
            </w:r>
          </w:p>
        </w:tc>
      </w:tr>
      <w:tr w:rsidR="00CF4484" w:rsidRPr="00C445B2" w14:paraId="7EE934C8" w14:textId="77777777" w:rsidTr="0D2F928D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00F30959" w:rsidR="00CF4484" w:rsidRPr="009B6FAF" w:rsidRDefault="163CE7A0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2B0A884" w:rsidR="00CF4484" w:rsidRPr="002C2533" w:rsidRDefault="1F3FB611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8</w:t>
            </w:r>
            <w:r w:rsidR="1227EE6F" w:rsidRPr="0D2F928D">
              <w:rPr>
                <w:rFonts w:ascii="Arial" w:hAnsi="Arial" w:cs="Arial"/>
              </w:rPr>
              <w:t>0</w:t>
            </w:r>
          </w:p>
        </w:tc>
      </w:tr>
      <w:tr w:rsidR="00CF4484" w:rsidRPr="00C445B2" w14:paraId="6B14370E" w14:textId="77777777" w:rsidTr="0D2F928D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4530647D" w:rsidR="00CF4484" w:rsidRPr="009B6FAF" w:rsidRDefault="5BD387EE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2D9EB06" w:rsidR="00CF4484" w:rsidRPr="002C2533" w:rsidRDefault="2D2826FA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7</w:t>
            </w:r>
            <w:r w:rsidR="1227EE6F" w:rsidRPr="0D2F928D">
              <w:rPr>
                <w:rFonts w:ascii="Arial" w:hAnsi="Arial" w:cs="Arial"/>
              </w:rPr>
              <w:t>0</w:t>
            </w:r>
          </w:p>
        </w:tc>
      </w:tr>
      <w:tr w:rsidR="00896827" w:rsidRPr="00C445B2" w14:paraId="5551B8E8" w14:textId="77777777" w:rsidTr="0D2F928D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048A192B" w:rsidR="00896827" w:rsidRDefault="740A0C1C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6C111C0" w:rsidR="00896827" w:rsidRPr="002C2533" w:rsidRDefault="270A3DCA" w:rsidP="0D2F928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60</w:t>
            </w:r>
          </w:p>
        </w:tc>
      </w:tr>
      <w:tr w:rsidR="00896827" w:rsidRPr="00C445B2" w14:paraId="1D882A74" w14:textId="77777777" w:rsidTr="0D2F928D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B30BEA" w14:textId="77777777" w:rsidR="00896827" w:rsidRPr="00621DB8" w:rsidRDefault="00896827" w:rsidP="006178D3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4A920D44" w:rsidR="00896827" w:rsidRPr="00621DB8" w:rsidRDefault="742F46D6" w:rsidP="0089682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D2F928D">
              <w:rPr>
                <w:rFonts w:ascii="Arial" w:hAnsi="Arial" w:cs="Arial"/>
                <w:color w:val="FF0000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896827" w:rsidRPr="00621DB8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96827" w:rsidRPr="00C445B2" w14:paraId="3133B754" w14:textId="77777777" w:rsidTr="0D2F928D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E755574" w14:textId="428A2A5F" w:rsidR="00896827" w:rsidRPr="009B6FAF" w:rsidRDefault="1227EE6F" w:rsidP="00C92077">
            <w:pPr>
              <w:spacing w:after="0" w:line="240" w:lineRule="auto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Atingiu 3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96827" w:rsidRPr="00C445B2" w14:paraId="206DC302" w14:textId="77777777" w:rsidTr="0D2F928D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5BD81A" w14:textId="15B95D5F" w:rsidR="00896827" w:rsidRPr="009B6FAF" w:rsidRDefault="1227EE6F" w:rsidP="00C92077">
            <w:pPr>
              <w:spacing w:after="0" w:line="240" w:lineRule="auto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Atingiu 2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896827" w:rsidRPr="00C445B2" w14:paraId="09C4758C" w14:textId="77777777" w:rsidTr="0D2F928D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6431C6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1AC5CDBE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2D4C27" w14:textId="77777777" w:rsidR="004900D2" w:rsidRPr="00083405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72E39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6B04F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D2F928D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4D5813D" w:rsidR="003004FE" w:rsidRPr="00621DB8" w:rsidRDefault="3EE181E1" w:rsidP="0D2F928D">
            <w:pPr>
              <w:spacing w:after="0" w:line="240" w:lineRule="auto"/>
              <w:rPr>
                <w:rFonts w:ascii="Verdana" w:hAnsi="Verdana"/>
                <w:b/>
                <w:bCs/>
                <w:color w:val="FF0000"/>
              </w:rPr>
            </w:pPr>
            <w:r w:rsidRPr="0D2F928D">
              <w:rPr>
                <w:rFonts w:ascii="Verdana" w:hAnsi="Verdana"/>
                <w:b/>
                <w:bCs/>
                <w:color w:val="FF0000"/>
              </w:rPr>
              <w:t>6</w:t>
            </w:r>
          </w:p>
        </w:tc>
      </w:tr>
    </w:tbl>
    <w:p w14:paraId="6CEB15CE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66518E3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75FCD0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FDAA0E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4AF2BF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292896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91599E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73E5AE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1D98D7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7C0C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3369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55F19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2506DD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41F9AE5E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00F03A6D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930E82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0E36DA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2D8521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0CE19BC3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3966B7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3536548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271AE1F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B2D8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Exercícios ou qualquer material utilizado no dia a dia. </w:t>
      </w:r>
    </w:p>
    <w:p w14:paraId="4AE5B7AF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40C1AB3" w14:textId="77777777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Atividade, Grandezas e Sistemas </w:t>
      </w:r>
      <w:r w:rsidRPr="00992573">
        <w:rPr>
          <w:rFonts w:ascii="Arial" w:hAnsi="Arial" w:cs="Arial"/>
          <w:sz w:val="20"/>
          <w:szCs w:val="16"/>
          <w:lang w:eastAsia="ar-SA"/>
        </w:rPr>
        <w:t>Numericos</w:t>
      </w:r>
    </w:p>
    <w:p w14:paraId="3955E093" w14:textId="77777777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CRONOGRAMA (deixar por ultimo) O cronograma deve ser atualizado a cada turma nova.</w:t>
      </w:r>
    </w:p>
    <w:p w14:paraId="12C42424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79CA55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47CE66FB" w14:textId="77777777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Componente Curricular:</w:t>
      </w:r>
      <w:r>
        <w:rPr>
          <w:rFonts w:ascii="Arial" w:hAnsi="Arial" w:cs="Arial"/>
        </w:rPr>
        <w:t xml:space="preserve"> </w:t>
      </w:r>
      <w:r w:rsidRPr="00392B83">
        <w:rPr>
          <w:rFonts w:ascii="Arial" w:hAnsi="Arial" w:cs="Arial"/>
        </w:rPr>
        <w:t>Hardware e Redes</w:t>
      </w:r>
    </w:p>
    <w:p w14:paraId="65C09F54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128BB6B8" w14:textId="27AC3112" w:rsidR="005A568B" w:rsidRPr="002F09D1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D2F928D">
        <w:rPr>
          <w:rFonts w:ascii="Arial" w:hAnsi="Arial" w:cs="Arial"/>
          <w:b/>
          <w:bCs/>
        </w:rPr>
        <w:t>Professor</w:t>
      </w:r>
      <w:r w:rsidRPr="0D2F928D">
        <w:rPr>
          <w:rFonts w:ascii="Arial" w:hAnsi="Arial" w:cs="Arial"/>
        </w:rPr>
        <w:t xml:space="preserve">: </w:t>
      </w:r>
      <w:r w:rsidR="6B9D9FFD" w:rsidRPr="0D2F928D">
        <w:rPr>
          <w:rFonts w:ascii="Arial" w:hAnsi="Arial" w:cs="Arial"/>
        </w:rPr>
        <w:t xml:space="preserve">Ivo Giannini, Reenye Lima </w:t>
      </w:r>
      <w:r w:rsidR="00345898" w:rsidRPr="0D2F928D">
        <w:rPr>
          <w:rFonts w:ascii="Arial" w:hAnsi="Arial" w:cs="Arial"/>
        </w:rPr>
        <w:t>e Wellington Martins</w:t>
      </w:r>
      <w:r w:rsidRPr="0D2F928D">
        <w:rPr>
          <w:rFonts w:ascii="Arial" w:hAnsi="Arial" w:cs="Arial"/>
        </w:rPr>
        <w:t xml:space="preserve"> </w:t>
      </w:r>
      <w:r w:rsidR="00DD2D29">
        <w:rPr>
          <w:rFonts w:ascii="Arial" w:hAnsi="Arial" w:cs="Arial"/>
        </w:rPr>
        <w:t>3</w:t>
      </w:r>
      <w:r w:rsidRPr="0D2F928D">
        <w:rPr>
          <w:rFonts w:ascii="Arial" w:hAnsi="Arial" w:cs="Arial"/>
        </w:rPr>
        <w:t>º Sem. 20</w:t>
      </w:r>
      <w:r w:rsidR="00822ED7" w:rsidRPr="0D2F928D">
        <w:rPr>
          <w:rFonts w:ascii="Arial" w:hAnsi="Arial" w:cs="Arial"/>
        </w:rPr>
        <w:t>2</w:t>
      </w:r>
      <w:r w:rsidR="00DD2D29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5A568B" w:rsidRPr="00994211" w14:paraId="70A403DD" w14:textId="77777777" w:rsidTr="00F03245">
        <w:trPr>
          <w:trHeight w:val="385"/>
        </w:trPr>
        <w:tc>
          <w:tcPr>
            <w:tcW w:w="6676" w:type="dxa"/>
            <w:shd w:val="clear" w:color="auto" w:fill="auto"/>
            <w:vAlign w:val="center"/>
          </w:tcPr>
          <w:p w14:paraId="3BD385B2" w14:textId="77777777" w:rsidR="005A568B" w:rsidRPr="00994211" w:rsidRDefault="005A568B" w:rsidP="00183FA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F03245" w:rsidRPr="00994211" w14:paraId="1EDB4EEA" w14:textId="77777777" w:rsidTr="00F03245">
        <w:trPr>
          <w:trHeight w:val="705"/>
        </w:trPr>
        <w:tc>
          <w:tcPr>
            <w:tcW w:w="6676" w:type="dxa"/>
            <w:shd w:val="clear" w:color="auto" w:fill="auto"/>
            <w:vAlign w:val="center"/>
          </w:tcPr>
          <w:p w14:paraId="0941D9D3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 Hardware</w:t>
            </w:r>
          </w:p>
          <w:p w14:paraId="6C13B6F9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1.1. Histórico e terminologias</w:t>
            </w:r>
          </w:p>
          <w:p w14:paraId="073D80D9" w14:textId="7777777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1.2. Sistemas numéricos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9B02D2B" w14:textId="1C111283" w:rsidR="00F03245" w:rsidRPr="00994211" w:rsidRDefault="00C6778F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20/07/2023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63B997C" w14:textId="6AB7DAB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F03245" w:rsidRPr="00994211" w14:paraId="429D72E5" w14:textId="77777777" w:rsidTr="00F03245">
        <w:trPr>
          <w:trHeight w:val="961"/>
        </w:trPr>
        <w:tc>
          <w:tcPr>
            <w:tcW w:w="6676" w:type="dxa"/>
            <w:shd w:val="clear" w:color="auto" w:fill="auto"/>
            <w:vAlign w:val="center"/>
          </w:tcPr>
          <w:p w14:paraId="04C3C725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1.2.1. Decimal</w:t>
            </w:r>
          </w:p>
          <w:p w14:paraId="24C14571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1.2.2. Hexadecimal</w:t>
            </w:r>
          </w:p>
          <w:p w14:paraId="159F6CAA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1.2.3. Binário</w:t>
            </w:r>
          </w:p>
          <w:p w14:paraId="295ACC46" w14:textId="7777777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1.2.4. Conversão de bases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E84198B" w14:textId="03329940" w:rsidR="00F03245" w:rsidRPr="00994211" w:rsidRDefault="00C6778F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/07/2023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2B9123" w14:textId="24D9F4DF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C6778F" w:rsidRPr="00994211" w14:paraId="0CFC0CE6" w14:textId="77777777" w:rsidTr="00F03245">
        <w:trPr>
          <w:trHeight w:val="587"/>
        </w:trPr>
        <w:tc>
          <w:tcPr>
            <w:tcW w:w="6676" w:type="dxa"/>
            <w:shd w:val="clear" w:color="auto" w:fill="auto"/>
            <w:vAlign w:val="center"/>
          </w:tcPr>
          <w:p w14:paraId="251C2DF2" w14:textId="77777777" w:rsidR="00C6778F" w:rsidRPr="00994211" w:rsidRDefault="00C6778F" w:rsidP="00C6778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 Arquitetura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1806111" w14:textId="71C1DB13" w:rsidR="00C6778F" w:rsidRPr="00994211" w:rsidRDefault="00C6778F" w:rsidP="00C6778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03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9A425B3" w14:textId="37934757" w:rsidR="00C6778F" w:rsidRPr="00994211" w:rsidRDefault="00C6778F" w:rsidP="00C6778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C6778F" w:rsidRPr="00994211" w14:paraId="6D9F419C" w14:textId="77777777" w:rsidTr="00F03245">
        <w:trPr>
          <w:trHeight w:val="805"/>
        </w:trPr>
        <w:tc>
          <w:tcPr>
            <w:tcW w:w="6676" w:type="dxa"/>
            <w:shd w:val="clear" w:color="auto" w:fill="auto"/>
            <w:vAlign w:val="center"/>
          </w:tcPr>
          <w:p w14:paraId="681A0536" w14:textId="77777777" w:rsidR="00C6778F" w:rsidRDefault="00C6778F" w:rsidP="00C6778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1.3.1. Dispositivos de entrada de dados</w:t>
            </w:r>
          </w:p>
          <w:p w14:paraId="5BC1D6A9" w14:textId="77777777" w:rsidR="00C6778F" w:rsidRDefault="00C6778F" w:rsidP="00C6778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1.3.2. Processador de dados</w:t>
            </w:r>
          </w:p>
          <w:p w14:paraId="4D1AA348" w14:textId="77777777" w:rsidR="00C6778F" w:rsidRPr="00994211" w:rsidRDefault="00C6778F" w:rsidP="00C6778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1.3.3. Dispositivos de saída dos dados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A87F568" w14:textId="4C7CB417" w:rsidR="00C6778F" w:rsidRPr="00994211" w:rsidRDefault="00C6778F" w:rsidP="00C6778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/08/2023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FA42413" w14:textId="23700FA3" w:rsidR="00C6778F" w:rsidRPr="00994211" w:rsidRDefault="00C6778F" w:rsidP="00C6778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C6778F" w:rsidRPr="00994211" w14:paraId="3C1CD61B" w14:textId="77777777" w:rsidTr="00F03245">
        <w:trPr>
          <w:trHeight w:val="547"/>
        </w:trPr>
        <w:tc>
          <w:tcPr>
            <w:tcW w:w="6676" w:type="dxa"/>
            <w:shd w:val="clear" w:color="auto" w:fill="auto"/>
            <w:vAlign w:val="center"/>
          </w:tcPr>
          <w:p w14:paraId="2DDD88C4" w14:textId="77777777" w:rsidR="00C6778F" w:rsidRPr="00994211" w:rsidRDefault="00C6778F" w:rsidP="00C6778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1.3.4. Placa mãe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F88473A" w14:textId="626F2513" w:rsidR="00C6778F" w:rsidRPr="00994211" w:rsidRDefault="00C6778F" w:rsidP="00C6778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17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/08/2023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4EC872F" w14:textId="3E2448EA" w:rsidR="00C6778F" w:rsidRPr="00994211" w:rsidRDefault="00C6778F" w:rsidP="00C6778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C6778F" w:rsidRPr="00994211" w14:paraId="09420042" w14:textId="77777777" w:rsidTr="00F03245">
        <w:trPr>
          <w:trHeight w:val="1044"/>
        </w:trPr>
        <w:tc>
          <w:tcPr>
            <w:tcW w:w="6676" w:type="dxa"/>
            <w:shd w:val="clear" w:color="auto" w:fill="auto"/>
            <w:vAlign w:val="center"/>
          </w:tcPr>
          <w:p w14:paraId="50AD0A04" w14:textId="77777777" w:rsidR="00C6778F" w:rsidRDefault="00C6778F" w:rsidP="00C6778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1.3.5. Componentes onboard e offboard</w:t>
            </w:r>
          </w:p>
          <w:p w14:paraId="791AAAD3" w14:textId="77777777" w:rsidR="00C6778F" w:rsidRPr="00876C8F" w:rsidRDefault="00C6778F" w:rsidP="00C6778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1.3.6. Unidade de armazenamento</w:t>
            </w:r>
          </w:p>
          <w:p w14:paraId="4C6242D8" w14:textId="77777777" w:rsidR="00C6778F" w:rsidRPr="00994211" w:rsidRDefault="00C6778F" w:rsidP="00C6778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1.3.7. Placas de expansão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568A848" w14:textId="41D3115A" w:rsidR="00C6778F" w:rsidRPr="00994211" w:rsidRDefault="00C6778F" w:rsidP="00C6778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27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/08/2023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513B198" w14:textId="64745AD0" w:rsidR="00C6778F" w:rsidRPr="00994211" w:rsidRDefault="00C6778F" w:rsidP="00C6778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C6778F" w:rsidRPr="00994211" w14:paraId="615E0990" w14:textId="77777777" w:rsidTr="00F03245">
        <w:trPr>
          <w:trHeight w:val="1385"/>
        </w:trPr>
        <w:tc>
          <w:tcPr>
            <w:tcW w:w="6676" w:type="dxa"/>
            <w:shd w:val="clear" w:color="auto" w:fill="auto"/>
            <w:vAlign w:val="center"/>
          </w:tcPr>
          <w:p w14:paraId="031775E3" w14:textId="77777777" w:rsidR="00C6778F" w:rsidRPr="00876C8F" w:rsidRDefault="00C6778F" w:rsidP="00C6778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1.3.8. Periféricos</w:t>
            </w:r>
          </w:p>
          <w:p w14:paraId="0EBBA6DA" w14:textId="77777777" w:rsidR="00C6778F" w:rsidRDefault="00C6778F" w:rsidP="00C6778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1.3.9. Fonte</w:t>
            </w:r>
          </w:p>
          <w:p w14:paraId="1F8D9839" w14:textId="77777777" w:rsidR="00C6778F" w:rsidRPr="00876C8F" w:rsidRDefault="00C6778F" w:rsidP="00C6778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1.3.10. Barramento</w:t>
            </w:r>
          </w:p>
          <w:p w14:paraId="4CAD2D7F" w14:textId="77777777" w:rsidR="00C6778F" w:rsidRPr="00994211" w:rsidRDefault="00C6778F" w:rsidP="00C6778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1.3.11. Gabinetes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89C450" w14:textId="2CB8300B" w:rsidR="00C6778F" w:rsidRPr="00994211" w:rsidRDefault="00C6778F" w:rsidP="00C6778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/08/2023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31FD2EE" w14:textId="7025EAC2" w:rsidR="00C6778F" w:rsidRPr="00994211" w:rsidRDefault="00C6778F" w:rsidP="00C6778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C6778F" w:rsidRPr="00994211" w14:paraId="1591CFFA" w14:textId="77777777" w:rsidTr="00F03245">
        <w:trPr>
          <w:trHeight w:val="1385"/>
        </w:trPr>
        <w:tc>
          <w:tcPr>
            <w:tcW w:w="6676" w:type="dxa"/>
            <w:shd w:val="clear" w:color="auto" w:fill="auto"/>
            <w:vAlign w:val="center"/>
          </w:tcPr>
          <w:p w14:paraId="43B874C9" w14:textId="77777777" w:rsidR="00C6778F" w:rsidRPr="00876C8F" w:rsidRDefault="00C6778F" w:rsidP="00C6778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1.4. Instalação de sistemas operacionais:</w:t>
            </w:r>
          </w:p>
          <w:p w14:paraId="6FCA6631" w14:textId="77777777" w:rsidR="00C6778F" w:rsidRPr="00876C8F" w:rsidRDefault="00C6778F" w:rsidP="00C6778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1.4.1. Particionamento:</w:t>
            </w:r>
          </w:p>
          <w:p w14:paraId="0C391043" w14:textId="77777777" w:rsidR="00C6778F" w:rsidRPr="00876C8F" w:rsidRDefault="00C6778F" w:rsidP="00C6778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1.4.2. Formatação,</w:t>
            </w:r>
          </w:p>
          <w:p w14:paraId="33073D22" w14:textId="77777777" w:rsidR="00C6778F" w:rsidRPr="00994211" w:rsidRDefault="00C6778F" w:rsidP="00C6778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1.4.3. Configuração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B73E5B8" w14:textId="6EE07447" w:rsidR="00C6778F" w:rsidRPr="00994211" w:rsidRDefault="00C6778F" w:rsidP="00C6778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14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546E578" w14:textId="574C43DB" w:rsidR="00C6778F" w:rsidRPr="00994211" w:rsidRDefault="00C6778F" w:rsidP="00C6778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C6778F" w:rsidRPr="00994211" w14:paraId="5354B422" w14:textId="77777777" w:rsidTr="00F03245">
        <w:trPr>
          <w:trHeight w:val="681"/>
        </w:trPr>
        <w:tc>
          <w:tcPr>
            <w:tcW w:w="6676" w:type="dxa"/>
            <w:shd w:val="clear" w:color="auto" w:fill="auto"/>
            <w:vAlign w:val="center"/>
          </w:tcPr>
          <w:p w14:paraId="04BC74D7" w14:textId="77777777" w:rsidR="00C6778F" w:rsidRPr="00876C8F" w:rsidRDefault="00C6778F" w:rsidP="00C6778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1.4.4. Backup e restauração</w:t>
            </w:r>
          </w:p>
          <w:p w14:paraId="281DB061" w14:textId="77777777" w:rsidR="00C6778F" w:rsidRPr="00994211" w:rsidRDefault="00C6778F" w:rsidP="00C6778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1.5. Instalação e configuração de drivers e aplicativos dos periféricos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01C966A" w14:textId="0C7AA6CB" w:rsidR="00C6778F" w:rsidRPr="00994211" w:rsidRDefault="00C6778F" w:rsidP="00C6778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1/09/2023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5BE8F33" w14:textId="1A63B296" w:rsidR="00C6778F" w:rsidRPr="00994211" w:rsidRDefault="00C6778F" w:rsidP="00C6778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C6778F" w:rsidRPr="00994211" w14:paraId="78B02D40" w14:textId="77777777" w:rsidTr="00F03245">
        <w:trPr>
          <w:trHeight w:val="594"/>
        </w:trPr>
        <w:tc>
          <w:tcPr>
            <w:tcW w:w="6676" w:type="dxa"/>
            <w:shd w:val="clear" w:color="auto" w:fill="auto"/>
            <w:vAlign w:val="center"/>
          </w:tcPr>
          <w:p w14:paraId="714B46A5" w14:textId="77777777" w:rsidR="00C6778F" w:rsidRPr="00994211" w:rsidRDefault="00C6778F" w:rsidP="00C6778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1.6. Testes de funcionamento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B5DF97C" w14:textId="6881E9A7" w:rsidR="00C6778F" w:rsidRPr="00994211" w:rsidRDefault="00C6778F" w:rsidP="00C6778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28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/09/2023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FCDA4D4" w14:textId="53F5AD1F" w:rsidR="00C6778F" w:rsidRPr="00994211" w:rsidRDefault="00C6778F" w:rsidP="00C6778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C6778F" w:rsidRPr="00994211" w14:paraId="6ED00478" w14:textId="77777777" w:rsidTr="00F03245">
        <w:trPr>
          <w:trHeight w:val="419"/>
        </w:trPr>
        <w:tc>
          <w:tcPr>
            <w:tcW w:w="9628" w:type="dxa"/>
            <w:gridSpan w:val="3"/>
            <w:shd w:val="clear" w:color="auto" w:fill="auto"/>
          </w:tcPr>
          <w:p w14:paraId="346C4F41" w14:textId="0B6D12C6" w:rsidR="00C6778F" w:rsidRDefault="00C6778F" w:rsidP="00C6778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r w:rsidRPr="0D2F928D">
              <w:rPr>
                <w:rFonts w:ascii="Arial" w:hAnsi="Arial" w:cs="Arial"/>
              </w:rPr>
              <w:t>Reenye Lima e Wellington Martins</w:t>
            </w:r>
          </w:p>
          <w:p w14:paraId="722F7552" w14:textId="711C6E14" w:rsidR="00C6778F" w:rsidRPr="00994211" w:rsidRDefault="00C6778F" w:rsidP="00C6778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18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</w:p>
        </w:tc>
      </w:tr>
    </w:tbl>
    <w:p w14:paraId="5ABF93C4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14"/>
      <w:headerReference w:type="default" r:id="rId15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97B0F" w14:textId="77777777" w:rsidR="00B81E8E" w:rsidRDefault="00B81E8E">
      <w:pPr>
        <w:spacing w:after="0" w:line="240" w:lineRule="auto"/>
      </w:pPr>
      <w:r>
        <w:separator/>
      </w:r>
    </w:p>
  </w:endnote>
  <w:endnote w:type="continuationSeparator" w:id="0">
    <w:p w14:paraId="649AF820" w14:textId="77777777" w:rsidR="00B81E8E" w:rsidRDefault="00B81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9C375" w14:textId="77777777" w:rsidR="00B81E8E" w:rsidRDefault="00B81E8E">
      <w:pPr>
        <w:spacing w:after="0" w:line="240" w:lineRule="auto"/>
      </w:pPr>
      <w:r>
        <w:separator/>
      </w:r>
    </w:p>
  </w:footnote>
  <w:footnote w:type="continuationSeparator" w:id="0">
    <w:p w14:paraId="3C257779" w14:textId="77777777" w:rsidR="00B81E8E" w:rsidRDefault="00B81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49BF8C6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B775E4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7A730B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7A73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4584E0A9" wp14:editId="0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5520BA2A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A91F76">
      <w:rPr>
        <w:noProof/>
      </w:rPr>
      <w:t>11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A91F76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1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1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1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1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1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1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1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1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5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5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5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5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5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5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5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5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5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9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5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55242775">
    <w:abstractNumId w:val="44"/>
  </w:num>
  <w:num w:numId="2" w16cid:durableId="1404985743">
    <w:abstractNumId w:val="17"/>
  </w:num>
  <w:num w:numId="3" w16cid:durableId="1591160607">
    <w:abstractNumId w:val="38"/>
  </w:num>
  <w:num w:numId="4" w16cid:durableId="873274209">
    <w:abstractNumId w:val="15"/>
  </w:num>
  <w:num w:numId="5" w16cid:durableId="957486184">
    <w:abstractNumId w:val="11"/>
  </w:num>
  <w:num w:numId="6" w16cid:durableId="84345441">
    <w:abstractNumId w:val="48"/>
  </w:num>
  <w:num w:numId="7" w16cid:durableId="1966737979">
    <w:abstractNumId w:val="42"/>
  </w:num>
  <w:num w:numId="8" w16cid:durableId="1129858597">
    <w:abstractNumId w:val="28"/>
  </w:num>
  <w:num w:numId="9" w16cid:durableId="1879588988">
    <w:abstractNumId w:val="50"/>
  </w:num>
  <w:num w:numId="10" w16cid:durableId="76367048">
    <w:abstractNumId w:val="45"/>
  </w:num>
  <w:num w:numId="11" w16cid:durableId="1765418646">
    <w:abstractNumId w:val="21"/>
  </w:num>
  <w:num w:numId="12" w16cid:durableId="1416318846">
    <w:abstractNumId w:val="24"/>
  </w:num>
  <w:num w:numId="13" w16cid:durableId="1405833293">
    <w:abstractNumId w:val="30"/>
  </w:num>
  <w:num w:numId="14" w16cid:durableId="434178127">
    <w:abstractNumId w:val="47"/>
  </w:num>
  <w:num w:numId="15" w16cid:durableId="580411840">
    <w:abstractNumId w:val="22"/>
  </w:num>
  <w:num w:numId="16" w16cid:durableId="1048644996">
    <w:abstractNumId w:val="8"/>
  </w:num>
  <w:num w:numId="17" w16cid:durableId="661852644">
    <w:abstractNumId w:val="14"/>
  </w:num>
  <w:num w:numId="18" w16cid:durableId="1364794298">
    <w:abstractNumId w:val="16"/>
  </w:num>
  <w:num w:numId="19" w16cid:durableId="874082054">
    <w:abstractNumId w:val="39"/>
  </w:num>
  <w:num w:numId="20" w16cid:durableId="1871651295">
    <w:abstractNumId w:val="31"/>
  </w:num>
  <w:num w:numId="21" w16cid:durableId="1065372254">
    <w:abstractNumId w:val="18"/>
  </w:num>
  <w:num w:numId="22" w16cid:durableId="1461418740">
    <w:abstractNumId w:val="46"/>
  </w:num>
  <w:num w:numId="23" w16cid:durableId="402223822">
    <w:abstractNumId w:val="12"/>
  </w:num>
  <w:num w:numId="24" w16cid:durableId="559904506">
    <w:abstractNumId w:val="34"/>
  </w:num>
  <w:num w:numId="25" w16cid:durableId="1808159981">
    <w:abstractNumId w:val="5"/>
  </w:num>
  <w:num w:numId="26" w16cid:durableId="1108282378">
    <w:abstractNumId w:val="10"/>
  </w:num>
  <w:num w:numId="27" w16cid:durableId="1929732072">
    <w:abstractNumId w:val="23"/>
  </w:num>
  <w:num w:numId="28" w16cid:durableId="2114010344">
    <w:abstractNumId w:val="9"/>
  </w:num>
  <w:num w:numId="29" w16cid:durableId="20674097">
    <w:abstractNumId w:val="36"/>
  </w:num>
  <w:num w:numId="30" w16cid:durableId="1042485096">
    <w:abstractNumId w:val="43"/>
  </w:num>
  <w:num w:numId="31" w16cid:durableId="1268848510">
    <w:abstractNumId w:val="41"/>
  </w:num>
  <w:num w:numId="32" w16cid:durableId="1814370633">
    <w:abstractNumId w:val="25"/>
  </w:num>
  <w:num w:numId="33" w16cid:durableId="984821180">
    <w:abstractNumId w:val="26"/>
  </w:num>
  <w:num w:numId="34" w16cid:durableId="792141581">
    <w:abstractNumId w:val="27"/>
  </w:num>
  <w:num w:numId="35" w16cid:durableId="1783718009">
    <w:abstractNumId w:val="20"/>
  </w:num>
  <w:num w:numId="36" w16cid:durableId="544802960">
    <w:abstractNumId w:val="29"/>
  </w:num>
  <w:num w:numId="37" w16cid:durableId="681661815">
    <w:abstractNumId w:val="6"/>
  </w:num>
  <w:num w:numId="38" w16cid:durableId="2101098428">
    <w:abstractNumId w:val="32"/>
  </w:num>
  <w:num w:numId="39" w16cid:durableId="477846894">
    <w:abstractNumId w:val="35"/>
  </w:num>
  <w:num w:numId="40" w16cid:durableId="334839789">
    <w:abstractNumId w:val="49"/>
  </w:num>
  <w:num w:numId="41" w16cid:durableId="1543522330">
    <w:abstractNumId w:val="7"/>
  </w:num>
  <w:num w:numId="42" w16cid:durableId="69935518">
    <w:abstractNumId w:val="19"/>
  </w:num>
  <w:num w:numId="43" w16cid:durableId="684791179">
    <w:abstractNumId w:val="40"/>
  </w:num>
  <w:num w:numId="44" w16cid:durableId="901140830">
    <w:abstractNumId w:val="37"/>
  </w:num>
  <w:num w:numId="45" w16cid:durableId="115296575">
    <w:abstractNumId w:val="13"/>
  </w:num>
  <w:num w:numId="46" w16cid:durableId="1861965686">
    <w:abstractNumId w:val="33"/>
  </w:num>
  <w:num w:numId="47" w16cid:durableId="962803513">
    <w:abstractNumId w:val="0"/>
  </w:num>
  <w:num w:numId="48" w16cid:durableId="460079565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7D61"/>
    <w:rsid w:val="0001235E"/>
    <w:rsid w:val="00012E0D"/>
    <w:rsid w:val="00012E82"/>
    <w:rsid w:val="00016715"/>
    <w:rsid w:val="00023B9D"/>
    <w:rsid w:val="00024609"/>
    <w:rsid w:val="000252CD"/>
    <w:rsid w:val="00030CA8"/>
    <w:rsid w:val="00031761"/>
    <w:rsid w:val="000320D5"/>
    <w:rsid w:val="00052029"/>
    <w:rsid w:val="000676D2"/>
    <w:rsid w:val="00076B54"/>
    <w:rsid w:val="000773FA"/>
    <w:rsid w:val="00083405"/>
    <w:rsid w:val="00086B0E"/>
    <w:rsid w:val="00091209"/>
    <w:rsid w:val="00091217"/>
    <w:rsid w:val="0009195D"/>
    <w:rsid w:val="000926B1"/>
    <w:rsid w:val="00092921"/>
    <w:rsid w:val="000A433E"/>
    <w:rsid w:val="000A526E"/>
    <w:rsid w:val="000A5353"/>
    <w:rsid w:val="000A76BC"/>
    <w:rsid w:val="000B09AF"/>
    <w:rsid w:val="000B7189"/>
    <w:rsid w:val="000C095E"/>
    <w:rsid w:val="000C6391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11BFC"/>
    <w:rsid w:val="001137BE"/>
    <w:rsid w:val="001167AC"/>
    <w:rsid w:val="00125BF5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22EB"/>
    <w:rsid w:val="0016779D"/>
    <w:rsid w:val="0017276E"/>
    <w:rsid w:val="00177D85"/>
    <w:rsid w:val="001820F1"/>
    <w:rsid w:val="00183FA8"/>
    <w:rsid w:val="001A0290"/>
    <w:rsid w:val="001A0499"/>
    <w:rsid w:val="001A1B64"/>
    <w:rsid w:val="001A212E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3C36"/>
    <w:rsid w:val="001F62A0"/>
    <w:rsid w:val="002018EF"/>
    <w:rsid w:val="00204532"/>
    <w:rsid w:val="00206C48"/>
    <w:rsid w:val="00210578"/>
    <w:rsid w:val="00211EC5"/>
    <w:rsid w:val="00220513"/>
    <w:rsid w:val="00220880"/>
    <w:rsid w:val="00226522"/>
    <w:rsid w:val="00234931"/>
    <w:rsid w:val="002513B7"/>
    <w:rsid w:val="00257A12"/>
    <w:rsid w:val="002668E7"/>
    <w:rsid w:val="00273653"/>
    <w:rsid w:val="00273EEB"/>
    <w:rsid w:val="002808A2"/>
    <w:rsid w:val="00281EFE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488A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9D1"/>
    <w:rsid w:val="002F0AE0"/>
    <w:rsid w:val="002F5321"/>
    <w:rsid w:val="002F75D1"/>
    <w:rsid w:val="003004FE"/>
    <w:rsid w:val="0030493E"/>
    <w:rsid w:val="0030568F"/>
    <w:rsid w:val="00307D90"/>
    <w:rsid w:val="00312C90"/>
    <w:rsid w:val="00313146"/>
    <w:rsid w:val="00323DC2"/>
    <w:rsid w:val="00325599"/>
    <w:rsid w:val="0033420A"/>
    <w:rsid w:val="00337D70"/>
    <w:rsid w:val="00344C12"/>
    <w:rsid w:val="00345898"/>
    <w:rsid w:val="00346B68"/>
    <w:rsid w:val="00353EF0"/>
    <w:rsid w:val="0035609E"/>
    <w:rsid w:val="00360244"/>
    <w:rsid w:val="00361F4F"/>
    <w:rsid w:val="00372B67"/>
    <w:rsid w:val="00372CCF"/>
    <w:rsid w:val="00372E4F"/>
    <w:rsid w:val="00377BB6"/>
    <w:rsid w:val="003810E6"/>
    <w:rsid w:val="00381C52"/>
    <w:rsid w:val="00381C66"/>
    <w:rsid w:val="00391BE4"/>
    <w:rsid w:val="00391CFD"/>
    <w:rsid w:val="00392B83"/>
    <w:rsid w:val="003B15F6"/>
    <w:rsid w:val="003C1270"/>
    <w:rsid w:val="003C1DA2"/>
    <w:rsid w:val="003D0487"/>
    <w:rsid w:val="003D20F1"/>
    <w:rsid w:val="003D4F5F"/>
    <w:rsid w:val="003D7A06"/>
    <w:rsid w:val="003E3CC2"/>
    <w:rsid w:val="003F0226"/>
    <w:rsid w:val="003F09CE"/>
    <w:rsid w:val="003F24C8"/>
    <w:rsid w:val="0040078D"/>
    <w:rsid w:val="00405808"/>
    <w:rsid w:val="0041011F"/>
    <w:rsid w:val="004143CF"/>
    <w:rsid w:val="00414B5C"/>
    <w:rsid w:val="00414F47"/>
    <w:rsid w:val="004204BA"/>
    <w:rsid w:val="004214A0"/>
    <w:rsid w:val="00434DF1"/>
    <w:rsid w:val="004406FD"/>
    <w:rsid w:val="00442C69"/>
    <w:rsid w:val="00443CBB"/>
    <w:rsid w:val="004458C4"/>
    <w:rsid w:val="004548E5"/>
    <w:rsid w:val="004616B2"/>
    <w:rsid w:val="00461807"/>
    <w:rsid w:val="004653B7"/>
    <w:rsid w:val="00473498"/>
    <w:rsid w:val="004900D2"/>
    <w:rsid w:val="00491A44"/>
    <w:rsid w:val="004962B0"/>
    <w:rsid w:val="004A4184"/>
    <w:rsid w:val="004A4F03"/>
    <w:rsid w:val="004A7206"/>
    <w:rsid w:val="004B7445"/>
    <w:rsid w:val="004C1B0B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3EE3"/>
    <w:rsid w:val="005016A3"/>
    <w:rsid w:val="005021E6"/>
    <w:rsid w:val="00506A82"/>
    <w:rsid w:val="005100EC"/>
    <w:rsid w:val="005101CE"/>
    <w:rsid w:val="00510318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722DD"/>
    <w:rsid w:val="00572838"/>
    <w:rsid w:val="00576AD7"/>
    <w:rsid w:val="00577CEB"/>
    <w:rsid w:val="0058084D"/>
    <w:rsid w:val="00581736"/>
    <w:rsid w:val="00582297"/>
    <w:rsid w:val="00586573"/>
    <w:rsid w:val="005A0557"/>
    <w:rsid w:val="005A1FB3"/>
    <w:rsid w:val="005A568B"/>
    <w:rsid w:val="005A5BA3"/>
    <w:rsid w:val="005A6BFD"/>
    <w:rsid w:val="005A7499"/>
    <w:rsid w:val="005B072E"/>
    <w:rsid w:val="005B4EB8"/>
    <w:rsid w:val="005B745B"/>
    <w:rsid w:val="005C2161"/>
    <w:rsid w:val="005C29DF"/>
    <w:rsid w:val="005C2FD4"/>
    <w:rsid w:val="005C4F89"/>
    <w:rsid w:val="005D3AAA"/>
    <w:rsid w:val="005E1111"/>
    <w:rsid w:val="005E3F93"/>
    <w:rsid w:val="005E5215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633E"/>
    <w:rsid w:val="006178D3"/>
    <w:rsid w:val="00621DB8"/>
    <w:rsid w:val="00622DAE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520D"/>
    <w:rsid w:val="006900EB"/>
    <w:rsid w:val="00691CDD"/>
    <w:rsid w:val="006978EF"/>
    <w:rsid w:val="006B0F0F"/>
    <w:rsid w:val="006B103E"/>
    <w:rsid w:val="006C065A"/>
    <w:rsid w:val="006C2CAB"/>
    <w:rsid w:val="006C552C"/>
    <w:rsid w:val="006D2D04"/>
    <w:rsid w:val="006D4143"/>
    <w:rsid w:val="006D4841"/>
    <w:rsid w:val="006D7159"/>
    <w:rsid w:val="006D7C59"/>
    <w:rsid w:val="006F0DD8"/>
    <w:rsid w:val="007005D9"/>
    <w:rsid w:val="007110E9"/>
    <w:rsid w:val="007127CF"/>
    <w:rsid w:val="007139E8"/>
    <w:rsid w:val="00714C74"/>
    <w:rsid w:val="00714F3B"/>
    <w:rsid w:val="00717BB6"/>
    <w:rsid w:val="00737373"/>
    <w:rsid w:val="007401A0"/>
    <w:rsid w:val="0074498F"/>
    <w:rsid w:val="00750B97"/>
    <w:rsid w:val="0075136C"/>
    <w:rsid w:val="00753062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B05C4"/>
    <w:rsid w:val="007B0765"/>
    <w:rsid w:val="007B20AE"/>
    <w:rsid w:val="007B57A6"/>
    <w:rsid w:val="007B77D8"/>
    <w:rsid w:val="007C1C32"/>
    <w:rsid w:val="007C4C42"/>
    <w:rsid w:val="007D121F"/>
    <w:rsid w:val="007D13F3"/>
    <w:rsid w:val="007D3F32"/>
    <w:rsid w:val="007E3EE3"/>
    <w:rsid w:val="007F1B0E"/>
    <w:rsid w:val="007F70D6"/>
    <w:rsid w:val="008037ED"/>
    <w:rsid w:val="0081212F"/>
    <w:rsid w:val="00821CA6"/>
    <w:rsid w:val="00822ED7"/>
    <w:rsid w:val="008239F0"/>
    <w:rsid w:val="00827381"/>
    <w:rsid w:val="008307B5"/>
    <w:rsid w:val="00831D4D"/>
    <w:rsid w:val="00836A24"/>
    <w:rsid w:val="0084667C"/>
    <w:rsid w:val="00854B93"/>
    <w:rsid w:val="00855FC4"/>
    <w:rsid w:val="00863242"/>
    <w:rsid w:val="008648CC"/>
    <w:rsid w:val="0086748C"/>
    <w:rsid w:val="008678BC"/>
    <w:rsid w:val="00876C8F"/>
    <w:rsid w:val="00876DE6"/>
    <w:rsid w:val="008861C5"/>
    <w:rsid w:val="00886419"/>
    <w:rsid w:val="00896827"/>
    <w:rsid w:val="00896A3E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6F75"/>
    <w:rsid w:val="008C766C"/>
    <w:rsid w:val="008D16E1"/>
    <w:rsid w:val="008D1E24"/>
    <w:rsid w:val="008D23F4"/>
    <w:rsid w:val="008E0B27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077BC"/>
    <w:rsid w:val="009103FD"/>
    <w:rsid w:val="00914D4B"/>
    <w:rsid w:val="00917A75"/>
    <w:rsid w:val="009208C7"/>
    <w:rsid w:val="0092121A"/>
    <w:rsid w:val="00921631"/>
    <w:rsid w:val="0092388C"/>
    <w:rsid w:val="0092440D"/>
    <w:rsid w:val="009249FF"/>
    <w:rsid w:val="00927E2A"/>
    <w:rsid w:val="009317EA"/>
    <w:rsid w:val="009317FC"/>
    <w:rsid w:val="009406EB"/>
    <w:rsid w:val="00946698"/>
    <w:rsid w:val="00946A20"/>
    <w:rsid w:val="00946B91"/>
    <w:rsid w:val="00950459"/>
    <w:rsid w:val="0095328D"/>
    <w:rsid w:val="00956841"/>
    <w:rsid w:val="00961C72"/>
    <w:rsid w:val="0096451C"/>
    <w:rsid w:val="0097623B"/>
    <w:rsid w:val="00984930"/>
    <w:rsid w:val="00984B46"/>
    <w:rsid w:val="00985975"/>
    <w:rsid w:val="00985C7B"/>
    <w:rsid w:val="009864C7"/>
    <w:rsid w:val="0098685D"/>
    <w:rsid w:val="00986E3A"/>
    <w:rsid w:val="00987BC5"/>
    <w:rsid w:val="00992573"/>
    <w:rsid w:val="009940D6"/>
    <w:rsid w:val="009A2D97"/>
    <w:rsid w:val="009A53E7"/>
    <w:rsid w:val="009B1737"/>
    <w:rsid w:val="009B3F7D"/>
    <w:rsid w:val="009B5D9F"/>
    <w:rsid w:val="009C0CBD"/>
    <w:rsid w:val="009C552A"/>
    <w:rsid w:val="009D416A"/>
    <w:rsid w:val="009D5DDA"/>
    <w:rsid w:val="009F3773"/>
    <w:rsid w:val="00A0086F"/>
    <w:rsid w:val="00A077A3"/>
    <w:rsid w:val="00A07ED0"/>
    <w:rsid w:val="00A13002"/>
    <w:rsid w:val="00A13147"/>
    <w:rsid w:val="00A17233"/>
    <w:rsid w:val="00A25D01"/>
    <w:rsid w:val="00A27537"/>
    <w:rsid w:val="00A27C09"/>
    <w:rsid w:val="00A35500"/>
    <w:rsid w:val="00A3721D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718D6"/>
    <w:rsid w:val="00A7311E"/>
    <w:rsid w:val="00A731CB"/>
    <w:rsid w:val="00A76327"/>
    <w:rsid w:val="00A841E6"/>
    <w:rsid w:val="00A91F7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C38CC"/>
    <w:rsid w:val="00AD0003"/>
    <w:rsid w:val="00AD3D05"/>
    <w:rsid w:val="00AD5BBC"/>
    <w:rsid w:val="00AD7F32"/>
    <w:rsid w:val="00AE199D"/>
    <w:rsid w:val="00AE336D"/>
    <w:rsid w:val="00AE7E6F"/>
    <w:rsid w:val="00AF2F70"/>
    <w:rsid w:val="00AF4A25"/>
    <w:rsid w:val="00AF5930"/>
    <w:rsid w:val="00AF5CAB"/>
    <w:rsid w:val="00B03090"/>
    <w:rsid w:val="00B069CB"/>
    <w:rsid w:val="00B10F02"/>
    <w:rsid w:val="00B10F28"/>
    <w:rsid w:val="00B13F8A"/>
    <w:rsid w:val="00B14169"/>
    <w:rsid w:val="00B15057"/>
    <w:rsid w:val="00B22BB5"/>
    <w:rsid w:val="00B22BB6"/>
    <w:rsid w:val="00B23143"/>
    <w:rsid w:val="00B24417"/>
    <w:rsid w:val="00B24E02"/>
    <w:rsid w:val="00B31BA5"/>
    <w:rsid w:val="00B3309A"/>
    <w:rsid w:val="00B33672"/>
    <w:rsid w:val="00B33D30"/>
    <w:rsid w:val="00B35944"/>
    <w:rsid w:val="00B37657"/>
    <w:rsid w:val="00B56957"/>
    <w:rsid w:val="00B62D8F"/>
    <w:rsid w:val="00B63FFB"/>
    <w:rsid w:val="00B65465"/>
    <w:rsid w:val="00B65987"/>
    <w:rsid w:val="00B722FA"/>
    <w:rsid w:val="00B72E66"/>
    <w:rsid w:val="00B7660F"/>
    <w:rsid w:val="00B775E4"/>
    <w:rsid w:val="00B812C0"/>
    <w:rsid w:val="00B81E8E"/>
    <w:rsid w:val="00B83440"/>
    <w:rsid w:val="00B917CD"/>
    <w:rsid w:val="00B93219"/>
    <w:rsid w:val="00B93F5B"/>
    <w:rsid w:val="00BA0AE9"/>
    <w:rsid w:val="00BA1D5F"/>
    <w:rsid w:val="00BB15D2"/>
    <w:rsid w:val="00BB3CE7"/>
    <w:rsid w:val="00BB50B1"/>
    <w:rsid w:val="00BC1F25"/>
    <w:rsid w:val="00BC270C"/>
    <w:rsid w:val="00BC698C"/>
    <w:rsid w:val="00BD15F5"/>
    <w:rsid w:val="00BE0B5F"/>
    <w:rsid w:val="00BE1A9C"/>
    <w:rsid w:val="00BE2584"/>
    <w:rsid w:val="00BE568C"/>
    <w:rsid w:val="00BE6290"/>
    <w:rsid w:val="00BF35D6"/>
    <w:rsid w:val="00C002F4"/>
    <w:rsid w:val="00C051FB"/>
    <w:rsid w:val="00C109D4"/>
    <w:rsid w:val="00C163CE"/>
    <w:rsid w:val="00C20E2E"/>
    <w:rsid w:val="00C23B30"/>
    <w:rsid w:val="00C27C33"/>
    <w:rsid w:val="00C3131E"/>
    <w:rsid w:val="00C56A59"/>
    <w:rsid w:val="00C57BC7"/>
    <w:rsid w:val="00C612E5"/>
    <w:rsid w:val="00C626FB"/>
    <w:rsid w:val="00C66EED"/>
    <w:rsid w:val="00C6778F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FAB"/>
    <w:rsid w:val="00C92077"/>
    <w:rsid w:val="00C93862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7EEE"/>
    <w:rsid w:val="00CE153F"/>
    <w:rsid w:val="00CE1BD1"/>
    <w:rsid w:val="00CE7F6E"/>
    <w:rsid w:val="00CF1415"/>
    <w:rsid w:val="00CF34DA"/>
    <w:rsid w:val="00CF4484"/>
    <w:rsid w:val="00D00CF8"/>
    <w:rsid w:val="00D07650"/>
    <w:rsid w:val="00D10846"/>
    <w:rsid w:val="00D14D54"/>
    <w:rsid w:val="00D2038E"/>
    <w:rsid w:val="00D2230C"/>
    <w:rsid w:val="00D23C64"/>
    <w:rsid w:val="00D242E4"/>
    <w:rsid w:val="00D361B2"/>
    <w:rsid w:val="00D372E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97B8F"/>
    <w:rsid w:val="00DD0CA1"/>
    <w:rsid w:val="00DD2D29"/>
    <w:rsid w:val="00DD63EB"/>
    <w:rsid w:val="00DE4433"/>
    <w:rsid w:val="00DF3C90"/>
    <w:rsid w:val="00E00289"/>
    <w:rsid w:val="00E01592"/>
    <w:rsid w:val="00E022FF"/>
    <w:rsid w:val="00E06C19"/>
    <w:rsid w:val="00E07534"/>
    <w:rsid w:val="00E10E70"/>
    <w:rsid w:val="00E16B2E"/>
    <w:rsid w:val="00E22F1E"/>
    <w:rsid w:val="00E25E05"/>
    <w:rsid w:val="00E268D1"/>
    <w:rsid w:val="00E26A37"/>
    <w:rsid w:val="00E30D54"/>
    <w:rsid w:val="00E37240"/>
    <w:rsid w:val="00E514E8"/>
    <w:rsid w:val="00E52BCA"/>
    <w:rsid w:val="00E60217"/>
    <w:rsid w:val="00E60BF7"/>
    <w:rsid w:val="00E649EF"/>
    <w:rsid w:val="00E74485"/>
    <w:rsid w:val="00E77548"/>
    <w:rsid w:val="00E86EB7"/>
    <w:rsid w:val="00E93EA0"/>
    <w:rsid w:val="00E95EBC"/>
    <w:rsid w:val="00E976C9"/>
    <w:rsid w:val="00EA06A3"/>
    <w:rsid w:val="00EA20B8"/>
    <w:rsid w:val="00EA68D5"/>
    <w:rsid w:val="00EB0AB0"/>
    <w:rsid w:val="00EB37C8"/>
    <w:rsid w:val="00EB6DB8"/>
    <w:rsid w:val="00EC379B"/>
    <w:rsid w:val="00EC4468"/>
    <w:rsid w:val="00ED7A04"/>
    <w:rsid w:val="00EF16D3"/>
    <w:rsid w:val="00EF4C0F"/>
    <w:rsid w:val="00F0101F"/>
    <w:rsid w:val="00F03245"/>
    <w:rsid w:val="00F055D3"/>
    <w:rsid w:val="00F07D4E"/>
    <w:rsid w:val="00F10B56"/>
    <w:rsid w:val="00F11BB4"/>
    <w:rsid w:val="00F16A79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64859"/>
    <w:rsid w:val="00F65B62"/>
    <w:rsid w:val="00F815D8"/>
    <w:rsid w:val="00F81EDA"/>
    <w:rsid w:val="00F8284B"/>
    <w:rsid w:val="00F875C9"/>
    <w:rsid w:val="00F930C4"/>
    <w:rsid w:val="00FA6972"/>
    <w:rsid w:val="00FA74FB"/>
    <w:rsid w:val="00FC574E"/>
    <w:rsid w:val="00FC6E7B"/>
    <w:rsid w:val="00FD0D76"/>
    <w:rsid w:val="00FD50FF"/>
    <w:rsid w:val="00FE3D87"/>
    <w:rsid w:val="00FF3E6F"/>
    <w:rsid w:val="00FF4144"/>
    <w:rsid w:val="0231D3BB"/>
    <w:rsid w:val="02E10780"/>
    <w:rsid w:val="03EBCA45"/>
    <w:rsid w:val="047CD7E1"/>
    <w:rsid w:val="04F8767C"/>
    <w:rsid w:val="086AEFE3"/>
    <w:rsid w:val="09350CA7"/>
    <w:rsid w:val="09CF7783"/>
    <w:rsid w:val="0D2F928D"/>
    <w:rsid w:val="0F92BFD7"/>
    <w:rsid w:val="1227EE6F"/>
    <w:rsid w:val="163CE7A0"/>
    <w:rsid w:val="195A75C5"/>
    <w:rsid w:val="1A9DF7C0"/>
    <w:rsid w:val="1F3FB611"/>
    <w:rsid w:val="225ADD8F"/>
    <w:rsid w:val="23116351"/>
    <w:rsid w:val="2427E966"/>
    <w:rsid w:val="25D95394"/>
    <w:rsid w:val="270A3DCA"/>
    <w:rsid w:val="28134D5F"/>
    <w:rsid w:val="28CCC98D"/>
    <w:rsid w:val="292896D4"/>
    <w:rsid w:val="293B3058"/>
    <w:rsid w:val="2C0E87A2"/>
    <w:rsid w:val="2D2826FA"/>
    <w:rsid w:val="34086501"/>
    <w:rsid w:val="34190480"/>
    <w:rsid w:val="3783E23C"/>
    <w:rsid w:val="3EE181E1"/>
    <w:rsid w:val="457C76FE"/>
    <w:rsid w:val="47534DA2"/>
    <w:rsid w:val="4A456D3A"/>
    <w:rsid w:val="4A45A00B"/>
    <w:rsid w:val="4BE06FD3"/>
    <w:rsid w:val="5238395B"/>
    <w:rsid w:val="528E20D6"/>
    <w:rsid w:val="5300FD1F"/>
    <w:rsid w:val="538FDCD3"/>
    <w:rsid w:val="56781435"/>
    <w:rsid w:val="5940A8D9"/>
    <w:rsid w:val="5BD387EE"/>
    <w:rsid w:val="5D8528C5"/>
    <w:rsid w:val="616BE439"/>
    <w:rsid w:val="64852599"/>
    <w:rsid w:val="66204620"/>
    <w:rsid w:val="6B9D9FFD"/>
    <w:rsid w:val="6E916899"/>
    <w:rsid w:val="740A0C1C"/>
    <w:rsid w:val="742F46D6"/>
    <w:rsid w:val="743D6A3A"/>
    <w:rsid w:val="75F25E63"/>
    <w:rsid w:val="7AAA1A1B"/>
    <w:rsid w:val="7DCE8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5D0D78"/>
  <w15:chartTrackingRefBased/>
  <w15:docId w15:val="{E3621F99-9E28-4948-8814-79A5CF87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basedOn w:val="Normal"/>
    <w:rsid w:val="005E5215"/>
    <w:pPr>
      <w:widowControl w:val="0"/>
      <w:suppressAutoHyphens/>
      <w:overflowPunct w:val="0"/>
      <w:autoSpaceDE w:val="0"/>
      <w:spacing w:after="0" w:line="240" w:lineRule="auto"/>
    </w:pPr>
    <w:rPr>
      <w:rFonts w:ascii="Segoe UI" w:eastAsia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CDA81-E4B9-44B1-B15B-78E38A850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2533</Words>
  <Characters>13680</Characters>
  <Application>Microsoft Office Word</Application>
  <DocSecurity>0</DocSecurity>
  <Lines>114</Lines>
  <Paragraphs>32</Paragraphs>
  <ScaleCrop>false</ScaleCrop>
  <Company>SENAI</Company>
  <LinksUpToDate>false</LinksUpToDate>
  <CharactersWithSpaces>16181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rodrigo pereira</cp:lastModifiedBy>
  <cp:revision>60</cp:revision>
  <cp:lastPrinted>2017-11-04T01:23:00Z</cp:lastPrinted>
  <dcterms:created xsi:type="dcterms:W3CDTF">2021-12-29T14:16:00Z</dcterms:created>
  <dcterms:modified xsi:type="dcterms:W3CDTF">2023-07-18T17:55:00Z</dcterms:modified>
</cp:coreProperties>
</file>