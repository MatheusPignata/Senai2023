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5C974B5A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5C974B5A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5C974B5A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0B4251A3" w:rsidR="0062444F" w:rsidRPr="006429E5" w:rsidRDefault="5F9A12C2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2C29A8E2"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5C974B5A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7484BF90" w:rsidR="0062444F" w:rsidRPr="006429E5" w:rsidRDefault="292FA5FE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5C974B5A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F3FF" w14:textId="6A63BA37" w:rsidR="0062444F" w:rsidRPr="006429E5" w:rsidRDefault="007D5785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</w:t>
            </w:r>
            <w:r w:rsidR="00E04986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5C974B5A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5C974B5A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09BF773F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3488A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  <w:p w14:paraId="0632C4A6" w14:textId="77777777" w:rsidR="001A2487" w:rsidRPr="001A2487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  <w:p w14:paraId="26F25EC5" w14:textId="77777777" w:rsidR="00765686" w:rsidRPr="00B62D8F" w:rsidRDefault="001A2487" w:rsidP="001A248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0B23B13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B3294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3. Demonstrar raciocínio lógico na organização das</w:t>
            </w:r>
            <w:r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 xml:space="preserve"> </w:t>
            </w: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informações (24)</w:t>
            </w:r>
          </w:p>
          <w:p w14:paraId="25A5F4EB" w14:textId="77777777" w:rsidR="00A556B3" w:rsidRPr="00A2753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  <w:t>4.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E2634A9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20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 Estilização de páginas</w:t>
            </w:r>
          </w:p>
          <w:p w14:paraId="51A9C3EB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5.1. Definição</w:t>
            </w:r>
          </w:p>
          <w:p w14:paraId="1C0B033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5.2. Semântica de programação W3C</w:t>
            </w:r>
          </w:p>
          <w:p w14:paraId="100EAE2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5.3. Validação de código pelo W3C</w:t>
            </w:r>
          </w:p>
          <w:p w14:paraId="56CB226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 Tipos de seletores</w:t>
            </w:r>
          </w:p>
          <w:p w14:paraId="1C9AAF0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5.4.1. Classe</w:t>
            </w:r>
          </w:p>
          <w:p w14:paraId="04E7C79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5.4.2. Identificação</w:t>
            </w:r>
          </w:p>
          <w:p w14:paraId="447DB5E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5.4.3. Tag</w:t>
            </w:r>
          </w:p>
          <w:p w14:paraId="73EEE96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5.4.4. Universal</w:t>
            </w:r>
          </w:p>
          <w:p w14:paraId="1D84A5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5.4.5. Seletores compartilhados</w:t>
            </w:r>
          </w:p>
          <w:p w14:paraId="27DDBC05" w14:textId="77777777" w:rsidR="00091217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 Formatação de elementos</w:t>
            </w:r>
          </w:p>
          <w:p w14:paraId="5D8FB1B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5.5.1. Textos</w:t>
            </w:r>
          </w:p>
          <w:p w14:paraId="3C81935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5.5.2. Imagens</w:t>
            </w:r>
          </w:p>
          <w:p w14:paraId="5EC57EA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5.5.3. Listas</w:t>
            </w:r>
          </w:p>
          <w:p w14:paraId="7B51194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5.5.4. Tabelas</w:t>
            </w:r>
          </w:p>
          <w:p w14:paraId="41DD1CC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5.5.5. Ancoras (links)</w:t>
            </w:r>
          </w:p>
          <w:p w14:paraId="3FC163B9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5.6. Aplicação de estilos de menus e submenus</w:t>
            </w:r>
          </w:p>
          <w:p w14:paraId="4E07043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lastRenderedPageBreak/>
              <w:t>5.7. Box model</w:t>
            </w:r>
          </w:p>
          <w:p w14:paraId="6E92DB6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5.7.1. Margin</w:t>
            </w:r>
          </w:p>
          <w:p w14:paraId="4F2D7FD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5.7.2. Border</w:t>
            </w:r>
          </w:p>
          <w:p w14:paraId="2E165D7E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5.7.3. Padding</w:t>
            </w:r>
          </w:p>
          <w:p w14:paraId="6172019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5.7.4. Content</w:t>
            </w:r>
          </w:p>
          <w:p w14:paraId="213842E8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 Diagramação de elemento (Div)</w:t>
            </w:r>
          </w:p>
          <w:p w14:paraId="7C6FDF2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5.8.1. Atributos de formatação e alinhamento</w:t>
            </w:r>
          </w:p>
          <w:p w14:paraId="03DF1BF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5.8.2. Posicionamento (static, relative, fixed e</w:t>
            </w:r>
          </w:p>
          <w:p w14:paraId="271C4482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absolute, float, z-index, display)</w:t>
            </w:r>
          </w:p>
          <w:p w14:paraId="7556AE0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5.9. Pseudo classes</w:t>
            </w:r>
          </w:p>
          <w:p w14:paraId="7018E596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 Efeitos em elementos</w:t>
            </w:r>
          </w:p>
          <w:p w14:paraId="4855019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5.10.1.Transition</w:t>
            </w:r>
          </w:p>
          <w:p w14:paraId="4D4494C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5.10.2.Animations</w:t>
            </w:r>
          </w:p>
          <w:p w14:paraId="08B088B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5.10.3.Rotate</w:t>
            </w:r>
          </w:p>
          <w:p w14:paraId="0699CBA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5.10.4.Scale</w:t>
            </w:r>
          </w:p>
          <w:p w14:paraId="7C21F2F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5.10.5.Translate</w:t>
            </w:r>
          </w:p>
          <w:p w14:paraId="513D84A4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5.10.6.Gradiente</w:t>
            </w:r>
          </w:p>
          <w:p w14:paraId="0AD09F90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5.10.7.Opacity</w:t>
            </w:r>
          </w:p>
          <w:p w14:paraId="0F6E881C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5.10.8.Border-radius</w:t>
            </w:r>
          </w:p>
          <w:p w14:paraId="40CCC4D1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 Imagens</w:t>
            </w:r>
          </w:p>
          <w:p w14:paraId="0A3C0CF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6.1. Ferramentas gráficas</w:t>
            </w:r>
          </w:p>
          <w:p w14:paraId="272AFF73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6.2. Criação</w:t>
            </w:r>
          </w:p>
          <w:p w14:paraId="0ECF5F05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6.3. Edição</w:t>
            </w:r>
          </w:p>
          <w:p w14:paraId="3DD92C6A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6.4. Formatos</w:t>
            </w:r>
          </w:p>
          <w:p w14:paraId="0BA0290D" w14:textId="77777777" w:rsidR="00206336" w:rsidRPr="00206336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6.5. Vetorização</w:t>
            </w:r>
          </w:p>
          <w:p w14:paraId="52606C91" w14:textId="77777777" w:rsidR="00220880" w:rsidRPr="00D52010" w:rsidRDefault="00206336" w:rsidP="002063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6.6. SVG</w:t>
            </w:r>
          </w:p>
        </w:tc>
      </w:tr>
    </w:tbl>
    <w:p w14:paraId="6A05A809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39BBE3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2F2151E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41C8F396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2A3D3E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0D0B940D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E27B00A" w14:textId="77777777" w:rsidR="00DE397F" w:rsidRDefault="00DE397F" w:rsidP="00DE397F">
            <w:pPr>
              <w:spacing w:after="0" w:line="240" w:lineRule="auto"/>
              <w:jc w:val="both"/>
            </w:pPr>
          </w:p>
          <w:p w14:paraId="067B542C" w14:textId="77777777" w:rsidR="00CC59A7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>, você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organizará o estilo do seu site pessoal, desenvolvido na última </w:t>
            </w:r>
            <w:r w:rsidR="004B44FC">
              <w:rPr>
                <w:rFonts w:ascii="Arial" w:eastAsia="Times New Roman" w:hAnsi="Arial" w:cs="Arial"/>
                <w:lang w:eastAsia="ar-SA"/>
              </w:rPr>
              <w:t xml:space="preserve">formativa e 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somativa, baseando em </w:t>
            </w:r>
            <w:r w:rsidR="00CC59A7"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 w:rsidR="00CC59A7"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60061E4C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903A971" w14:textId="77777777" w:rsidR="00CC59A7" w:rsidRDefault="00CC59A7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container, header, mainnav, menu, contentes e footer. Ajustar o CSS para que os containers tenham a seguinte estrutura de página:</w:t>
            </w:r>
          </w:p>
          <w:p w14:paraId="44EAFD9C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EEC669" w14:textId="77777777" w:rsidR="00CC59A7" w:rsidRDefault="000B7186" w:rsidP="00CC59A7">
            <w:pPr>
              <w:keepNext/>
              <w:spacing w:after="0" w:line="240" w:lineRule="auto"/>
              <w:jc w:val="center"/>
            </w:pPr>
            <w:r w:rsidRPr="00AB1AFA">
              <w:rPr>
                <w:noProof/>
              </w:rPr>
              <w:drawing>
                <wp:inline distT="0" distB="0" distL="0" distR="0" wp14:anchorId="2696DF64" wp14:editId="07777777">
                  <wp:extent cx="5273675" cy="376745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96C74" w14:textId="77777777" w:rsidR="00CC59A7" w:rsidRDefault="00CC59A7" w:rsidP="00CC59A7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</w:t>
            </w:r>
            <w:r w:rsidRPr="00CC59A7">
              <w:t>LAYOUT CSS passo a passo. [S. l.], 13 fev. 2008. Disponível em: https://www.maujor.com/tutorial/layout-css-passo-a-passo.php. Acesso em: 14 jan. 202</w:t>
            </w:r>
            <w:r w:rsidR="00E04986">
              <w:t>1</w:t>
            </w:r>
            <w:r w:rsidRPr="00CC59A7">
              <w:t>.</w:t>
            </w:r>
          </w:p>
          <w:p w14:paraId="3656B9AB" w14:textId="77777777" w:rsidR="00CC59A7" w:rsidRDefault="00CC59A7" w:rsidP="00CC59A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7ADD9336" w14:textId="77777777" w:rsidR="00CC59A7" w:rsidRDefault="004B44FC" w:rsidP="008031DF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 xml:space="preserve">Utilizar ao menos um efeito em elemento na página: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transition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animations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rotate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scale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translate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gradiente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opacity</w:t>
            </w:r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r w:rsidRPr="004B44FC">
              <w:rPr>
                <w:rFonts w:ascii="Arial" w:eastAsia="Times New Roman" w:hAnsi="Arial" w:cs="Arial"/>
                <w:i/>
                <w:iCs/>
                <w:lang w:eastAsia="ar-SA"/>
              </w:rPr>
              <w:t>Border-radius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3B902261" w14:textId="227EDF30" w:rsidR="009A6163" w:rsidRDefault="004B44FC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Outros elementos </w:t>
            </w:r>
            <w:r w:rsidR="007D5785">
              <w:rPr>
                <w:rFonts w:ascii="Arial" w:eastAsia="Times New Roman" w:hAnsi="Arial" w:cs="Arial"/>
                <w:lang w:eastAsia="ar-SA"/>
              </w:rPr>
              <w:t>das páginas estilizadas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HTML podem ser </w:t>
            </w:r>
            <w:r w:rsidR="007D5785">
              <w:rPr>
                <w:rFonts w:ascii="Arial" w:eastAsia="Times New Roman" w:hAnsi="Arial" w:cs="Arial"/>
                <w:lang w:eastAsia="ar-SA"/>
              </w:rPr>
              <w:t>adaptados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CSS</w:t>
            </w:r>
            <w:r w:rsidR="005A1FD8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472DCDA8" w14:textId="77777777" w:rsidR="005A1FD8" w:rsidRPr="004B44FC" w:rsidRDefault="005A1FD8" w:rsidP="004B44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Ajustar as imagens da página para customizar o seu </w:t>
            </w:r>
            <w:r w:rsidR="00587495">
              <w:rPr>
                <w:rFonts w:ascii="Arial" w:eastAsia="Times New Roman" w:hAnsi="Arial" w:cs="Arial"/>
                <w:lang w:eastAsia="ar-SA"/>
              </w:rPr>
              <w:t>carregamento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F829A37" w14:textId="1EDE5D83" w:rsidR="000B2D82" w:rsidRDefault="004B44FC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</w:t>
            </w:r>
            <w:r w:rsidR="000B2D82">
              <w:rPr>
                <w:rFonts w:ascii="Arial" w:eastAsia="Times New Roman" w:hAnsi="Arial" w:cs="Arial"/>
                <w:lang w:eastAsia="ar-SA"/>
              </w:rPr>
              <w:t xml:space="preserve">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Início, </w:t>
            </w:r>
            <w:r w:rsidR="007D5785">
              <w:rPr>
                <w:rFonts w:ascii="Arial" w:eastAsia="Times New Roman" w:hAnsi="Arial" w:cs="Arial"/>
                <w:lang w:eastAsia="ar-SA"/>
              </w:rPr>
              <w:t>q</w:t>
            </w:r>
            <w:r w:rsidRPr="004B44FC">
              <w:rPr>
                <w:rFonts w:ascii="Arial" w:eastAsia="Times New Roman" w:hAnsi="Arial" w:cs="Arial"/>
                <w:lang w:eastAsia="ar-SA"/>
              </w:rPr>
              <w:t>uem sou?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E04986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5FB0818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49F31C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53128261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101652C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4B99056E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46772FA7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035B8BC8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75A85ED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B9E25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02B79567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3DE523C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761292" w14:textId="77777777" w:rsidR="002C77DF" w:rsidRPr="003364ED" w:rsidRDefault="004E4A7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50A64DFA" w14:textId="77777777" w:rsidR="002C77DF" w:rsidRPr="00B31BA5" w:rsidRDefault="004E4A73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E871B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B5481CD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44A5D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0631EDA" w14:textId="77777777" w:rsidR="002C77DF" w:rsidRPr="003364ED" w:rsidRDefault="004E4A7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30A11EEB" w14:textId="77777777" w:rsidR="002C77DF" w:rsidRPr="00987BC5" w:rsidRDefault="004E4A73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BA226A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7B270FFA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224CFFCB" w14:textId="77777777" w:rsidR="00D52010" w:rsidRPr="008D16E1" w:rsidRDefault="004E4A7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2AB0DAE8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9219836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16009B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96FEF7D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1BC2226" w14:textId="77777777" w:rsidR="00D52010" w:rsidRPr="008D16E1" w:rsidRDefault="004E4A73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5A38A8C3" w14:textId="77777777" w:rsidR="00D52010" w:rsidRPr="00B31BA5" w:rsidRDefault="004E4A73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4FF1C98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072C0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A2191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D18F9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8601F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F3CAB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08B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DEB4A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1F511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5F9C3DC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23141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3B140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2C75D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4355A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965116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4FB30F8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1DA6542E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3A540A7D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3659A9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 Estilização de páginas</w:t>
            </w:r>
          </w:p>
          <w:p w14:paraId="51E45A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5.1. Definição</w:t>
            </w:r>
          </w:p>
          <w:p w14:paraId="5140947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5.2. Semântica de programação W3C</w:t>
            </w:r>
          </w:p>
          <w:p w14:paraId="70A204A4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5.3. Validação de código pelo W3C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C3CC54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estilização de páginas?</w:t>
            </w:r>
          </w:p>
          <w:p w14:paraId="6BDAFDAC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possibilidades da estilização em uma página web?</w:t>
            </w:r>
          </w:p>
        </w:tc>
      </w:tr>
      <w:tr w:rsidR="00CB196D" w14:paraId="72930B3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D917C3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 Tipos de seletores</w:t>
            </w:r>
          </w:p>
          <w:p w14:paraId="074DBCE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5.4.1. Classe</w:t>
            </w:r>
          </w:p>
          <w:p w14:paraId="0F0E7D93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5.4.2. Identificação</w:t>
            </w:r>
          </w:p>
          <w:p w14:paraId="295E359C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</w:rPr>
              <w:t xml:space="preserve">5.4.3. </w:t>
            </w:r>
            <w:r w:rsidRPr="00FF306A">
              <w:rPr>
                <w:rFonts w:ascii="Arial" w:hAnsi="Arial" w:cs="Arial"/>
                <w:lang w:val="en-US"/>
              </w:rPr>
              <w:t>Tag</w:t>
            </w:r>
          </w:p>
          <w:p w14:paraId="687D2AF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5.4.4. Universal</w:t>
            </w:r>
          </w:p>
          <w:p w14:paraId="5DDAC42C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5.4.5. Seletores compartilhados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9F3077" w14:textId="77777777" w:rsidR="002F653D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utilizar o ID e o DIV?</w:t>
            </w:r>
          </w:p>
          <w:p w14:paraId="3BB7B50F" w14:textId="77777777" w:rsidR="00FF306A" w:rsidRPr="0033420A" w:rsidRDefault="00FF306A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necessidade de utilização desses seletores?</w:t>
            </w:r>
          </w:p>
        </w:tc>
      </w:tr>
      <w:tr w:rsidR="00CB196D" w14:paraId="2E5370D4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D7A5C5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 Formatação de elementos</w:t>
            </w:r>
          </w:p>
          <w:p w14:paraId="35C7A68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5.5.1. Textos</w:t>
            </w:r>
          </w:p>
          <w:p w14:paraId="13800AE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5.5.2. Imagens</w:t>
            </w:r>
          </w:p>
          <w:p w14:paraId="11E5820B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5.5.3. Listas</w:t>
            </w:r>
          </w:p>
          <w:p w14:paraId="7DC67807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5.5.4. Tabelas</w:t>
            </w:r>
          </w:p>
          <w:p w14:paraId="0A4BF3D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5.5.5. Ancoras (links)</w:t>
            </w:r>
          </w:p>
          <w:p w14:paraId="0CB88A8A" w14:textId="77777777" w:rsidR="00CB196D" w:rsidRPr="00220880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5.6. Aplicação de estilos de menus e submenus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FF306A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4F11C" w14:textId="77777777" w:rsidR="002F653D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limitações do HTML na formatação de elementos da página?</w:t>
            </w:r>
          </w:p>
          <w:p w14:paraId="4303DADF" w14:textId="77777777" w:rsidR="00FF306A" w:rsidRPr="0033420A" w:rsidRDefault="00FF306A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do uso de CSS para a formatação das páginas?</w:t>
            </w:r>
          </w:p>
        </w:tc>
      </w:tr>
      <w:tr w:rsidR="00CB196D" w14:paraId="0BF51C17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494350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 Box model</w:t>
            </w:r>
          </w:p>
          <w:p w14:paraId="4A582B78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5.7.1. Margin</w:t>
            </w:r>
          </w:p>
          <w:p w14:paraId="2905759E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5.7.2. Border</w:t>
            </w:r>
          </w:p>
          <w:p w14:paraId="4D316709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5.7.3. Padding</w:t>
            </w:r>
          </w:p>
          <w:p w14:paraId="339A5B4D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5.7.4. Content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6542E09" w14:textId="77777777" w:rsidR="002F653D" w:rsidRPr="002F653D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borda para a margem?</w:t>
            </w:r>
          </w:p>
        </w:tc>
      </w:tr>
      <w:tr w:rsidR="00CB196D" w14:paraId="4C17CBF2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62BEF5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 Diagramação de elemento (Div)</w:t>
            </w:r>
          </w:p>
          <w:p w14:paraId="1D2753FD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5.8.1. Atributos de formatação e </w:t>
            </w:r>
            <w:r>
              <w:rPr>
                <w:rFonts w:ascii="Arial" w:hAnsi="Arial" w:cs="Arial"/>
              </w:rPr>
              <w:t>a</w:t>
            </w:r>
            <w:r w:rsidRPr="00FF306A">
              <w:rPr>
                <w:rFonts w:ascii="Arial" w:hAnsi="Arial" w:cs="Arial"/>
              </w:rPr>
              <w:t>linhamento</w:t>
            </w:r>
          </w:p>
          <w:p w14:paraId="22CE190A" w14:textId="77777777" w:rsidR="00FF306A" w:rsidRPr="00FF306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5.8.2. Posicionamento (static, relative, fixed e</w:t>
            </w:r>
            <w:r>
              <w:rPr>
                <w:rFonts w:ascii="Arial" w:hAnsi="Arial" w:cs="Arial"/>
              </w:rPr>
              <w:t xml:space="preserve"> </w:t>
            </w:r>
            <w:r w:rsidRPr="00FF306A">
              <w:rPr>
                <w:rFonts w:ascii="Arial" w:hAnsi="Arial" w:cs="Arial"/>
              </w:rPr>
              <w:t>absolute, float, z-index, display)</w:t>
            </w:r>
          </w:p>
          <w:p w14:paraId="4CEC6ED2" w14:textId="77777777" w:rsidR="00CB196D" w:rsidRPr="0033420A" w:rsidRDefault="00FF306A" w:rsidP="00FF306A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5.9. Pseudo classes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311386F" w14:textId="77777777" w:rsidR="002F653D" w:rsidRPr="0033420A" w:rsidRDefault="00B323D2" w:rsidP="00FF30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dizer que pseudo classes são eventos na página?</w:t>
            </w:r>
          </w:p>
        </w:tc>
      </w:tr>
      <w:tr w:rsidR="00CB196D" w14:paraId="6AEFAE0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C895B3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 Efeitos em elementos</w:t>
            </w:r>
          </w:p>
          <w:p w14:paraId="560E472A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5.10.1.Transition</w:t>
            </w:r>
          </w:p>
          <w:p w14:paraId="4407F6E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5.10.2.Animations</w:t>
            </w:r>
          </w:p>
          <w:p w14:paraId="494D049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5.10.3.Rotate</w:t>
            </w:r>
          </w:p>
          <w:p w14:paraId="1E52651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5.10.4.Scale</w:t>
            </w:r>
          </w:p>
          <w:p w14:paraId="53B3156D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5.10.5.Translate</w:t>
            </w:r>
          </w:p>
          <w:p w14:paraId="53250D3B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5.10.6.Gradiente</w:t>
            </w:r>
          </w:p>
          <w:p w14:paraId="1D6DB872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5.10.7.Opacity</w:t>
            </w:r>
          </w:p>
          <w:p w14:paraId="0140FB8F" w14:textId="77777777" w:rsidR="00CB196D" w:rsidRPr="00B323D2" w:rsidRDefault="00B323D2" w:rsidP="00B323D2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5.10.8.Border-radius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5BC5C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0756B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utilizaríamos efeito em uma página?</w:t>
            </w:r>
          </w:p>
          <w:p w14:paraId="05D521B9" w14:textId="77777777" w:rsidR="00B323D2" w:rsidRPr="0033420A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elementos que podemos aplicar esses efeitos?</w:t>
            </w:r>
          </w:p>
        </w:tc>
      </w:tr>
      <w:tr w:rsidR="00CB196D" w14:paraId="469AA1A1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7419794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 Imagens</w:t>
            </w:r>
          </w:p>
          <w:p w14:paraId="59F16BA7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6.1. Ferramentas gráficas</w:t>
            </w:r>
          </w:p>
          <w:p w14:paraId="4D298095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6.2. Criação</w:t>
            </w:r>
          </w:p>
          <w:p w14:paraId="1412DA38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6.3. Edição</w:t>
            </w:r>
          </w:p>
          <w:p w14:paraId="6B3D6C0E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6.4. Formatos</w:t>
            </w:r>
          </w:p>
          <w:p w14:paraId="161F6BF6" w14:textId="77777777" w:rsidR="00B323D2" w:rsidRPr="00B323D2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6.5. Vetorização</w:t>
            </w:r>
          </w:p>
          <w:p w14:paraId="5B04B505" w14:textId="77777777" w:rsidR="00CB196D" w:rsidRPr="0033420A" w:rsidRDefault="00B323D2" w:rsidP="00B323D2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6.6. SVG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B323D2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5EFA5F" w14:textId="77777777" w:rsidR="00E952B4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ferramentas utilizadas para criação de layout? </w:t>
            </w:r>
          </w:p>
          <w:p w14:paraId="0BBBB816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ferramentas </w:t>
            </w:r>
            <w:r>
              <w:rPr>
                <w:rFonts w:ascii="Arial" w:hAnsi="Arial" w:cs="Arial"/>
                <w:i/>
                <w:iCs/>
              </w:rPr>
              <w:t>free</w:t>
            </w:r>
            <w:r>
              <w:rPr>
                <w:rFonts w:ascii="Arial" w:hAnsi="Arial" w:cs="Arial"/>
              </w:rPr>
              <w:t xml:space="preserve"> para edição de imagem?</w:t>
            </w:r>
          </w:p>
          <w:p w14:paraId="6899EC59" w14:textId="77777777" w:rsid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 em desenvolvimento web?</w:t>
            </w:r>
          </w:p>
          <w:p w14:paraId="3041E394" w14:textId="77777777" w:rsidR="00B323D2" w:rsidRPr="00B323D2" w:rsidRDefault="00B323D2" w:rsidP="00CB196D">
            <w:pPr>
              <w:spacing w:after="0" w:line="240" w:lineRule="auto"/>
              <w:rPr>
                <w:rFonts w:ascii="Arial" w:hAnsi="Arial" w:cs="Arial"/>
              </w:rPr>
            </w:pPr>
          </w:p>
          <w:p w14:paraId="722B00AE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2C6D796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6E1831B3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BE5625D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11D2A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31126E5D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2DE403A5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62431CDC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9E398E2" w14:textId="77777777" w:rsidR="00587495" w:rsidRDefault="00587495" w:rsidP="00587495">
            <w:pPr>
              <w:spacing w:after="0" w:line="240" w:lineRule="auto"/>
              <w:jc w:val="both"/>
            </w:pPr>
          </w:p>
          <w:p w14:paraId="20AE0378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é interessante ter uma página Web pessoal com todas as suas informações (experiência, trabalho, formação, </w:t>
            </w:r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 xml:space="preserve">,...) para divulgar seus trabalhos. Então, você organizará o estilo do seu site pessoal, desenvolvido na última formativa e somativa, baseando em </w:t>
            </w:r>
            <w:r w:rsidRPr="00CC59A7">
              <w:rPr>
                <w:rFonts w:ascii="Arial" w:eastAsia="Times New Roman" w:hAnsi="Arial" w:cs="Arial"/>
                <w:i/>
                <w:iCs/>
                <w:lang w:eastAsia="ar-SA"/>
              </w:rPr>
              <w:t>Cascading Style Sheets</w:t>
            </w:r>
            <w:r>
              <w:rPr>
                <w:rFonts w:ascii="Arial" w:eastAsia="Times New Roman" w:hAnsi="Arial" w:cs="Arial"/>
                <w:lang w:eastAsia="ar-SA"/>
              </w:rPr>
              <w:t xml:space="preserve"> (CSS). São indispensáveis os seguintes itens no estilo de sua página:</w:t>
            </w:r>
          </w:p>
          <w:p w14:paraId="16287F21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F3ADF5B" w14:textId="77777777" w:rsidR="00587495" w:rsidRDefault="00587495" w:rsidP="00587495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C59A7">
              <w:rPr>
                <w:rFonts w:ascii="Arial" w:eastAsia="Times New Roman" w:hAnsi="Arial" w:cs="Arial"/>
                <w:lang w:eastAsia="ar-SA"/>
              </w:rPr>
              <w:t>Para posicionar os elementos na página criar containers principais com os seguintes nomes de DIVs</w:t>
            </w:r>
            <w:r>
              <w:rPr>
                <w:rFonts w:ascii="Arial" w:eastAsia="Times New Roman" w:hAnsi="Arial" w:cs="Arial"/>
                <w:lang w:eastAsia="ar-SA"/>
              </w:rPr>
              <w:t>: header, nav, section, atcile, aside e  footer. Ajustar o CSS para que os containers tenham a seguinte estrutura de página:</w:t>
            </w:r>
          </w:p>
          <w:p w14:paraId="5BE93A62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84BA73E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4B3F2EB" w14:textId="77777777" w:rsidR="00587495" w:rsidRDefault="000B7186" w:rsidP="00587495">
            <w:pPr>
              <w:keepNext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6299C96" wp14:editId="07777777">
                  <wp:extent cx="2084705" cy="2458085"/>
                  <wp:effectExtent l="0" t="0" r="0" b="0"/>
                  <wp:docPr id="3" name="Imagem 3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B1AF1" w14:textId="77777777" w:rsidR="00587495" w:rsidRDefault="00587495" w:rsidP="0058749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HTML Layouts</w:t>
            </w:r>
            <w:r w:rsidRPr="00CC59A7">
              <w:t xml:space="preserve">. [S. l.], Disponível em: </w:t>
            </w:r>
            <w:r w:rsidRPr="00587495">
              <w:t>https://www.w3schools.com/html/html_layout.asp</w:t>
            </w:r>
            <w:r w:rsidRPr="00CC59A7">
              <w:t>. Acesso em: 14 jan. 202</w:t>
            </w:r>
            <w:r w:rsidR="00E04986">
              <w:t>1</w:t>
            </w:r>
            <w:r w:rsidRPr="00CC59A7">
              <w:t>.</w:t>
            </w:r>
          </w:p>
          <w:p w14:paraId="7D34F5C7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587495" w:rsidRDefault="00587495" w:rsidP="00587495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65B39F37" w14:textId="06ACEBBE" w:rsidR="00956841" w:rsidRPr="00FC2CE4" w:rsidRDefault="00587495" w:rsidP="00FC2CE4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Cinco páginas web: 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Início, </w:t>
            </w:r>
            <w:r w:rsidR="007D5785">
              <w:rPr>
                <w:rFonts w:ascii="Arial" w:eastAsia="Times New Roman" w:hAnsi="Arial" w:cs="Arial"/>
                <w:lang w:eastAsia="ar-SA"/>
              </w:rPr>
              <w:t>q</w:t>
            </w:r>
            <w:r w:rsidRPr="004B44FC">
              <w:rPr>
                <w:rFonts w:ascii="Arial" w:eastAsia="Times New Roman" w:hAnsi="Arial" w:cs="Arial"/>
                <w:lang w:eastAsia="ar-SA"/>
              </w:rPr>
              <w:t>uem sou?, Portfólio, Serviços</w:t>
            </w:r>
            <w:r>
              <w:rPr>
                <w:rFonts w:ascii="Arial" w:eastAsia="Times New Roman" w:hAnsi="Arial" w:cs="Arial"/>
                <w:lang w:eastAsia="ar-SA"/>
              </w:rPr>
              <w:t xml:space="preserve"> e</w:t>
            </w:r>
            <w:r w:rsidRPr="004B44FC">
              <w:rPr>
                <w:rFonts w:ascii="Arial" w:eastAsia="Times New Roman" w:hAnsi="Arial" w:cs="Arial"/>
                <w:lang w:eastAsia="ar-SA"/>
              </w:rPr>
              <w:t xml:space="preserve">  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estilizadas em CSS.</w:t>
            </w:r>
          </w:p>
        </w:tc>
      </w:tr>
    </w:tbl>
    <w:p w14:paraId="0B4020A7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7B270A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904CB7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71CD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1F701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EFCA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96A72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95CD1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20BB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B59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9C8D3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5E05E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17F8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4F722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E48A4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F40DEB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FC2CE4" w:rsidRPr="00663293" w14:paraId="058465C8" w14:textId="77777777" w:rsidTr="008031DF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FC2CE4" w:rsidRPr="00CE256D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FC2CE4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FC2CE4" w:rsidRPr="00B36250" w14:paraId="016ED59E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7A522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07DCDA8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FC2CE4" w:rsidRPr="00B36250" w14:paraId="2AD136E4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FC2CE4" w:rsidRPr="00B36250" w14:paraId="7DF29A95" w14:textId="77777777" w:rsidTr="008031DF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1B1589B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FC2CE4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FC2CE4" w:rsidRPr="00B36250" w:rsidRDefault="00FC2CE4" w:rsidP="008031DF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0EA2D7" w14:textId="77777777" w:rsidR="00FC2CE4" w:rsidRPr="00663293" w:rsidRDefault="00FC2CE4" w:rsidP="008031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FC2CE4" w:rsidRPr="00663293" w14:paraId="3DD355C9" w14:textId="77777777" w:rsidTr="008031DF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1A81F0B1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717AAFBA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56EE48EE" w14:textId="77777777" w:rsidR="00FC2CE4" w:rsidRDefault="00FC2CE4" w:rsidP="008031D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08EB2C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1FD38A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E2DD96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7357532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7F023C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DB5498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16C19D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4869460" w14:textId="77777777" w:rsidR="00FC2CE4" w:rsidRPr="00B62D8F" w:rsidRDefault="00FC2CE4" w:rsidP="008031D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C2CE4" w:rsidRPr="00663293" w14:paraId="19889D2E" w14:textId="77777777" w:rsidTr="008031DF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FC2CE4" w:rsidRPr="009220E0" w:rsidRDefault="00FC2CE4" w:rsidP="008031D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77DA5EE9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44EF2A00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59D2F4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87F57B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4738AF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ABBD8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6BBA3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64FCB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8C6B0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82A365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71F13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63B901C6" w14:textId="77777777" w:rsidTr="008031DF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2199465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2B66507" w14:textId="77777777" w:rsidR="00FC2CE4" w:rsidRPr="003364ED" w:rsidRDefault="00FC2CE4" w:rsidP="008031D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14:paraId="1B43D011" w14:textId="77777777" w:rsidR="00FC2CE4" w:rsidRPr="00B31BA5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DA123B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4CEA3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9567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C1F85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8FE7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004F1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C0C6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8D56CC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045549C3" w14:textId="77777777" w:rsidTr="008031DF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97E50C6" w14:textId="77777777" w:rsidR="00FC2CE4" w:rsidRPr="009220E0" w:rsidRDefault="00FC2CE4" w:rsidP="008031D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A1C4477" w14:textId="77777777" w:rsidR="00FC2CE4" w:rsidRPr="003364ED" w:rsidRDefault="00FC2CE4" w:rsidP="008031DF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14:paraId="6D4A0AA2" w14:textId="77777777" w:rsidR="00FC2CE4" w:rsidRPr="00987BC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04FA4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8C698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529ED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30E1812E" w14:textId="77777777" w:rsidTr="008031D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FC2CE4" w:rsidRPr="009220E0" w:rsidRDefault="00FC2CE4" w:rsidP="008031D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123A44C3" w14:textId="77777777" w:rsidR="00FC2CE4" w:rsidRPr="008D16E1" w:rsidRDefault="00FC2CE4" w:rsidP="008031DF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14:paraId="158C7D39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9994B1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91E7B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6770C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2EBF9A1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5FBA3174" w14:textId="77777777" w:rsidTr="008031DF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C6C2CD5" w14:textId="77777777" w:rsidR="00FC2CE4" w:rsidRPr="00D77055" w:rsidRDefault="00FC2CE4" w:rsidP="008031D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52D43B8" w14:textId="77777777" w:rsidR="00FC2CE4" w:rsidRPr="008D16E1" w:rsidRDefault="00FC2CE4" w:rsidP="008031DF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14:paraId="37E9BFDB" w14:textId="77777777" w:rsidR="00FC2CE4" w:rsidRPr="00B31BA5" w:rsidRDefault="00FC2CE4" w:rsidP="008031DF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8C98E9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9F8E7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3D6B1D6" w14:textId="77777777" w:rsidR="00FC2CE4" w:rsidRPr="00B62D8F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C2CE4" w:rsidRPr="00663293" w14:paraId="4FCC7360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DBC15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F8BD81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613E9C1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037B8A3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7C6DE0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2F9378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E6DD4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D3BEE8F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C2CE4" w:rsidRPr="00663293" w14:paraId="5984B225" w14:textId="77777777" w:rsidTr="008031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88899E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E2BB2B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C0D796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142F6F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75AD1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20C4E94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2AFC42D" w14:textId="77777777" w:rsidR="00FC2CE4" w:rsidRPr="00C76381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1CA723" w14:textId="77777777" w:rsidR="00FC2CE4" w:rsidRPr="00663293" w:rsidRDefault="00FC2CE4" w:rsidP="008031DF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5FBE423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2D3F0BE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F431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3CB648E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78E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0395D3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54BC2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E959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9E314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73413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EF208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40C95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4D723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93CA6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03B19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2887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BD9A1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136CF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392C6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583F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F21D9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C326F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53B84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57A0C0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1E749E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7DD50C03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8B3F235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532954EA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12C992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</w:tbl>
    <w:p w14:paraId="50125231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25747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B8D95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78BEFD2A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246D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F89DA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A1FA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BB753C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3DA1E0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CAC6F5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060428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0656FE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37605A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394798F2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89A50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079D3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7686DC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3BD644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3FAC4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BBD94B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5854DE7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2CA7ADD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1F60A569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>Atividade, Grandezas e Sistemas Num</w:t>
      </w:r>
      <w:r w:rsidR="7427A146" w:rsidRPr="5C974B5A">
        <w:rPr>
          <w:rFonts w:ascii="Arial" w:hAnsi="Arial" w:cs="Arial"/>
          <w:sz w:val="20"/>
          <w:szCs w:val="20"/>
          <w:lang w:eastAsia="ar-SA"/>
        </w:rPr>
        <w:t>é</w:t>
      </w:r>
      <w:r w:rsidRPr="5C974B5A">
        <w:rPr>
          <w:rFonts w:ascii="Arial" w:hAnsi="Arial" w:cs="Arial"/>
          <w:sz w:val="20"/>
          <w:szCs w:val="20"/>
          <w:lang w:eastAsia="ar-SA"/>
        </w:rPr>
        <w:t>ricos</w:t>
      </w:r>
    </w:p>
    <w:p w14:paraId="314EE24A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13A0E7C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="488F0B09" w:rsidRPr="5C974B5A">
        <w:rPr>
          <w:rFonts w:ascii="Arial" w:hAnsi="Arial" w:cs="Arial"/>
          <w:sz w:val="20"/>
          <w:szCs w:val="20"/>
          <w:lang w:eastAsia="ar-SA"/>
        </w:rPr>
        <w:t>ú</w:t>
      </w:r>
      <w:r w:rsidRPr="5C974B5A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w14:paraId="766146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759004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1486532E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C29A8E2">
        <w:rPr>
          <w:rFonts w:ascii="Arial" w:hAnsi="Arial" w:cs="Arial"/>
          <w:b/>
          <w:bCs/>
        </w:rPr>
        <w:t>Componente Curricular:</w:t>
      </w:r>
      <w:r w:rsidRPr="2C29A8E2">
        <w:rPr>
          <w:rFonts w:ascii="Arial" w:hAnsi="Arial" w:cs="Arial"/>
        </w:rPr>
        <w:t xml:space="preserve"> </w:t>
      </w:r>
      <w:r w:rsidR="4FA36804" w:rsidRPr="2C29A8E2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35FACB4F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5C974B5A">
        <w:rPr>
          <w:rFonts w:ascii="Arial" w:hAnsi="Arial" w:cs="Arial"/>
          <w:b/>
          <w:bCs/>
        </w:rPr>
        <w:t>Professor</w:t>
      </w:r>
      <w:r w:rsidRPr="5C974B5A">
        <w:rPr>
          <w:rFonts w:ascii="Arial" w:hAnsi="Arial" w:cs="Arial"/>
        </w:rPr>
        <w:t xml:space="preserve">: </w:t>
      </w:r>
      <w:r w:rsidR="007D5785">
        <w:rPr>
          <w:rFonts w:ascii="Arial" w:hAnsi="Arial" w:cs="Arial"/>
        </w:rPr>
        <w:t>Matheus Pignata</w:t>
      </w:r>
      <w:r w:rsidR="00E04986" w:rsidRPr="5C974B5A">
        <w:rPr>
          <w:rFonts w:ascii="Arial" w:hAnsi="Arial" w:cs="Arial"/>
        </w:rPr>
        <w:t xml:space="preserve"> e Wellington Martins</w:t>
      </w:r>
      <w:r w:rsidRPr="5C974B5A">
        <w:rPr>
          <w:rFonts w:ascii="Arial" w:hAnsi="Arial" w:cs="Arial"/>
        </w:rPr>
        <w:t xml:space="preserve"> </w:t>
      </w:r>
      <w:r w:rsidR="00CF7A03">
        <w:rPr>
          <w:rFonts w:ascii="Arial" w:hAnsi="Arial" w:cs="Arial"/>
        </w:rPr>
        <w:t>2</w:t>
      </w:r>
      <w:r w:rsidRPr="5C974B5A">
        <w:rPr>
          <w:rFonts w:ascii="Arial" w:hAnsi="Arial" w:cs="Arial"/>
        </w:rPr>
        <w:t>º Sem. 20</w:t>
      </w:r>
      <w:r w:rsidR="00822ED7" w:rsidRPr="5C974B5A">
        <w:rPr>
          <w:rFonts w:ascii="Arial" w:hAnsi="Arial" w:cs="Arial"/>
        </w:rPr>
        <w:t>2</w:t>
      </w:r>
      <w:r w:rsidR="00CF7A0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0F782C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0F782C" w:rsidRPr="00994211" w14:paraId="2B17517D" w14:textId="77777777" w:rsidTr="000F782C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5E6EBDC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 Estilização de páginas</w:t>
            </w:r>
          </w:p>
          <w:p w14:paraId="02DD6E50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14:paraId="7107338B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5.2. Semântica de programação W3C</w:t>
            </w:r>
          </w:p>
          <w:p w14:paraId="69E6872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5.3. Validação de código pelo W3C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E98746C" w14:textId="3A65C9A7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CCF7E6" w14:textId="16759428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6BA2C73E" w14:textId="77777777" w:rsidTr="000F782C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6D9FF11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 Tipos de seletores</w:t>
            </w:r>
          </w:p>
          <w:p w14:paraId="09F4A717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5.4.1. Classe</w:t>
            </w:r>
          </w:p>
          <w:p w14:paraId="3F83FF0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5.4.2. Identificação</w:t>
            </w:r>
          </w:p>
          <w:p w14:paraId="6C20E01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5.4.3. </w:t>
            </w: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Tag</w:t>
            </w:r>
          </w:p>
          <w:p w14:paraId="34446F2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5.4.4. Universal</w:t>
            </w:r>
          </w:p>
          <w:p w14:paraId="0F055D48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5.4.5. Seletores compartilhados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CFB6EA" w14:textId="5C5D08D6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21B987" w14:textId="15E9E49B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6855355D" w14:textId="77777777" w:rsidTr="000F782C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73FF9B5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 Formatação de elementos</w:t>
            </w:r>
          </w:p>
          <w:p w14:paraId="3344277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5.5.1. Textos</w:t>
            </w:r>
          </w:p>
          <w:p w14:paraId="1CE9FAB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5.5.2. Imagens</w:t>
            </w:r>
          </w:p>
          <w:p w14:paraId="6013BB76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5.5.3. Listas</w:t>
            </w:r>
          </w:p>
          <w:p w14:paraId="26B23B84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5.5.4. Tabelas</w:t>
            </w:r>
          </w:p>
          <w:p w14:paraId="4A0DE068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5.5.5. Ancoras (links)</w:t>
            </w:r>
          </w:p>
          <w:p w14:paraId="39E0A7E4" w14:textId="77777777" w:rsidR="000F782C" w:rsidRPr="00994211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5.6. Aplicação de estilos de menus e submenus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0BD535" w14:textId="539BBD47" w:rsidR="000F782C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35BCC84" w14:textId="4BA5BEF3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0F782C" w:rsidRPr="00994211" w14:paraId="7B627CB0" w14:textId="77777777" w:rsidTr="000F782C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267B836A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 Box model</w:t>
            </w:r>
          </w:p>
          <w:p w14:paraId="674019D1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5.7.1. Margin</w:t>
            </w:r>
          </w:p>
          <w:p w14:paraId="609A2479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5.7.2. Border</w:t>
            </w:r>
          </w:p>
          <w:p w14:paraId="6858D603" w14:textId="77777777" w:rsidR="000F782C" w:rsidRPr="003730A5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5.7.3. Padding</w:t>
            </w:r>
          </w:p>
          <w:p w14:paraId="3F0FE7DC" w14:textId="77777777" w:rsidR="000F782C" w:rsidRPr="00E04986" w:rsidRDefault="000F782C" w:rsidP="000F782C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5.7.4. Content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86C44FE" w14:textId="77777777" w:rsidR="000F782C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18/10/2023</w:t>
            </w:r>
          </w:p>
          <w:p w14:paraId="48582FD9" w14:textId="2C9F8803" w:rsidR="00BE1141" w:rsidRPr="00994211" w:rsidRDefault="00BE1141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B3149DC" w14:textId="4EFBC3A4" w:rsidR="000F782C" w:rsidRPr="00994211" w:rsidRDefault="000F782C" w:rsidP="000F782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BE1141" w:rsidRPr="00994211" w14:paraId="4856E462" w14:textId="77777777" w:rsidTr="000F782C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19EBFBD8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 Diagramação de elemento (Div)</w:t>
            </w:r>
          </w:p>
          <w:p w14:paraId="0D144C6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5.8.1. Atributos de formatação e alinhamento</w:t>
            </w:r>
          </w:p>
          <w:p w14:paraId="0288F6C0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5.8.2. Posicionamento (static, relative, fixed e absolute, float, z-index, display)</w:t>
            </w:r>
          </w:p>
          <w:p w14:paraId="3711193D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5.9. Pseudo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9F2CC7D" w14:textId="77777777" w:rsidR="00BE114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01/11/2023</w:t>
            </w:r>
          </w:p>
          <w:p w14:paraId="059BD734" w14:textId="729BC6C0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5B615A" w14:textId="4CA56859" w:rsidR="00BE1141" w:rsidRPr="00D02624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BE1141" w:rsidRPr="00994211" w14:paraId="41A4C2E4" w14:textId="77777777" w:rsidTr="000F782C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0AFC23D0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 Efeitos em elementos</w:t>
            </w:r>
          </w:p>
          <w:p w14:paraId="16D7A38E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5.10.1.Transition</w:t>
            </w:r>
          </w:p>
          <w:p w14:paraId="73BDCBFE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5.10.2.Animations</w:t>
            </w:r>
          </w:p>
          <w:p w14:paraId="5158EBA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5.10.3.Rotate</w:t>
            </w:r>
          </w:p>
          <w:p w14:paraId="08D7697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5.10.4.Scale</w:t>
            </w:r>
          </w:p>
          <w:p w14:paraId="54958BC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5.10.5.Translate</w:t>
            </w:r>
          </w:p>
          <w:p w14:paraId="51F67A94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5.10.6.Gradiente</w:t>
            </w:r>
          </w:p>
          <w:p w14:paraId="2AA7D54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5.10.7.Opacity</w:t>
            </w:r>
          </w:p>
          <w:p w14:paraId="1072CD3C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5.10.8.Border-radius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D24B0F4" w14:textId="77777777" w:rsidR="00BE114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22/11/2023</w:t>
            </w:r>
          </w:p>
          <w:p w14:paraId="5E7E3C41" w14:textId="63A56E8F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6B13D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BE1141" w:rsidRPr="00994211" w14:paraId="14E6D36A" w14:textId="77777777" w:rsidTr="000F782C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7B581EB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 Imagens</w:t>
            </w:r>
          </w:p>
          <w:p w14:paraId="6DCF5CBD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6.1. Ferramentas gráficas</w:t>
            </w:r>
          </w:p>
          <w:p w14:paraId="7328AD26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6.2. Criação</w:t>
            </w:r>
          </w:p>
          <w:p w14:paraId="0124DD99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6.3. Edição</w:t>
            </w:r>
          </w:p>
          <w:p w14:paraId="7D05A397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6.4. Formatos</w:t>
            </w:r>
          </w:p>
          <w:p w14:paraId="01E51EEA" w14:textId="77777777" w:rsidR="00BE1141" w:rsidRPr="003730A5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6.5. Vetorização</w:t>
            </w:r>
          </w:p>
          <w:p w14:paraId="79A66C25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6.6. SVG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F69C7" w14:textId="4A301CE2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ascii="Arial" w:hAnsi="Arial" w:cs="Arial"/>
                <w:lang w:eastAsia="ar-SA"/>
              </w:rPr>
              <w:t>06/12/2023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C57C439" w14:textId="77777777" w:rsidR="00BE1141" w:rsidRPr="00994211" w:rsidRDefault="00BE1141" w:rsidP="00BE114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BE1141" w:rsidRPr="00994211" w14:paraId="637057DA" w14:textId="77777777" w:rsidTr="000F782C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0D7D7E68" w14:textId="3452E503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r w:rsidR="007D5785">
              <w:rPr>
                <w:rFonts w:ascii="Arial" w:hAnsi="Arial" w:cs="Arial"/>
                <w:sz w:val="20"/>
                <w:szCs w:val="16"/>
                <w:lang w:eastAsia="ar-SA"/>
              </w:rPr>
              <w:t xml:space="preserve">Matheus Pignata 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>e Wellington Martins</w:t>
            </w:r>
          </w:p>
          <w:p w14:paraId="722F7552" w14:textId="658F3452" w:rsidR="00BE1141" w:rsidRPr="00994211" w:rsidRDefault="00BE1141" w:rsidP="00BE114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2C29A8E2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3D404BC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209E" w14:textId="77777777" w:rsidR="00837F82" w:rsidRDefault="00837F82">
      <w:pPr>
        <w:spacing w:after="0" w:line="240" w:lineRule="auto"/>
      </w:pPr>
      <w:r>
        <w:separator/>
      </w:r>
    </w:p>
  </w:endnote>
  <w:endnote w:type="continuationSeparator" w:id="0">
    <w:p w14:paraId="65B13AE2" w14:textId="77777777" w:rsidR="00837F82" w:rsidRDefault="0083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B0D8" w14:textId="77777777" w:rsidR="00837F82" w:rsidRDefault="00837F82">
      <w:pPr>
        <w:spacing w:after="0" w:line="240" w:lineRule="auto"/>
      </w:pPr>
      <w:r>
        <w:separator/>
      </w:r>
    </w:p>
  </w:footnote>
  <w:footnote w:type="continuationSeparator" w:id="0">
    <w:p w14:paraId="06B58BB9" w14:textId="77777777" w:rsidR="00837F82" w:rsidRDefault="00837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D28B4B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4370F7" w:rsidRDefault="000B7186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69FF2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69F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09668BD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00C3C6F6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D02624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02624">
      <w:rPr>
        <w:noProof/>
      </w:rPr>
      <w:t>11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5396588">
    <w:abstractNumId w:val="45"/>
  </w:num>
  <w:num w:numId="2" w16cid:durableId="733698013">
    <w:abstractNumId w:val="18"/>
  </w:num>
  <w:num w:numId="3" w16cid:durableId="2044747603">
    <w:abstractNumId w:val="39"/>
  </w:num>
  <w:num w:numId="4" w16cid:durableId="695934550">
    <w:abstractNumId w:val="15"/>
  </w:num>
  <w:num w:numId="5" w16cid:durableId="1336493513">
    <w:abstractNumId w:val="11"/>
  </w:num>
  <w:num w:numId="6" w16cid:durableId="1467434431">
    <w:abstractNumId w:val="49"/>
  </w:num>
  <w:num w:numId="7" w16cid:durableId="78865846">
    <w:abstractNumId w:val="43"/>
  </w:num>
  <w:num w:numId="8" w16cid:durableId="662129191">
    <w:abstractNumId w:val="29"/>
  </w:num>
  <w:num w:numId="9" w16cid:durableId="511844953">
    <w:abstractNumId w:val="51"/>
  </w:num>
  <w:num w:numId="10" w16cid:durableId="1385762780">
    <w:abstractNumId w:val="46"/>
  </w:num>
  <w:num w:numId="11" w16cid:durableId="576209525">
    <w:abstractNumId w:val="22"/>
  </w:num>
  <w:num w:numId="12" w16cid:durableId="1567573282">
    <w:abstractNumId w:val="25"/>
  </w:num>
  <w:num w:numId="13" w16cid:durableId="323821930">
    <w:abstractNumId w:val="31"/>
  </w:num>
  <w:num w:numId="14" w16cid:durableId="749960796">
    <w:abstractNumId w:val="48"/>
  </w:num>
  <w:num w:numId="15" w16cid:durableId="2052802011">
    <w:abstractNumId w:val="23"/>
  </w:num>
  <w:num w:numId="16" w16cid:durableId="2015955842">
    <w:abstractNumId w:val="8"/>
  </w:num>
  <w:num w:numId="17" w16cid:durableId="693114001">
    <w:abstractNumId w:val="14"/>
  </w:num>
  <w:num w:numId="18" w16cid:durableId="1479490277">
    <w:abstractNumId w:val="16"/>
  </w:num>
  <w:num w:numId="19" w16cid:durableId="2126076757">
    <w:abstractNumId w:val="40"/>
  </w:num>
  <w:num w:numId="20" w16cid:durableId="231963466">
    <w:abstractNumId w:val="32"/>
  </w:num>
  <w:num w:numId="21" w16cid:durableId="817258847">
    <w:abstractNumId w:val="19"/>
  </w:num>
  <w:num w:numId="22" w16cid:durableId="1186140382">
    <w:abstractNumId w:val="47"/>
  </w:num>
  <w:num w:numId="23" w16cid:durableId="916599375">
    <w:abstractNumId w:val="12"/>
  </w:num>
  <w:num w:numId="24" w16cid:durableId="689381879">
    <w:abstractNumId w:val="35"/>
  </w:num>
  <w:num w:numId="25" w16cid:durableId="1884445193">
    <w:abstractNumId w:val="5"/>
  </w:num>
  <w:num w:numId="26" w16cid:durableId="1705061456">
    <w:abstractNumId w:val="10"/>
  </w:num>
  <w:num w:numId="27" w16cid:durableId="1611552254">
    <w:abstractNumId w:val="24"/>
  </w:num>
  <w:num w:numId="28" w16cid:durableId="169758926">
    <w:abstractNumId w:val="9"/>
  </w:num>
  <w:num w:numId="29" w16cid:durableId="1370837804">
    <w:abstractNumId w:val="37"/>
  </w:num>
  <w:num w:numId="30" w16cid:durableId="99954535">
    <w:abstractNumId w:val="44"/>
  </w:num>
  <w:num w:numId="31" w16cid:durableId="1863586784">
    <w:abstractNumId w:val="42"/>
  </w:num>
  <w:num w:numId="32" w16cid:durableId="1486627964">
    <w:abstractNumId w:val="26"/>
  </w:num>
  <w:num w:numId="33" w16cid:durableId="2006783192">
    <w:abstractNumId w:val="27"/>
  </w:num>
  <w:num w:numId="34" w16cid:durableId="219289287">
    <w:abstractNumId w:val="28"/>
  </w:num>
  <w:num w:numId="35" w16cid:durableId="1036466112">
    <w:abstractNumId w:val="21"/>
  </w:num>
  <w:num w:numId="36" w16cid:durableId="1145003028">
    <w:abstractNumId w:val="30"/>
  </w:num>
  <w:num w:numId="37" w16cid:durableId="212084241">
    <w:abstractNumId w:val="6"/>
  </w:num>
  <w:num w:numId="38" w16cid:durableId="1702706999">
    <w:abstractNumId w:val="33"/>
  </w:num>
  <w:num w:numId="39" w16cid:durableId="98258213">
    <w:abstractNumId w:val="36"/>
  </w:num>
  <w:num w:numId="40" w16cid:durableId="1166945013">
    <w:abstractNumId w:val="50"/>
  </w:num>
  <w:num w:numId="41" w16cid:durableId="1844201153">
    <w:abstractNumId w:val="7"/>
  </w:num>
  <w:num w:numId="42" w16cid:durableId="895890921">
    <w:abstractNumId w:val="20"/>
  </w:num>
  <w:num w:numId="43" w16cid:durableId="499125296">
    <w:abstractNumId w:val="41"/>
  </w:num>
  <w:num w:numId="44" w16cid:durableId="653263406">
    <w:abstractNumId w:val="38"/>
  </w:num>
  <w:num w:numId="45" w16cid:durableId="1805732226">
    <w:abstractNumId w:val="13"/>
  </w:num>
  <w:num w:numId="46" w16cid:durableId="533034924">
    <w:abstractNumId w:val="34"/>
  </w:num>
  <w:num w:numId="47" w16cid:durableId="461581607">
    <w:abstractNumId w:val="0"/>
  </w:num>
  <w:num w:numId="48" w16cid:durableId="2070883727">
    <w:abstractNumId w:val="1"/>
  </w:num>
  <w:num w:numId="49" w16cid:durableId="86116696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83A8B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1CB1"/>
    <w:rsid w:val="000B2D82"/>
    <w:rsid w:val="000B7186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0F782C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2487"/>
    <w:rsid w:val="001C04A0"/>
    <w:rsid w:val="001C1491"/>
    <w:rsid w:val="001C15FD"/>
    <w:rsid w:val="001C2C3E"/>
    <w:rsid w:val="001C569D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33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30A5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62B0"/>
    <w:rsid w:val="004A4F03"/>
    <w:rsid w:val="004A7206"/>
    <w:rsid w:val="004B44FC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4A73"/>
    <w:rsid w:val="004E754D"/>
    <w:rsid w:val="004F1C13"/>
    <w:rsid w:val="004F2597"/>
    <w:rsid w:val="004F3EE3"/>
    <w:rsid w:val="004F5AF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4CDE"/>
    <w:rsid w:val="00576AD7"/>
    <w:rsid w:val="00577CEB"/>
    <w:rsid w:val="0058084D"/>
    <w:rsid w:val="00581736"/>
    <w:rsid w:val="00582297"/>
    <w:rsid w:val="00586573"/>
    <w:rsid w:val="00587495"/>
    <w:rsid w:val="005A0557"/>
    <w:rsid w:val="005A1FB3"/>
    <w:rsid w:val="005A1FD8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07667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04573"/>
    <w:rsid w:val="007110E9"/>
    <w:rsid w:val="007127CF"/>
    <w:rsid w:val="007139E8"/>
    <w:rsid w:val="007141D0"/>
    <w:rsid w:val="00714C74"/>
    <w:rsid w:val="00714F3B"/>
    <w:rsid w:val="00717BB6"/>
    <w:rsid w:val="0073672F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18E5"/>
    <w:rsid w:val="007B20AE"/>
    <w:rsid w:val="007B57A6"/>
    <w:rsid w:val="007B77D8"/>
    <w:rsid w:val="007C1C32"/>
    <w:rsid w:val="007C4C42"/>
    <w:rsid w:val="007D121F"/>
    <w:rsid w:val="007D13F3"/>
    <w:rsid w:val="007D3F32"/>
    <w:rsid w:val="007D5785"/>
    <w:rsid w:val="007E3EE3"/>
    <w:rsid w:val="007F1B0E"/>
    <w:rsid w:val="007F70D6"/>
    <w:rsid w:val="008031DF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37F82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A60E2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23D2"/>
    <w:rsid w:val="00B3309A"/>
    <w:rsid w:val="00B331D8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141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59A7"/>
    <w:rsid w:val="00CC7EEE"/>
    <w:rsid w:val="00CD5E8C"/>
    <w:rsid w:val="00CE1BD1"/>
    <w:rsid w:val="00CE7F6E"/>
    <w:rsid w:val="00CF1415"/>
    <w:rsid w:val="00CF34DA"/>
    <w:rsid w:val="00CF4484"/>
    <w:rsid w:val="00CF7A03"/>
    <w:rsid w:val="00D00CF8"/>
    <w:rsid w:val="00D01042"/>
    <w:rsid w:val="00D02624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4986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76C9"/>
    <w:rsid w:val="00EA06A3"/>
    <w:rsid w:val="00EA20B8"/>
    <w:rsid w:val="00EA68D5"/>
    <w:rsid w:val="00EB0AB0"/>
    <w:rsid w:val="00EB37C8"/>
    <w:rsid w:val="00EB6DB8"/>
    <w:rsid w:val="00EB78FD"/>
    <w:rsid w:val="00EC379B"/>
    <w:rsid w:val="00EC4468"/>
    <w:rsid w:val="00ED7A04"/>
    <w:rsid w:val="00EF16D3"/>
    <w:rsid w:val="00EF4C0F"/>
    <w:rsid w:val="00F0101F"/>
    <w:rsid w:val="00F02F01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966E7"/>
    <w:rsid w:val="00FA6972"/>
    <w:rsid w:val="00FA74FB"/>
    <w:rsid w:val="00FC2CE4"/>
    <w:rsid w:val="00FC574E"/>
    <w:rsid w:val="00FC6E7B"/>
    <w:rsid w:val="00FD0D76"/>
    <w:rsid w:val="00FE3D87"/>
    <w:rsid w:val="00FF306A"/>
    <w:rsid w:val="00FF3E6F"/>
    <w:rsid w:val="00FF4144"/>
    <w:rsid w:val="078DA518"/>
    <w:rsid w:val="07B5EDBA"/>
    <w:rsid w:val="07E43DAC"/>
    <w:rsid w:val="09D1D7A4"/>
    <w:rsid w:val="122055D5"/>
    <w:rsid w:val="16C3B62D"/>
    <w:rsid w:val="1DF0A395"/>
    <w:rsid w:val="244C15EB"/>
    <w:rsid w:val="292FA5FE"/>
    <w:rsid w:val="2C29A8E2"/>
    <w:rsid w:val="308ED0FE"/>
    <w:rsid w:val="31AA9061"/>
    <w:rsid w:val="3766DD4C"/>
    <w:rsid w:val="3B63C93D"/>
    <w:rsid w:val="41A54C42"/>
    <w:rsid w:val="488F0B09"/>
    <w:rsid w:val="4CDD4D6E"/>
    <w:rsid w:val="4EDC6E5E"/>
    <w:rsid w:val="4FA36804"/>
    <w:rsid w:val="50BA9EEE"/>
    <w:rsid w:val="5A4858D7"/>
    <w:rsid w:val="5C09246C"/>
    <w:rsid w:val="5C974B5A"/>
    <w:rsid w:val="5DDE663B"/>
    <w:rsid w:val="5F9A12C2"/>
    <w:rsid w:val="6F8D69BF"/>
    <w:rsid w:val="70320A78"/>
    <w:rsid w:val="7427A146"/>
    <w:rsid w:val="79BF2672"/>
    <w:rsid w:val="7DB1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7A2EC"/>
  <w15:chartTrackingRefBased/>
  <w15:docId w15:val="{0B34E79F-663C-4E83-ACD9-F72520F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C68B-AC4B-46DA-9FDC-2A1A8AC0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1918</Words>
  <Characters>10363</Characters>
  <Application>Microsoft Office Word</Application>
  <DocSecurity>0</DocSecurity>
  <Lines>86</Lines>
  <Paragraphs>24</Paragraphs>
  <ScaleCrop>false</ScaleCrop>
  <Company>SENAI</Company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Aluno</cp:lastModifiedBy>
  <cp:revision>98</cp:revision>
  <cp:lastPrinted>2017-11-04T01:23:00Z</cp:lastPrinted>
  <dcterms:created xsi:type="dcterms:W3CDTF">2021-12-29T14:11:00Z</dcterms:created>
  <dcterms:modified xsi:type="dcterms:W3CDTF">2023-10-09T11:27:00Z</dcterms:modified>
</cp:coreProperties>
</file>